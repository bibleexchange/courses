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390C88">
      <w:pPr>
        <w:pStyle w:val="Heading1"/>
        <w:pBdr>
          <w:top w:val="nil"/>
          <w:left w:val="nil"/>
          <w:bottom w:val="nil"/>
          <w:right w:val="nil"/>
          <w:between w:val="nil"/>
          <w:bar w:val="nil"/>
        </w:pBdr>
      </w:pPr>
      <w:r>
        <w:t>Lesson 5</w:t>
      </w:r>
    </w:p>
    <w:p w:rsidR="00D70438" w:rsidRDefault="00D70438" w:rsidP="00D70438">
      <w:pPr>
        <w:pStyle w:val="Heading1"/>
        <w:pBdr>
          <w:top w:val="nil"/>
          <w:left w:val="nil"/>
          <w:bottom w:val="nil"/>
          <w:right w:val="nil"/>
          <w:between w:val="nil"/>
          <w:bar w:val="nil"/>
        </w:pBdr>
        <w:jc w:val="left"/>
        <w:rPr>
          <w:sz w:val="24"/>
          <w:szCs w:val="24"/>
        </w:rPr>
      </w:pPr>
    </w:p>
    <w:p w:rsidR="00A77B3E" w:rsidRDefault="00D70438" w:rsidP="00D70438">
      <w:pPr>
        <w:pStyle w:val="Heading1"/>
        <w:pBdr>
          <w:top w:val="nil"/>
          <w:left w:val="nil"/>
          <w:bottom w:val="nil"/>
          <w:right w:val="nil"/>
          <w:between w:val="nil"/>
          <w:bar w:val="nil"/>
        </w:pBdr>
        <w:jc w:val="left"/>
        <w:rPr>
          <w:sz w:val="24"/>
          <w:szCs w:val="24"/>
        </w:rPr>
      </w:pPr>
      <w:r>
        <w:rPr>
          <w:sz w:val="24"/>
          <w:szCs w:val="24"/>
        </w:rPr>
        <w:t>PAUL</w:t>
      </w:r>
      <w:r w:rsidR="00A60241">
        <w:rPr>
          <w:sz w:val="24"/>
          <w:szCs w:val="24"/>
        </w:rPr>
        <w:t xml:space="preserve"> COMPLETED THREE </w:t>
      </w:r>
      <w:r>
        <w:rPr>
          <w:sz w:val="24"/>
          <w:szCs w:val="24"/>
        </w:rPr>
        <w:t>MISSIONARY JOURNEYS:</w:t>
      </w:r>
    </w:p>
    <w:p w:rsidR="00A77B3E" w:rsidRDefault="00A60241" w:rsidP="00D70438">
      <w:pPr>
        <w:pStyle w:val="ListParagraph"/>
        <w:numPr>
          <w:ilvl w:val="0"/>
          <w:numId w:val="38"/>
        </w:numPr>
        <w:pBdr>
          <w:top w:val="nil"/>
          <w:left w:val="nil"/>
          <w:bottom w:val="nil"/>
          <w:right w:val="nil"/>
          <w:between w:val="nil"/>
          <w:bar w:val="nil"/>
        </w:pBdr>
        <w:tabs>
          <w:tab w:val="left" w:pos="2520"/>
        </w:tabs>
      </w:pPr>
      <w:r>
        <w:t>Acts</w:t>
      </w:r>
      <w:r w:rsidR="00390C88">
        <w:t xml:space="preserve"> 13:1-15:35: First Missionary Journey</w:t>
      </w:r>
    </w:p>
    <w:p w:rsidR="00A77B3E" w:rsidRDefault="00A60241" w:rsidP="00D70438">
      <w:pPr>
        <w:pStyle w:val="ListParagraph"/>
        <w:numPr>
          <w:ilvl w:val="0"/>
          <w:numId w:val="38"/>
        </w:numPr>
        <w:pBdr>
          <w:top w:val="nil"/>
          <w:left w:val="nil"/>
          <w:bottom w:val="nil"/>
          <w:right w:val="nil"/>
          <w:between w:val="nil"/>
          <w:bar w:val="nil"/>
        </w:pBdr>
        <w:tabs>
          <w:tab w:val="left" w:pos="2520"/>
        </w:tabs>
      </w:pPr>
      <w:r>
        <w:t>Acts</w:t>
      </w:r>
      <w:r w:rsidR="00390C88">
        <w:t xml:space="preserve"> 15:36-18:22: Second Missionary Journey</w:t>
      </w:r>
    </w:p>
    <w:p w:rsidR="00A77B3E" w:rsidRDefault="00A60241" w:rsidP="00D70438">
      <w:pPr>
        <w:pStyle w:val="ListParagraph"/>
        <w:numPr>
          <w:ilvl w:val="0"/>
          <w:numId w:val="38"/>
        </w:numPr>
        <w:pBdr>
          <w:top w:val="nil"/>
          <w:left w:val="nil"/>
          <w:bottom w:val="nil"/>
          <w:right w:val="nil"/>
          <w:between w:val="nil"/>
          <w:bar w:val="nil"/>
        </w:pBdr>
        <w:tabs>
          <w:tab w:val="left" w:pos="2520"/>
        </w:tabs>
      </w:pPr>
      <w:r>
        <w:t>Acts</w:t>
      </w:r>
      <w:bookmarkStart w:id="0" w:name="_GoBack"/>
      <w:bookmarkEnd w:id="0"/>
      <w:r w:rsidR="00390C88">
        <w:t xml:space="preserve"> 18:23-21:14: Third Missionary Journey</w:t>
      </w:r>
    </w:p>
    <w:p w:rsidR="00A77B3E" w:rsidRDefault="000B15BA">
      <w:pPr>
        <w:pBdr>
          <w:top w:val="nil"/>
          <w:left w:val="nil"/>
          <w:bottom w:val="nil"/>
          <w:right w:val="nil"/>
          <w:between w:val="nil"/>
          <w:bar w:val="nil"/>
        </w:pBdr>
        <w:tabs>
          <w:tab w:val="left" w:pos="5040"/>
        </w:tabs>
      </w:pPr>
    </w:p>
    <w:p w:rsidR="00A77B3E" w:rsidRPr="00D70438" w:rsidRDefault="00390C88" w:rsidP="00D70438">
      <w:pPr>
        <w:pStyle w:val="ListParagraph"/>
        <w:numPr>
          <w:ilvl w:val="0"/>
          <w:numId w:val="39"/>
        </w:numPr>
        <w:pBdr>
          <w:top w:val="nil"/>
          <w:left w:val="nil"/>
          <w:bottom w:val="nil"/>
          <w:right w:val="nil"/>
          <w:between w:val="nil"/>
          <w:bar w:val="nil"/>
        </w:pBdr>
        <w:tabs>
          <w:tab w:val="left" w:pos="5040"/>
        </w:tabs>
        <w:ind w:left="360" w:hanging="360"/>
        <w:rPr>
          <w:b/>
        </w:rPr>
      </w:pPr>
      <w:r w:rsidRPr="00D70438">
        <w:rPr>
          <w:b/>
        </w:rPr>
        <w:t>CHAPTER THIRTEEN</w:t>
      </w:r>
    </w:p>
    <w:p w:rsidR="00A77B3E" w:rsidRDefault="000B15BA">
      <w:pPr>
        <w:pBdr>
          <w:top w:val="nil"/>
          <w:left w:val="nil"/>
          <w:bottom w:val="nil"/>
          <w:right w:val="nil"/>
          <w:between w:val="nil"/>
          <w:bar w:val="nil"/>
        </w:pBdr>
        <w:tabs>
          <w:tab w:val="left" w:pos="5040"/>
        </w:tabs>
        <w:ind w:left="720"/>
      </w:pPr>
    </w:p>
    <w:p w:rsidR="00A77B3E" w:rsidRDefault="00390C88">
      <w:pPr>
        <w:numPr>
          <w:ilvl w:val="0"/>
          <w:numId w:val="1"/>
        </w:numPr>
        <w:pBdr>
          <w:top w:val="nil"/>
          <w:left w:val="nil"/>
          <w:bottom w:val="nil"/>
          <w:right w:val="nil"/>
          <w:between w:val="nil"/>
          <w:bar w:val="nil"/>
        </w:pBdr>
        <w:tabs>
          <w:tab w:val="num" w:pos="720"/>
          <w:tab w:val="left" w:pos="5040"/>
        </w:tabs>
        <w:ind w:left="720" w:hanging="360"/>
      </w:pPr>
      <w:r>
        <w:t xml:space="preserve">Barnabas and Saul </w:t>
      </w:r>
      <w:r w:rsidR="00604A10">
        <w:t>are sent to preach.</w:t>
      </w:r>
      <w:r>
        <w:tab/>
      </w:r>
      <w:r>
        <w:tab/>
        <w:t>vs. 1-3</w:t>
      </w:r>
    </w:p>
    <w:p w:rsidR="00A77B3E" w:rsidRDefault="00390C88" w:rsidP="00D70438">
      <w:pPr>
        <w:pBdr>
          <w:top w:val="nil"/>
          <w:left w:val="nil"/>
          <w:bottom w:val="nil"/>
          <w:right w:val="nil"/>
          <w:between w:val="nil"/>
          <w:bar w:val="nil"/>
        </w:pBdr>
        <w:ind w:firstLine="720"/>
      </w:pPr>
      <w:r>
        <w:t>Paul, Barnabas and John Mark all begin this mission. (12:25)</w:t>
      </w:r>
    </w:p>
    <w:p w:rsidR="00A77B3E" w:rsidRDefault="000B15BA">
      <w:pPr>
        <w:pBdr>
          <w:top w:val="nil"/>
          <w:left w:val="nil"/>
          <w:bottom w:val="nil"/>
          <w:right w:val="nil"/>
          <w:between w:val="nil"/>
          <w:bar w:val="nil"/>
        </w:pBdr>
        <w:tabs>
          <w:tab w:val="left" w:pos="5040"/>
        </w:tabs>
        <w:ind w:left="720"/>
      </w:pPr>
    </w:p>
    <w:p w:rsidR="00A77B3E" w:rsidRDefault="00390C88">
      <w:pPr>
        <w:numPr>
          <w:ilvl w:val="0"/>
          <w:numId w:val="1"/>
        </w:numPr>
        <w:pBdr>
          <w:top w:val="nil"/>
          <w:left w:val="nil"/>
          <w:bottom w:val="nil"/>
          <w:right w:val="nil"/>
          <w:between w:val="nil"/>
          <w:bar w:val="nil"/>
        </w:pBdr>
        <w:tabs>
          <w:tab w:val="num" w:pos="720"/>
          <w:tab w:val="left" w:pos="5040"/>
        </w:tabs>
        <w:ind w:left="720" w:hanging="360"/>
      </w:pPr>
      <w:r>
        <w:t>The Apostles Preach in Cyprus</w:t>
      </w:r>
      <w:r w:rsidR="00604A10">
        <w:t>.</w:t>
      </w:r>
      <w:r>
        <w:tab/>
      </w:r>
      <w:r>
        <w:tab/>
        <w:t>vs. 4-12</w:t>
      </w:r>
    </w:p>
    <w:p w:rsidR="00A77B3E" w:rsidRDefault="000B15BA">
      <w:pPr>
        <w:pBdr>
          <w:top w:val="nil"/>
          <w:left w:val="nil"/>
          <w:bottom w:val="nil"/>
          <w:right w:val="nil"/>
          <w:between w:val="nil"/>
          <w:bar w:val="nil"/>
        </w:pBdr>
        <w:tabs>
          <w:tab w:val="left" w:pos="5040"/>
        </w:tabs>
      </w:pPr>
    </w:p>
    <w:p w:rsidR="00A77B3E" w:rsidRDefault="00390C88">
      <w:pPr>
        <w:numPr>
          <w:ilvl w:val="0"/>
          <w:numId w:val="1"/>
        </w:numPr>
        <w:pBdr>
          <w:top w:val="nil"/>
          <w:left w:val="nil"/>
          <w:bottom w:val="nil"/>
          <w:right w:val="nil"/>
          <w:between w:val="nil"/>
          <w:bar w:val="nil"/>
        </w:pBdr>
        <w:tabs>
          <w:tab w:val="num" w:pos="720"/>
          <w:tab w:val="left" w:pos="5040"/>
        </w:tabs>
        <w:ind w:left="720" w:hanging="360"/>
      </w:pPr>
      <w:r>
        <w:t xml:space="preserve">Paul and Barnabas </w:t>
      </w:r>
      <w:r w:rsidR="00604A10">
        <w:t>visit</w:t>
      </w:r>
      <w:r>
        <w:t xml:space="preserve"> Antioch of </w:t>
      </w:r>
      <w:proofErr w:type="spellStart"/>
      <w:r>
        <w:t>Pisidia</w:t>
      </w:r>
      <w:proofErr w:type="spellEnd"/>
      <w:r>
        <w:tab/>
      </w:r>
      <w:r>
        <w:tab/>
        <w:t>vs. 13-52</w:t>
      </w:r>
    </w:p>
    <w:p w:rsidR="00A77B3E" w:rsidRDefault="00390C88">
      <w:pPr>
        <w:pBdr>
          <w:top w:val="nil"/>
          <w:left w:val="nil"/>
          <w:bottom w:val="nil"/>
          <w:right w:val="nil"/>
          <w:between w:val="nil"/>
          <w:bar w:val="nil"/>
        </w:pBdr>
        <w:ind w:firstLine="720"/>
      </w:pPr>
      <w:proofErr w:type="gramStart"/>
      <w:r>
        <w:t>v.13</w:t>
      </w:r>
      <w:proofErr w:type="gramEnd"/>
      <w:r>
        <w:t xml:space="preserve"> John Mark departed and returned to Jerusalem.</w:t>
      </w:r>
    </w:p>
    <w:p w:rsidR="00A77B3E" w:rsidRDefault="00390C88">
      <w:pPr>
        <w:pBdr>
          <w:top w:val="nil"/>
          <w:left w:val="nil"/>
          <w:bottom w:val="nil"/>
          <w:right w:val="nil"/>
          <w:between w:val="nil"/>
          <w:bar w:val="nil"/>
        </w:pBdr>
        <w:ind w:firstLine="720"/>
      </w:pPr>
      <w:proofErr w:type="gramStart"/>
      <w:r>
        <w:t>v. 14</w:t>
      </w:r>
      <w:proofErr w:type="gramEnd"/>
      <w:r>
        <w:t>-40 Paul’s First Recorded Sermon</w:t>
      </w:r>
    </w:p>
    <w:p w:rsidR="008120EC" w:rsidRDefault="008120EC">
      <w:pPr>
        <w:pBdr>
          <w:top w:val="nil"/>
          <w:left w:val="nil"/>
          <w:bottom w:val="nil"/>
          <w:right w:val="nil"/>
          <w:between w:val="nil"/>
          <w:bar w:val="nil"/>
        </w:pBdr>
        <w:ind w:firstLine="720"/>
      </w:pPr>
    </w:p>
    <w:p w:rsidR="00A77B3E" w:rsidRPr="00D70438" w:rsidRDefault="00390C88" w:rsidP="00D70438">
      <w:pPr>
        <w:pStyle w:val="ListParagraph"/>
        <w:numPr>
          <w:ilvl w:val="0"/>
          <w:numId w:val="39"/>
        </w:numPr>
        <w:pBdr>
          <w:top w:val="nil"/>
          <w:left w:val="nil"/>
          <w:bottom w:val="nil"/>
          <w:right w:val="nil"/>
          <w:between w:val="nil"/>
          <w:bar w:val="nil"/>
        </w:pBdr>
        <w:tabs>
          <w:tab w:val="num" w:pos="720"/>
          <w:tab w:val="left" w:pos="5040"/>
        </w:tabs>
        <w:ind w:left="720"/>
        <w:rPr>
          <w:b/>
        </w:rPr>
      </w:pPr>
      <w:r w:rsidRPr="00D70438">
        <w:rPr>
          <w:b/>
        </w:rPr>
        <w:t>CHAPTER FOURTEEN</w:t>
      </w:r>
    </w:p>
    <w:p w:rsidR="00A77B3E" w:rsidRDefault="000B15BA">
      <w:pPr>
        <w:pBdr>
          <w:top w:val="nil"/>
          <w:left w:val="nil"/>
          <w:bottom w:val="nil"/>
          <w:right w:val="nil"/>
          <w:between w:val="nil"/>
          <w:bar w:val="nil"/>
        </w:pBdr>
        <w:tabs>
          <w:tab w:val="left" w:pos="5040"/>
        </w:tabs>
        <w:ind w:left="720"/>
      </w:pPr>
    </w:p>
    <w:p w:rsidR="00A77B3E" w:rsidRDefault="00390C88">
      <w:pPr>
        <w:numPr>
          <w:ilvl w:val="0"/>
          <w:numId w:val="3"/>
        </w:numPr>
        <w:pBdr>
          <w:top w:val="nil"/>
          <w:left w:val="nil"/>
          <w:bottom w:val="nil"/>
          <w:right w:val="nil"/>
          <w:between w:val="nil"/>
          <w:bar w:val="nil"/>
        </w:pBdr>
        <w:tabs>
          <w:tab w:val="num" w:pos="720"/>
          <w:tab w:val="left" w:pos="5040"/>
        </w:tabs>
        <w:ind w:left="720" w:hanging="360"/>
      </w:pPr>
      <w:r>
        <w:t xml:space="preserve">Paul and Barnabas in </w:t>
      </w:r>
      <w:proofErr w:type="spellStart"/>
      <w:r>
        <w:t>Iconium</w:t>
      </w:r>
      <w:proofErr w:type="spellEnd"/>
      <w:r>
        <w:tab/>
      </w:r>
      <w:r>
        <w:tab/>
        <w:t>vs. 1-7</w:t>
      </w:r>
    </w:p>
    <w:p w:rsidR="00A77B3E" w:rsidRDefault="000B15BA">
      <w:pPr>
        <w:pBdr>
          <w:top w:val="nil"/>
          <w:left w:val="nil"/>
          <w:bottom w:val="nil"/>
          <w:right w:val="nil"/>
          <w:between w:val="nil"/>
          <w:bar w:val="nil"/>
        </w:pBdr>
        <w:tabs>
          <w:tab w:val="left" w:pos="5040"/>
        </w:tabs>
        <w:ind w:left="720"/>
      </w:pPr>
    </w:p>
    <w:p w:rsidR="00A77B3E" w:rsidRDefault="00390C88">
      <w:pPr>
        <w:numPr>
          <w:ilvl w:val="0"/>
          <w:numId w:val="3"/>
        </w:numPr>
        <w:pBdr>
          <w:top w:val="nil"/>
          <w:left w:val="nil"/>
          <w:bottom w:val="nil"/>
          <w:right w:val="nil"/>
          <w:between w:val="nil"/>
          <w:bar w:val="nil"/>
        </w:pBdr>
        <w:tabs>
          <w:tab w:val="num" w:pos="720"/>
          <w:tab w:val="left" w:pos="5040"/>
        </w:tabs>
        <w:ind w:left="720" w:hanging="360"/>
      </w:pPr>
      <w:r>
        <w:t xml:space="preserve">Paul and Barnabas in </w:t>
      </w:r>
      <w:proofErr w:type="spellStart"/>
      <w:r>
        <w:t>Lystra</w:t>
      </w:r>
      <w:proofErr w:type="spellEnd"/>
      <w:r>
        <w:t xml:space="preserve"> and </w:t>
      </w:r>
      <w:proofErr w:type="spellStart"/>
      <w:r>
        <w:t>Derbe</w:t>
      </w:r>
      <w:proofErr w:type="spellEnd"/>
      <w:r>
        <w:tab/>
      </w:r>
      <w:r>
        <w:tab/>
        <w:t>vs. 8-20</w:t>
      </w:r>
    </w:p>
    <w:p w:rsidR="00A77B3E" w:rsidRDefault="000B15BA">
      <w:pPr>
        <w:pBdr>
          <w:top w:val="nil"/>
          <w:left w:val="nil"/>
          <w:bottom w:val="nil"/>
          <w:right w:val="nil"/>
          <w:between w:val="nil"/>
          <w:bar w:val="nil"/>
        </w:pBdr>
        <w:tabs>
          <w:tab w:val="left" w:pos="5040"/>
        </w:tabs>
        <w:ind w:left="1080"/>
      </w:pPr>
    </w:p>
    <w:p w:rsidR="00A77B3E" w:rsidRDefault="00390C88">
      <w:pPr>
        <w:numPr>
          <w:ilvl w:val="0"/>
          <w:numId w:val="3"/>
        </w:numPr>
        <w:pBdr>
          <w:top w:val="nil"/>
          <w:left w:val="nil"/>
          <w:bottom w:val="nil"/>
          <w:right w:val="nil"/>
          <w:between w:val="nil"/>
          <w:bar w:val="nil"/>
        </w:pBdr>
        <w:tabs>
          <w:tab w:val="num" w:pos="720"/>
          <w:tab w:val="left" w:pos="5040"/>
        </w:tabs>
        <w:ind w:left="720" w:hanging="360"/>
      </w:pPr>
      <w:r>
        <w:t>The Return to Antioch in Syria</w:t>
      </w:r>
      <w:r>
        <w:tab/>
      </w:r>
      <w:r>
        <w:tab/>
        <w:t>vs. 21-28</w:t>
      </w:r>
    </w:p>
    <w:p w:rsidR="00A77B3E" w:rsidRDefault="000B15BA">
      <w:pPr>
        <w:pBdr>
          <w:top w:val="nil"/>
          <w:left w:val="nil"/>
          <w:bottom w:val="nil"/>
          <w:right w:val="nil"/>
          <w:between w:val="nil"/>
          <w:bar w:val="nil"/>
        </w:pBdr>
        <w:tabs>
          <w:tab w:val="left" w:pos="5040"/>
        </w:tabs>
      </w:pPr>
    </w:p>
    <w:p w:rsidR="00A77B3E" w:rsidRDefault="00390C88" w:rsidP="00D70438">
      <w:pPr>
        <w:numPr>
          <w:ilvl w:val="0"/>
          <w:numId w:val="39"/>
        </w:numPr>
        <w:pBdr>
          <w:top w:val="nil"/>
          <w:left w:val="nil"/>
          <w:bottom w:val="nil"/>
          <w:right w:val="nil"/>
          <w:between w:val="nil"/>
          <w:bar w:val="nil"/>
        </w:pBdr>
        <w:tabs>
          <w:tab w:val="num" w:pos="720"/>
          <w:tab w:val="left" w:pos="5040"/>
        </w:tabs>
        <w:ind w:left="720"/>
      </w:pPr>
      <w:r w:rsidRPr="00D70438">
        <w:rPr>
          <w:b/>
        </w:rPr>
        <w:t>CHAPTER FIFTEEN</w:t>
      </w:r>
    </w:p>
    <w:p w:rsidR="00A77B3E" w:rsidRDefault="000B15BA">
      <w:pPr>
        <w:pBdr>
          <w:top w:val="nil"/>
          <w:left w:val="nil"/>
          <w:bottom w:val="nil"/>
          <w:right w:val="nil"/>
          <w:between w:val="nil"/>
          <w:bar w:val="nil"/>
        </w:pBdr>
        <w:tabs>
          <w:tab w:val="left" w:pos="5040"/>
        </w:tabs>
        <w:ind w:left="720"/>
      </w:pPr>
    </w:p>
    <w:p w:rsidR="00A77B3E" w:rsidRDefault="00390C88">
      <w:pPr>
        <w:numPr>
          <w:ilvl w:val="0"/>
          <w:numId w:val="4"/>
        </w:numPr>
        <w:pBdr>
          <w:top w:val="nil"/>
          <w:left w:val="nil"/>
          <w:bottom w:val="nil"/>
          <w:right w:val="nil"/>
          <w:between w:val="nil"/>
          <w:bar w:val="nil"/>
        </w:pBdr>
        <w:tabs>
          <w:tab w:val="num" w:pos="720"/>
          <w:tab w:val="left" w:pos="5040"/>
        </w:tabs>
        <w:ind w:left="720" w:hanging="360"/>
      </w:pPr>
      <w:r>
        <w:t>The Council at Jerusalem</w:t>
      </w:r>
      <w:r>
        <w:tab/>
      </w:r>
      <w:r>
        <w:tab/>
        <w:t>vs. 1-21</w:t>
      </w:r>
    </w:p>
    <w:p w:rsidR="00A77B3E" w:rsidRDefault="008120EC" w:rsidP="008120EC">
      <w:pPr>
        <w:pBdr>
          <w:top w:val="nil"/>
          <w:left w:val="nil"/>
          <w:bottom w:val="nil"/>
          <w:right w:val="nil"/>
          <w:between w:val="nil"/>
          <w:bar w:val="nil"/>
        </w:pBdr>
        <w:ind w:firstLine="720"/>
      </w:pPr>
      <w:r>
        <w:t>(</w:t>
      </w:r>
      <w:r w:rsidR="00390C88">
        <w:t>Acts 15:12</w:t>
      </w:r>
      <w:r>
        <w:t xml:space="preserve">) </w:t>
      </w:r>
      <w:r w:rsidR="00390C88">
        <w:t>God willed this meeting because of their wrong thinking and to settle any disputes later.</w:t>
      </w:r>
    </w:p>
    <w:p w:rsidR="00A77B3E" w:rsidRDefault="00390C88">
      <w:pPr>
        <w:pBdr>
          <w:top w:val="nil"/>
          <w:left w:val="nil"/>
          <w:bottom w:val="nil"/>
          <w:right w:val="nil"/>
          <w:between w:val="nil"/>
          <w:bar w:val="nil"/>
        </w:pBdr>
        <w:ind w:left="360" w:hanging="360"/>
      </w:pPr>
      <w:r>
        <w:t>Galatians 2:2—</w:t>
      </w:r>
      <w:r>
        <w:rPr>
          <w:i/>
          <w:iCs/>
        </w:rPr>
        <w:t>And I went up by revelation, and communicated unto them that gospel which I preach among the Gentiles, but privately to them which were of reputation, lest by any means I should run, or had run, in vain.</w:t>
      </w:r>
      <w:r>
        <w:t xml:space="preserve"> </w:t>
      </w:r>
    </w:p>
    <w:p w:rsidR="008120EC" w:rsidRDefault="008120EC">
      <w:pPr>
        <w:pBdr>
          <w:top w:val="nil"/>
          <w:left w:val="nil"/>
          <w:bottom w:val="nil"/>
          <w:right w:val="nil"/>
          <w:between w:val="nil"/>
          <w:bar w:val="nil"/>
        </w:pBdr>
        <w:ind w:left="360" w:hanging="360"/>
      </w:pPr>
    </w:p>
    <w:p w:rsidR="008120EC" w:rsidRDefault="00390C88" w:rsidP="008120EC">
      <w:pPr>
        <w:pStyle w:val="ListParagraph"/>
        <w:numPr>
          <w:ilvl w:val="0"/>
          <w:numId w:val="4"/>
        </w:numPr>
        <w:pBdr>
          <w:top w:val="nil"/>
          <w:left w:val="nil"/>
          <w:bottom w:val="nil"/>
          <w:right w:val="nil"/>
          <w:between w:val="nil"/>
          <w:bar w:val="nil"/>
        </w:pBdr>
        <w:tabs>
          <w:tab w:val="left" w:pos="1590"/>
        </w:tabs>
      </w:pPr>
      <w:r>
        <w:t>The Council’s Letter to Gentile Believers</w:t>
      </w:r>
      <w:r>
        <w:tab/>
      </w:r>
      <w:r>
        <w:tab/>
        <w:t>vs. 22-35</w:t>
      </w:r>
    </w:p>
    <w:p w:rsidR="008120EC" w:rsidRDefault="008120EC" w:rsidP="008120EC">
      <w:pPr>
        <w:pStyle w:val="ListParagraph"/>
        <w:pBdr>
          <w:top w:val="nil"/>
          <w:left w:val="nil"/>
          <w:bottom w:val="nil"/>
          <w:right w:val="nil"/>
          <w:between w:val="nil"/>
          <w:bar w:val="nil"/>
        </w:pBdr>
        <w:tabs>
          <w:tab w:val="left" w:pos="1590"/>
        </w:tabs>
        <w:ind w:left="1080"/>
      </w:pPr>
    </w:p>
    <w:p w:rsidR="008120EC" w:rsidRDefault="00390C88" w:rsidP="008120EC">
      <w:pPr>
        <w:pStyle w:val="ListParagraph"/>
        <w:numPr>
          <w:ilvl w:val="0"/>
          <w:numId w:val="4"/>
        </w:numPr>
        <w:pBdr>
          <w:top w:val="nil"/>
          <w:left w:val="nil"/>
          <w:bottom w:val="nil"/>
          <w:right w:val="nil"/>
          <w:between w:val="nil"/>
          <w:bar w:val="nil"/>
        </w:pBdr>
        <w:tabs>
          <w:tab w:val="left" w:pos="1590"/>
        </w:tabs>
      </w:pPr>
      <w:r>
        <w:t>Paul and Barnabas Separate</w:t>
      </w:r>
      <w:r>
        <w:tab/>
      </w:r>
      <w:r>
        <w:tab/>
        <w:t>vs. 36-41</w:t>
      </w:r>
    </w:p>
    <w:p w:rsidR="008120EC" w:rsidRDefault="008120EC" w:rsidP="008120EC">
      <w:pPr>
        <w:pBdr>
          <w:top w:val="nil"/>
          <w:left w:val="nil"/>
          <w:bottom w:val="nil"/>
          <w:right w:val="nil"/>
          <w:between w:val="nil"/>
          <w:bar w:val="nil"/>
        </w:pBdr>
        <w:tabs>
          <w:tab w:val="left" w:pos="5040"/>
        </w:tabs>
      </w:pPr>
      <w:r>
        <w:t>1) Antioch 2) Syria &amp; Cilicia</w:t>
      </w:r>
    </w:p>
    <w:p w:rsidR="008120EC" w:rsidRDefault="008120EC" w:rsidP="008120EC">
      <w:pPr>
        <w:pBdr>
          <w:top w:val="nil"/>
          <w:left w:val="nil"/>
          <w:bottom w:val="nil"/>
          <w:right w:val="nil"/>
          <w:between w:val="nil"/>
          <w:bar w:val="nil"/>
        </w:pBdr>
        <w:tabs>
          <w:tab w:val="num" w:pos="720"/>
          <w:tab w:val="left" w:pos="5040"/>
        </w:tabs>
        <w:ind w:left="720"/>
      </w:pPr>
    </w:p>
    <w:p w:rsidR="00A77B3E" w:rsidRDefault="00390C88" w:rsidP="008120EC">
      <w:pPr>
        <w:pBdr>
          <w:top w:val="nil"/>
          <w:left w:val="nil"/>
          <w:bottom w:val="nil"/>
          <w:right w:val="nil"/>
          <w:between w:val="nil"/>
          <w:bar w:val="nil"/>
        </w:pBdr>
        <w:ind w:firstLine="720"/>
      </w:pPr>
      <w:r>
        <w:t xml:space="preserve">v. </w:t>
      </w:r>
      <w:proofErr w:type="gramStart"/>
      <w:r>
        <w:t>36  “</w:t>
      </w:r>
      <w:proofErr w:type="gramEnd"/>
      <w:r>
        <w:t>Paul said let us go again”  “See how they do”. This marks the beginning of Paul’s 2</w:t>
      </w:r>
      <w:r>
        <w:rPr>
          <w:vertAlign w:val="superscript"/>
        </w:rPr>
        <w:t>nd</w:t>
      </w:r>
      <w:r>
        <w:t xml:space="preserve"> Missionary Journey. They depart from Antioch to Syria and Cilicia.</w:t>
      </w:r>
    </w:p>
    <w:p w:rsidR="00A77B3E" w:rsidRDefault="00390C88">
      <w:pPr>
        <w:pBdr>
          <w:top w:val="nil"/>
          <w:left w:val="nil"/>
          <w:bottom w:val="nil"/>
          <w:right w:val="nil"/>
          <w:between w:val="nil"/>
          <w:bar w:val="nil"/>
        </w:pBdr>
        <w:ind w:firstLine="720"/>
      </w:pPr>
      <w:r>
        <w:t>Paul and Barnabas determined to go, but a sharp contention arose between them. Barnabas took John Mark to Cyprus with him. Paul took Silas with him through Syria and Cilicia confirming the churches. (</w:t>
      </w:r>
      <w:r w:rsidRPr="008120EC">
        <w:rPr>
          <w:b/>
        </w:rPr>
        <w:t>Personal conflicts are</w:t>
      </w:r>
      <w:r w:rsidR="008120EC">
        <w:rPr>
          <w:b/>
        </w:rPr>
        <w:t xml:space="preserve"> often</w:t>
      </w:r>
      <w:r w:rsidRPr="008120EC">
        <w:rPr>
          <w:b/>
        </w:rPr>
        <w:t xml:space="preserve"> harder to deal with than doctrinal differences</w:t>
      </w:r>
      <w:r>
        <w:t>.)</w:t>
      </w:r>
    </w:p>
    <w:p w:rsidR="00D70438" w:rsidRDefault="00D70438">
      <w:pPr>
        <w:pBdr>
          <w:top w:val="nil"/>
          <w:left w:val="nil"/>
          <w:bottom w:val="nil"/>
          <w:right w:val="nil"/>
          <w:between w:val="nil"/>
          <w:bar w:val="nil"/>
        </w:pBdr>
        <w:ind w:firstLine="720"/>
      </w:pPr>
    </w:p>
    <w:p w:rsidR="00A77B3E" w:rsidRPr="00D70438" w:rsidRDefault="00390C88" w:rsidP="00D70438">
      <w:pPr>
        <w:numPr>
          <w:ilvl w:val="0"/>
          <w:numId w:val="39"/>
        </w:numPr>
        <w:pBdr>
          <w:top w:val="nil"/>
          <w:left w:val="nil"/>
          <w:bottom w:val="nil"/>
          <w:right w:val="nil"/>
          <w:between w:val="nil"/>
          <w:bar w:val="nil"/>
        </w:pBdr>
        <w:tabs>
          <w:tab w:val="num" w:pos="720"/>
          <w:tab w:val="left" w:pos="5040"/>
        </w:tabs>
        <w:ind w:left="720"/>
        <w:rPr>
          <w:b/>
        </w:rPr>
      </w:pPr>
      <w:r w:rsidRPr="00D70438">
        <w:rPr>
          <w:b/>
        </w:rPr>
        <w:lastRenderedPageBreak/>
        <w:t>CHAPTER SIXTEEN</w:t>
      </w:r>
    </w:p>
    <w:p w:rsidR="00A77B3E" w:rsidRDefault="00390C88">
      <w:pPr>
        <w:pBdr>
          <w:top w:val="nil"/>
          <w:left w:val="nil"/>
          <w:bottom w:val="nil"/>
          <w:right w:val="nil"/>
          <w:between w:val="nil"/>
          <w:bar w:val="nil"/>
        </w:pBdr>
        <w:tabs>
          <w:tab w:val="left" w:pos="5040"/>
        </w:tabs>
        <w:rPr>
          <w:i/>
          <w:iCs/>
        </w:rPr>
      </w:pPr>
      <w:r>
        <w:rPr>
          <w:i/>
          <w:iCs/>
        </w:rPr>
        <w:t xml:space="preserve">3) </w:t>
      </w:r>
      <w:proofErr w:type="spellStart"/>
      <w:r>
        <w:rPr>
          <w:i/>
          <w:iCs/>
        </w:rPr>
        <w:t>Derbe</w:t>
      </w:r>
      <w:proofErr w:type="spellEnd"/>
      <w:r>
        <w:rPr>
          <w:i/>
          <w:iCs/>
        </w:rPr>
        <w:t xml:space="preserve"> 4) </w:t>
      </w:r>
      <w:proofErr w:type="spellStart"/>
      <w:r>
        <w:rPr>
          <w:i/>
          <w:iCs/>
        </w:rPr>
        <w:t>Lystra</w:t>
      </w:r>
      <w:proofErr w:type="spellEnd"/>
      <w:r>
        <w:rPr>
          <w:i/>
          <w:iCs/>
        </w:rPr>
        <w:t xml:space="preserve"> 5) </w:t>
      </w:r>
      <w:proofErr w:type="spellStart"/>
      <w:r>
        <w:rPr>
          <w:i/>
          <w:iCs/>
        </w:rPr>
        <w:t>Iconium</w:t>
      </w:r>
      <w:proofErr w:type="spellEnd"/>
      <w:r>
        <w:rPr>
          <w:i/>
          <w:iCs/>
        </w:rPr>
        <w:t xml:space="preserve"> 6</w:t>
      </w:r>
      <w:proofErr w:type="gramStart"/>
      <w:r>
        <w:rPr>
          <w:i/>
          <w:iCs/>
        </w:rPr>
        <w:t>)Antioch</w:t>
      </w:r>
      <w:proofErr w:type="gramEnd"/>
      <w:r>
        <w:rPr>
          <w:i/>
          <w:iCs/>
        </w:rPr>
        <w:t xml:space="preserve"> of </w:t>
      </w:r>
      <w:proofErr w:type="spellStart"/>
      <w:r>
        <w:rPr>
          <w:i/>
          <w:iCs/>
        </w:rPr>
        <w:t>Pisidia</w:t>
      </w:r>
      <w:proofErr w:type="spellEnd"/>
      <w:r>
        <w:rPr>
          <w:i/>
          <w:iCs/>
        </w:rPr>
        <w:t xml:space="preserve"> 7) Troas 8) </w:t>
      </w:r>
      <w:proofErr w:type="spellStart"/>
      <w:r>
        <w:rPr>
          <w:i/>
          <w:iCs/>
        </w:rPr>
        <w:t>Neopolis</w:t>
      </w:r>
      <w:proofErr w:type="spellEnd"/>
      <w:r>
        <w:rPr>
          <w:i/>
          <w:iCs/>
        </w:rPr>
        <w:t xml:space="preserve"> 9) Philippi</w:t>
      </w:r>
    </w:p>
    <w:p w:rsidR="00A77B3E" w:rsidRDefault="000B15BA">
      <w:pPr>
        <w:pBdr>
          <w:top w:val="nil"/>
          <w:left w:val="nil"/>
          <w:bottom w:val="nil"/>
          <w:right w:val="nil"/>
          <w:between w:val="nil"/>
          <w:bar w:val="nil"/>
        </w:pBdr>
        <w:tabs>
          <w:tab w:val="left" w:pos="5040"/>
        </w:tabs>
        <w:ind w:left="720"/>
        <w:rPr>
          <w:i/>
          <w:iCs/>
        </w:rPr>
      </w:pPr>
    </w:p>
    <w:p w:rsidR="00A77B3E" w:rsidRDefault="00390C88" w:rsidP="00D70438">
      <w:pPr>
        <w:numPr>
          <w:ilvl w:val="0"/>
          <w:numId w:val="7"/>
        </w:numPr>
        <w:pBdr>
          <w:top w:val="nil"/>
          <w:left w:val="nil"/>
          <w:bottom w:val="nil"/>
          <w:right w:val="nil"/>
          <w:between w:val="nil"/>
          <w:bar w:val="nil"/>
        </w:pBdr>
        <w:tabs>
          <w:tab w:val="num" w:pos="720"/>
          <w:tab w:val="left" w:pos="5040"/>
        </w:tabs>
        <w:ind w:left="720" w:hanging="360"/>
      </w:pPr>
      <w:r>
        <w:t>Timothy Joins Paul and Silas</w:t>
      </w:r>
      <w:r>
        <w:tab/>
      </w:r>
      <w:r>
        <w:tab/>
        <w:t>vs. 1-3</w:t>
      </w:r>
    </w:p>
    <w:p w:rsidR="00A77B3E" w:rsidRDefault="00390C88">
      <w:pPr>
        <w:pBdr>
          <w:top w:val="nil"/>
          <w:left w:val="nil"/>
          <w:bottom w:val="nil"/>
          <w:right w:val="nil"/>
          <w:between w:val="nil"/>
          <w:bar w:val="nil"/>
        </w:pBdr>
        <w:ind w:firstLine="720"/>
      </w:pPr>
      <w:r>
        <w:t xml:space="preserve">From Cilicia they journey to </w:t>
      </w:r>
      <w:proofErr w:type="spellStart"/>
      <w:r>
        <w:t>Derbe</w:t>
      </w:r>
      <w:proofErr w:type="spellEnd"/>
      <w:r>
        <w:t xml:space="preserve"> and </w:t>
      </w:r>
      <w:proofErr w:type="spellStart"/>
      <w:r>
        <w:t>Lystra</w:t>
      </w:r>
      <w:proofErr w:type="spellEnd"/>
      <w:r>
        <w:t xml:space="preserve">. </w:t>
      </w:r>
      <w:proofErr w:type="spellStart"/>
      <w:r>
        <w:t>Lystra</w:t>
      </w:r>
      <w:proofErr w:type="spellEnd"/>
      <w:r>
        <w:t xml:space="preserve"> is where Paul was stoned to death  in Acts 14:19. It was important to Paul to witness and encourage the Believers there especially because he had left them in the midst of such conflict </w:t>
      </w:r>
      <w:r w:rsidR="005119E1">
        <w:t>his last time there.</w:t>
      </w:r>
    </w:p>
    <w:p w:rsidR="00A77B3E" w:rsidRDefault="00390C88">
      <w:pPr>
        <w:pBdr>
          <w:top w:val="nil"/>
          <w:left w:val="nil"/>
          <w:bottom w:val="nil"/>
          <w:right w:val="nil"/>
          <w:between w:val="nil"/>
          <w:bar w:val="nil"/>
        </w:pBdr>
        <w:ind w:firstLine="720"/>
      </w:pPr>
      <w:r>
        <w:t xml:space="preserve">At </w:t>
      </w:r>
      <w:proofErr w:type="spellStart"/>
      <w:r>
        <w:t>Iconium</w:t>
      </w:r>
      <w:proofErr w:type="spellEnd"/>
      <w:r>
        <w:t xml:space="preserve"> young Timothy joins the mission troop. Timothy had a good reputation even though his home was shared by a devout Christian mother and a Greek father.</w:t>
      </w:r>
    </w:p>
    <w:p w:rsidR="00A77B3E" w:rsidRDefault="000B15BA">
      <w:pPr>
        <w:pBdr>
          <w:top w:val="nil"/>
          <w:left w:val="nil"/>
          <w:bottom w:val="nil"/>
          <w:right w:val="nil"/>
          <w:between w:val="nil"/>
          <w:bar w:val="nil"/>
        </w:pBdr>
        <w:tabs>
          <w:tab w:val="left" w:pos="5040"/>
        </w:tabs>
        <w:ind w:left="720"/>
      </w:pPr>
    </w:p>
    <w:p w:rsidR="00A77B3E" w:rsidRDefault="00390C88" w:rsidP="00D70438">
      <w:pPr>
        <w:numPr>
          <w:ilvl w:val="0"/>
          <w:numId w:val="7"/>
        </w:numPr>
        <w:pBdr>
          <w:top w:val="nil"/>
          <w:left w:val="nil"/>
          <w:bottom w:val="nil"/>
          <w:right w:val="nil"/>
          <w:between w:val="nil"/>
          <w:bar w:val="nil"/>
        </w:pBdr>
        <w:tabs>
          <w:tab w:val="num" w:pos="720"/>
          <w:tab w:val="left" w:pos="5040"/>
        </w:tabs>
        <w:ind w:left="720" w:hanging="360"/>
      </w:pPr>
      <w:r>
        <w:t xml:space="preserve">Paul Delivers the Papers from Jerusalem </w:t>
      </w:r>
      <w:r>
        <w:tab/>
      </w:r>
      <w:r>
        <w:tab/>
        <w:t xml:space="preserve">vs. 4-5 </w:t>
      </w:r>
    </w:p>
    <w:p w:rsidR="00A77B3E" w:rsidRDefault="00390C88">
      <w:pPr>
        <w:pBdr>
          <w:top w:val="nil"/>
          <w:left w:val="nil"/>
          <w:bottom w:val="nil"/>
          <w:right w:val="nil"/>
          <w:between w:val="nil"/>
          <w:bar w:val="nil"/>
        </w:pBdr>
        <w:tabs>
          <w:tab w:val="left" w:pos="5040"/>
        </w:tabs>
        <w:ind w:firstLine="720"/>
      </w:pPr>
      <w:r>
        <w:t xml:space="preserve">The ‘decrees’ were the judgments made by the Apostolic council at Jerusalem (15:1-35) primarily concerning the ill-advised circumcision of Gentiles. (Despite this fact, Paul still circumcised Timothy for their sakes. v. 3. Consider also, I Cor. 8:7-13. ) </w:t>
      </w:r>
    </w:p>
    <w:p w:rsidR="00A77B3E" w:rsidRDefault="000B15BA">
      <w:pPr>
        <w:pBdr>
          <w:top w:val="nil"/>
          <w:left w:val="nil"/>
          <w:bottom w:val="nil"/>
          <w:right w:val="nil"/>
          <w:between w:val="nil"/>
          <w:bar w:val="nil"/>
        </w:pBdr>
        <w:tabs>
          <w:tab w:val="left" w:pos="5040"/>
        </w:tabs>
        <w:ind w:firstLine="720"/>
      </w:pPr>
    </w:p>
    <w:p w:rsidR="00A77B3E" w:rsidRDefault="00390C88" w:rsidP="00D70438">
      <w:pPr>
        <w:numPr>
          <w:ilvl w:val="0"/>
          <w:numId w:val="7"/>
        </w:numPr>
        <w:pBdr>
          <w:top w:val="nil"/>
          <w:left w:val="nil"/>
          <w:bottom w:val="nil"/>
          <w:right w:val="nil"/>
          <w:between w:val="nil"/>
          <w:bar w:val="nil"/>
        </w:pBdr>
        <w:tabs>
          <w:tab w:val="num" w:pos="720"/>
          <w:tab w:val="left" w:pos="5040"/>
        </w:tabs>
        <w:ind w:left="720" w:hanging="360"/>
      </w:pPr>
      <w:r>
        <w:t>Paul’s Vision of the Man of Macedonia</w:t>
      </w:r>
      <w:r>
        <w:tab/>
      </w:r>
      <w:r>
        <w:tab/>
        <w:t>vs. 6-10</w:t>
      </w:r>
    </w:p>
    <w:p w:rsidR="00A77B3E" w:rsidRDefault="00390C88">
      <w:pPr>
        <w:pBdr>
          <w:top w:val="nil"/>
          <w:left w:val="nil"/>
          <w:bottom w:val="nil"/>
          <w:right w:val="nil"/>
          <w:between w:val="nil"/>
          <w:bar w:val="nil"/>
        </w:pBdr>
        <w:ind w:firstLine="720"/>
      </w:pPr>
      <w:r>
        <w:t>Paul is learning to follow the leading of the Spirit. After being forbidden to preach in Asia by the Holy Ghost (v. 6), Paul is given the vision of the Macedonian call (A man saying “Come over and help us”) Acts 16:9.</w:t>
      </w:r>
    </w:p>
    <w:p w:rsidR="00A77B3E" w:rsidRDefault="000B15BA">
      <w:pPr>
        <w:pBdr>
          <w:top w:val="nil"/>
          <w:left w:val="nil"/>
          <w:bottom w:val="nil"/>
          <w:right w:val="nil"/>
          <w:between w:val="nil"/>
          <w:bar w:val="nil"/>
        </w:pBdr>
        <w:tabs>
          <w:tab w:val="left" w:pos="5040"/>
        </w:tabs>
        <w:ind w:left="720"/>
      </w:pPr>
    </w:p>
    <w:p w:rsidR="00A77B3E" w:rsidRDefault="00390C88" w:rsidP="00D70438">
      <w:pPr>
        <w:numPr>
          <w:ilvl w:val="0"/>
          <w:numId w:val="7"/>
        </w:numPr>
        <w:pBdr>
          <w:top w:val="nil"/>
          <w:left w:val="nil"/>
          <w:bottom w:val="nil"/>
          <w:right w:val="nil"/>
          <w:between w:val="nil"/>
          <w:bar w:val="nil"/>
        </w:pBdr>
        <w:tabs>
          <w:tab w:val="num" w:pos="720"/>
          <w:tab w:val="left" w:pos="5040"/>
        </w:tabs>
        <w:ind w:left="720" w:hanging="360"/>
      </w:pPr>
      <w:r>
        <w:t xml:space="preserve">The Conversion of Lydia at </w:t>
      </w:r>
      <w:proofErr w:type="spellStart"/>
      <w:r>
        <w:t>Phillipi</w:t>
      </w:r>
      <w:proofErr w:type="spellEnd"/>
      <w:r>
        <w:tab/>
      </w:r>
      <w:r>
        <w:tab/>
        <w:t>vs. 11-15</w:t>
      </w:r>
    </w:p>
    <w:p w:rsidR="00A77B3E" w:rsidRDefault="00390C88">
      <w:pPr>
        <w:pBdr>
          <w:top w:val="nil"/>
          <w:left w:val="nil"/>
          <w:bottom w:val="nil"/>
          <w:right w:val="nil"/>
          <w:between w:val="nil"/>
          <w:bar w:val="nil"/>
        </w:pBdr>
        <w:ind w:firstLine="720"/>
      </w:pPr>
      <w:r>
        <w:t>Lydia’s conversion was a very important part of Paul’s ministry.</w:t>
      </w:r>
    </w:p>
    <w:p w:rsidR="00A77B3E" w:rsidRDefault="00390C88">
      <w:pPr>
        <w:pBdr>
          <w:top w:val="nil"/>
          <w:left w:val="nil"/>
          <w:bottom w:val="nil"/>
          <w:right w:val="nil"/>
          <w:between w:val="nil"/>
          <w:bar w:val="nil"/>
        </w:pBdr>
        <w:ind w:firstLine="720"/>
        <w:rPr>
          <w:b/>
          <w:bCs/>
        </w:rPr>
      </w:pPr>
      <w:r>
        <w:rPr>
          <w:b/>
          <w:bCs/>
        </w:rPr>
        <w:t xml:space="preserve">Acts 16: 10 – 15 the Lord had called us for to preach the gospel unto them. </w:t>
      </w:r>
      <w:r>
        <w:t>One of those listening was a woman from the city of Thyatira named Lydia, a seller of purple. She was a worshiper of God. The Lord opened her heart to respond to the Gospel.</w:t>
      </w:r>
    </w:p>
    <w:p w:rsidR="00A77B3E" w:rsidRDefault="00390C88">
      <w:pPr>
        <w:pBdr>
          <w:top w:val="nil"/>
          <w:left w:val="nil"/>
          <w:bottom w:val="nil"/>
          <w:right w:val="nil"/>
          <w:between w:val="nil"/>
          <w:bar w:val="nil"/>
        </w:pBdr>
        <w:ind w:firstLine="720"/>
      </w:pPr>
      <w:r>
        <w:t>Lydia was a</w:t>
      </w:r>
      <w:r>
        <w:rPr>
          <w:b/>
          <w:bCs/>
        </w:rPr>
        <w:t xml:space="preserve"> “a seller of purple” (</w:t>
      </w:r>
      <w:r>
        <w:t>dealer in purple cloth) and so she probably would be a wealthy and well known person in the city of Thyatira. Women in the times of Jesus were not given the same kind of respect and status in society as men. Women were often considered as second class citizen. They were allowed to have bare minimum education and their role was limited to the chores of the home and children.</w:t>
      </w:r>
    </w:p>
    <w:p w:rsidR="00A77B3E" w:rsidRDefault="00390C88">
      <w:pPr>
        <w:pBdr>
          <w:top w:val="nil"/>
          <w:left w:val="nil"/>
          <w:bottom w:val="nil"/>
          <w:right w:val="nil"/>
          <w:between w:val="nil"/>
          <w:bar w:val="nil"/>
        </w:pBdr>
        <w:ind w:firstLine="720"/>
      </w:pPr>
      <w:r>
        <w:t>Lydia had an education and skill, she also possessed strength and determination to work in a male dominated society. She was an influential person in her family.</w:t>
      </w:r>
      <w:r>
        <w:br/>
        <w:t>“she was baptized, and her household”- “she besought us saying, If ye have judged me to be faithful to the Lord, come into my house, and abide there”</w:t>
      </w:r>
    </w:p>
    <w:p w:rsidR="00A77B3E" w:rsidRDefault="00390C88">
      <w:pPr>
        <w:pBdr>
          <w:top w:val="nil"/>
          <w:left w:val="nil"/>
          <w:bottom w:val="nil"/>
          <w:right w:val="nil"/>
          <w:between w:val="nil"/>
          <w:bar w:val="nil"/>
        </w:pBdr>
        <w:ind w:firstLine="720"/>
        <w:rPr>
          <w:b/>
          <w:bCs/>
        </w:rPr>
      </w:pPr>
      <w:r>
        <w:rPr>
          <w:b/>
          <w:bCs/>
        </w:rPr>
        <w:t>Purple cloth</w:t>
      </w:r>
      <w:r>
        <w:t xml:space="preserve"> was valuable and expensive, it was claimed to be worth its weight in silver. It was usually worn as a sign of nobility or royalty. (i.e., mockery of Christ in Matt. 27:28 “scarlet” = </w:t>
      </w:r>
      <w:r>
        <w:rPr>
          <w:u w:val="single"/>
        </w:rPr>
        <w:t>faded</w:t>
      </w:r>
      <w:r>
        <w:t xml:space="preserve"> purple.)</w:t>
      </w:r>
    </w:p>
    <w:p w:rsidR="00A77B3E" w:rsidRDefault="00390C88">
      <w:pPr>
        <w:pBdr>
          <w:top w:val="nil"/>
          <w:left w:val="nil"/>
          <w:bottom w:val="nil"/>
          <w:right w:val="nil"/>
          <w:between w:val="nil"/>
          <w:bar w:val="nil"/>
        </w:pBdr>
        <w:ind w:firstLine="720"/>
      </w:pPr>
      <w:r>
        <w:t xml:space="preserve">Lydia was a woman of prayer as she met Paul at the place of prayer and she was also eager to learn from Paul, a worshiper of God (v.14). She received the gospel with an open heart. After receiving the message, Lydia responded by getting baptized. She constrained them to abide in her home. She was a </w:t>
      </w:r>
      <w:r>
        <w:rPr>
          <w:u w:val="single"/>
        </w:rPr>
        <w:t>faithfu</w:t>
      </w:r>
      <w:r>
        <w:t xml:space="preserve">l and hospitable woman.                          </w:t>
      </w:r>
      <w:r w:rsidR="00A53FBB">
        <w:t xml:space="preserve">                       (Acts 16:40)</w:t>
      </w:r>
    </w:p>
    <w:p w:rsidR="00A77B3E" w:rsidRDefault="000B15BA">
      <w:pPr>
        <w:pBdr>
          <w:top w:val="nil"/>
          <w:left w:val="nil"/>
          <w:bottom w:val="nil"/>
          <w:right w:val="nil"/>
          <w:between w:val="nil"/>
          <w:bar w:val="nil"/>
        </w:pBdr>
        <w:tabs>
          <w:tab w:val="left" w:pos="5040"/>
        </w:tabs>
        <w:ind w:left="720"/>
      </w:pPr>
    </w:p>
    <w:p w:rsidR="00A77B3E" w:rsidRDefault="00390C88">
      <w:pPr>
        <w:numPr>
          <w:ilvl w:val="0"/>
          <w:numId w:val="7"/>
        </w:numPr>
        <w:pBdr>
          <w:top w:val="nil"/>
          <w:left w:val="nil"/>
          <w:bottom w:val="nil"/>
          <w:right w:val="nil"/>
          <w:between w:val="nil"/>
          <w:bar w:val="nil"/>
        </w:pBdr>
        <w:tabs>
          <w:tab w:val="num" w:pos="720"/>
          <w:tab w:val="left" w:pos="5040"/>
        </w:tabs>
        <w:ind w:left="720" w:hanging="360"/>
      </w:pPr>
      <w:r>
        <w:t>Paul and Silas in Prison</w:t>
      </w:r>
      <w:r>
        <w:tab/>
      </w:r>
      <w:r>
        <w:tab/>
        <w:t>vs. 16-40</w:t>
      </w:r>
    </w:p>
    <w:p w:rsidR="00A77B3E" w:rsidRDefault="00390C88" w:rsidP="005119E1">
      <w:pPr>
        <w:pBdr>
          <w:top w:val="nil"/>
          <w:left w:val="nil"/>
          <w:bottom w:val="nil"/>
          <w:right w:val="nil"/>
          <w:between w:val="nil"/>
          <w:bar w:val="nil"/>
        </w:pBdr>
        <w:ind w:firstLine="720"/>
      </w:pPr>
      <w:r>
        <w:t xml:space="preserve">Paul </w:t>
      </w:r>
      <w:r w:rsidR="00A53FBB">
        <w:t xml:space="preserve">cast out a devil out of a woman and were </w:t>
      </w:r>
      <w:r>
        <w:t xml:space="preserve">beaten and cast into prison </w:t>
      </w:r>
      <w:r>
        <w:tab/>
        <w:t xml:space="preserve">Paul and Silas sing and praise at the midnight hour. </w:t>
      </w:r>
      <w:r w:rsidR="00A53FBB">
        <w:t xml:space="preserve">Everyone’s bands were loosed. The jailer was saved. </w:t>
      </w:r>
      <w:r>
        <w:t>Paul being a R</w:t>
      </w:r>
      <w:r w:rsidR="00A53FBB">
        <w:t>oman asked them to come to him. Paul was asked to leave.</w:t>
      </w:r>
    </w:p>
    <w:p w:rsidR="00A77B3E" w:rsidRPr="00D70438" w:rsidRDefault="00390C88" w:rsidP="00D70438">
      <w:pPr>
        <w:numPr>
          <w:ilvl w:val="0"/>
          <w:numId w:val="39"/>
        </w:numPr>
        <w:pBdr>
          <w:top w:val="nil"/>
          <w:left w:val="nil"/>
          <w:bottom w:val="nil"/>
          <w:right w:val="nil"/>
          <w:between w:val="nil"/>
          <w:bar w:val="nil"/>
        </w:pBdr>
        <w:tabs>
          <w:tab w:val="num" w:pos="720"/>
          <w:tab w:val="left" w:pos="5040"/>
        </w:tabs>
        <w:ind w:left="720"/>
        <w:rPr>
          <w:b/>
        </w:rPr>
      </w:pPr>
      <w:r w:rsidRPr="00D70438">
        <w:rPr>
          <w:b/>
        </w:rPr>
        <w:lastRenderedPageBreak/>
        <w:t>CHAPTER SEVENTEEN</w:t>
      </w:r>
    </w:p>
    <w:p w:rsidR="00A77B3E" w:rsidRDefault="00390C88">
      <w:pPr>
        <w:pBdr>
          <w:top w:val="nil"/>
          <w:left w:val="nil"/>
          <w:bottom w:val="nil"/>
          <w:right w:val="nil"/>
          <w:between w:val="nil"/>
          <w:bar w:val="nil"/>
        </w:pBdr>
        <w:tabs>
          <w:tab w:val="left" w:pos="5040"/>
        </w:tabs>
        <w:ind w:left="720"/>
        <w:rPr>
          <w:i/>
          <w:iCs/>
        </w:rPr>
      </w:pPr>
      <w:r>
        <w:rPr>
          <w:i/>
          <w:iCs/>
        </w:rPr>
        <w:t xml:space="preserve">10) </w:t>
      </w:r>
      <w:proofErr w:type="spellStart"/>
      <w:r>
        <w:rPr>
          <w:i/>
          <w:iCs/>
        </w:rPr>
        <w:t>Amphipolis</w:t>
      </w:r>
      <w:proofErr w:type="spellEnd"/>
      <w:r>
        <w:rPr>
          <w:i/>
          <w:iCs/>
        </w:rPr>
        <w:t xml:space="preserve"> 11) </w:t>
      </w:r>
      <w:proofErr w:type="spellStart"/>
      <w:r>
        <w:rPr>
          <w:i/>
          <w:iCs/>
        </w:rPr>
        <w:t>Appolonia</w:t>
      </w:r>
      <w:proofErr w:type="spellEnd"/>
      <w:r>
        <w:rPr>
          <w:i/>
          <w:iCs/>
        </w:rPr>
        <w:t xml:space="preserve"> 12) Thessalonica 13) Berea 14) Athens</w:t>
      </w:r>
    </w:p>
    <w:p w:rsidR="00A77B3E" w:rsidRDefault="000B15BA">
      <w:pPr>
        <w:pBdr>
          <w:top w:val="nil"/>
          <w:left w:val="nil"/>
          <w:bottom w:val="nil"/>
          <w:right w:val="nil"/>
          <w:between w:val="nil"/>
          <w:bar w:val="nil"/>
        </w:pBdr>
        <w:tabs>
          <w:tab w:val="left" w:pos="5040"/>
        </w:tabs>
        <w:rPr>
          <w:i/>
          <w:iCs/>
        </w:rPr>
      </w:pPr>
    </w:p>
    <w:p w:rsidR="00A77B3E" w:rsidRDefault="00390C88">
      <w:pPr>
        <w:numPr>
          <w:ilvl w:val="0"/>
          <w:numId w:val="9"/>
        </w:numPr>
        <w:pBdr>
          <w:top w:val="nil"/>
          <w:left w:val="nil"/>
          <w:bottom w:val="nil"/>
          <w:right w:val="nil"/>
          <w:between w:val="nil"/>
          <w:bar w:val="nil"/>
        </w:pBdr>
        <w:tabs>
          <w:tab w:val="num" w:pos="720"/>
          <w:tab w:val="left" w:pos="5040"/>
        </w:tabs>
      </w:pPr>
      <w:r>
        <w:t>The Uproar in Thessalonica</w:t>
      </w:r>
      <w:r>
        <w:tab/>
      </w:r>
      <w:r>
        <w:tab/>
        <w:t>vs. 1-9</w:t>
      </w:r>
    </w:p>
    <w:p w:rsidR="00A77B3E" w:rsidRDefault="00390C88" w:rsidP="00D330F7">
      <w:pPr>
        <w:pBdr>
          <w:top w:val="nil"/>
          <w:left w:val="nil"/>
          <w:bottom w:val="nil"/>
          <w:right w:val="nil"/>
          <w:between w:val="nil"/>
          <w:bar w:val="nil"/>
        </w:pBdr>
        <w:tabs>
          <w:tab w:val="num" w:pos="1080"/>
        </w:tabs>
        <w:ind w:firstLine="720"/>
      </w:pPr>
      <w:r>
        <w:t>Three days reasoning out of the Script</w:t>
      </w:r>
      <w:r w:rsidR="00D330F7">
        <w:t xml:space="preserve">ure of the risen Christ. </w:t>
      </w:r>
      <w:r>
        <w:t>Some Jews believed and a great multitude of Greeks believed. So</w:t>
      </w:r>
      <w:r w:rsidR="00D330F7">
        <w:t>me Jews rejected the Gospel.</w:t>
      </w:r>
    </w:p>
    <w:p w:rsidR="00A77B3E" w:rsidRDefault="000B15BA">
      <w:pPr>
        <w:pBdr>
          <w:top w:val="nil"/>
          <w:left w:val="nil"/>
          <w:bottom w:val="nil"/>
          <w:right w:val="nil"/>
          <w:between w:val="nil"/>
          <w:bar w:val="nil"/>
        </w:pBdr>
        <w:tabs>
          <w:tab w:val="left" w:pos="5040"/>
        </w:tabs>
        <w:ind w:left="720"/>
      </w:pPr>
    </w:p>
    <w:p w:rsidR="00A77B3E" w:rsidRDefault="00390C88">
      <w:pPr>
        <w:numPr>
          <w:ilvl w:val="0"/>
          <w:numId w:val="9"/>
        </w:numPr>
        <w:pBdr>
          <w:top w:val="nil"/>
          <w:left w:val="nil"/>
          <w:bottom w:val="nil"/>
          <w:right w:val="nil"/>
          <w:between w:val="nil"/>
          <w:bar w:val="nil"/>
        </w:pBdr>
        <w:tabs>
          <w:tab w:val="num" w:pos="720"/>
          <w:tab w:val="left" w:pos="5040"/>
        </w:tabs>
      </w:pPr>
      <w:r>
        <w:t>Paul and Silas in Berea</w:t>
      </w:r>
      <w:r>
        <w:tab/>
      </w:r>
      <w:r>
        <w:tab/>
        <w:t>vs. 10-15</w:t>
      </w:r>
    </w:p>
    <w:p w:rsidR="00A77B3E" w:rsidRDefault="00390C88" w:rsidP="00B85C44">
      <w:pPr>
        <w:pBdr>
          <w:top w:val="nil"/>
          <w:left w:val="nil"/>
          <w:bottom w:val="nil"/>
          <w:right w:val="nil"/>
          <w:between w:val="nil"/>
          <w:bar w:val="nil"/>
        </w:pBdr>
        <w:tabs>
          <w:tab w:val="num" w:pos="1080"/>
        </w:tabs>
        <w:ind w:firstLine="720"/>
      </w:pPr>
      <w:proofErr w:type="spellStart"/>
      <w:r>
        <w:t>Thessolonian</w:t>
      </w:r>
      <w:proofErr w:type="spellEnd"/>
      <w:r>
        <w:t xml:space="preserve"> Jews stirring up the people.</w:t>
      </w:r>
      <w:r w:rsidR="00B85C44">
        <w:t xml:space="preserve"> </w:t>
      </w:r>
      <w:r>
        <w:t>Timothy and Silas stay at Berea while they sent Paul to Athens</w:t>
      </w:r>
      <w:r w:rsidR="00B85C44">
        <w:t xml:space="preserve">. </w:t>
      </w:r>
      <w:proofErr w:type="spellStart"/>
      <w:r>
        <w:t>Berean</w:t>
      </w:r>
      <w:proofErr w:type="spellEnd"/>
      <w:r>
        <w:t xml:space="preserve"> students</w:t>
      </w:r>
      <w:r w:rsidR="00B85C44">
        <w:t xml:space="preserve"> searched the Scriptures daily.</w:t>
      </w:r>
    </w:p>
    <w:p w:rsidR="00A77B3E" w:rsidRDefault="000B15BA">
      <w:pPr>
        <w:pBdr>
          <w:top w:val="nil"/>
          <w:left w:val="nil"/>
          <w:bottom w:val="nil"/>
          <w:right w:val="nil"/>
          <w:between w:val="nil"/>
          <w:bar w:val="nil"/>
        </w:pBdr>
        <w:tabs>
          <w:tab w:val="left" w:pos="5040"/>
        </w:tabs>
        <w:ind w:left="720"/>
      </w:pPr>
    </w:p>
    <w:p w:rsidR="00A77B3E" w:rsidRDefault="00390C88">
      <w:pPr>
        <w:numPr>
          <w:ilvl w:val="0"/>
          <w:numId w:val="9"/>
        </w:numPr>
        <w:pBdr>
          <w:top w:val="nil"/>
          <w:left w:val="nil"/>
          <w:bottom w:val="nil"/>
          <w:right w:val="nil"/>
          <w:between w:val="nil"/>
          <w:bar w:val="nil"/>
        </w:pBdr>
        <w:tabs>
          <w:tab w:val="num" w:pos="720"/>
          <w:tab w:val="left" w:pos="5040"/>
        </w:tabs>
      </w:pPr>
      <w:r>
        <w:t>Paul in Athens</w:t>
      </w:r>
      <w:r>
        <w:tab/>
      </w:r>
      <w:r>
        <w:tab/>
        <w:t>vs.  16-33</w:t>
      </w:r>
    </w:p>
    <w:p w:rsidR="00014CAF" w:rsidRDefault="00390C88" w:rsidP="00014CAF">
      <w:pPr>
        <w:pStyle w:val="Heading4"/>
        <w:numPr>
          <w:ilvl w:val="0"/>
          <w:numId w:val="12"/>
        </w:numPr>
        <w:pBdr>
          <w:top w:val="nil"/>
          <w:left w:val="nil"/>
          <w:bottom w:val="nil"/>
          <w:right w:val="nil"/>
          <w:between w:val="nil"/>
          <w:bar w:val="nil"/>
        </w:pBdr>
        <w:tabs>
          <w:tab w:val="num" w:pos="1080"/>
        </w:tabs>
        <w:ind w:left="1080"/>
      </w:pPr>
      <w:r>
        <w:t>Paul’s spirit stirred because</w:t>
      </w:r>
      <w:r w:rsidR="00014CAF">
        <w:t xml:space="preserve"> of the idolatry</w:t>
      </w:r>
      <w:r w:rsidR="00014CAF">
        <w:tab/>
      </w:r>
      <w:r w:rsidR="00014CAF">
        <w:tab/>
      </w:r>
      <w:r w:rsidR="00014CAF">
        <w:tab/>
        <w:t xml:space="preserve">         v. </w:t>
      </w:r>
      <w:r>
        <w:t>16</w:t>
      </w:r>
      <w:r w:rsidR="00014CAF">
        <w:t>-18</w:t>
      </w:r>
    </w:p>
    <w:p w:rsidR="00014CAF" w:rsidRDefault="00390C88" w:rsidP="00014CAF">
      <w:pPr>
        <w:pStyle w:val="Heading4"/>
        <w:numPr>
          <w:ilvl w:val="0"/>
          <w:numId w:val="12"/>
        </w:numPr>
        <w:pBdr>
          <w:top w:val="nil"/>
          <w:left w:val="nil"/>
          <w:bottom w:val="nil"/>
          <w:right w:val="nil"/>
          <w:between w:val="nil"/>
          <w:bar w:val="nil"/>
        </w:pBdr>
        <w:tabs>
          <w:tab w:val="num" w:pos="1080"/>
        </w:tabs>
        <w:ind w:left="1080"/>
      </w:pPr>
      <w:r>
        <w:t>The philosophers of the Epicurean</w:t>
      </w:r>
      <w:r w:rsidR="00014CAF">
        <w:t xml:space="preserve">s brought Paul to </w:t>
      </w:r>
      <w:proofErr w:type="spellStart"/>
      <w:r w:rsidR="00014CAF">
        <w:t>Areopagus</w:t>
      </w:r>
      <w:proofErr w:type="spellEnd"/>
      <w:r w:rsidR="00014CAF">
        <w:t xml:space="preserve">    </w:t>
      </w:r>
      <w:r w:rsidR="00014CAF">
        <w:tab/>
      </w:r>
      <w:r>
        <w:t>v. 19</w:t>
      </w:r>
    </w:p>
    <w:p w:rsidR="00014CAF" w:rsidRDefault="00390C88" w:rsidP="00014CAF">
      <w:pPr>
        <w:pStyle w:val="Heading4"/>
        <w:numPr>
          <w:ilvl w:val="0"/>
          <w:numId w:val="12"/>
        </w:numPr>
        <w:pBdr>
          <w:top w:val="nil"/>
          <w:left w:val="nil"/>
          <w:bottom w:val="nil"/>
          <w:right w:val="nil"/>
          <w:between w:val="nil"/>
          <w:bar w:val="nil"/>
        </w:pBdr>
        <w:tabs>
          <w:tab w:val="num" w:pos="1080"/>
        </w:tabs>
        <w:ind w:left="1080"/>
      </w:pPr>
      <w:r>
        <w:t xml:space="preserve">Athenians like to hear world news “tell/hear some new thing”      </w:t>
      </w:r>
      <w:r>
        <w:tab/>
        <w:t>v. 21</w:t>
      </w:r>
    </w:p>
    <w:p w:rsidR="00014CAF" w:rsidRDefault="00390C88" w:rsidP="00014CAF">
      <w:pPr>
        <w:pStyle w:val="Heading4"/>
        <w:numPr>
          <w:ilvl w:val="0"/>
          <w:numId w:val="12"/>
        </w:numPr>
        <w:pBdr>
          <w:top w:val="nil"/>
          <w:left w:val="nil"/>
          <w:bottom w:val="nil"/>
          <w:right w:val="nil"/>
          <w:between w:val="nil"/>
          <w:bar w:val="nil"/>
        </w:pBdr>
        <w:tabs>
          <w:tab w:val="num" w:pos="1080"/>
        </w:tabs>
        <w:ind w:left="1080"/>
      </w:pPr>
      <w:r>
        <w:t xml:space="preserve">Paul’s sermon at Mars Hill    </w:t>
      </w:r>
      <w:r>
        <w:tab/>
      </w:r>
      <w:r>
        <w:tab/>
      </w:r>
      <w:r>
        <w:tab/>
      </w:r>
      <w:r>
        <w:tab/>
      </w:r>
      <w:r>
        <w:tab/>
        <w:t xml:space="preserve">         vs. 22-31</w:t>
      </w:r>
    </w:p>
    <w:p w:rsidR="00A77B3E" w:rsidRDefault="00390C88" w:rsidP="00014CAF">
      <w:pPr>
        <w:pStyle w:val="Heading4"/>
        <w:numPr>
          <w:ilvl w:val="0"/>
          <w:numId w:val="12"/>
        </w:numPr>
        <w:pBdr>
          <w:top w:val="nil"/>
          <w:left w:val="nil"/>
          <w:bottom w:val="nil"/>
          <w:right w:val="nil"/>
          <w:between w:val="nil"/>
          <w:bar w:val="nil"/>
        </w:pBdr>
        <w:tabs>
          <w:tab w:val="num" w:pos="1080"/>
        </w:tabs>
        <w:ind w:left="1080"/>
      </w:pPr>
      <w:r>
        <w:t xml:space="preserve"> “Certain believed”                 </w:t>
      </w:r>
      <w:r>
        <w:tab/>
      </w:r>
      <w:r>
        <w:tab/>
      </w:r>
      <w:r>
        <w:tab/>
      </w:r>
      <w:r>
        <w:tab/>
      </w:r>
      <w:r>
        <w:tab/>
        <w:t xml:space="preserve">         </w:t>
      </w:r>
      <w:r w:rsidR="00014CAF">
        <w:tab/>
      </w:r>
      <w:r>
        <w:t>v. 34</w:t>
      </w:r>
    </w:p>
    <w:p w:rsidR="00D70438" w:rsidRDefault="00D70438">
      <w:pPr>
        <w:rPr>
          <w:b/>
        </w:rPr>
      </w:pPr>
    </w:p>
    <w:p w:rsidR="00A77B3E" w:rsidRPr="00D70438" w:rsidRDefault="00123E36" w:rsidP="00D70438">
      <w:pPr>
        <w:numPr>
          <w:ilvl w:val="0"/>
          <w:numId w:val="39"/>
        </w:numPr>
        <w:pBdr>
          <w:top w:val="nil"/>
          <w:left w:val="nil"/>
          <w:bottom w:val="nil"/>
          <w:right w:val="nil"/>
          <w:between w:val="nil"/>
          <w:bar w:val="nil"/>
        </w:pBdr>
        <w:tabs>
          <w:tab w:val="num" w:pos="720"/>
          <w:tab w:val="left" w:pos="5040"/>
        </w:tabs>
        <w:ind w:left="720"/>
        <w:rPr>
          <w:b/>
        </w:rPr>
      </w:pPr>
      <w:r>
        <w:rPr>
          <w:b/>
        </w:rPr>
        <w:t>CHAPTER EIGHTEEN</w:t>
      </w:r>
    </w:p>
    <w:p w:rsidR="00A77B3E" w:rsidRDefault="00390C88">
      <w:pPr>
        <w:pBdr>
          <w:top w:val="nil"/>
          <w:left w:val="nil"/>
          <w:bottom w:val="nil"/>
          <w:right w:val="nil"/>
          <w:between w:val="nil"/>
          <w:bar w:val="nil"/>
        </w:pBdr>
        <w:ind w:left="720"/>
        <w:rPr>
          <w:i/>
          <w:iCs/>
        </w:rPr>
      </w:pPr>
      <w:r>
        <w:rPr>
          <w:i/>
          <w:iCs/>
        </w:rPr>
        <w:t xml:space="preserve">15) Corinth 16) </w:t>
      </w:r>
      <w:proofErr w:type="spellStart"/>
      <w:r>
        <w:rPr>
          <w:i/>
          <w:iCs/>
        </w:rPr>
        <w:t>Cenchrea</w:t>
      </w:r>
      <w:proofErr w:type="spellEnd"/>
      <w:r>
        <w:rPr>
          <w:i/>
          <w:iCs/>
        </w:rPr>
        <w:t xml:space="preserve"> 17) Ephesus 18) </w:t>
      </w:r>
      <w:proofErr w:type="spellStart"/>
      <w:r>
        <w:rPr>
          <w:i/>
          <w:iCs/>
        </w:rPr>
        <w:t>Caeserea</w:t>
      </w:r>
      <w:proofErr w:type="spellEnd"/>
      <w:r>
        <w:rPr>
          <w:i/>
          <w:iCs/>
        </w:rPr>
        <w:t xml:space="preserve"> 19) Jerusalem 20) Tyra 21) Sidon 22) Antioch of Syria</w:t>
      </w:r>
    </w:p>
    <w:p w:rsidR="00A77B3E" w:rsidRDefault="000B15BA">
      <w:pPr>
        <w:pBdr>
          <w:top w:val="nil"/>
          <w:left w:val="nil"/>
          <w:bottom w:val="nil"/>
          <w:right w:val="nil"/>
          <w:between w:val="nil"/>
          <w:bar w:val="nil"/>
        </w:pBdr>
        <w:tabs>
          <w:tab w:val="left" w:pos="5040"/>
        </w:tabs>
        <w:rPr>
          <w:i/>
          <w:iCs/>
        </w:rPr>
      </w:pPr>
    </w:p>
    <w:p w:rsidR="00A77B3E" w:rsidRDefault="00390C88">
      <w:pPr>
        <w:numPr>
          <w:ilvl w:val="0"/>
          <w:numId w:val="14"/>
        </w:numPr>
        <w:pBdr>
          <w:top w:val="nil"/>
          <w:left w:val="nil"/>
          <w:bottom w:val="nil"/>
          <w:right w:val="nil"/>
          <w:between w:val="nil"/>
          <w:bar w:val="nil"/>
        </w:pBdr>
        <w:tabs>
          <w:tab w:val="num" w:pos="720"/>
          <w:tab w:val="left" w:pos="5040"/>
        </w:tabs>
      </w:pPr>
      <w:r>
        <w:t>Paul in Corinth</w:t>
      </w:r>
      <w:r>
        <w:tab/>
      </w:r>
      <w:r>
        <w:tab/>
        <w:t>vs. 1-17</w:t>
      </w:r>
    </w:p>
    <w:p w:rsidR="00A77B3E" w:rsidRDefault="00390C88">
      <w:pPr>
        <w:numPr>
          <w:ilvl w:val="0"/>
          <w:numId w:val="15"/>
        </w:numPr>
        <w:pBdr>
          <w:top w:val="nil"/>
          <w:left w:val="nil"/>
          <w:bottom w:val="nil"/>
          <w:right w:val="nil"/>
          <w:between w:val="nil"/>
          <w:bar w:val="nil"/>
        </w:pBdr>
        <w:tabs>
          <w:tab w:val="num" w:pos="1080"/>
        </w:tabs>
        <w:ind w:left="1080" w:hanging="360"/>
      </w:pPr>
      <w:r>
        <w:t xml:space="preserve">Meets Aquila </w:t>
      </w:r>
      <w:r w:rsidR="0049766D">
        <w:t xml:space="preserve">and Priscilla (tent makers)  </w:t>
      </w:r>
      <w:r w:rsidR="0049766D">
        <w:tab/>
      </w:r>
      <w:r w:rsidR="0049766D">
        <w:tab/>
      </w:r>
      <w:r>
        <w:t>vs. 2,3</w:t>
      </w:r>
    </w:p>
    <w:p w:rsidR="00A77B3E" w:rsidRDefault="00014CAF">
      <w:pPr>
        <w:numPr>
          <w:ilvl w:val="0"/>
          <w:numId w:val="15"/>
        </w:numPr>
        <w:pBdr>
          <w:top w:val="nil"/>
          <w:left w:val="nil"/>
          <w:bottom w:val="nil"/>
          <w:right w:val="nil"/>
          <w:between w:val="nil"/>
          <w:bar w:val="nil"/>
        </w:pBdr>
        <w:tabs>
          <w:tab w:val="num" w:pos="1080"/>
        </w:tabs>
        <w:ind w:left="1080" w:hanging="360"/>
      </w:pPr>
      <w:r>
        <w:t xml:space="preserve">Paul taught in synagogue </w:t>
      </w:r>
      <w:r w:rsidR="00390C88">
        <w:t xml:space="preserve">every Sabbath </w:t>
      </w:r>
      <w:r w:rsidR="00390C88">
        <w:tab/>
      </w:r>
      <w:r w:rsidR="00390C88">
        <w:tab/>
      </w:r>
      <w:r w:rsidR="00390C88">
        <w:tab/>
        <w:t>v. 4</w:t>
      </w:r>
    </w:p>
    <w:p w:rsidR="00A77B3E" w:rsidRDefault="00390C88">
      <w:pPr>
        <w:numPr>
          <w:ilvl w:val="0"/>
          <w:numId w:val="15"/>
        </w:numPr>
        <w:pBdr>
          <w:top w:val="nil"/>
          <w:left w:val="nil"/>
          <w:bottom w:val="nil"/>
          <w:right w:val="nil"/>
          <w:between w:val="nil"/>
          <w:bar w:val="nil"/>
        </w:pBdr>
        <w:tabs>
          <w:tab w:val="num" w:pos="1080"/>
        </w:tabs>
        <w:ind w:left="1080" w:hanging="360"/>
      </w:pPr>
      <w:r>
        <w:t xml:space="preserve">Silas and Timothy </w:t>
      </w:r>
      <w:r w:rsidR="00014CAF">
        <w:t xml:space="preserve">came to Corinth from Macedonia and helped Paul testify. </w:t>
      </w:r>
      <w:r>
        <w:t>v. 5</w:t>
      </w:r>
    </w:p>
    <w:p w:rsidR="00A77B3E" w:rsidRDefault="00014CAF" w:rsidP="00014CAF">
      <w:pPr>
        <w:numPr>
          <w:ilvl w:val="0"/>
          <w:numId w:val="15"/>
        </w:numPr>
        <w:pBdr>
          <w:top w:val="nil"/>
          <w:left w:val="nil"/>
          <w:bottom w:val="nil"/>
          <w:right w:val="nil"/>
          <w:between w:val="nil"/>
          <w:bar w:val="nil"/>
        </w:pBdr>
        <w:tabs>
          <w:tab w:val="num" w:pos="1080"/>
        </w:tabs>
        <w:ind w:left="1080" w:hanging="360"/>
      </w:pPr>
      <w:r>
        <w:t>Some opposed and some believed.</w:t>
      </w:r>
      <w:r>
        <w:tab/>
      </w:r>
      <w:r w:rsidR="0049766D">
        <w:tab/>
      </w:r>
      <w:r w:rsidR="0049766D">
        <w:tab/>
      </w:r>
      <w:r>
        <w:t>v.6-8</w:t>
      </w:r>
    </w:p>
    <w:p w:rsidR="00A77B3E" w:rsidRDefault="00390C88">
      <w:pPr>
        <w:numPr>
          <w:ilvl w:val="0"/>
          <w:numId w:val="15"/>
        </w:numPr>
        <w:pBdr>
          <w:top w:val="nil"/>
          <w:left w:val="nil"/>
          <w:bottom w:val="nil"/>
          <w:right w:val="nil"/>
          <w:between w:val="nil"/>
          <w:bar w:val="nil"/>
        </w:pBdr>
        <w:tabs>
          <w:tab w:val="num" w:pos="1080"/>
        </w:tabs>
        <w:ind w:left="1080" w:hanging="360"/>
      </w:pPr>
      <w:r>
        <w:t>A night vision</w:t>
      </w:r>
      <w:r w:rsidR="0049766D">
        <w:t xml:space="preserve">  </w:t>
      </w:r>
      <w:r w:rsidR="0049766D">
        <w:tab/>
      </w:r>
      <w:r w:rsidR="0049766D">
        <w:tab/>
      </w:r>
      <w:r w:rsidR="0049766D">
        <w:tab/>
      </w:r>
      <w:r w:rsidR="0049766D">
        <w:tab/>
      </w:r>
      <w:r w:rsidR="0049766D">
        <w:tab/>
      </w:r>
      <w:r w:rsidR="0049766D">
        <w:tab/>
      </w:r>
      <w:r>
        <w:t>v. 9</w:t>
      </w:r>
    </w:p>
    <w:p w:rsidR="00A77B3E" w:rsidRDefault="00390C88">
      <w:pPr>
        <w:numPr>
          <w:ilvl w:val="0"/>
          <w:numId w:val="15"/>
        </w:numPr>
        <w:pBdr>
          <w:top w:val="nil"/>
          <w:left w:val="nil"/>
          <w:bottom w:val="nil"/>
          <w:right w:val="nil"/>
          <w:between w:val="nil"/>
          <w:bar w:val="nil"/>
        </w:pBdr>
        <w:tabs>
          <w:tab w:val="num" w:pos="1080"/>
        </w:tabs>
        <w:ind w:left="1080" w:hanging="360"/>
      </w:pPr>
      <w:r>
        <w:t>One and a half years</w:t>
      </w:r>
      <w:r w:rsidR="0049766D">
        <w:t xml:space="preserve"> of teaching the Word of God. </w:t>
      </w:r>
      <w:r w:rsidR="0049766D">
        <w:tab/>
      </w:r>
      <w:r>
        <w:t>v. 11</w:t>
      </w:r>
    </w:p>
    <w:p w:rsidR="00A77B3E" w:rsidRDefault="000B15BA">
      <w:pPr>
        <w:pBdr>
          <w:top w:val="nil"/>
          <w:left w:val="nil"/>
          <w:bottom w:val="nil"/>
          <w:right w:val="nil"/>
          <w:between w:val="nil"/>
          <w:bar w:val="nil"/>
        </w:pBdr>
        <w:tabs>
          <w:tab w:val="left" w:pos="5040"/>
        </w:tabs>
        <w:ind w:left="720"/>
      </w:pPr>
    </w:p>
    <w:p w:rsidR="00A77B3E" w:rsidRDefault="00390C88">
      <w:pPr>
        <w:numPr>
          <w:ilvl w:val="0"/>
          <w:numId w:val="14"/>
        </w:numPr>
        <w:pBdr>
          <w:top w:val="nil"/>
          <w:left w:val="nil"/>
          <w:bottom w:val="nil"/>
          <w:right w:val="nil"/>
          <w:between w:val="nil"/>
          <w:bar w:val="nil"/>
        </w:pBdr>
        <w:tabs>
          <w:tab w:val="num" w:pos="720"/>
          <w:tab w:val="left" w:pos="5040"/>
        </w:tabs>
      </w:pPr>
      <w:r>
        <w:t>Paul’s Return to Antioch</w:t>
      </w:r>
      <w:r>
        <w:tab/>
      </w:r>
      <w:r>
        <w:tab/>
        <w:t>vs. 18-22</w:t>
      </w:r>
    </w:p>
    <w:p w:rsidR="00A77B3E" w:rsidRDefault="00390C88">
      <w:pPr>
        <w:numPr>
          <w:ilvl w:val="0"/>
          <w:numId w:val="16"/>
        </w:numPr>
        <w:pBdr>
          <w:top w:val="nil"/>
          <w:left w:val="nil"/>
          <w:bottom w:val="nil"/>
          <w:right w:val="nil"/>
          <w:between w:val="nil"/>
          <w:bar w:val="nil"/>
        </w:pBdr>
        <w:tabs>
          <w:tab w:val="num" w:pos="1080"/>
        </w:tabs>
        <w:ind w:left="1080"/>
      </w:pPr>
      <w:r>
        <w:t>Ephesus  vs. 18-20</w:t>
      </w:r>
    </w:p>
    <w:p w:rsidR="00A77B3E" w:rsidRDefault="00390C88" w:rsidP="006F469E">
      <w:pPr>
        <w:pBdr>
          <w:top w:val="nil"/>
          <w:left w:val="nil"/>
          <w:bottom w:val="nil"/>
          <w:right w:val="nil"/>
          <w:between w:val="nil"/>
          <w:bar w:val="nil"/>
        </w:pBdr>
        <w:tabs>
          <w:tab w:val="num" w:pos="1440"/>
        </w:tabs>
        <w:ind w:firstLine="1080"/>
      </w:pPr>
      <w:r>
        <w:t>Left P</w:t>
      </w:r>
      <w:r w:rsidR="006F469E">
        <w:t>riscilla and Aquila there and reasoned</w:t>
      </w:r>
      <w:r>
        <w:t xml:space="preserve"> </w:t>
      </w:r>
      <w:r w:rsidR="00014CAF">
        <w:t>with Jews in the Synagog</w:t>
      </w:r>
      <w:r w:rsidR="006F469E">
        <w:t>ue.</w:t>
      </w:r>
      <w:r w:rsidR="006F469E">
        <w:tab/>
      </w:r>
    </w:p>
    <w:p w:rsidR="00A77B3E" w:rsidRDefault="00390C88">
      <w:pPr>
        <w:numPr>
          <w:ilvl w:val="0"/>
          <w:numId w:val="16"/>
        </w:numPr>
        <w:pBdr>
          <w:top w:val="nil"/>
          <w:left w:val="nil"/>
          <w:bottom w:val="nil"/>
          <w:right w:val="nil"/>
          <w:between w:val="nil"/>
          <w:bar w:val="nil"/>
        </w:pBdr>
        <w:tabs>
          <w:tab w:val="num" w:pos="1080"/>
        </w:tabs>
        <w:ind w:left="1080"/>
      </w:pPr>
      <w:r>
        <w:t>Jerusalem  18:21,22</w:t>
      </w:r>
    </w:p>
    <w:p w:rsidR="00A77B3E" w:rsidRDefault="00390C88" w:rsidP="006F469E">
      <w:pPr>
        <w:pBdr>
          <w:top w:val="nil"/>
          <w:left w:val="nil"/>
          <w:bottom w:val="nil"/>
          <w:right w:val="nil"/>
          <w:between w:val="nil"/>
          <w:bar w:val="nil"/>
        </w:pBdr>
        <w:ind w:left="1080"/>
      </w:pPr>
      <w:r>
        <w:t>Landed at Caesarea and went to Jerusalem</w:t>
      </w:r>
    </w:p>
    <w:p w:rsidR="00A77B3E" w:rsidRDefault="00390C88">
      <w:pPr>
        <w:numPr>
          <w:ilvl w:val="0"/>
          <w:numId w:val="16"/>
        </w:numPr>
        <w:pBdr>
          <w:top w:val="nil"/>
          <w:left w:val="nil"/>
          <w:bottom w:val="nil"/>
          <w:right w:val="nil"/>
          <w:between w:val="nil"/>
          <w:bar w:val="nil"/>
        </w:pBdr>
        <w:tabs>
          <w:tab w:val="num" w:pos="1080"/>
        </w:tabs>
        <w:ind w:left="1080"/>
      </w:pPr>
      <w:r>
        <w:t>Antioch  18:22</w:t>
      </w:r>
    </w:p>
    <w:p w:rsidR="00A77B3E" w:rsidRDefault="00123E36" w:rsidP="006F469E">
      <w:pPr>
        <w:pBdr>
          <w:top w:val="nil"/>
          <w:left w:val="nil"/>
          <w:bottom w:val="nil"/>
          <w:right w:val="nil"/>
          <w:between w:val="nil"/>
          <w:bar w:val="nil"/>
        </w:pBdr>
        <w:tabs>
          <w:tab w:val="num" w:pos="1440"/>
        </w:tabs>
        <w:ind w:firstLine="1080"/>
      </w:pPr>
      <w:r>
        <w:t>Saluted the Church and r</w:t>
      </w:r>
      <w:r w:rsidR="00390C88">
        <w:t>eported the</w:t>
      </w:r>
      <w:r>
        <w:t xml:space="preserve"> results as he did after his first </w:t>
      </w:r>
      <w:r w:rsidR="00390C88">
        <w:t>journey</w:t>
      </w:r>
      <w:r>
        <w:t>.</w:t>
      </w:r>
    </w:p>
    <w:p w:rsidR="00A77B3E" w:rsidRDefault="000B15BA">
      <w:pPr>
        <w:pBdr>
          <w:top w:val="nil"/>
          <w:left w:val="nil"/>
          <w:bottom w:val="nil"/>
          <w:right w:val="nil"/>
          <w:between w:val="nil"/>
          <w:bar w:val="nil"/>
        </w:pBdr>
      </w:pPr>
      <w:bookmarkStart w:id="1" w:name="id.gjdgxs"/>
      <w:bookmarkEnd w:id="1"/>
    </w:p>
    <w:p w:rsidR="00A77B3E" w:rsidRPr="00D70438" w:rsidRDefault="00390C88" w:rsidP="00D70438">
      <w:pPr>
        <w:pBdr>
          <w:top w:val="nil"/>
          <w:left w:val="nil"/>
          <w:bottom w:val="nil"/>
          <w:right w:val="nil"/>
          <w:between w:val="nil"/>
          <w:bar w:val="nil"/>
        </w:pBdr>
        <w:tabs>
          <w:tab w:val="left" w:pos="6525"/>
        </w:tabs>
        <w:jc w:val="center"/>
        <w:rPr>
          <w:b/>
        </w:rPr>
      </w:pPr>
      <w:r w:rsidRPr="00D70438">
        <w:rPr>
          <w:b/>
        </w:rPr>
        <w:t>3</w:t>
      </w:r>
      <w:r w:rsidRPr="00D70438">
        <w:rPr>
          <w:b/>
          <w:vertAlign w:val="superscript"/>
        </w:rPr>
        <w:t>rd</w:t>
      </w:r>
      <w:r w:rsidRPr="00D70438">
        <w:rPr>
          <w:b/>
        </w:rPr>
        <w:t xml:space="preserve"> Missionary Journey</w:t>
      </w:r>
      <w:r w:rsidR="00D70438" w:rsidRPr="00D70438">
        <w:rPr>
          <w:b/>
        </w:rPr>
        <w:t xml:space="preserve">: </w:t>
      </w:r>
      <w:r w:rsidRPr="00D70438">
        <w:rPr>
          <w:b/>
        </w:rPr>
        <w:t>18:23-21:14</w:t>
      </w:r>
      <w:r w:rsidR="00D70438" w:rsidRPr="00D70438">
        <w:rPr>
          <w:b/>
        </w:rPr>
        <w:t>.</w:t>
      </w:r>
    </w:p>
    <w:p w:rsidR="00A77B3E" w:rsidRPr="006F469E" w:rsidRDefault="00390C88" w:rsidP="006F469E">
      <w:pPr>
        <w:pBdr>
          <w:top w:val="nil"/>
          <w:left w:val="nil"/>
          <w:bottom w:val="nil"/>
          <w:right w:val="nil"/>
          <w:between w:val="nil"/>
          <w:bar w:val="nil"/>
        </w:pBdr>
        <w:tabs>
          <w:tab w:val="left" w:pos="5040"/>
        </w:tabs>
        <w:ind w:firstLine="720"/>
      </w:pPr>
      <w:r>
        <w:t xml:space="preserve">FACT: Paul traveled about 2700 miles on the third missionary journey. This is </w:t>
      </w:r>
      <w:r w:rsidR="006F469E">
        <w:t>almost</w:t>
      </w:r>
      <w:r>
        <w:t xml:space="preserve"> the same as traveling </w:t>
      </w:r>
      <w:r w:rsidR="00014CAF">
        <w:t>the width of the Sahara Desert</w:t>
      </w:r>
      <w:r>
        <w:t xml:space="preserve">. Lasting nearly three years, the </w:t>
      </w:r>
      <w:r>
        <w:rPr>
          <w:i/>
          <w:iCs/>
        </w:rPr>
        <w:t>Third</w:t>
      </w:r>
      <w:r>
        <w:t xml:space="preserve"> is the longest and broadest of Paul’s missionary journeys.</w:t>
      </w:r>
      <w:bookmarkStart w:id="2" w:name="id.30j0zll"/>
      <w:bookmarkEnd w:id="2"/>
      <w:r w:rsidR="006F469E">
        <w:t xml:space="preserve"> </w:t>
      </w:r>
      <w:r>
        <w:rPr>
          <w:i/>
          <w:iCs/>
        </w:rPr>
        <w:t>1) Antioch 2</w:t>
      </w:r>
      <w:proofErr w:type="gramStart"/>
      <w:r>
        <w:rPr>
          <w:i/>
          <w:iCs/>
        </w:rPr>
        <w:t>)Tarsus</w:t>
      </w:r>
      <w:proofErr w:type="gramEnd"/>
      <w:r>
        <w:rPr>
          <w:i/>
          <w:iCs/>
        </w:rPr>
        <w:t xml:space="preserve"> 3) </w:t>
      </w:r>
      <w:proofErr w:type="spellStart"/>
      <w:r>
        <w:rPr>
          <w:i/>
          <w:iCs/>
        </w:rPr>
        <w:t>Derbe</w:t>
      </w:r>
      <w:proofErr w:type="spellEnd"/>
      <w:r>
        <w:rPr>
          <w:i/>
          <w:iCs/>
        </w:rPr>
        <w:t xml:space="preserve"> 4) </w:t>
      </w:r>
      <w:proofErr w:type="spellStart"/>
      <w:r>
        <w:rPr>
          <w:i/>
          <w:iCs/>
        </w:rPr>
        <w:t>Lystra</w:t>
      </w:r>
      <w:proofErr w:type="spellEnd"/>
      <w:r>
        <w:rPr>
          <w:i/>
          <w:iCs/>
        </w:rPr>
        <w:t xml:space="preserve"> 5) </w:t>
      </w:r>
      <w:proofErr w:type="spellStart"/>
      <w:r>
        <w:rPr>
          <w:i/>
          <w:iCs/>
        </w:rPr>
        <w:t>Iconium</w:t>
      </w:r>
      <w:proofErr w:type="spellEnd"/>
      <w:r>
        <w:rPr>
          <w:i/>
          <w:iCs/>
        </w:rPr>
        <w:t xml:space="preserve"> 6) Antioch of </w:t>
      </w:r>
      <w:proofErr w:type="spellStart"/>
      <w:r>
        <w:rPr>
          <w:i/>
          <w:iCs/>
        </w:rPr>
        <w:t>Pisidia</w:t>
      </w:r>
      <w:proofErr w:type="spellEnd"/>
      <w:r>
        <w:rPr>
          <w:i/>
          <w:iCs/>
        </w:rPr>
        <w:t xml:space="preserve"> 7) Galatia 8)Phrygia</w:t>
      </w:r>
    </w:p>
    <w:p w:rsidR="00A77B3E" w:rsidRDefault="000B15BA">
      <w:pPr>
        <w:pBdr>
          <w:top w:val="nil"/>
          <w:left w:val="nil"/>
          <w:bottom w:val="nil"/>
          <w:right w:val="nil"/>
          <w:between w:val="nil"/>
          <w:bar w:val="nil"/>
        </w:pBdr>
        <w:tabs>
          <w:tab w:val="left" w:pos="5040"/>
        </w:tabs>
        <w:ind w:left="720"/>
        <w:rPr>
          <w:i/>
          <w:iCs/>
        </w:rPr>
      </w:pPr>
    </w:p>
    <w:p w:rsidR="00A77B3E" w:rsidRDefault="00390C88" w:rsidP="006F469E">
      <w:pPr>
        <w:pStyle w:val="ListParagraph"/>
        <w:numPr>
          <w:ilvl w:val="0"/>
          <w:numId w:val="14"/>
        </w:numPr>
        <w:pBdr>
          <w:top w:val="nil"/>
          <w:left w:val="nil"/>
          <w:bottom w:val="nil"/>
          <w:right w:val="nil"/>
          <w:between w:val="nil"/>
          <w:bar w:val="nil"/>
        </w:pBdr>
        <w:tabs>
          <w:tab w:val="left" w:pos="5040"/>
        </w:tabs>
      </w:pPr>
      <w:r>
        <w:t>Paul Begins Third Missionary Journey</w:t>
      </w:r>
      <w:r>
        <w:tab/>
      </w:r>
      <w:r>
        <w:tab/>
        <w:t>v. 23</w:t>
      </w:r>
    </w:p>
    <w:p w:rsidR="00A77B3E" w:rsidRDefault="000B15BA" w:rsidP="006F469E">
      <w:pPr>
        <w:pBdr>
          <w:top w:val="nil"/>
          <w:left w:val="nil"/>
          <w:bottom w:val="nil"/>
          <w:right w:val="nil"/>
          <w:between w:val="nil"/>
          <w:bar w:val="nil"/>
        </w:pBdr>
        <w:tabs>
          <w:tab w:val="left" w:pos="5040"/>
        </w:tabs>
        <w:ind w:left="360"/>
        <w:rPr>
          <w:i/>
          <w:iCs/>
        </w:rPr>
      </w:pPr>
    </w:p>
    <w:p w:rsidR="00A77B3E" w:rsidRDefault="00390C88" w:rsidP="006F469E">
      <w:pPr>
        <w:numPr>
          <w:ilvl w:val="0"/>
          <w:numId w:val="14"/>
        </w:numPr>
        <w:pBdr>
          <w:top w:val="nil"/>
          <w:left w:val="nil"/>
          <w:bottom w:val="nil"/>
          <w:right w:val="nil"/>
          <w:between w:val="nil"/>
          <w:bar w:val="nil"/>
        </w:pBdr>
        <w:tabs>
          <w:tab w:val="num" w:pos="720"/>
          <w:tab w:val="left" w:pos="5040"/>
        </w:tabs>
      </w:pPr>
      <w:r>
        <w:t xml:space="preserve">The Ministry of </w:t>
      </w:r>
      <w:proofErr w:type="spellStart"/>
      <w:r>
        <w:t>Apollos</w:t>
      </w:r>
      <w:proofErr w:type="spellEnd"/>
      <w:r>
        <w:tab/>
      </w:r>
      <w:r>
        <w:tab/>
        <w:t>vs. 24-28</w:t>
      </w:r>
    </w:p>
    <w:p w:rsidR="00A77B3E" w:rsidRPr="00D70438" w:rsidRDefault="00390C88" w:rsidP="00D70438">
      <w:pPr>
        <w:pStyle w:val="ListParagraph"/>
        <w:numPr>
          <w:ilvl w:val="0"/>
          <w:numId w:val="39"/>
        </w:numPr>
        <w:pBdr>
          <w:top w:val="nil"/>
          <w:left w:val="nil"/>
          <w:bottom w:val="nil"/>
          <w:right w:val="nil"/>
          <w:between w:val="nil"/>
          <w:bar w:val="nil"/>
        </w:pBdr>
        <w:tabs>
          <w:tab w:val="num" w:pos="720"/>
          <w:tab w:val="left" w:pos="5040"/>
        </w:tabs>
        <w:ind w:left="720"/>
        <w:rPr>
          <w:b/>
        </w:rPr>
      </w:pPr>
      <w:r w:rsidRPr="00D70438">
        <w:rPr>
          <w:b/>
        </w:rPr>
        <w:lastRenderedPageBreak/>
        <w:t>CHAPTER NINETEEN</w:t>
      </w:r>
    </w:p>
    <w:p w:rsidR="00A77B3E" w:rsidRDefault="00390C88">
      <w:pPr>
        <w:pBdr>
          <w:top w:val="nil"/>
          <w:left w:val="nil"/>
          <w:bottom w:val="nil"/>
          <w:right w:val="nil"/>
          <w:between w:val="nil"/>
          <w:bar w:val="nil"/>
        </w:pBdr>
        <w:ind w:left="720"/>
        <w:rPr>
          <w:i/>
          <w:iCs/>
        </w:rPr>
      </w:pPr>
      <w:r>
        <w:rPr>
          <w:i/>
          <w:iCs/>
        </w:rPr>
        <w:t>9) Ephesus</w:t>
      </w:r>
    </w:p>
    <w:p w:rsidR="00A77B3E" w:rsidRDefault="000B15BA">
      <w:pPr>
        <w:pBdr>
          <w:top w:val="nil"/>
          <w:left w:val="nil"/>
          <w:bottom w:val="nil"/>
          <w:right w:val="nil"/>
          <w:between w:val="nil"/>
          <w:bar w:val="nil"/>
        </w:pBdr>
        <w:tabs>
          <w:tab w:val="left" w:pos="5040"/>
        </w:tabs>
        <w:rPr>
          <w:i/>
          <w:iCs/>
        </w:rPr>
      </w:pPr>
    </w:p>
    <w:p w:rsidR="00A77B3E" w:rsidRDefault="00390C88">
      <w:pPr>
        <w:numPr>
          <w:ilvl w:val="0"/>
          <w:numId w:val="20"/>
        </w:numPr>
        <w:pBdr>
          <w:top w:val="nil"/>
          <w:left w:val="nil"/>
          <w:bottom w:val="nil"/>
          <w:right w:val="nil"/>
          <w:between w:val="nil"/>
          <w:bar w:val="nil"/>
        </w:pBdr>
        <w:tabs>
          <w:tab w:val="num" w:pos="720"/>
          <w:tab w:val="left" w:pos="5040"/>
        </w:tabs>
        <w:ind w:left="720" w:hanging="360"/>
      </w:pPr>
      <w:r>
        <w:t>Paul in Ephesus</w:t>
      </w:r>
      <w:r>
        <w:tab/>
      </w:r>
      <w:r>
        <w:tab/>
        <w:t>vs. 1-10</w:t>
      </w:r>
    </w:p>
    <w:p w:rsidR="00A77B3E" w:rsidRDefault="00390C88">
      <w:pPr>
        <w:numPr>
          <w:ilvl w:val="0"/>
          <w:numId w:val="20"/>
        </w:numPr>
        <w:pBdr>
          <w:top w:val="nil"/>
          <w:left w:val="nil"/>
          <w:bottom w:val="nil"/>
          <w:right w:val="nil"/>
          <w:between w:val="nil"/>
          <w:bar w:val="nil"/>
        </w:pBdr>
        <w:tabs>
          <w:tab w:val="num" w:pos="720"/>
          <w:tab w:val="left" w:pos="5040"/>
        </w:tabs>
        <w:ind w:left="720" w:hanging="360"/>
      </w:pPr>
      <w:r>
        <w:t xml:space="preserve">The Sons of </w:t>
      </w:r>
      <w:proofErr w:type="spellStart"/>
      <w:r>
        <w:t>Sceva</w:t>
      </w:r>
      <w:proofErr w:type="spellEnd"/>
      <w:r>
        <w:tab/>
      </w:r>
      <w:r>
        <w:tab/>
        <w:t>vs. 11-20</w:t>
      </w:r>
    </w:p>
    <w:p w:rsidR="00A77B3E" w:rsidRDefault="00390C88">
      <w:pPr>
        <w:numPr>
          <w:ilvl w:val="0"/>
          <w:numId w:val="20"/>
        </w:numPr>
        <w:pBdr>
          <w:top w:val="nil"/>
          <w:left w:val="nil"/>
          <w:bottom w:val="nil"/>
          <w:right w:val="nil"/>
          <w:between w:val="nil"/>
          <w:bar w:val="nil"/>
        </w:pBdr>
        <w:tabs>
          <w:tab w:val="num" w:pos="720"/>
          <w:tab w:val="left" w:pos="5040"/>
        </w:tabs>
        <w:ind w:left="720" w:hanging="360"/>
      </w:pPr>
      <w:r>
        <w:t>The Riot in Ephesus</w:t>
      </w:r>
      <w:r>
        <w:tab/>
      </w:r>
      <w:r>
        <w:tab/>
        <w:t>vs. 21-41</w:t>
      </w:r>
    </w:p>
    <w:p w:rsidR="00A77B3E" w:rsidRDefault="000B15BA">
      <w:pPr>
        <w:pBdr>
          <w:top w:val="nil"/>
          <w:left w:val="nil"/>
          <w:bottom w:val="nil"/>
          <w:right w:val="nil"/>
          <w:between w:val="nil"/>
          <w:bar w:val="nil"/>
        </w:pBdr>
        <w:tabs>
          <w:tab w:val="left" w:pos="5040"/>
        </w:tabs>
        <w:ind w:left="720"/>
      </w:pPr>
    </w:p>
    <w:p w:rsidR="00A77B3E" w:rsidRPr="00D70438" w:rsidRDefault="00390C88" w:rsidP="00D70438">
      <w:pPr>
        <w:numPr>
          <w:ilvl w:val="0"/>
          <w:numId w:val="39"/>
        </w:numPr>
        <w:pBdr>
          <w:top w:val="nil"/>
          <w:left w:val="nil"/>
          <w:bottom w:val="nil"/>
          <w:right w:val="nil"/>
          <w:between w:val="nil"/>
          <w:bar w:val="nil"/>
        </w:pBdr>
        <w:tabs>
          <w:tab w:val="num" w:pos="720"/>
          <w:tab w:val="left" w:pos="5040"/>
        </w:tabs>
        <w:ind w:left="720"/>
        <w:rPr>
          <w:b/>
        </w:rPr>
      </w:pPr>
      <w:r w:rsidRPr="00D70438">
        <w:rPr>
          <w:b/>
        </w:rPr>
        <w:t>CHAPTER TWENTY</w:t>
      </w:r>
    </w:p>
    <w:p w:rsidR="00A77B3E" w:rsidRDefault="00390C88">
      <w:pPr>
        <w:pBdr>
          <w:top w:val="nil"/>
          <w:left w:val="nil"/>
          <w:bottom w:val="nil"/>
          <w:right w:val="nil"/>
          <w:between w:val="nil"/>
          <w:bar w:val="nil"/>
        </w:pBdr>
        <w:ind w:left="720"/>
        <w:rPr>
          <w:i/>
          <w:iCs/>
        </w:rPr>
      </w:pPr>
      <w:r>
        <w:rPr>
          <w:i/>
          <w:iCs/>
        </w:rPr>
        <w:t xml:space="preserve">10) Philippi 11) Thessalonica 12) Berea 13) Greece or Corinth 14) Berea 15) Thessalonica 16) Philippi 17) </w:t>
      </w:r>
      <w:proofErr w:type="spellStart"/>
      <w:r>
        <w:rPr>
          <w:i/>
          <w:iCs/>
        </w:rPr>
        <w:t>Neopolis</w:t>
      </w:r>
      <w:proofErr w:type="spellEnd"/>
      <w:r>
        <w:rPr>
          <w:i/>
          <w:iCs/>
        </w:rPr>
        <w:t xml:space="preserve"> 18) Troas 19) </w:t>
      </w:r>
      <w:proofErr w:type="spellStart"/>
      <w:r>
        <w:rPr>
          <w:i/>
          <w:iCs/>
        </w:rPr>
        <w:t>Assos</w:t>
      </w:r>
      <w:proofErr w:type="spellEnd"/>
      <w:r>
        <w:rPr>
          <w:i/>
          <w:iCs/>
        </w:rPr>
        <w:t xml:space="preserve"> 20) </w:t>
      </w:r>
      <w:proofErr w:type="spellStart"/>
      <w:r>
        <w:rPr>
          <w:i/>
          <w:iCs/>
        </w:rPr>
        <w:t>Mitylene</w:t>
      </w:r>
      <w:proofErr w:type="spellEnd"/>
      <w:r>
        <w:rPr>
          <w:i/>
          <w:iCs/>
        </w:rPr>
        <w:t xml:space="preserve"> 21) </w:t>
      </w:r>
      <w:proofErr w:type="spellStart"/>
      <w:r>
        <w:rPr>
          <w:i/>
          <w:iCs/>
        </w:rPr>
        <w:t>Trogyllium</w:t>
      </w:r>
      <w:proofErr w:type="spellEnd"/>
      <w:r>
        <w:rPr>
          <w:i/>
          <w:iCs/>
        </w:rPr>
        <w:t xml:space="preserve"> 22) Miletus</w:t>
      </w:r>
    </w:p>
    <w:p w:rsidR="00A77B3E" w:rsidRDefault="000B15BA">
      <w:pPr>
        <w:pBdr>
          <w:top w:val="nil"/>
          <w:left w:val="nil"/>
          <w:bottom w:val="nil"/>
          <w:right w:val="nil"/>
          <w:between w:val="nil"/>
          <w:bar w:val="nil"/>
        </w:pBdr>
        <w:tabs>
          <w:tab w:val="left" w:pos="5040"/>
        </w:tabs>
        <w:rPr>
          <w:i/>
          <w:iCs/>
        </w:rPr>
      </w:pPr>
    </w:p>
    <w:p w:rsidR="00A77B3E" w:rsidRDefault="00390C88">
      <w:pPr>
        <w:numPr>
          <w:ilvl w:val="0"/>
          <w:numId w:val="21"/>
        </w:numPr>
        <w:pBdr>
          <w:top w:val="nil"/>
          <w:left w:val="nil"/>
          <w:bottom w:val="nil"/>
          <w:right w:val="nil"/>
          <w:between w:val="nil"/>
          <w:bar w:val="nil"/>
        </w:pBdr>
        <w:tabs>
          <w:tab w:val="num" w:pos="720"/>
          <w:tab w:val="left" w:pos="5040"/>
        </w:tabs>
      </w:pPr>
      <w:r>
        <w:t>Paul Goes to Macedonia and Greece</w:t>
      </w:r>
      <w:r w:rsidR="002B441A">
        <w:t>.</w:t>
      </w:r>
      <w:r>
        <w:tab/>
      </w:r>
      <w:r>
        <w:tab/>
        <w:t xml:space="preserve">vs. 1-6 </w:t>
      </w:r>
    </w:p>
    <w:p w:rsidR="00A77B3E" w:rsidRDefault="00390C88">
      <w:pPr>
        <w:numPr>
          <w:ilvl w:val="0"/>
          <w:numId w:val="21"/>
        </w:numPr>
        <w:pBdr>
          <w:top w:val="nil"/>
          <w:left w:val="nil"/>
          <w:bottom w:val="nil"/>
          <w:right w:val="nil"/>
          <w:between w:val="nil"/>
          <w:bar w:val="nil"/>
        </w:pBdr>
        <w:tabs>
          <w:tab w:val="num" w:pos="720"/>
          <w:tab w:val="left" w:pos="5040"/>
        </w:tabs>
      </w:pPr>
      <w:r>
        <w:t>Paul’s Farewell Visit to Troas</w:t>
      </w:r>
      <w:r w:rsidR="002B441A">
        <w:t>.</w:t>
      </w:r>
      <w:r>
        <w:tab/>
      </w:r>
      <w:r>
        <w:tab/>
        <w:t xml:space="preserve">vs. 7-12 </w:t>
      </w:r>
    </w:p>
    <w:p w:rsidR="00A77B3E" w:rsidRDefault="00390C88">
      <w:pPr>
        <w:numPr>
          <w:ilvl w:val="0"/>
          <w:numId w:val="21"/>
        </w:numPr>
        <w:pBdr>
          <w:top w:val="nil"/>
          <w:left w:val="nil"/>
          <w:bottom w:val="nil"/>
          <w:right w:val="nil"/>
          <w:between w:val="nil"/>
          <w:bar w:val="nil"/>
        </w:pBdr>
        <w:tabs>
          <w:tab w:val="num" w:pos="720"/>
          <w:tab w:val="left" w:pos="5040"/>
        </w:tabs>
      </w:pPr>
      <w:r>
        <w:t>The Voyage from Troas to Miletus</w:t>
      </w:r>
      <w:r w:rsidR="002B441A">
        <w:t>.</w:t>
      </w:r>
      <w:r>
        <w:tab/>
      </w:r>
      <w:r>
        <w:tab/>
        <w:t>vs. 13-16</w:t>
      </w:r>
    </w:p>
    <w:p w:rsidR="00A77B3E" w:rsidRDefault="00390C88">
      <w:pPr>
        <w:numPr>
          <w:ilvl w:val="0"/>
          <w:numId w:val="21"/>
        </w:numPr>
        <w:pBdr>
          <w:top w:val="nil"/>
          <w:left w:val="nil"/>
          <w:bottom w:val="nil"/>
          <w:right w:val="nil"/>
          <w:between w:val="nil"/>
          <w:bar w:val="nil"/>
        </w:pBdr>
        <w:tabs>
          <w:tab w:val="num" w:pos="720"/>
          <w:tab w:val="left" w:pos="5040"/>
        </w:tabs>
      </w:pPr>
      <w:r>
        <w:t>Paul Speaks to the Ephesian Elders</w:t>
      </w:r>
      <w:r w:rsidR="002B441A">
        <w:t>.</w:t>
      </w:r>
      <w:r>
        <w:tab/>
      </w:r>
      <w:r>
        <w:tab/>
        <w:t>vs. 17-38</w:t>
      </w:r>
    </w:p>
    <w:p w:rsidR="00A77B3E" w:rsidRDefault="000B15BA">
      <w:pPr>
        <w:pBdr>
          <w:top w:val="nil"/>
          <w:left w:val="nil"/>
          <w:bottom w:val="nil"/>
          <w:right w:val="nil"/>
          <w:between w:val="nil"/>
          <w:bar w:val="nil"/>
        </w:pBdr>
        <w:tabs>
          <w:tab w:val="left" w:pos="5040"/>
        </w:tabs>
        <w:ind w:left="720"/>
      </w:pPr>
    </w:p>
    <w:p w:rsidR="00A77B3E" w:rsidRPr="00D70438" w:rsidRDefault="002B441A" w:rsidP="00D70438">
      <w:pPr>
        <w:numPr>
          <w:ilvl w:val="0"/>
          <w:numId w:val="39"/>
        </w:numPr>
        <w:pBdr>
          <w:top w:val="nil"/>
          <w:left w:val="nil"/>
          <w:bottom w:val="nil"/>
          <w:right w:val="nil"/>
          <w:between w:val="nil"/>
          <w:bar w:val="nil"/>
        </w:pBdr>
        <w:tabs>
          <w:tab w:val="num" w:pos="720"/>
          <w:tab w:val="left" w:pos="5040"/>
        </w:tabs>
        <w:ind w:left="720"/>
        <w:rPr>
          <w:b/>
        </w:rPr>
      </w:pPr>
      <w:r>
        <w:rPr>
          <w:b/>
        </w:rPr>
        <w:t>CHAPTER TWENTY-ONE</w:t>
      </w:r>
    </w:p>
    <w:p w:rsidR="00A77B3E" w:rsidRDefault="00390C88">
      <w:pPr>
        <w:pBdr>
          <w:top w:val="nil"/>
          <w:left w:val="nil"/>
          <w:bottom w:val="nil"/>
          <w:right w:val="nil"/>
          <w:between w:val="nil"/>
          <w:bar w:val="nil"/>
        </w:pBdr>
        <w:ind w:left="720"/>
        <w:rPr>
          <w:i/>
          <w:iCs/>
        </w:rPr>
      </w:pPr>
      <w:r>
        <w:rPr>
          <w:i/>
          <w:iCs/>
        </w:rPr>
        <w:t xml:space="preserve">23) Coos 24) Rhodes 25) </w:t>
      </w:r>
      <w:proofErr w:type="spellStart"/>
      <w:r>
        <w:rPr>
          <w:i/>
          <w:iCs/>
        </w:rPr>
        <w:t>Patara</w:t>
      </w:r>
      <w:proofErr w:type="spellEnd"/>
      <w:r>
        <w:rPr>
          <w:i/>
          <w:iCs/>
        </w:rPr>
        <w:t xml:space="preserve"> 26) </w:t>
      </w:r>
      <w:proofErr w:type="spellStart"/>
      <w:r>
        <w:rPr>
          <w:i/>
          <w:iCs/>
        </w:rPr>
        <w:t>Tyre</w:t>
      </w:r>
      <w:proofErr w:type="spellEnd"/>
      <w:r>
        <w:rPr>
          <w:i/>
          <w:iCs/>
        </w:rPr>
        <w:t xml:space="preserve"> 27) </w:t>
      </w:r>
      <w:proofErr w:type="spellStart"/>
      <w:r>
        <w:rPr>
          <w:i/>
          <w:iCs/>
        </w:rPr>
        <w:t>Ptolemies</w:t>
      </w:r>
      <w:proofErr w:type="spellEnd"/>
      <w:r>
        <w:rPr>
          <w:i/>
          <w:iCs/>
        </w:rPr>
        <w:t xml:space="preserve"> 28) </w:t>
      </w:r>
      <w:proofErr w:type="spellStart"/>
      <w:r>
        <w:rPr>
          <w:i/>
          <w:iCs/>
        </w:rPr>
        <w:t>Caeserea</w:t>
      </w:r>
      <w:proofErr w:type="spellEnd"/>
      <w:r>
        <w:rPr>
          <w:i/>
          <w:iCs/>
        </w:rPr>
        <w:t xml:space="preserve"> 29) Jerusalem</w:t>
      </w:r>
    </w:p>
    <w:p w:rsidR="00A77B3E" w:rsidRDefault="000B15BA">
      <w:pPr>
        <w:pBdr>
          <w:top w:val="nil"/>
          <w:left w:val="nil"/>
          <w:bottom w:val="nil"/>
          <w:right w:val="nil"/>
          <w:between w:val="nil"/>
          <w:bar w:val="nil"/>
        </w:pBdr>
        <w:tabs>
          <w:tab w:val="left" w:pos="5040"/>
        </w:tabs>
        <w:rPr>
          <w:i/>
          <w:iCs/>
        </w:rPr>
      </w:pPr>
    </w:p>
    <w:p w:rsidR="00A77B3E" w:rsidRDefault="00390C88">
      <w:pPr>
        <w:numPr>
          <w:ilvl w:val="0"/>
          <w:numId w:val="22"/>
        </w:numPr>
        <w:pBdr>
          <w:top w:val="nil"/>
          <w:left w:val="nil"/>
          <w:bottom w:val="nil"/>
          <w:right w:val="nil"/>
          <w:between w:val="nil"/>
          <w:bar w:val="nil"/>
        </w:pBdr>
        <w:tabs>
          <w:tab w:val="num" w:pos="720"/>
          <w:tab w:val="left" w:pos="5040"/>
        </w:tabs>
      </w:pPr>
      <w:r>
        <w:t>Paul’s Journey to Jerusalem</w:t>
      </w:r>
      <w:r>
        <w:tab/>
      </w:r>
      <w:r>
        <w:tab/>
        <w:t>vs. 1-16</w:t>
      </w:r>
      <w:bookmarkStart w:id="3" w:name="id.1fob9te"/>
      <w:bookmarkEnd w:id="3"/>
    </w:p>
    <w:p w:rsidR="00A77B3E" w:rsidRDefault="00390C88">
      <w:pPr>
        <w:pBdr>
          <w:top w:val="nil"/>
          <w:left w:val="nil"/>
          <w:bottom w:val="nil"/>
          <w:right w:val="nil"/>
          <w:between w:val="nil"/>
          <w:bar w:val="nil"/>
        </w:pBdr>
        <w:ind w:firstLine="720"/>
      </w:pPr>
      <w:r>
        <w:t>After completing his Third missionary journey, Paul begins a different kind of missionary journey. This journey although it is begun by Paul’s own free choice, is marked by Paul’s bonds. Even though he is under Roman custody and arrest, God uses Paul mightily during this period to the glory of God. It is because of the great testimony Paul lives during this period of his life, many call it his “Fourth Missionary Journey.”</w:t>
      </w:r>
    </w:p>
    <w:p w:rsidR="00A77B3E" w:rsidRDefault="00390C88">
      <w:pPr>
        <w:pBdr>
          <w:top w:val="nil"/>
          <w:left w:val="nil"/>
          <w:bottom w:val="nil"/>
          <w:right w:val="nil"/>
          <w:between w:val="nil"/>
          <w:bar w:val="nil"/>
        </w:pBdr>
        <w:ind w:firstLine="720"/>
      </w:pPr>
      <w:r>
        <w:t>Paul’s journey to Rome doesn’t officially begin until Acts 27, but 21:15-26:32 are important steps leading to the famous voyage to Italy. In these passages, we see time and time again where Paul had opportunity to avoid personal loss and trouble, but he chose to be a testimony for Christ instead. His ultimate vision to go to Rome was that he might preach Christ there, as well. (Romans 1:8-15)</w:t>
      </w:r>
    </w:p>
    <w:p w:rsidR="00A77B3E" w:rsidRDefault="000B15BA">
      <w:pPr>
        <w:pBdr>
          <w:top w:val="nil"/>
          <w:left w:val="nil"/>
          <w:bottom w:val="nil"/>
          <w:right w:val="nil"/>
          <w:between w:val="nil"/>
          <w:bar w:val="nil"/>
        </w:pBdr>
        <w:ind w:firstLine="720"/>
      </w:pPr>
    </w:p>
    <w:p w:rsidR="00A77B3E" w:rsidRDefault="00390C88" w:rsidP="002B441A">
      <w:pPr>
        <w:pStyle w:val="ListParagraph"/>
        <w:numPr>
          <w:ilvl w:val="0"/>
          <w:numId w:val="22"/>
        </w:numPr>
        <w:pBdr>
          <w:top w:val="nil"/>
          <w:left w:val="nil"/>
          <w:bottom w:val="nil"/>
          <w:right w:val="nil"/>
          <w:between w:val="nil"/>
          <w:bar w:val="nil"/>
        </w:pBdr>
        <w:tabs>
          <w:tab w:val="num" w:pos="720"/>
          <w:tab w:val="left" w:pos="5040"/>
        </w:tabs>
      </w:pPr>
      <w:r>
        <w:t>Paul Visits James at Jerusalem</w:t>
      </w:r>
      <w:r>
        <w:tab/>
      </w:r>
      <w:r>
        <w:tab/>
        <w:t xml:space="preserve">vs. 17-26 </w:t>
      </w:r>
    </w:p>
    <w:p w:rsidR="00A77B3E" w:rsidRDefault="00390C88" w:rsidP="002B441A">
      <w:pPr>
        <w:numPr>
          <w:ilvl w:val="0"/>
          <w:numId w:val="22"/>
        </w:numPr>
        <w:pBdr>
          <w:top w:val="nil"/>
          <w:left w:val="nil"/>
          <w:bottom w:val="nil"/>
          <w:right w:val="nil"/>
          <w:between w:val="nil"/>
          <w:bar w:val="nil"/>
        </w:pBdr>
        <w:tabs>
          <w:tab w:val="num" w:pos="720"/>
          <w:tab w:val="left" w:pos="5040"/>
        </w:tabs>
      </w:pPr>
      <w:r>
        <w:t>Paul Arrested in the Temple</w:t>
      </w:r>
      <w:r>
        <w:tab/>
      </w:r>
      <w:r>
        <w:tab/>
        <w:t>vs. 27-36</w:t>
      </w:r>
    </w:p>
    <w:p w:rsidR="00A77B3E" w:rsidRDefault="00390C88" w:rsidP="002B441A">
      <w:pPr>
        <w:numPr>
          <w:ilvl w:val="0"/>
          <w:numId w:val="22"/>
        </w:numPr>
        <w:pBdr>
          <w:top w:val="nil"/>
          <w:left w:val="nil"/>
          <w:bottom w:val="nil"/>
          <w:right w:val="nil"/>
          <w:between w:val="nil"/>
          <w:bar w:val="nil"/>
        </w:pBdr>
        <w:tabs>
          <w:tab w:val="num" w:pos="720"/>
          <w:tab w:val="left" w:pos="5040"/>
        </w:tabs>
      </w:pPr>
      <w:r>
        <w:t>Paul Requests to Speak to the Multitude</w:t>
      </w:r>
      <w:r>
        <w:tab/>
      </w:r>
      <w:r>
        <w:tab/>
        <w:t>vs. 37-40</w:t>
      </w:r>
    </w:p>
    <w:p w:rsidR="00A77B3E" w:rsidRDefault="000B15BA">
      <w:pPr>
        <w:pBdr>
          <w:top w:val="nil"/>
          <w:left w:val="nil"/>
          <w:bottom w:val="nil"/>
          <w:right w:val="nil"/>
          <w:between w:val="nil"/>
          <w:bar w:val="nil"/>
        </w:pBdr>
        <w:tabs>
          <w:tab w:val="left" w:pos="5040"/>
        </w:tabs>
      </w:pPr>
    </w:p>
    <w:p w:rsidR="00A77B3E" w:rsidRPr="002B441A" w:rsidRDefault="00390C88" w:rsidP="002B441A">
      <w:pPr>
        <w:numPr>
          <w:ilvl w:val="0"/>
          <w:numId w:val="39"/>
        </w:numPr>
        <w:pBdr>
          <w:top w:val="nil"/>
          <w:left w:val="nil"/>
          <w:bottom w:val="nil"/>
          <w:right w:val="nil"/>
          <w:between w:val="nil"/>
          <w:bar w:val="nil"/>
        </w:pBdr>
        <w:tabs>
          <w:tab w:val="num" w:pos="720"/>
          <w:tab w:val="left" w:pos="5040"/>
        </w:tabs>
        <w:ind w:left="720"/>
        <w:rPr>
          <w:b/>
        </w:rPr>
      </w:pPr>
      <w:r w:rsidRPr="00D70438">
        <w:rPr>
          <w:b/>
        </w:rPr>
        <w:t>CHAPTER TWENTY-TWO</w:t>
      </w:r>
    </w:p>
    <w:p w:rsidR="00A77B3E" w:rsidRDefault="00390C88">
      <w:pPr>
        <w:numPr>
          <w:ilvl w:val="0"/>
          <w:numId w:val="25"/>
        </w:numPr>
        <w:pBdr>
          <w:top w:val="nil"/>
          <w:left w:val="nil"/>
          <w:bottom w:val="nil"/>
          <w:right w:val="nil"/>
          <w:between w:val="nil"/>
          <w:bar w:val="nil"/>
        </w:pBdr>
        <w:tabs>
          <w:tab w:val="num" w:pos="720"/>
          <w:tab w:val="left" w:pos="5040"/>
        </w:tabs>
        <w:ind w:left="720" w:hanging="360"/>
      </w:pPr>
      <w:r>
        <w:t>Paul Defends Himself</w:t>
      </w:r>
      <w:r>
        <w:tab/>
      </w:r>
      <w:r>
        <w:tab/>
        <w:t>vs. 1-5</w:t>
      </w:r>
    </w:p>
    <w:p w:rsidR="00A77B3E" w:rsidRDefault="00390C88">
      <w:pPr>
        <w:numPr>
          <w:ilvl w:val="0"/>
          <w:numId w:val="25"/>
        </w:numPr>
        <w:pBdr>
          <w:top w:val="nil"/>
          <w:left w:val="nil"/>
          <w:bottom w:val="nil"/>
          <w:right w:val="nil"/>
          <w:between w:val="nil"/>
          <w:bar w:val="nil"/>
        </w:pBdr>
        <w:tabs>
          <w:tab w:val="num" w:pos="720"/>
          <w:tab w:val="left" w:pos="5040"/>
        </w:tabs>
        <w:ind w:left="720" w:hanging="360"/>
      </w:pPr>
      <w:r>
        <w:t>Paul Tells of His Conversion</w:t>
      </w:r>
      <w:r>
        <w:tab/>
      </w:r>
      <w:r>
        <w:tab/>
        <w:t>vs. 6-16</w:t>
      </w:r>
    </w:p>
    <w:p w:rsidR="00A77B3E" w:rsidRDefault="00390C88">
      <w:pPr>
        <w:numPr>
          <w:ilvl w:val="0"/>
          <w:numId w:val="25"/>
        </w:numPr>
        <w:pBdr>
          <w:top w:val="nil"/>
          <w:left w:val="nil"/>
          <w:bottom w:val="nil"/>
          <w:right w:val="nil"/>
          <w:between w:val="nil"/>
          <w:bar w:val="nil"/>
        </w:pBdr>
        <w:tabs>
          <w:tab w:val="num" w:pos="720"/>
          <w:tab w:val="left" w:pos="5040"/>
        </w:tabs>
        <w:ind w:left="720" w:hanging="360"/>
      </w:pPr>
      <w:r>
        <w:t>Paul Sent to the Gentiles</w:t>
      </w:r>
      <w:r>
        <w:tab/>
      </w:r>
      <w:r>
        <w:tab/>
        <w:t>vs. 7-21</w:t>
      </w:r>
    </w:p>
    <w:p w:rsidR="00A77B3E" w:rsidRDefault="00390C88">
      <w:pPr>
        <w:numPr>
          <w:ilvl w:val="0"/>
          <w:numId w:val="25"/>
        </w:numPr>
        <w:pBdr>
          <w:top w:val="nil"/>
          <w:left w:val="nil"/>
          <w:bottom w:val="nil"/>
          <w:right w:val="nil"/>
          <w:between w:val="nil"/>
          <w:bar w:val="nil"/>
        </w:pBdr>
        <w:tabs>
          <w:tab w:val="num" w:pos="720"/>
          <w:tab w:val="left" w:pos="5040"/>
        </w:tabs>
        <w:ind w:left="720" w:hanging="360"/>
      </w:pPr>
      <w:r>
        <w:t>Paul and the Roman Tribune</w:t>
      </w:r>
      <w:r>
        <w:tab/>
      </w:r>
      <w:r>
        <w:tab/>
        <w:t>vs. 22-30</w:t>
      </w:r>
    </w:p>
    <w:p w:rsidR="00A77B3E" w:rsidRDefault="000B15BA">
      <w:pPr>
        <w:pBdr>
          <w:top w:val="nil"/>
          <w:left w:val="nil"/>
          <w:bottom w:val="nil"/>
          <w:right w:val="nil"/>
          <w:between w:val="nil"/>
          <w:bar w:val="nil"/>
        </w:pBdr>
        <w:tabs>
          <w:tab w:val="left" w:pos="5040"/>
        </w:tabs>
        <w:ind w:left="720"/>
      </w:pPr>
    </w:p>
    <w:p w:rsidR="00A77B3E" w:rsidRPr="00D70438" w:rsidRDefault="00390C88" w:rsidP="00D70438">
      <w:pPr>
        <w:numPr>
          <w:ilvl w:val="0"/>
          <w:numId w:val="39"/>
        </w:numPr>
        <w:pBdr>
          <w:top w:val="nil"/>
          <w:left w:val="nil"/>
          <w:bottom w:val="nil"/>
          <w:right w:val="nil"/>
          <w:between w:val="nil"/>
          <w:bar w:val="nil"/>
        </w:pBdr>
        <w:tabs>
          <w:tab w:val="num" w:pos="720"/>
          <w:tab w:val="left" w:pos="5040"/>
        </w:tabs>
        <w:ind w:left="720"/>
        <w:rPr>
          <w:b/>
        </w:rPr>
      </w:pPr>
      <w:r w:rsidRPr="00D70438">
        <w:rPr>
          <w:b/>
        </w:rPr>
        <w:t>CHAPTER TWENTY-THREE</w:t>
      </w:r>
    </w:p>
    <w:p w:rsidR="00A77B3E" w:rsidRDefault="00390C88">
      <w:pPr>
        <w:pBdr>
          <w:top w:val="nil"/>
          <w:left w:val="nil"/>
          <w:bottom w:val="nil"/>
          <w:right w:val="nil"/>
          <w:between w:val="nil"/>
          <w:bar w:val="nil"/>
        </w:pBdr>
        <w:ind w:left="720"/>
        <w:rPr>
          <w:i/>
          <w:iCs/>
        </w:rPr>
      </w:pPr>
      <w:r>
        <w:rPr>
          <w:i/>
          <w:iCs/>
        </w:rPr>
        <w:t xml:space="preserve">1) Jerusalem 2) </w:t>
      </w:r>
      <w:proofErr w:type="spellStart"/>
      <w:r>
        <w:rPr>
          <w:i/>
          <w:iCs/>
        </w:rPr>
        <w:t>Antipatris</w:t>
      </w:r>
      <w:proofErr w:type="spellEnd"/>
      <w:r>
        <w:rPr>
          <w:i/>
          <w:iCs/>
        </w:rPr>
        <w:t xml:space="preserve"> 3) </w:t>
      </w:r>
      <w:proofErr w:type="spellStart"/>
      <w:r>
        <w:rPr>
          <w:i/>
          <w:iCs/>
        </w:rPr>
        <w:t>Ceaserea</w:t>
      </w:r>
      <w:proofErr w:type="spellEnd"/>
    </w:p>
    <w:p w:rsidR="00A77B3E" w:rsidRDefault="00390C88">
      <w:pPr>
        <w:numPr>
          <w:ilvl w:val="0"/>
          <w:numId w:val="26"/>
        </w:numPr>
        <w:pBdr>
          <w:top w:val="nil"/>
          <w:left w:val="nil"/>
          <w:bottom w:val="nil"/>
          <w:right w:val="nil"/>
          <w:between w:val="nil"/>
          <w:bar w:val="nil"/>
        </w:pBdr>
        <w:tabs>
          <w:tab w:val="num" w:pos="720"/>
          <w:tab w:val="left" w:pos="5040"/>
        </w:tabs>
      </w:pPr>
      <w:r>
        <w:t>Paul Before the Council</w:t>
      </w:r>
      <w:r>
        <w:tab/>
      </w:r>
      <w:r>
        <w:tab/>
        <w:t>(22:30) 23:1-11</w:t>
      </w:r>
    </w:p>
    <w:p w:rsidR="00A77B3E" w:rsidRDefault="00390C88">
      <w:pPr>
        <w:numPr>
          <w:ilvl w:val="0"/>
          <w:numId w:val="26"/>
        </w:numPr>
        <w:pBdr>
          <w:top w:val="nil"/>
          <w:left w:val="nil"/>
          <w:bottom w:val="nil"/>
          <w:right w:val="nil"/>
          <w:between w:val="nil"/>
          <w:bar w:val="nil"/>
        </w:pBdr>
        <w:tabs>
          <w:tab w:val="num" w:pos="720"/>
          <w:tab w:val="left" w:pos="5040"/>
        </w:tabs>
      </w:pPr>
      <w:r>
        <w:t>The Plot to Kill Paul</w:t>
      </w:r>
      <w:r>
        <w:tab/>
      </w:r>
      <w:r>
        <w:tab/>
        <w:t>vs. 12-22</w:t>
      </w:r>
    </w:p>
    <w:p w:rsidR="00A77B3E" w:rsidRDefault="00390C88" w:rsidP="002B441A">
      <w:pPr>
        <w:numPr>
          <w:ilvl w:val="0"/>
          <w:numId w:val="26"/>
        </w:numPr>
        <w:pBdr>
          <w:top w:val="nil"/>
          <w:left w:val="nil"/>
          <w:bottom w:val="nil"/>
          <w:right w:val="nil"/>
          <w:between w:val="nil"/>
          <w:bar w:val="nil"/>
        </w:pBdr>
        <w:tabs>
          <w:tab w:val="num" w:pos="720"/>
          <w:tab w:val="left" w:pos="5040"/>
        </w:tabs>
      </w:pPr>
      <w:r>
        <w:t>Paul Sent to Felix the Governor</w:t>
      </w:r>
      <w:r>
        <w:tab/>
      </w:r>
      <w:r>
        <w:tab/>
        <w:t>vs. 23-35</w:t>
      </w:r>
    </w:p>
    <w:p w:rsidR="00A77B3E" w:rsidRPr="00D70438" w:rsidRDefault="00390C88" w:rsidP="00D70438">
      <w:pPr>
        <w:numPr>
          <w:ilvl w:val="0"/>
          <w:numId w:val="39"/>
        </w:numPr>
        <w:pBdr>
          <w:top w:val="nil"/>
          <w:left w:val="nil"/>
          <w:bottom w:val="nil"/>
          <w:right w:val="nil"/>
          <w:between w:val="nil"/>
          <w:bar w:val="nil"/>
        </w:pBdr>
        <w:tabs>
          <w:tab w:val="num" w:pos="720"/>
          <w:tab w:val="left" w:pos="5040"/>
        </w:tabs>
        <w:ind w:left="720"/>
        <w:rPr>
          <w:b/>
        </w:rPr>
      </w:pPr>
      <w:r w:rsidRPr="00D70438">
        <w:rPr>
          <w:b/>
        </w:rPr>
        <w:lastRenderedPageBreak/>
        <w:t>CHAPTER TWENTY-FOUR</w:t>
      </w:r>
    </w:p>
    <w:p w:rsidR="00A77B3E" w:rsidRDefault="00390C88" w:rsidP="002B441A">
      <w:pPr>
        <w:pBdr>
          <w:top w:val="nil"/>
          <w:left w:val="nil"/>
          <w:bottom w:val="nil"/>
          <w:right w:val="nil"/>
          <w:between w:val="nil"/>
          <w:bar w:val="nil"/>
        </w:pBdr>
        <w:ind w:left="720"/>
        <w:rPr>
          <w:i/>
          <w:iCs/>
        </w:rPr>
      </w:pPr>
      <w:r>
        <w:rPr>
          <w:i/>
          <w:iCs/>
        </w:rPr>
        <w:t xml:space="preserve">3) </w:t>
      </w:r>
      <w:proofErr w:type="spellStart"/>
      <w:r>
        <w:rPr>
          <w:i/>
          <w:iCs/>
        </w:rPr>
        <w:t>Ceaserea</w:t>
      </w:r>
      <w:proofErr w:type="spellEnd"/>
    </w:p>
    <w:p w:rsidR="00A77B3E" w:rsidRDefault="00390C88" w:rsidP="002B441A">
      <w:pPr>
        <w:pBdr>
          <w:top w:val="nil"/>
          <w:left w:val="nil"/>
          <w:bottom w:val="nil"/>
          <w:right w:val="nil"/>
          <w:between w:val="nil"/>
          <w:bar w:val="nil"/>
        </w:pBdr>
        <w:tabs>
          <w:tab w:val="num" w:pos="720"/>
          <w:tab w:val="left" w:pos="5040"/>
        </w:tabs>
        <w:ind w:firstLine="720"/>
      </w:pPr>
      <w:r>
        <w:t xml:space="preserve">Paul </w:t>
      </w:r>
      <w:r w:rsidR="002B441A">
        <w:t>goes before</w:t>
      </w:r>
      <w:r>
        <w:t xml:space="preserve"> Felix at Caesarea</w:t>
      </w:r>
      <w:r w:rsidR="002B441A">
        <w:t>. Paul stands Before Felix. Paul is held in Custody.</w:t>
      </w:r>
    </w:p>
    <w:p w:rsidR="00A77B3E" w:rsidRDefault="000B15BA">
      <w:pPr>
        <w:pBdr>
          <w:top w:val="nil"/>
          <w:left w:val="nil"/>
          <w:bottom w:val="nil"/>
          <w:right w:val="nil"/>
          <w:between w:val="nil"/>
          <w:bar w:val="nil"/>
        </w:pBdr>
        <w:tabs>
          <w:tab w:val="left" w:pos="5040"/>
        </w:tabs>
        <w:ind w:left="720"/>
      </w:pPr>
    </w:p>
    <w:p w:rsidR="00A77B3E" w:rsidRPr="002B441A" w:rsidRDefault="00390C88" w:rsidP="002B441A">
      <w:pPr>
        <w:numPr>
          <w:ilvl w:val="0"/>
          <w:numId w:val="39"/>
        </w:numPr>
        <w:pBdr>
          <w:top w:val="nil"/>
          <w:left w:val="nil"/>
          <w:bottom w:val="nil"/>
          <w:right w:val="nil"/>
          <w:between w:val="nil"/>
          <w:bar w:val="nil"/>
        </w:pBdr>
        <w:tabs>
          <w:tab w:val="num" w:pos="720"/>
          <w:tab w:val="left" w:pos="5040"/>
        </w:tabs>
        <w:ind w:left="720"/>
        <w:rPr>
          <w:b/>
        </w:rPr>
      </w:pPr>
      <w:r w:rsidRPr="00D70438">
        <w:rPr>
          <w:b/>
        </w:rPr>
        <w:t>CHAPTER TWENTY-FIVE</w:t>
      </w:r>
    </w:p>
    <w:p w:rsidR="00A77B3E" w:rsidRDefault="00390C88">
      <w:pPr>
        <w:numPr>
          <w:ilvl w:val="0"/>
          <w:numId w:val="28"/>
        </w:numPr>
        <w:pBdr>
          <w:top w:val="nil"/>
          <w:left w:val="nil"/>
          <w:bottom w:val="nil"/>
          <w:right w:val="nil"/>
          <w:between w:val="nil"/>
          <w:bar w:val="nil"/>
        </w:pBdr>
        <w:tabs>
          <w:tab w:val="num" w:pos="720"/>
          <w:tab w:val="left" w:pos="5040"/>
        </w:tabs>
      </w:pPr>
      <w:r>
        <w:t>Paul Appeals to the Emperor</w:t>
      </w:r>
      <w:r>
        <w:tab/>
      </w:r>
      <w:r>
        <w:tab/>
        <w:t>vs. 1-12</w:t>
      </w:r>
    </w:p>
    <w:p w:rsidR="00A77B3E" w:rsidRDefault="00390C88">
      <w:pPr>
        <w:numPr>
          <w:ilvl w:val="0"/>
          <w:numId w:val="28"/>
        </w:numPr>
        <w:pBdr>
          <w:top w:val="nil"/>
          <w:left w:val="nil"/>
          <w:bottom w:val="nil"/>
          <w:right w:val="nil"/>
          <w:between w:val="nil"/>
          <w:bar w:val="nil"/>
        </w:pBdr>
        <w:tabs>
          <w:tab w:val="num" w:pos="720"/>
          <w:tab w:val="left" w:pos="5040"/>
        </w:tabs>
      </w:pPr>
      <w:r>
        <w:t>Festus Consults King Agrippa</w:t>
      </w:r>
      <w:r>
        <w:tab/>
      </w:r>
      <w:r>
        <w:tab/>
        <w:t>vs. 13-22</w:t>
      </w:r>
    </w:p>
    <w:p w:rsidR="00A77B3E" w:rsidRDefault="00390C88">
      <w:pPr>
        <w:numPr>
          <w:ilvl w:val="0"/>
          <w:numId w:val="28"/>
        </w:numPr>
        <w:pBdr>
          <w:top w:val="nil"/>
          <w:left w:val="nil"/>
          <w:bottom w:val="nil"/>
          <w:right w:val="nil"/>
          <w:between w:val="nil"/>
          <w:bar w:val="nil"/>
        </w:pBdr>
        <w:tabs>
          <w:tab w:val="num" w:pos="720"/>
          <w:tab w:val="left" w:pos="5040"/>
        </w:tabs>
      </w:pPr>
      <w:r>
        <w:t>Paul Brought Before King Agrippa</w:t>
      </w:r>
      <w:r>
        <w:tab/>
      </w:r>
      <w:r>
        <w:tab/>
        <w:t>vs. 23-27</w:t>
      </w:r>
    </w:p>
    <w:p w:rsidR="00A77B3E" w:rsidRDefault="000B15BA">
      <w:pPr>
        <w:pBdr>
          <w:top w:val="nil"/>
          <w:left w:val="nil"/>
          <w:bottom w:val="nil"/>
          <w:right w:val="nil"/>
          <w:between w:val="nil"/>
          <w:bar w:val="nil"/>
        </w:pBdr>
      </w:pPr>
    </w:p>
    <w:p w:rsidR="00A77B3E" w:rsidRPr="002B441A" w:rsidRDefault="00390C88" w:rsidP="002B441A">
      <w:pPr>
        <w:pStyle w:val="ListParagraph"/>
        <w:numPr>
          <w:ilvl w:val="0"/>
          <w:numId w:val="39"/>
        </w:numPr>
        <w:pBdr>
          <w:top w:val="nil"/>
          <w:left w:val="nil"/>
          <w:bottom w:val="nil"/>
          <w:right w:val="nil"/>
          <w:between w:val="nil"/>
          <w:bar w:val="nil"/>
        </w:pBdr>
        <w:tabs>
          <w:tab w:val="left" w:pos="2640"/>
        </w:tabs>
        <w:ind w:left="720"/>
        <w:rPr>
          <w:b/>
        </w:rPr>
      </w:pPr>
      <w:r w:rsidRPr="00D70438">
        <w:rPr>
          <w:b/>
        </w:rPr>
        <w:t>CHAPTER TWENTY-SIX</w:t>
      </w:r>
    </w:p>
    <w:p w:rsidR="00A77B3E" w:rsidRDefault="00390C88">
      <w:pPr>
        <w:numPr>
          <w:ilvl w:val="0"/>
          <w:numId w:val="29"/>
        </w:numPr>
        <w:pBdr>
          <w:top w:val="nil"/>
          <w:left w:val="nil"/>
          <w:bottom w:val="nil"/>
          <w:right w:val="nil"/>
          <w:between w:val="nil"/>
          <w:bar w:val="nil"/>
        </w:pBdr>
        <w:tabs>
          <w:tab w:val="num" w:pos="720"/>
          <w:tab w:val="left" w:pos="5040"/>
        </w:tabs>
        <w:ind w:left="720" w:hanging="360"/>
      </w:pPr>
      <w:r>
        <w:t>Paul Defends Himself Before Agrippa</w:t>
      </w:r>
      <w:r>
        <w:tab/>
      </w:r>
      <w:r>
        <w:tab/>
        <w:t>vs. 1-11</w:t>
      </w:r>
    </w:p>
    <w:p w:rsidR="00A77B3E" w:rsidRDefault="00390C88">
      <w:pPr>
        <w:numPr>
          <w:ilvl w:val="0"/>
          <w:numId w:val="29"/>
        </w:numPr>
        <w:pBdr>
          <w:top w:val="nil"/>
          <w:left w:val="nil"/>
          <w:bottom w:val="nil"/>
          <w:right w:val="nil"/>
          <w:between w:val="nil"/>
          <w:bar w:val="nil"/>
        </w:pBdr>
        <w:tabs>
          <w:tab w:val="num" w:pos="720"/>
          <w:tab w:val="left" w:pos="5040"/>
        </w:tabs>
        <w:ind w:left="720" w:hanging="360"/>
      </w:pPr>
      <w:r>
        <w:t>Paul Tells of His Conversion</w:t>
      </w:r>
      <w:r>
        <w:tab/>
      </w:r>
      <w:r>
        <w:tab/>
        <w:t>vs. 12-18</w:t>
      </w:r>
    </w:p>
    <w:p w:rsidR="00A77B3E" w:rsidRDefault="00390C88">
      <w:pPr>
        <w:numPr>
          <w:ilvl w:val="0"/>
          <w:numId w:val="29"/>
        </w:numPr>
        <w:pBdr>
          <w:top w:val="nil"/>
          <w:left w:val="nil"/>
          <w:bottom w:val="nil"/>
          <w:right w:val="nil"/>
          <w:between w:val="nil"/>
          <w:bar w:val="nil"/>
        </w:pBdr>
        <w:tabs>
          <w:tab w:val="num" w:pos="720"/>
          <w:tab w:val="left" w:pos="5040"/>
        </w:tabs>
        <w:ind w:left="720" w:hanging="360"/>
      </w:pPr>
      <w:r>
        <w:t>Paul Tells of His Preaching</w:t>
      </w:r>
      <w:r>
        <w:tab/>
      </w:r>
      <w:r>
        <w:tab/>
        <w:t>vs. 19-23</w:t>
      </w:r>
    </w:p>
    <w:p w:rsidR="00A77B3E" w:rsidRDefault="00390C88">
      <w:pPr>
        <w:numPr>
          <w:ilvl w:val="0"/>
          <w:numId w:val="29"/>
        </w:numPr>
        <w:pBdr>
          <w:top w:val="nil"/>
          <w:left w:val="nil"/>
          <w:bottom w:val="nil"/>
          <w:right w:val="nil"/>
          <w:between w:val="nil"/>
          <w:bar w:val="nil"/>
        </w:pBdr>
        <w:tabs>
          <w:tab w:val="num" w:pos="720"/>
          <w:tab w:val="left" w:pos="5040"/>
        </w:tabs>
        <w:ind w:left="720" w:hanging="360"/>
      </w:pPr>
      <w:r>
        <w:t>Appeals to Agrippa to Believe</w:t>
      </w:r>
      <w:r>
        <w:tab/>
      </w:r>
      <w:r>
        <w:tab/>
        <w:t>vs. 24-32</w:t>
      </w:r>
    </w:p>
    <w:p w:rsidR="00A77B3E" w:rsidRDefault="00390C88">
      <w:pPr>
        <w:pBdr>
          <w:top w:val="nil"/>
          <w:left w:val="nil"/>
          <w:bottom w:val="nil"/>
          <w:right w:val="nil"/>
          <w:between w:val="nil"/>
          <w:bar w:val="nil"/>
        </w:pBdr>
        <w:tabs>
          <w:tab w:val="left" w:pos="5040"/>
        </w:tabs>
        <w:ind w:left="720"/>
      </w:pPr>
      <w:r>
        <w:t>v. 32 Some appealed to Caesar just as Paul did.</w:t>
      </w:r>
    </w:p>
    <w:p w:rsidR="00A77B3E" w:rsidRDefault="00390C88">
      <w:pPr>
        <w:numPr>
          <w:ilvl w:val="1"/>
          <w:numId w:val="30"/>
        </w:numPr>
        <w:pBdr>
          <w:top w:val="nil"/>
          <w:left w:val="nil"/>
          <w:bottom w:val="nil"/>
          <w:right w:val="nil"/>
          <w:between w:val="nil"/>
          <w:bar w:val="nil"/>
        </w:pBdr>
        <w:tabs>
          <w:tab w:val="num" w:pos="1080"/>
        </w:tabs>
        <w:ind w:left="1080" w:hanging="360"/>
      </w:pPr>
      <w:r>
        <w:t>Some were condemned to gladiatorial shows of the Roman arena</w:t>
      </w:r>
      <w:r w:rsidR="00F17685">
        <w:t>.</w:t>
      </w:r>
    </w:p>
    <w:p w:rsidR="00A77B3E" w:rsidRDefault="00F17685">
      <w:pPr>
        <w:numPr>
          <w:ilvl w:val="1"/>
          <w:numId w:val="30"/>
        </w:numPr>
        <w:pBdr>
          <w:top w:val="nil"/>
          <w:left w:val="nil"/>
          <w:bottom w:val="nil"/>
          <w:right w:val="nil"/>
          <w:between w:val="nil"/>
          <w:bar w:val="nil"/>
        </w:pBdr>
        <w:tabs>
          <w:tab w:val="num" w:pos="1080"/>
        </w:tabs>
        <w:ind w:left="1080" w:hanging="360"/>
      </w:pPr>
      <w:r>
        <w:t>Believers</w:t>
      </w:r>
      <w:r w:rsidR="00390C88">
        <w:t xml:space="preserve"> are counted among the worthless</w:t>
      </w:r>
      <w:r>
        <w:t xml:space="preserve"> </w:t>
      </w:r>
      <w:r w:rsidR="00390C88">
        <w:t>outcast</w:t>
      </w:r>
      <w:r>
        <w:t>s</w:t>
      </w:r>
      <w:r w:rsidR="00390C88">
        <w:t xml:space="preserve"> of society. </w:t>
      </w:r>
    </w:p>
    <w:p w:rsidR="00A77B3E" w:rsidRDefault="000B15BA">
      <w:pPr>
        <w:pBdr>
          <w:top w:val="nil"/>
          <w:left w:val="nil"/>
          <w:bottom w:val="nil"/>
          <w:right w:val="nil"/>
          <w:between w:val="nil"/>
          <w:bar w:val="nil"/>
        </w:pBdr>
        <w:tabs>
          <w:tab w:val="left" w:pos="5040"/>
        </w:tabs>
        <w:ind w:left="720"/>
      </w:pPr>
    </w:p>
    <w:p w:rsidR="00A77B3E" w:rsidRPr="00D70438" w:rsidRDefault="00390C88" w:rsidP="00D70438">
      <w:pPr>
        <w:numPr>
          <w:ilvl w:val="0"/>
          <w:numId w:val="39"/>
        </w:numPr>
        <w:pBdr>
          <w:top w:val="nil"/>
          <w:left w:val="nil"/>
          <w:bottom w:val="nil"/>
          <w:right w:val="nil"/>
          <w:between w:val="nil"/>
          <w:bar w:val="nil"/>
        </w:pBdr>
        <w:tabs>
          <w:tab w:val="num" w:pos="720"/>
          <w:tab w:val="left" w:pos="5040"/>
        </w:tabs>
        <w:ind w:left="720"/>
        <w:rPr>
          <w:b/>
        </w:rPr>
      </w:pPr>
      <w:r w:rsidRPr="00D70438">
        <w:rPr>
          <w:b/>
        </w:rPr>
        <w:t>CHAPTER TWENTY-SEVEN</w:t>
      </w:r>
    </w:p>
    <w:p w:rsidR="00A77B3E" w:rsidRDefault="00390C88">
      <w:pPr>
        <w:pBdr>
          <w:top w:val="nil"/>
          <w:left w:val="nil"/>
          <w:bottom w:val="nil"/>
          <w:right w:val="nil"/>
          <w:between w:val="nil"/>
          <w:bar w:val="nil"/>
        </w:pBdr>
        <w:ind w:left="720"/>
        <w:rPr>
          <w:i/>
          <w:iCs/>
        </w:rPr>
      </w:pPr>
      <w:r>
        <w:rPr>
          <w:i/>
          <w:iCs/>
        </w:rPr>
        <w:t xml:space="preserve">3) </w:t>
      </w:r>
      <w:proofErr w:type="spellStart"/>
      <w:r>
        <w:rPr>
          <w:i/>
          <w:iCs/>
        </w:rPr>
        <w:t>Ceaserea</w:t>
      </w:r>
      <w:proofErr w:type="spellEnd"/>
      <w:r>
        <w:rPr>
          <w:i/>
          <w:iCs/>
        </w:rPr>
        <w:t xml:space="preserve"> 4</w:t>
      </w:r>
      <w:proofErr w:type="gramStart"/>
      <w:r>
        <w:rPr>
          <w:i/>
          <w:iCs/>
        </w:rPr>
        <w:t>)  Sidon</w:t>
      </w:r>
      <w:proofErr w:type="gramEnd"/>
      <w:r>
        <w:rPr>
          <w:i/>
          <w:iCs/>
        </w:rPr>
        <w:t xml:space="preserve"> 5) Cyprus 6) Myra 7) Cnidus 8) Crete 9) Malta</w:t>
      </w:r>
    </w:p>
    <w:p w:rsidR="00A77B3E" w:rsidRDefault="000B15BA">
      <w:pPr>
        <w:pBdr>
          <w:top w:val="nil"/>
          <w:left w:val="nil"/>
          <w:bottom w:val="nil"/>
          <w:right w:val="nil"/>
          <w:between w:val="nil"/>
          <w:bar w:val="nil"/>
        </w:pBdr>
        <w:tabs>
          <w:tab w:val="left" w:pos="5040"/>
        </w:tabs>
        <w:rPr>
          <w:i/>
          <w:iCs/>
        </w:rPr>
      </w:pPr>
    </w:p>
    <w:p w:rsidR="00A77B3E" w:rsidRDefault="00390C88">
      <w:pPr>
        <w:numPr>
          <w:ilvl w:val="0"/>
          <w:numId w:val="31"/>
        </w:numPr>
        <w:pBdr>
          <w:top w:val="nil"/>
          <w:left w:val="nil"/>
          <w:bottom w:val="nil"/>
          <w:right w:val="nil"/>
          <w:between w:val="nil"/>
          <w:bar w:val="nil"/>
        </w:pBdr>
        <w:tabs>
          <w:tab w:val="num" w:pos="720"/>
          <w:tab w:val="left" w:pos="5040"/>
        </w:tabs>
      </w:pPr>
      <w:r>
        <w:t>Paul begins Sailing for Rome</w:t>
      </w:r>
      <w:r>
        <w:tab/>
      </w:r>
      <w:r>
        <w:tab/>
        <w:t>vs. 1-12</w:t>
      </w:r>
    </w:p>
    <w:p w:rsidR="00A77B3E" w:rsidRDefault="00390C88">
      <w:pPr>
        <w:numPr>
          <w:ilvl w:val="0"/>
          <w:numId w:val="31"/>
        </w:numPr>
        <w:pBdr>
          <w:top w:val="nil"/>
          <w:left w:val="nil"/>
          <w:bottom w:val="nil"/>
          <w:right w:val="nil"/>
          <w:between w:val="nil"/>
          <w:bar w:val="nil"/>
        </w:pBdr>
        <w:tabs>
          <w:tab w:val="num" w:pos="720"/>
          <w:tab w:val="left" w:pos="5040"/>
        </w:tabs>
      </w:pPr>
      <w:r>
        <w:t xml:space="preserve">The Storm </w:t>
      </w:r>
      <w:proofErr w:type="spellStart"/>
      <w:r>
        <w:t>Euroclydon</w:t>
      </w:r>
      <w:proofErr w:type="spellEnd"/>
      <w:r>
        <w:tab/>
      </w:r>
      <w:r>
        <w:tab/>
        <w:t>vs. 13-38</w:t>
      </w:r>
    </w:p>
    <w:p w:rsidR="00A77B3E" w:rsidRDefault="00390C88">
      <w:pPr>
        <w:numPr>
          <w:ilvl w:val="0"/>
          <w:numId w:val="31"/>
        </w:numPr>
        <w:pBdr>
          <w:top w:val="nil"/>
          <w:left w:val="nil"/>
          <w:bottom w:val="nil"/>
          <w:right w:val="nil"/>
          <w:between w:val="nil"/>
          <w:bar w:val="nil"/>
        </w:pBdr>
        <w:tabs>
          <w:tab w:val="num" w:pos="720"/>
          <w:tab w:val="left" w:pos="5040"/>
        </w:tabs>
      </w:pPr>
      <w:r>
        <w:t>The Shipwreck</w:t>
      </w:r>
      <w:r>
        <w:tab/>
      </w:r>
      <w:r>
        <w:tab/>
        <w:t>vs. 39-44</w:t>
      </w:r>
    </w:p>
    <w:p w:rsidR="00A77B3E" w:rsidRDefault="00390C88" w:rsidP="00F17685">
      <w:pPr>
        <w:pBdr>
          <w:top w:val="nil"/>
          <w:left w:val="nil"/>
          <w:bottom w:val="nil"/>
          <w:right w:val="nil"/>
          <w:between w:val="nil"/>
          <w:bar w:val="nil"/>
        </w:pBdr>
        <w:tabs>
          <w:tab w:val="num" w:pos="1080"/>
          <w:tab w:val="left" w:pos="5040"/>
        </w:tabs>
        <w:ind w:firstLine="720"/>
      </w:pPr>
      <w:r>
        <w:t>The ship was broken into 2 pieces</w:t>
      </w:r>
      <w:r w:rsidR="00F17685">
        <w:t xml:space="preserve">. </w:t>
      </w:r>
      <w:r>
        <w:t>276 souls were aboard the ship</w:t>
      </w:r>
      <w:r w:rsidR="00F17685">
        <w:t xml:space="preserve"> and they </w:t>
      </w:r>
      <w:r>
        <w:t>all escaped to land safely</w:t>
      </w:r>
      <w:r w:rsidR="00F17685">
        <w:t>! This</w:t>
      </w:r>
      <w:r>
        <w:t xml:space="preserve"> is a picture of a believer's grea</w:t>
      </w:r>
      <w:r w:rsidR="00F17685">
        <w:t>t trust and of God's great care</w:t>
      </w:r>
      <w:r>
        <w:t>. Like Paul we must live</w:t>
      </w:r>
      <w:r w:rsidR="00F17685">
        <w:t xml:space="preserve"> by faith</w:t>
      </w:r>
      <w:r>
        <w:t xml:space="preserve"> through the trials and troubles of life.</w:t>
      </w:r>
    </w:p>
    <w:p w:rsidR="00604A10" w:rsidRDefault="00604A10">
      <w:pPr>
        <w:pBdr>
          <w:top w:val="nil"/>
          <w:left w:val="nil"/>
          <w:bottom w:val="nil"/>
          <w:right w:val="nil"/>
          <w:between w:val="nil"/>
          <w:bar w:val="nil"/>
        </w:pBdr>
        <w:ind w:firstLine="720"/>
      </w:pPr>
    </w:p>
    <w:p w:rsidR="00A77B3E" w:rsidRPr="00604A10" w:rsidRDefault="00390C88" w:rsidP="00D70438">
      <w:pPr>
        <w:numPr>
          <w:ilvl w:val="0"/>
          <w:numId w:val="39"/>
        </w:numPr>
        <w:pBdr>
          <w:top w:val="nil"/>
          <w:left w:val="nil"/>
          <w:bottom w:val="nil"/>
          <w:right w:val="nil"/>
          <w:between w:val="nil"/>
          <w:bar w:val="nil"/>
        </w:pBdr>
        <w:tabs>
          <w:tab w:val="num" w:pos="720"/>
          <w:tab w:val="left" w:pos="5040"/>
        </w:tabs>
        <w:ind w:left="720"/>
        <w:rPr>
          <w:b/>
        </w:rPr>
      </w:pPr>
      <w:r w:rsidRPr="00604A10">
        <w:rPr>
          <w:b/>
        </w:rPr>
        <w:t>CHAPTER TWENTY-EIGHT</w:t>
      </w:r>
    </w:p>
    <w:p w:rsidR="00A77B3E" w:rsidRDefault="00390C88">
      <w:pPr>
        <w:pBdr>
          <w:top w:val="nil"/>
          <w:left w:val="nil"/>
          <w:bottom w:val="nil"/>
          <w:right w:val="nil"/>
          <w:between w:val="nil"/>
          <w:bar w:val="nil"/>
        </w:pBdr>
        <w:ind w:left="720"/>
        <w:rPr>
          <w:i/>
          <w:iCs/>
        </w:rPr>
      </w:pPr>
      <w:r>
        <w:rPr>
          <w:i/>
          <w:iCs/>
        </w:rPr>
        <w:t xml:space="preserve">9) Malta 10) </w:t>
      </w:r>
      <w:proofErr w:type="spellStart"/>
      <w:r>
        <w:rPr>
          <w:i/>
          <w:iCs/>
        </w:rPr>
        <w:t>Syracus</w:t>
      </w:r>
      <w:proofErr w:type="spellEnd"/>
      <w:r>
        <w:rPr>
          <w:i/>
          <w:iCs/>
        </w:rPr>
        <w:t xml:space="preserve"> 11) </w:t>
      </w:r>
      <w:proofErr w:type="spellStart"/>
      <w:r>
        <w:rPr>
          <w:i/>
          <w:iCs/>
        </w:rPr>
        <w:t>Rhegium</w:t>
      </w:r>
      <w:proofErr w:type="spellEnd"/>
      <w:r>
        <w:rPr>
          <w:i/>
          <w:iCs/>
        </w:rPr>
        <w:t xml:space="preserve"> 12) </w:t>
      </w:r>
      <w:proofErr w:type="spellStart"/>
      <w:r>
        <w:rPr>
          <w:i/>
          <w:iCs/>
        </w:rPr>
        <w:t>Puteoli</w:t>
      </w:r>
      <w:proofErr w:type="spellEnd"/>
      <w:r>
        <w:rPr>
          <w:i/>
          <w:iCs/>
        </w:rPr>
        <w:t xml:space="preserve"> 13) Forum </w:t>
      </w:r>
      <w:proofErr w:type="spellStart"/>
      <w:r>
        <w:rPr>
          <w:i/>
          <w:iCs/>
        </w:rPr>
        <w:t>Appius</w:t>
      </w:r>
      <w:proofErr w:type="spellEnd"/>
      <w:r>
        <w:rPr>
          <w:i/>
          <w:iCs/>
        </w:rPr>
        <w:t xml:space="preserve"> 14) Three Taverns 15) Rome</w:t>
      </w:r>
    </w:p>
    <w:p w:rsidR="00A77B3E" w:rsidRDefault="000B15BA">
      <w:pPr>
        <w:pBdr>
          <w:top w:val="nil"/>
          <w:left w:val="nil"/>
          <w:bottom w:val="nil"/>
          <w:right w:val="nil"/>
          <w:between w:val="nil"/>
          <w:bar w:val="nil"/>
        </w:pBdr>
        <w:tabs>
          <w:tab w:val="left" w:pos="5040"/>
        </w:tabs>
        <w:ind w:left="720"/>
        <w:rPr>
          <w:i/>
          <w:iCs/>
        </w:rPr>
      </w:pPr>
    </w:p>
    <w:p w:rsidR="00A77B3E" w:rsidRDefault="00390C88">
      <w:pPr>
        <w:numPr>
          <w:ilvl w:val="0"/>
          <w:numId w:val="34"/>
        </w:numPr>
        <w:pBdr>
          <w:top w:val="nil"/>
          <w:left w:val="nil"/>
          <w:bottom w:val="nil"/>
          <w:right w:val="nil"/>
          <w:between w:val="nil"/>
          <w:bar w:val="nil"/>
        </w:pBdr>
        <w:tabs>
          <w:tab w:val="num" w:pos="720"/>
          <w:tab w:val="left" w:pos="5040"/>
        </w:tabs>
        <w:ind w:left="720" w:hanging="360"/>
      </w:pPr>
      <w:r>
        <w:t>Paul on the Island of Malta</w:t>
      </w:r>
      <w:r>
        <w:tab/>
      </w:r>
      <w:r>
        <w:tab/>
        <w:t>vs. 1-10</w:t>
      </w:r>
    </w:p>
    <w:p w:rsidR="00A77B3E" w:rsidRDefault="00390C88">
      <w:pPr>
        <w:pBdr>
          <w:top w:val="nil"/>
          <w:left w:val="nil"/>
          <w:bottom w:val="nil"/>
          <w:right w:val="nil"/>
          <w:between w:val="nil"/>
          <w:bar w:val="nil"/>
        </w:pBdr>
        <w:tabs>
          <w:tab w:val="left" w:pos="5040"/>
        </w:tabs>
        <w:ind w:firstLine="720"/>
      </w:pPr>
      <w:proofErr w:type="spellStart"/>
      <w:r>
        <w:t>Melita</w:t>
      </w:r>
      <w:proofErr w:type="spellEnd"/>
      <w:r>
        <w:t xml:space="preserve"> or Malta were inhabited by “barbarians” but those with </w:t>
      </w:r>
      <w:r>
        <w:rPr>
          <w:b/>
          <w:bCs/>
        </w:rPr>
        <w:t xml:space="preserve">diseases were healed: God's </w:t>
      </w:r>
      <w:r>
        <w:t xml:space="preserve">Providential Care, </w:t>
      </w:r>
      <w:r>
        <w:rPr>
          <w:u w:val="single"/>
        </w:rPr>
        <w:t>Power</w:t>
      </w:r>
      <w:r>
        <w:rPr>
          <w:b/>
          <w:bCs/>
        </w:rPr>
        <w:t xml:space="preserve"> </w:t>
      </w:r>
      <w:r>
        <w:t>and</w:t>
      </w:r>
      <w:r>
        <w:rPr>
          <w:b/>
          <w:bCs/>
        </w:rPr>
        <w:t xml:space="preserve"> </w:t>
      </w:r>
      <w:r>
        <w:rPr>
          <w:u w:val="single"/>
        </w:rPr>
        <w:t>Protection</w:t>
      </w:r>
      <w:r>
        <w:t xml:space="preserve"> is seen</w:t>
      </w:r>
      <w:r>
        <w:rPr>
          <w:b/>
          <w:bCs/>
        </w:rPr>
        <w:t xml:space="preserve"> </w:t>
      </w:r>
      <w:r>
        <w:t>through</w:t>
      </w:r>
      <w:r>
        <w:rPr>
          <w:b/>
          <w:bCs/>
        </w:rPr>
        <w:t xml:space="preserve"> </w:t>
      </w:r>
      <w:r w:rsidR="00F17685">
        <w:t xml:space="preserve">trial upon trial upon trial </w:t>
      </w:r>
      <w:r>
        <w:t>28:1-15</w:t>
      </w:r>
    </w:p>
    <w:p w:rsidR="00A77B3E" w:rsidRDefault="000B15BA">
      <w:pPr>
        <w:pBdr>
          <w:top w:val="nil"/>
          <w:left w:val="nil"/>
          <w:bottom w:val="nil"/>
          <w:right w:val="nil"/>
          <w:between w:val="nil"/>
          <w:bar w:val="nil"/>
        </w:pBdr>
        <w:tabs>
          <w:tab w:val="left" w:pos="5040"/>
        </w:tabs>
        <w:ind w:left="1080"/>
      </w:pPr>
    </w:p>
    <w:p w:rsidR="00A77B3E" w:rsidRDefault="00390C88">
      <w:pPr>
        <w:numPr>
          <w:ilvl w:val="0"/>
          <w:numId w:val="34"/>
        </w:numPr>
        <w:pBdr>
          <w:top w:val="nil"/>
          <w:left w:val="nil"/>
          <w:bottom w:val="nil"/>
          <w:right w:val="nil"/>
          <w:between w:val="nil"/>
          <w:bar w:val="nil"/>
        </w:pBdr>
        <w:tabs>
          <w:tab w:val="num" w:pos="720"/>
          <w:tab w:val="left" w:pos="5040"/>
        </w:tabs>
        <w:ind w:left="720" w:hanging="360"/>
      </w:pPr>
      <w:r>
        <w:t>Paul Arrives at Rome</w:t>
      </w:r>
      <w:r>
        <w:tab/>
      </w:r>
      <w:r>
        <w:tab/>
        <w:t>vs. 11-16</w:t>
      </w:r>
    </w:p>
    <w:p w:rsidR="00A77B3E" w:rsidRDefault="000B15BA">
      <w:pPr>
        <w:pBdr>
          <w:top w:val="nil"/>
          <w:left w:val="nil"/>
          <w:bottom w:val="nil"/>
          <w:right w:val="nil"/>
          <w:between w:val="nil"/>
          <w:bar w:val="nil"/>
        </w:pBdr>
        <w:tabs>
          <w:tab w:val="left" w:pos="5040"/>
        </w:tabs>
        <w:ind w:left="720"/>
      </w:pPr>
    </w:p>
    <w:p w:rsidR="00A77B3E" w:rsidRDefault="00390C88">
      <w:pPr>
        <w:numPr>
          <w:ilvl w:val="0"/>
          <w:numId w:val="34"/>
        </w:numPr>
        <w:pBdr>
          <w:top w:val="nil"/>
          <w:left w:val="nil"/>
          <w:bottom w:val="nil"/>
          <w:right w:val="nil"/>
          <w:between w:val="nil"/>
          <w:bar w:val="nil"/>
        </w:pBdr>
        <w:tabs>
          <w:tab w:val="num" w:pos="720"/>
          <w:tab w:val="left" w:pos="5040"/>
        </w:tabs>
        <w:ind w:left="720" w:hanging="360"/>
      </w:pPr>
      <w:r>
        <w:t>Paul and Jewish Leaders in Rome</w:t>
      </w:r>
      <w:r>
        <w:tab/>
      </w:r>
      <w:r>
        <w:tab/>
        <w:t>vs. 17-22</w:t>
      </w:r>
    </w:p>
    <w:p w:rsidR="00A77B3E" w:rsidRDefault="000B15BA">
      <w:pPr>
        <w:pBdr>
          <w:top w:val="nil"/>
          <w:left w:val="nil"/>
          <w:bottom w:val="nil"/>
          <w:right w:val="nil"/>
          <w:between w:val="nil"/>
          <w:bar w:val="nil"/>
        </w:pBdr>
        <w:tabs>
          <w:tab w:val="left" w:pos="5040"/>
        </w:tabs>
        <w:ind w:left="720"/>
      </w:pPr>
    </w:p>
    <w:p w:rsidR="00A77B3E" w:rsidRDefault="00390C88">
      <w:pPr>
        <w:numPr>
          <w:ilvl w:val="0"/>
          <w:numId w:val="34"/>
        </w:numPr>
        <w:pBdr>
          <w:top w:val="nil"/>
          <w:left w:val="nil"/>
          <w:bottom w:val="nil"/>
          <w:right w:val="nil"/>
          <w:between w:val="nil"/>
          <w:bar w:val="nil"/>
        </w:pBdr>
        <w:tabs>
          <w:tab w:val="num" w:pos="720"/>
          <w:tab w:val="left" w:pos="5040"/>
        </w:tabs>
        <w:ind w:left="720" w:hanging="360"/>
      </w:pPr>
      <w:r>
        <w:t>Paul Preaches in Rome</w:t>
      </w:r>
      <w:r>
        <w:tab/>
      </w:r>
      <w:r>
        <w:tab/>
        <w:t>vs. 23-31</w:t>
      </w:r>
    </w:p>
    <w:p w:rsidR="00A77B3E" w:rsidRDefault="00503E05" w:rsidP="00604A10">
      <w:pPr>
        <w:pBdr>
          <w:top w:val="nil"/>
          <w:left w:val="nil"/>
          <w:bottom w:val="nil"/>
          <w:right w:val="nil"/>
          <w:between w:val="nil"/>
          <w:bar w:val="nil"/>
        </w:pBdr>
        <w:ind w:firstLine="720"/>
      </w:pPr>
      <w:r>
        <w:t>Paul stays two years at Rome in his own hired house (though under guard) preaching and teaching the Lord Jesus with all confidence.</w:t>
      </w:r>
      <w:r w:rsidR="00F17685">
        <w:t xml:space="preserve"> The text of the Book of Acts ends, but its narrative continues on. Acts is an ‘unfinished’ record of the works of the Holy Spirit through Believers. “Acts” is still being written today!</w:t>
      </w:r>
    </w:p>
    <w:p w:rsidR="00503E05" w:rsidRDefault="00503E05" w:rsidP="00503E05">
      <w:pPr>
        <w:pBdr>
          <w:top w:val="nil"/>
          <w:left w:val="nil"/>
          <w:bottom w:val="nil"/>
          <w:right w:val="nil"/>
          <w:between w:val="nil"/>
          <w:bar w:val="nil"/>
        </w:pBdr>
        <w:ind w:left="-1710"/>
      </w:pPr>
    </w:p>
    <w:p w:rsidR="00D70438" w:rsidRDefault="00604A10">
      <w:pPr>
        <w:rPr>
          <w:b/>
          <w:bCs/>
          <w:sz w:val="32"/>
          <w:szCs w:val="32"/>
        </w:rPr>
      </w:pPr>
      <w:r>
        <w:rPr>
          <w:noProof/>
        </w:rPr>
        <w:lastRenderedPageBreak/>
        <w:drawing>
          <wp:anchor distT="0" distB="0" distL="114300" distR="114300" simplePos="0" relativeHeight="251658240" behindDoc="1" locked="0" layoutInCell="1" allowOverlap="1" wp14:anchorId="55387722" wp14:editId="723F4191">
            <wp:simplePos x="0" y="0"/>
            <wp:positionH relativeFrom="column">
              <wp:posOffset>-1085850</wp:posOffset>
            </wp:positionH>
            <wp:positionV relativeFrom="paragraph">
              <wp:posOffset>-727075</wp:posOffset>
            </wp:positionV>
            <wp:extent cx="7620000" cy="9858375"/>
            <wp:effectExtent l="0" t="0" r="0" b="9525"/>
            <wp:wrapNone/>
            <wp:docPr id="1" name="Picture 1" descr="C:\Users\Stephen\Downloads\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wnloads\Image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985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70438">
        <w:rPr>
          <w:b/>
          <w:bCs/>
          <w:sz w:val="32"/>
          <w:szCs w:val="32"/>
        </w:rPr>
        <w:br w:type="page"/>
      </w:r>
    </w:p>
    <w:p w:rsidR="00A77B3E" w:rsidRDefault="00390C88" w:rsidP="00503E05">
      <w:pPr>
        <w:tabs>
          <w:tab w:val="left" w:pos="3360"/>
        </w:tabs>
        <w:jc w:val="center"/>
      </w:pPr>
      <w:r>
        <w:rPr>
          <w:b/>
          <w:bCs/>
          <w:sz w:val="32"/>
          <w:szCs w:val="32"/>
        </w:rPr>
        <w:lastRenderedPageBreak/>
        <w:t>Lesson 5 Study Questions</w:t>
      </w:r>
    </w:p>
    <w:p w:rsidR="00A77B3E" w:rsidRDefault="000B15BA">
      <w:pPr>
        <w:pBdr>
          <w:top w:val="nil"/>
          <w:left w:val="nil"/>
          <w:bottom w:val="nil"/>
          <w:right w:val="nil"/>
          <w:between w:val="nil"/>
          <w:bar w:val="nil"/>
        </w:pBdr>
        <w:rPr>
          <w:sz w:val="28"/>
          <w:szCs w:val="28"/>
        </w:rPr>
      </w:pPr>
    </w:p>
    <w:p w:rsidR="00A77B3E" w:rsidRDefault="00390C88">
      <w:pPr>
        <w:numPr>
          <w:ilvl w:val="0"/>
          <w:numId w:val="37"/>
        </w:numPr>
        <w:pBdr>
          <w:top w:val="nil"/>
          <w:left w:val="nil"/>
          <w:bottom w:val="nil"/>
          <w:right w:val="nil"/>
          <w:between w:val="nil"/>
          <w:bar w:val="nil"/>
        </w:pBdr>
        <w:ind w:left="360"/>
      </w:pPr>
      <w:r>
        <w:t>Ch. 13</w:t>
      </w:r>
    </w:p>
    <w:p w:rsidR="00A77B3E" w:rsidRDefault="00390C88">
      <w:pPr>
        <w:numPr>
          <w:ilvl w:val="0"/>
          <w:numId w:val="37"/>
        </w:numPr>
        <w:pBdr>
          <w:top w:val="nil"/>
          <w:left w:val="nil"/>
          <w:bottom w:val="nil"/>
          <w:right w:val="nil"/>
          <w:between w:val="nil"/>
          <w:bar w:val="nil"/>
        </w:pBdr>
        <w:ind w:left="360"/>
      </w:pPr>
      <w:r>
        <w:t>Ch. 14</w:t>
      </w:r>
    </w:p>
    <w:p w:rsidR="00A77B3E" w:rsidRDefault="00390C88">
      <w:pPr>
        <w:numPr>
          <w:ilvl w:val="0"/>
          <w:numId w:val="37"/>
        </w:numPr>
        <w:pBdr>
          <w:top w:val="nil"/>
          <w:left w:val="nil"/>
          <w:bottom w:val="nil"/>
          <w:right w:val="nil"/>
          <w:between w:val="nil"/>
          <w:bar w:val="nil"/>
        </w:pBdr>
        <w:ind w:left="360"/>
      </w:pPr>
      <w:r>
        <w:t>Ch. 15</w:t>
      </w:r>
    </w:p>
    <w:p w:rsidR="00A77B3E" w:rsidRDefault="00390C88">
      <w:pPr>
        <w:numPr>
          <w:ilvl w:val="0"/>
          <w:numId w:val="37"/>
        </w:numPr>
        <w:pBdr>
          <w:top w:val="nil"/>
          <w:left w:val="nil"/>
          <w:bottom w:val="nil"/>
          <w:right w:val="nil"/>
          <w:between w:val="nil"/>
          <w:bar w:val="nil"/>
        </w:pBdr>
        <w:ind w:left="360"/>
      </w:pPr>
      <w:r>
        <w:t>Ch. 16</w:t>
      </w:r>
    </w:p>
    <w:p w:rsidR="00A77B3E" w:rsidRDefault="00390C88">
      <w:pPr>
        <w:numPr>
          <w:ilvl w:val="0"/>
          <w:numId w:val="37"/>
        </w:numPr>
        <w:pBdr>
          <w:top w:val="nil"/>
          <w:left w:val="nil"/>
          <w:bottom w:val="nil"/>
          <w:right w:val="nil"/>
          <w:between w:val="nil"/>
          <w:bar w:val="nil"/>
        </w:pBdr>
        <w:ind w:left="360"/>
      </w:pPr>
      <w:r>
        <w:t>Ch. 17</w:t>
      </w:r>
    </w:p>
    <w:p w:rsidR="00A77B3E" w:rsidRDefault="00390C88">
      <w:pPr>
        <w:numPr>
          <w:ilvl w:val="0"/>
          <w:numId w:val="37"/>
        </w:numPr>
        <w:pBdr>
          <w:top w:val="nil"/>
          <w:left w:val="nil"/>
          <w:bottom w:val="nil"/>
          <w:right w:val="nil"/>
          <w:between w:val="nil"/>
          <w:bar w:val="nil"/>
        </w:pBdr>
        <w:ind w:left="360"/>
      </w:pPr>
      <w:r>
        <w:t>Ch. 18</w:t>
      </w:r>
    </w:p>
    <w:p w:rsidR="00A77B3E" w:rsidRDefault="00390C88">
      <w:pPr>
        <w:numPr>
          <w:ilvl w:val="0"/>
          <w:numId w:val="37"/>
        </w:numPr>
        <w:pBdr>
          <w:top w:val="nil"/>
          <w:left w:val="nil"/>
          <w:bottom w:val="nil"/>
          <w:right w:val="nil"/>
          <w:between w:val="nil"/>
          <w:bar w:val="nil"/>
        </w:pBdr>
        <w:ind w:left="360"/>
      </w:pPr>
      <w:r>
        <w:t>Ch. 19</w:t>
      </w:r>
    </w:p>
    <w:p w:rsidR="00A77B3E" w:rsidRDefault="00390C88">
      <w:pPr>
        <w:numPr>
          <w:ilvl w:val="0"/>
          <w:numId w:val="37"/>
        </w:numPr>
        <w:pBdr>
          <w:top w:val="nil"/>
          <w:left w:val="nil"/>
          <w:bottom w:val="nil"/>
          <w:right w:val="nil"/>
          <w:between w:val="nil"/>
          <w:bar w:val="nil"/>
        </w:pBdr>
        <w:ind w:left="360"/>
      </w:pPr>
      <w:r>
        <w:t>Ch. 20</w:t>
      </w:r>
    </w:p>
    <w:p w:rsidR="00A77B3E" w:rsidRDefault="00390C88">
      <w:pPr>
        <w:numPr>
          <w:ilvl w:val="0"/>
          <w:numId w:val="37"/>
        </w:numPr>
        <w:pBdr>
          <w:top w:val="nil"/>
          <w:left w:val="nil"/>
          <w:bottom w:val="nil"/>
          <w:right w:val="nil"/>
          <w:between w:val="nil"/>
          <w:bar w:val="nil"/>
        </w:pBdr>
        <w:ind w:left="360"/>
      </w:pPr>
      <w:r>
        <w:t>Ch. 21</w:t>
      </w:r>
    </w:p>
    <w:p w:rsidR="00A77B3E" w:rsidRDefault="00390C88">
      <w:pPr>
        <w:numPr>
          <w:ilvl w:val="0"/>
          <w:numId w:val="37"/>
        </w:numPr>
        <w:pBdr>
          <w:top w:val="nil"/>
          <w:left w:val="nil"/>
          <w:bottom w:val="nil"/>
          <w:right w:val="nil"/>
          <w:between w:val="nil"/>
          <w:bar w:val="nil"/>
        </w:pBdr>
        <w:ind w:left="360"/>
      </w:pPr>
      <w:r>
        <w:t>Ch. 22</w:t>
      </w:r>
    </w:p>
    <w:p w:rsidR="00A77B3E" w:rsidRDefault="00390C88">
      <w:pPr>
        <w:numPr>
          <w:ilvl w:val="0"/>
          <w:numId w:val="37"/>
        </w:numPr>
        <w:pBdr>
          <w:top w:val="nil"/>
          <w:left w:val="nil"/>
          <w:bottom w:val="nil"/>
          <w:right w:val="nil"/>
          <w:between w:val="nil"/>
          <w:bar w:val="nil"/>
        </w:pBdr>
        <w:ind w:left="360"/>
      </w:pPr>
      <w:r>
        <w:t>Ch. 23</w:t>
      </w:r>
    </w:p>
    <w:p w:rsidR="00A77B3E" w:rsidRDefault="00390C88">
      <w:pPr>
        <w:numPr>
          <w:ilvl w:val="0"/>
          <w:numId w:val="37"/>
        </w:numPr>
        <w:pBdr>
          <w:top w:val="nil"/>
          <w:left w:val="nil"/>
          <w:bottom w:val="nil"/>
          <w:right w:val="nil"/>
          <w:between w:val="nil"/>
          <w:bar w:val="nil"/>
        </w:pBdr>
        <w:ind w:left="360"/>
      </w:pPr>
      <w:r>
        <w:t>Ch. 24</w:t>
      </w:r>
    </w:p>
    <w:p w:rsidR="00A77B3E" w:rsidRDefault="00390C88">
      <w:pPr>
        <w:numPr>
          <w:ilvl w:val="0"/>
          <w:numId w:val="37"/>
        </w:numPr>
        <w:pBdr>
          <w:top w:val="nil"/>
          <w:left w:val="nil"/>
          <w:bottom w:val="nil"/>
          <w:right w:val="nil"/>
          <w:between w:val="nil"/>
          <w:bar w:val="nil"/>
        </w:pBdr>
        <w:ind w:left="360"/>
      </w:pPr>
      <w:r>
        <w:t>Ch. 25</w:t>
      </w:r>
    </w:p>
    <w:p w:rsidR="00A77B3E" w:rsidRDefault="00390C88">
      <w:pPr>
        <w:numPr>
          <w:ilvl w:val="0"/>
          <w:numId w:val="37"/>
        </w:numPr>
        <w:pBdr>
          <w:top w:val="nil"/>
          <w:left w:val="nil"/>
          <w:bottom w:val="nil"/>
          <w:right w:val="nil"/>
          <w:between w:val="nil"/>
          <w:bar w:val="nil"/>
        </w:pBdr>
        <w:ind w:left="360"/>
      </w:pPr>
      <w:r>
        <w:t>Ch. 26</w:t>
      </w:r>
    </w:p>
    <w:p w:rsidR="00A77B3E" w:rsidRDefault="00390C88">
      <w:pPr>
        <w:numPr>
          <w:ilvl w:val="0"/>
          <w:numId w:val="37"/>
        </w:numPr>
        <w:pBdr>
          <w:top w:val="nil"/>
          <w:left w:val="nil"/>
          <w:bottom w:val="nil"/>
          <w:right w:val="nil"/>
          <w:between w:val="nil"/>
          <w:bar w:val="nil"/>
        </w:pBdr>
        <w:ind w:left="360"/>
      </w:pPr>
      <w:r>
        <w:t>Ch. 27</w:t>
      </w:r>
    </w:p>
    <w:p w:rsidR="00A77B3E" w:rsidRDefault="00390C88">
      <w:pPr>
        <w:numPr>
          <w:ilvl w:val="0"/>
          <w:numId w:val="37"/>
        </w:numPr>
        <w:pBdr>
          <w:top w:val="nil"/>
          <w:left w:val="nil"/>
          <w:bottom w:val="nil"/>
          <w:right w:val="nil"/>
          <w:between w:val="nil"/>
          <w:bar w:val="nil"/>
        </w:pBdr>
        <w:ind w:left="360"/>
      </w:pPr>
      <w:r>
        <w:t>Ch. 28</w:t>
      </w:r>
    </w:p>
    <w:p w:rsidR="00A77B3E" w:rsidRDefault="000B15BA">
      <w:pPr>
        <w:pBdr>
          <w:top w:val="nil"/>
          <w:left w:val="nil"/>
          <w:bottom w:val="nil"/>
          <w:right w:val="nil"/>
          <w:between w:val="nil"/>
          <w:bar w:val="nil"/>
        </w:pBdr>
      </w:pPr>
    </w:p>
    <w:p w:rsidR="00A77B3E" w:rsidRDefault="000B15BA">
      <w:pPr>
        <w:pBdr>
          <w:top w:val="nil"/>
          <w:left w:val="nil"/>
          <w:bottom w:val="nil"/>
          <w:right w:val="nil"/>
          <w:between w:val="nil"/>
          <w:bar w:val="nil"/>
        </w:pBdr>
        <w:ind w:firstLine="720"/>
      </w:pPr>
    </w:p>
    <w:sectPr w:rsidR="00A77B3E">
      <w:headerReference w:type="default" r:id="rId9"/>
      <w:footerReference w:type="default" r:id="rId10"/>
      <w:pgSz w:w="12240" w:h="15840"/>
      <w:pgMar w:top="1080" w:right="1800" w:bottom="108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5BA" w:rsidRDefault="000B15BA">
      <w:r>
        <w:separator/>
      </w:r>
    </w:p>
  </w:endnote>
  <w:endnote w:type="continuationSeparator" w:id="0">
    <w:p w:rsidR="000B15BA" w:rsidRDefault="000B1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0D9" w:rsidRDefault="00390C88">
    <w:pPr>
      <w:pBdr>
        <w:top w:val="nil"/>
        <w:left w:val="nil"/>
        <w:bottom w:val="nil"/>
        <w:right w:val="nil"/>
        <w:between w:val="nil"/>
        <w:bar w:val="nil"/>
      </w:pBdr>
      <w:jc w:val="center"/>
    </w:pPr>
    <w:r>
      <w:fldChar w:fldCharType="begin"/>
    </w:r>
    <w:r>
      <w:instrText>PAGE</w:instrText>
    </w:r>
    <w:r>
      <w:fldChar w:fldCharType="separate"/>
    </w:r>
    <w:r w:rsidR="00A6024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5BA" w:rsidRDefault="000B15BA">
      <w:r>
        <w:separator/>
      </w:r>
    </w:p>
  </w:footnote>
  <w:footnote w:type="continuationSeparator" w:id="0">
    <w:p w:rsidR="000B15BA" w:rsidRDefault="000B15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0D9" w:rsidRDefault="00390C88">
    <w:pPr>
      <w:pBdr>
        <w:top w:val="nil"/>
        <w:left w:val="nil"/>
        <w:bottom w:val="nil"/>
        <w:right w:val="nil"/>
        <w:between w:val="nil"/>
        <w:bar w:val="nil"/>
      </w:pBdr>
      <w:jc w:val="center"/>
    </w:pPr>
    <w:r>
      <w:rPr>
        <w:color w:val="7F7F7F"/>
      </w:rPr>
      <w:t>Deliverance Bible Institute</w:t>
    </w:r>
  </w:p>
  <w:p w:rsidR="004D40D9" w:rsidRDefault="00390C88">
    <w:pPr>
      <w:pBdr>
        <w:top w:val="nil"/>
        <w:left w:val="nil"/>
        <w:bottom w:val="nil"/>
        <w:right w:val="nil"/>
        <w:between w:val="nil"/>
        <w:bar w:val="nil"/>
      </w:pBdr>
      <w:jc w:val="center"/>
      <w:rPr>
        <w:color w:val="7F7F7F"/>
        <w:sz w:val="28"/>
        <w:szCs w:val="28"/>
      </w:rPr>
    </w:pPr>
    <w:r>
      <w:rPr>
        <w:color w:val="7F7F7F"/>
        <w:sz w:val="28"/>
        <w:szCs w:val="28"/>
      </w:rPr>
      <w:t>N.T. SURVEY: PART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523AFC48">
      <w:start w:val="1"/>
      <w:numFmt w:val="upp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0562F39E">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8398F5FC">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515EDF30">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D11A4B78">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B32AC140">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6BFC3872">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E7FC2B12">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D6B45DB4">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3528932E">
      <w:start w:val="1"/>
      <w:numFmt w:val="upperRoman"/>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B2B2E6D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6560AB3C">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A7923876">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88D4BFB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7CA1EA0">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3764610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A88E71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C5E2F846">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4AA86C8C">
      <w:start w:val="1"/>
      <w:numFmt w:val="upperLetter"/>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B2D649A6">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D1E854BC">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1EC02232">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2FBA53D6">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AE6E2612">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EDA46150">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B3D48338">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607CECE4">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3C2A93FE">
      <w:start w:val="1"/>
      <w:numFmt w:val="upperLetter"/>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14BCF806">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7FBCCF88">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234C8242">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AF18B29A">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59B4D3D8">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9F6EA960">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7BB40660">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0BDEA850">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5"/>
    <w:multiLevelType w:val="hybridMultilevel"/>
    <w:tmpl w:val="00000005"/>
    <w:lvl w:ilvl="0" w:tplc="25D4AB48">
      <w:start w:val="1"/>
      <w:numFmt w:val="upperRoman"/>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854AFF7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22081298">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8FBC8BCE">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E99E038E">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A6409378">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DBAE565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C80887B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C8586D4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nsid w:val="00000006"/>
    <w:multiLevelType w:val="hybridMultilevel"/>
    <w:tmpl w:val="00000006"/>
    <w:lvl w:ilvl="0" w:tplc="3DBE2D5A">
      <w:start w:val="1"/>
      <w:numFmt w:val="upp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4B0A3C4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D86681E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4E047DE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A0D24732">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9F563876">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7CA0903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AF1AF2B0">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E5BE6BA6">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6">
    <w:nsid w:val="00000007"/>
    <w:multiLevelType w:val="hybridMultilevel"/>
    <w:tmpl w:val="00000007"/>
    <w:lvl w:ilvl="0" w:tplc="2550C278">
      <w:start w:val="1"/>
      <w:numFmt w:val="upperLetter"/>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F5627246">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44AE2982">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DBD62128">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6BFE85E4">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EBF83132">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C4B4C328">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8BAE3ED0">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184A5178">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7">
    <w:nsid w:val="00000008"/>
    <w:multiLevelType w:val="hybridMultilevel"/>
    <w:tmpl w:val="00000008"/>
    <w:lvl w:ilvl="0" w:tplc="C1847FEA">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9C90E9BC">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6A6C4E64">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C61E1F58">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45E74C6">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484CECF6">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5588CDCE">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6A0E1EA">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6562C1E6">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8">
    <w:nsid w:val="00000009"/>
    <w:multiLevelType w:val="hybridMultilevel"/>
    <w:tmpl w:val="00000009"/>
    <w:lvl w:ilvl="0" w:tplc="9B5A5DEE">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E7EE3042">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AEAC70CC">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D0865966">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00817F2">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42850C4">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D2CC6572">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5DEA7346">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D2A20FA2">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9">
    <w:nsid w:val="0000000A"/>
    <w:multiLevelType w:val="hybridMultilevel"/>
    <w:tmpl w:val="0000000A"/>
    <w:lvl w:ilvl="0" w:tplc="8884AD28">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479C93A8">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A6A57AA">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983A5ECC">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2012B776">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AD400EA4">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0A449D4">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C700C6B4">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713C6452">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0">
    <w:nsid w:val="0000000B"/>
    <w:multiLevelType w:val="hybridMultilevel"/>
    <w:tmpl w:val="0000000B"/>
    <w:lvl w:ilvl="0" w:tplc="57A4C422">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C7104F24">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840E9B34">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A018282E">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BB2AE7D4">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4F70F0F0">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B76C490E">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26A298F6">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C2B64BEC">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1">
    <w:nsid w:val="0000000C"/>
    <w:multiLevelType w:val="hybridMultilevel"/>
    <w:tmpl w:val="0000000C"/>
    <w:lvl w:ilvl="0" w:tplc="B11AE296">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4"/>
        <w:szCs w:val="24"/>
        <w:u w:val="none"/>
      </w:rPr>
    </w:lvl>
    <w:lvl w:ilvl="1" w:tplc="1CFAFE42">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C21C2578">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EA9E4242">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6B66B6DE">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F22D5FC">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D86E8050">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0B42240E">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B32C41A4">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2">
    <w:nsid w:val="0000000D"/>
    <w:multiLevelType w:val="hybridMultilevel"/>
    <w:tmpl w:val="0000000D"/>
    <w:lvl w:ilvl="0" w:tplc="50288C12">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4"/>
        <w:szCs w:val="24"/>
        <w:u w:val="none"/>
      </w:rPr>
    </w:lvl>
    <w:lvl w:ilvl="1" w:tplc="0EB45E16">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D7F4664C">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EF540C1C">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E892ADC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B1081B50">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A721944">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94A05C3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8F7ADF3E">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E"/>
    <w:multiLevelType w:val="hybridMultilevel"/>
    <w:tmpl w:val="0000000E"/>
    <w:lvl w:ilvl="0" w:tplc="4D44AF22">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28B2B7C4">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55AE81F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9E36EEEC">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62E0AF8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5DE0BCE">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2766E75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C69852C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766CB10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000000F"/>
    <w:multiLevelType w:val="hybridMultilevel"/>
    <w:tmpl w:val="0000000F"/>
    <w:lvl w:ilvl="0" w:tplc="5EAA2018">
      <w:start w:val="1"/>
      <w:numFmt w:val="decimal"/>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AB00A99A">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0E90E7FE">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81D0A54C">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CA7A4274">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DBCA775A">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159A35B0">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C701010">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94340478">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5">
    <w:nsid w:val="00000010"/>
    <w:multiLevelType w:val="hybridMultilevel"/>
    <w:tmpl w:val="00000010"/>
    <w:lvl w:ilvl="0" w:tplc="1EB099D2">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90D22E7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863C436C">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DCA2B87C">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EACC5996">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68224114">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2C82E176">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AA67C2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01B02C56">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0000011"/>
    <w:multiLevelType w:val="hybridMultilevel"/>
    <w:tmpl w:val="00000011"/>
    <w:lvl w:ilvl="0" w:tplc="44247944">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C8CA9E2E">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B7E66198">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67823C5A">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B7386AE2">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FA2280BC">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1B3C196C">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9FF057A8">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3D32243E">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17">
    <w:nsid w:val="00000012"/>
    <w:multiLevelType w:val="hybridMultilevel"/>
    <w:tmpl w:val="00000012"/>
    <w:lvl w:ilvl="0" w:tplc="4216CFD2">
      <w:start w:val="1"/>
      <w:numFmt w:val="upp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36FCD698">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039A6264">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2682B632">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3B2A3A3C">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6D2A5B04">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093454A8">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3990B45E">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0BEEE978">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8">
    <w:nsid w:val="00000013"/>
    <w:multiLevelType w:val="hybridMultilevel"/>
    <w:tmpl w:val="00000013"/>
    <w:lvl w:ilvl="0" w:tplc="A41E8F84">
      <w:start w:val="1"/>
      <w:numFmt w:val="upperRoman"/>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44AE1BD6">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635ADDCE">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DC2E929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3FC2454E">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197E67E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9F90CC1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B4968AA0">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844A8F92">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0000014"/>
    <w:multiLevelType w:val="hybridMultilevel"/>
    <w:tmpl w:val="00000014"/>
    <w:lvl w:ilvl="0" w:tplc="748ED494">
      <w:start w:val="1"/>
      <w:numFmt w:val="upperLetter"/>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B58AE6FA">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B0F096AE">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13CE3F34">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310E33F0">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ECBA36BE">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69D2FAFC">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3662BCAA">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37FC1D30">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20">
    <w:nsid w:val="00000015"/>
    <w:multiLevelType w:val="hybridMultilevel"/>
    <w:tmpl w:val="00000015"/>
    <w:lvl w:ilvl="0" w:tplc="D46CB060">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1ECFD9E">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44B2CAFA">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68B67F0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A9C0B9D2">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594894A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90F4534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6EE60496">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58C86170">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1">
    <w:nsid w:val="00000016"/>
    <w:multiLevelType w:val="hybridMultilevel"/>
    <w:tmpl w:val="00000016"/>
    <w:lvl w:ilvl="0" w:tplc="CC90402E">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B3E851BC">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0D2219A8">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95EC0172">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C8AE49D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C23AAEA0">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C2F007EC">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65FE5198">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AAFC1120">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2">
    <w:nsid w:val="00000017"/>
    <w:multiLevelType w:val="hybridMultilevel"/>
    <w:tmpl w:val="00000017"/>
    <w:lvl w:ilvl="0" w:tplc="A832181A">
      <w:start w:val="1"/>
      <w:numFmt w:val="upperRoman"/>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FF96CA48">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B91E3D7E">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5D28551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A69299D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00C1338">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CCCADD9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1C1CC208">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671AD23E">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3">
    <w:nsid w:val="00000018"/>
    <w:multiLevelType w:val="hybridMultilevel"/>
    <w:tmpl w:val="00000018"/>
    <w:lvl w:ilvl="0" w:tplc="FB082FA4">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042514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DB98E274">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25489B9E">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75F2347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833AC576">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BD4C802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02C20E42">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44F01D2C">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4">
    <w:nsid w:val="00000019"/>
    <w:multiLevelType w:val="hybridMultilevel"/>
    <w:tmpl w:val="00000019"/>
    <w:lvl w:ilvl="0" w:tplc="A6C0B8BA">
      <w:start w:val="1"/>
      <w:numFmt w:val="upperLetter"/>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4BD20D90">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C05C39BC">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640C9B08">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EE1A1E52">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A1B0510C">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CB7E58BA">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57D89362">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9ACADA08">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25">
    <w:nsid w:val="0000001A"/>
    <w:multiLevelType w:val="hybridMultilevel"/>
    <w:tmpl w:val="0000001A"/>
    <w:lvl w:ilvl="0" w:tplc="A7B2EFEA">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668EE8D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0BCE63CA">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BE58DFC4">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5F2C716">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3FEA5186">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314DCD6">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77FC76FE">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49EE94CC">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6">
    <w:nsid w:val="0000001B"/>
    <w:multiLevelType w:val="hybridMultilevel"/>
    <w:tmpl w:val="0000001B"/>
    <w:lvl w:ilvl="0" w:tplc="8A8215DA">
      <w:start w:val="1"/>
      <w:numFmt w:val="upperLetter"/>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AF26E4AC">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20B64EE8">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A9BE7B4E">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E0CA4A88">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DA8A9380">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132E5002">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CF06940E">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87EE3284">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27">
    <w:nsid w:val="0000001C"/>
    <w:multiLevelType w:val="hybridMultilevel"/>
    <w:tmpl w:val="0000001C"/>
    <w:lvl w:ilvl="0" w:tplc="3EEC51B2">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84285DC6">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02B40028">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801422EE">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87C2A9CC">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790C3690">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950A496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79007BB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595A676C">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0000001D"/>
    <w:multiLevelType w:val="hybridMultilevel"/>
    <w:tmpl w:val="0000001D"/>
    <w:lvl w:ilvl="0" w:tplc="1CB4A84A">
      <w:start w:val="1"/>
      <w:numFmt w:val="upperLetter"/>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C2F49584">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5658E4CE">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422295DE">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D9C2A9FC">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C68EB3A2">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D12C32C0">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5A443E48">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9E967D78">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29">
    <w:nsid w:val="0000001E"/>
    <w:multiLevelType w:val="hybridMultilevel"/>
    <w:tmpl w:val="0000001E"/>
    <w:lvl w:ilvl="0" w:tplc="38FA3D32">
      <w:start w:val="1"/>
      <w:numFmt w:val="upperLetter"/>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3C107BF0">
      <w:start w:val="1"/>
      <w:numFmt w:val="decimal"/>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37367FAE">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CBA8A5C4">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EE3C11D4">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6A060516">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90BE708E">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79089064">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D73EE930">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30">
    <w:nsid w:val="0000001F"/>
    <w:multiLevelType w:val="hybridMultilevel"/>
    <w:tmpl w:val="0000001F"/>
    <w:lvl w:ilvl="0" w:tplc="DFAC653A">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D324826E">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1A7698D4">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A1F8583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B4CC7660">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6540E84">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1D7C6AE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085AAF1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45FAF51C">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1">
    <w:nsid w:val="00000020"/>
    <w:multiLevelType w:val="hybridMultilevel"/>
    <w:tmpl w:val="00000020"/>
    <w:lvl w:ilvl="0" w:tplc="02F246EA">
      <w:start w:val="1"/>
      <w:numFmt w:val="decimal"/>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00923C2A">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8B94588A">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F998C4AC">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97C04FBC">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4560C386">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6ABAD846">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A1C477C8">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AC48E8AA">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32">
    <w:nsid w:val="00000021"/>
    <w:multiLevelType w:val="hybridMultilevel"/>
    <w:tmpl w:val="00000021"/>
    <w:lvl w:ilvl="0" w:tplc="ECDA2398">
      <w:start w:val="1"/>
      <w:numFmt w:val="decimal"/>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FB84856E">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0"/>
        <w:szCs w:val="20"/>
        <w:u w:val="none"/>
      </w:rPr>
    </w:lvl>
    <w:lvl w:ilvl="2" w:tplc="59B4EA8C">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0"/>
        <w:szCs w:val="20"/>
        <w:u w:val="none"/>
      </w:rPr>
    </w:lvl>
    <w:lvl w:ilvl="3" w:tplc="81E6C6E4">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0"/>
        <w:szCs w:val="20"/>
        <w:u w:val="none"/>
      </w:rPr>
    </w:lvl>
    <w:lvl w:ilvl="4" w:tplc="C5F04572">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0"/>
        <w:szCs w:val="20"/>
        <w:u w:val="none"/>
      </w:rPr>
    </w:lvl>
    <w:lvl w:ilvl="5" w:tplc="78306112">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0"/>
        <w:szCs w:val="20"/>
        <w:u w:val="none"/>
      </w:rPr>
    </w:lvl>
    <w:lvl w:ilvl="6" w:tplc="513E3EAC">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0"/>
        <w:szCs w:val="20"/>
        <w:u w:val="none"/>
      </w:rPr>
    </w:lvl>
    <w:lvl w:ilvl="7" w:tplc="A01A8638">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0"/>
        <w:szCs w:val="20"/>
        <w:u w:val="none"/>
      </w:rPr>
    </w:lvl>
    <w:lvl w:ilvl="8" w:tplc="A828BAF0">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0"/>
        <w:szCs w:val="20"/>
        <w:u w:val="none"/>
      </w:rPr>
    </w:lvl>
  </w:abstractNum>
  <w:abstractNum w:abstractNumId="33">
    <w:nsid w:val="00000022"/>
    <w:multiLevelType w:val="hybridMultilevel"/>
    <w:tmpl w:val="00000022"/>
    <w:lvl w:ilvl="0" w:tplc="EE641D3E">
      <w:start w:val="1"/>
      <w:numFmt w:val="upperLetter"/>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1AD49E88">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3F726E82">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CF6E54EA">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1CA2E88A">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AC72FF58">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5978ED9E">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58F66CF0">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ADA88D3E">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34">
    <w:nsid w:val="00000023"/>
    <w:multiLevelType w:val="hybridMultilevel"/>
    <w:tmpl w:val="00000023"/>
    <w:lvl w:ilvl="0" w:tplc="3FEA44F4">
      <w:start w:val="1"/>
      <w:numFmt w:val="decimal"/>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C97C3F1E">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0"/>
        <w:szCs w:val="20"/>
        <w:u w:val="none"/>
      </w:rPr>
    </w:lvl>
    <w:lvl w:ilvl="2" w:tplc="E94A6E64">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0"/>
        <w:szCs w:val="20"/>
        <w:u w:val="none"/>
      </w:rPr>
    </w:lvl>
    <w:lvl w:ilvl="3" w:tplc="6854E548">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0"/>
        <w:szCs w:val="20"/>
        <w:u w:val="none"/>
      </w:rPr>
    </w:lvl>
    <w:lvl w:ilvl="4" w:tplc="9B50F16E">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0"/>
        <w:szCs w:val="20"/>
        <w:u w:val="none"/>
      </w:rPr>
    </w:lvl>
    <w:lvl w:ilvl="5" w:tplc="89C25EAE">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0"/>
        <w:szCs w:val="20"/>
        <w:u w:val="none"/>
      </w:rPr>
    </w:lvl>
    <w:lvl w:ilvl="6" w:tplc="B60EB724">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0"/>
        <w:szCs w:val="20"/>
        <w:u w:val="none"/>
      </w:rPr>
    </w:lvl>
    <w:lvl w:ilvl="7" w:tplc="71368466">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0"/>
        <w:szCs w:val="20"/>
        <w:u w:val="none"/>
      </w:rPr>
    </w:lvl>
    <w:lvl w:ilvl="8" w:tplc="D3422232">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0"/>
        <w:szCs w:val="20"/>
        <w:u w:val="none"/>
      </w:rPr>
    </w:lvl>
  </w:abstractNum>
  <w:abstractNum w:abstractNumId="35">
    <w:nsid w:val="00000024"/>
    <w:multiLevelType w:val="hybridMultilevel"/>
    <w:tmpl w:val="00000024"/>
    <w:lvl w:ilvl="0" w:tplc="E1B8001A">
      <w:start w:val="1"/>
      <w:numFmt w:val="decimal"/>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3DCE5EE6">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2A7C6294">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35CC53B0">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0C965BFE">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A1805384">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6E146D24">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8146E4D6">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6FD0E540">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36">
    <w:nsid w:val="00000025"/>
    <w:multiLevelType w:val="hybridMultilevel"/>
    <w:tmpl w:val="00000025"/>
    <w:lvl w:ilvl="0" w:tplc="63CAAD26">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8"/>
        <w:szCs w:val="28"/>
        <w:u w:val="none"/>
      </w:rPr>
    </w:lvl>
    <w:lvl w:ilvl="1" w:tplc="1D5A519C">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8"/>
        <w:szCs w:val="28"/>
        <w:u w:val="none"/>
      </w:rPr>
    </w:lvl>
    <w:lvl w:ilvl="2" w:tplc="67140BC4">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8"/>
        <w:szCs w:val="28"/>
        <w:u w:val="none"/>
      </w:rPr>
    </w:lvl>
    <w:lvl w:ilvl="3" w:tplc="C9A660D8">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8"/>
        <w:szCs w:val="28"/>
        <w:u w:val="none"/>
      </w:rPr>
    </w:lvl>
    <w:lvl w:ilvl="4" w:tplc="DA94EFC0">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8"/>
        <w:szCs w:val="28"/>
        <w:u w:val="none"/>
      </w:rPr>
    </w:lvl>
    <w:lvl w:ilvl="5" w:tplc="39DE733A">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8"/>
        <w:szCs w:val="28"/>
        <w:u w:val="none"/>
      </w:rPr>
    </w:lvl>
    <w:lvl w:ilvl="6" w:tplc="07441356">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8"/>
        <w:szCs w:val="28"/>
        <w:u w:val="none"/>
      </w:rPr>
    </w:lvl>
    <w:lvl w:ilvl="7" w:tplc="2564E160">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8"/>
        <w:szCs w:val="28"/>
        <w:u w:val="none"/>
      </w:rPr>
    </w:lvl>
    <w:lvl w:ilvl="8" w:tplc="B0146BE0">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8"/>
        <w:szCs w:val="28"/>
        <w:u w:val="none"/>
      </w:rPr>
    </w:lvl>
  </w:abstractNum>
  <w:abstractNum w:abstractNumId="37">
    <w:nsid w:val="683505C5"/>
    <w:multiLevelType w:val="hybridMultilevel"/>
    <w:tmpl w:val="F05E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4761BA"/>
    <w:multiLevelType w:val="hybridMultilevel"/>
    <w:tmpl w:val="C598E14A"/>
    <w:lvl w:ilvl="0" w:tplc="7F5C67B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D9"/>
    <w:rsid w:val="00014CAF"/>
    <w:rsid w:val="000B15BA"/>
    <w:rsid w:val="00123E36"/>
    <w:rsid w:val="002B441A"/>
    <w:rsid w:val="00390C88"/>
    <w:rsid w:val="003E0E24"/>
    <w:rsid w:val="0049766D"/>
    <w:rsid w:val="004D40D9"/>
    <w:rsid w:val="00503E05"/>
    <w:rsid w:val="005119E1"/>
    <w:rsid w:val="00604A10"/>
    <w:rsid w:val="006F469E"/>
    <w:rsid w:val="008120EC"/>
    <w:rsid w:val="00A53FBB"/>
    <w:rsid w:val="00A60241"/>
    <w:rsid w:val="00B85C44"/>
    <w:rsid w:val="00D330F7"/>
    <w:rsid w:val="00D70438"/>
    <w:rsid w:val="00F17685"/>
    <w:rsid w:val="00F5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qFormat/>
    <w:rsid w:val="00EF7B96"/>
    <w:pPr>
      <w:jc w:val="center"/>
      <w:outlineLvl w:val="0"/>
    </w:pPr>
    <w:rPr>
      <w:b/>
      <w:bCs/>
      <w:sz w:val="48"/>
      <w:szCs w:val="48"/>
    </w:rPr>
  </w:style>
  <w:style w:type="paragraph" w:styleId="Heading2">
    <w:name w:val="heading 2"/>
    <w:basedOn w:val="Normal"/>
    <w:next w:val="Normal"/>
    <w:qFormat/>
    <w:rsid w:val="00EF7B96"/>
    <w:pPr>
      <w:ind w:left="360"/>
      <w:outlineLvl w:val="1"/>
    </w:pPr>
    <w:rPr>
      <w:sz w:val="28"/>
      <w:szCs w:val="28"/>
    </w:rPr>
  </w:style>
  <w:style w:type="paragraph" w:styleId="Heading3">
    <w:name w:val="heading 3"/>
    <w:basedOn w:val="Normal"/>
    <w:next w:val="Normal"/>
    <w:qFormat/>
    <w:rsid w:val="00EF7B96"/>
    <w:pPr>
      <w:ind w:left="720" w:hanging="360"/>
      <w:outlineLvl w:val="2"/>
    </w:pPr>
  </w:style>
  <w:style w:type="paragraph" w:styleId="Heading4">
    <w:name w:val="heading 4"/>
    <w:basedOn w:val="Normal"/>
    <w:next w:val="Normal"/>
    <w:qFormat/>
    <w:rsid w:val="00EF7B96"/>
    <w:pPr>
      <w:ind w:left="720" w:hanging="360"/>
      <w:outlineLvl w:val="3"/>
    </w:pPr>
  </w:style>
  <w:style w:type="paragraph" w:styleId="Heading5">
    <w:name w:val="heading 5"/>
    <w:basedOn w:val="Normal"/>
    <w:next w:val="Normal"/>
    <w:qFormat/>
    <w:rsid w:val="00EF7B96"/>
    <w:pPr>
      <w:ind w:left="1530" w:hanging="360"/>
      <w:outlineLvl w:val="4"/>
    </w:pPr>
  </w:style>
  <w:style w:type="paragraph" w:styleId="Heading6">
    <w:name w:val="heading 6"/>
    <w:basedOn w:val="Normal"/>
    <w:next w:val="Normal"/>
    <w:qFormat/>
    <w:rsid w:val="00EF7B96"/>
    <w:pPr>
      <w:ind w:left="720"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jc w:val="center"/>
    </w:pPr>
    <w:rPr>
      <w:sz w:val="36"/>
      <w:szCs w:val="36"/>
    </w:rPr>
  </w:style>
  <w:style w:type="paragraph" w:styleId="Subtitle">
    <w:name w:val="Subtitle"/>
    <w:basedOn w:val="Normal"/>
    <w:qFormat/>
    <w:rsid w:val="00EF7B96"/>
    <w:pPr>
      <w:spacing w:after="60"/>
      <w:jc w:val="center"/>
    </w:pPr>
    <w:rPr>
      <w:rFonts w:ascii="Cambria" w:eastAsia="Cambria" w:hAnsi="Cambria" w:cs="Cambria"/>
    </w:rPr>
  </w:style>
  <w:style w:type="paragraph" w:styleId="BalloonText">
    <w:name w:val="Balloon Text"/>
    <w:basedOn w:val="Normal"/>
    <w:link w:val="BalloonTextChar"/>
    <w:rsid w:val="00503E05"/>
    <w:rPr>
      <w:rFonts w:ascii="Tahoma" w:hAnsi="Tahoma" w:cs="Tahoma"/>
      <w:sz w:val="16"/>
      <w:szCs w:val="16"/>
    </w:rPr>
  </w:style>
  <w:style w:type="character" w:customStyle="1" w:styleId="BalloonTextChar">
    <w:name w:val="Balloon Text Char"/>
    <w:basedOn w:val="DefaultParagraphFont"/>
    <w:link w:val="BalloonText"/>
    <w:rsid w:val="00503E05"/>
    <w:rPr>
      <w:rFonts w:ascii="Tahoma" w:hAnsi="Tahoma" w:cs="Tahoma"/>
      <w:color w:val="000000"/>
      <w:sz w:val="16"/>
      <w:szCs w:val="16"/>
    </w:rPr>
  </w:style>
  <w:style w:type="paragraph" w:styleId="ListParagraph">
    <w:name w:val="List Paragraph"/>
    <w:basedOn w:val="Normal"/>
    <w:uiPriority w:val="34"/>
    <w:qFormat/>
    <w:rsid w:val="00503E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qFormat/>
    <w:rsid w:val="00EF7B96"/>
    <w:pPr>
      <w:jc w:val="center"/>
      <w:outlineLvl w:val="0"/>
    </w:pPr>
    <w:rPr>
      <w:b/>
      <w:bCs/>
      <w:sz w:val="48"/>
      <w:szCs w:val="48"/>
    </w:rPr>
  </w:style>
  <w:style w:type="paragraph" w:styleId="Heading2">
    <w:name w:val="heading 2"/>
    <w:basedOn w:val="Normal"/>
    <w:next w:val="Normal"/>
    <w:qFormat/>
    <w:rsid w:val="00EF7B96"/>
    <w:pPr>
      <w:ind w:left="360"/>
      <w:outlineLvl w:val="1"/>
    </w:pPr>
    <w:rPr>
      <w:sz w:val="28"/>
      <w:szCs w:val="28"/>
    </w:rPr>
  </w:style>
  <w:style w:type="paragraph" w:styleId="Heading3">
    <w:name w:val="heading 3"/>
    <w:basedOn w:val="Normal"/>
    <w:next w:val="Normal"/>
    <w:qFormat/>
    <w:rsid w:val="00EF7B96"/>
    <w:pPr>
      <w:ind w:left="720" w:hanging="360"/>
      <w:outlineLvl w:val="2"/>
    </w:pPr>
  </w:style>
  <w:style w:type="paragraph" w:styleId="Heading4">
    <w:name w:val="heading 4"/>
    <w:basedOn w:val="Normal"/>
    <w:next w:val="Normal"/>
    <w:qFormat/>
    <w:rsid w:val="00EF7B96"/>
    <w:pPr>
      <w:ind w:left="720" w:hanging="360"/>
      <w:outlineLvl w:val="3"/>
    </w:pPr>
  </w:style>
  <w:style w:type="paragraph" w:styleId="Heading5">
    <w:name w:val="heading 5"/>
    <w:basedOn w:val="Normal"/>
    <w:next w:val="Normal"/>
    <w:qFormat/>
    <w:rsid w:val="00EF7B96"/>
    <w:pPr>
      <w:ind w:left="1530" w:hanging="360"/>
      <w:outlineLvl w:val="4"/>
    </w:pPr>
  </w:style>
  <w:style w:type="paragraph" w:styleId="Heading6">
    <w:name w:val="heading 6"/>
    <w:basedOn w:val="Normal"/>
    <w:next w:val="Normal"/>
    <w:qFormat/>
    <w:rsid w:val="00EF7B96"/>
    <w:pPr>
      <w:ind w:left="720" w:hanging="3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jc w:val="center"/>
    </w:pPr>
    <w:rPr>
      <w:sz w:val="36"/>
      <w:szCs w:val="36"/>
    </w:rPr>
  </w:style>
  <w:style w:type="paragraph" w:styleId="Subtitle">
    <w:name w:val="Subtitle"/>
    <w:basedOn w:val="Normal"/>
    <w:qFormat/>
    <w:rsid w:val="00EF7B96"/>
    <w:pPr>
      <w:spacing w:after="60"/>
      <w:jc w:val="center"/>
    </w:pPr>
    <w:rPr>
      <w:rFonts w:ascii="Cambria" w:eastAsia="Cambria" w:hAnsi="Cambria" w:cs="Cambria"/>
    </w:rPr>
  </w:style>
  <w:style w:type="paragraph" w:styleId="BalloonText">
    <w:name w:val="Balloon Text"/>
    <w:basedOn w:val="Normal"/>
    <w:link w:val="BalloonTextChar"/>
    <w:rsid w:val="00503E05"/>
    <w:rPr>
      <w:rFonts w:ascii="Tahoma" w:hAnsi="Tahoma" w:cs="Tahoma"/>
      <w:sz w:val="16"/>
      <w:szCs w:val="16"/>
    </w:rPr>
  </w:style>
  <w:style w:type="character" w:customStyle="1" w:styleId="BalloonTextChar">
    <w:name w:val="Balloon Text Char"/>
    <w:basedOn w:val="DefaultParagraphFont"/>
    <w:link w:val="BalloonText"/>
    <w:rsid w:val="00503E05"/>
    <w:rPr>
      <w:rFonts w:ascii="Tahoma" w:hAnsi="Tahoma" w:cs="Tahoma"/>
      <w:color w:val="000000"/>
      <w:sz w:val="16"/>
      <w:szCs w:val="16"/>
    </w:rPr>
  </w:style>
  <w:style w:type="paragraph" w:styleId="ListParagraph">
    <w:name w:val="List Paragraph"/>
    <w:basedOn w:val="Normal"/>
    <w:uiPriority w:val="34"/>
    <w:qFormat/>
    <w:rsid w:val="00503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20</cp:revision>
  <dcterms:created xsi:type="dcterms:W3CDTF">2012-09-26T03:44:00Z</dcterms:created>
  <dcterms:modified xsi:type="dcterms:W3CDTF">2012-09-26T22:31:00Z</dcterms:modified>
</cp:coreProperties>
</file>