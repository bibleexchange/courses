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Pr="00455069" w:rsidRDefault="0029304E" w:rsidP="000F1ACE">
      <w:pPr>
        <w:jc w:val="right"/>
        <w:rPr>
          <w:rFonts w:ascii="Arial" w:hAnsi="Arial"/>
        </w:rPr>
      </w:pPr>
      <w:r w:rsidRPr="00455069">
        <w:rPr>
          <w:rFonts w:ascii="Arial" w:hAnsi="Arial"/>
        </w:rPr>
        <w:t>SECOND</w:t>
      </w:r>
      <w:r w:rsidR="00CD5ADE" w:rsidRPr="00455069">
        <w:rPr>
          <w:rFonts w:ascii="Arial" w:hAnsi="Arial"/>
        </w:rPr>
        <w:t xml:space="preserve"> YEAR</w:t>
      </w:r>
    </w:p>
    <w:tbl>
      <w:tblPr>
        <w:tblpPr w:leftFromText="187" w:rightFromText="187" w:vertAnchor="page" w:horzAnchor="page" w:tblpX="3973" w:tblpY="7801"/>
        <w:tblW w:w="4339" w:type="pct"/>
        <w:tblLook w:val="04A0" w:firstRow="1" w:lastRow="0" w:firstColumn="1" w:lastColumn="0" w:noHBand="0" w:noVBand="1"/>
      </w:tblPr>
      <w:tblGrid>
        <w:gridCol w:w="7685"/>
      </w:tblGrid>
      <w:tr w:rsidR="00044B39" w:rsidTr="00044B39">
        <w:trPr>
          <w:trHeight w:val="909"/>
        </w:trPr>
        <w:tc>
          <w:tcPr>
            <w:tcW w:w="0" w:type="auto"/>
          </w:tcPr>
          <w:p w:rsidR="00044B39" w:rsidRPr="000F1ACE" w:rsidRDefault="000F56FA" w:rsidP="000F1ACE">
            <w:pPr>
              <w:rPr>
                <w:rFonts w:asciiTheme="minorHAnsi" w:hAnsiTheme="minorHAnsi" w:cstheme="minorHAnsi"/>
                <w:b/>
                <w:sz w:val="72"/>
                <w:szCs w:val="72"/>
              </w:rPr>
            </w:pPr>
            <w:r w:rsidRPr="000F1ACE">
              <w:rPr>
                <w:rFonts w:asciiTheme="minorHAnsi" w:hAnsiTheme="minorHAnsi" w:cstheme="minorHAnsi"/>
                <w:b/>
                <w:sz w:val="72"/>
                <w:szCs w:val="72"/>
              </w:rPr>
              <w:t>TYPOLOGY</w:t>
            </w:r>
            <w:r w:rsidR="003C140C" w:rsidRPr="000F1ACE">
              <w:rPr>
                <w:rFonts w:asciiTheme="minorHAnsi" w:hAnsiTheme="minorHAnsi" w:cstheme="minorHAnsi"/>
                <w:b/>
                <w:sz w:val="72"/>
                <w:szCs w:val="72"/>
              </w:rPr>
              <w:t xml:space="preserve"> I</w:t>
            </w:r>
            <w:r w:rsidR="00455069">
              <w:rPr>
                <w:rFonts w:asciiTheme="minorHAnsi" w:hAnsiTheme="minorHAnsi" w:cstheme="minorHAnsi"/>
                <w:b/>
                <w:sz w:val="72"/>
                <w:szCs w:val="72"/>
              </w:rPr>
              <w:t>-B</w:t>
            </w:r>
          </w:p>
        </w:tc>
      </w:tr>
      <w:tr w:rsidR="00044B39" w:rsidTr="00044B39">
        <w:trPr>
          <w:trHeight w:val="533"/>
        </w:trPr>
        <w:tc>
          <w:tcPr>
            <w:tcW w:w="0" w:type="auto"/>
          </w:tcPr>
          <w:p w:rsidR="00044B39" w:rsidRPr="000F1ACE" w:rsidRDefault="000F56FA" w:rsidP="000F1ACE">
            <w:pPr>
              <w:pStyle w:val="NoSpacing"/>
              <w:rPr>
                <w:color w:val="7F7F7F" w:themeColor="background1" w:themeShade="7F"/>
                <w:sz w:val="44"/>
                <w:szCs w:val="44"/>
              </w:rPr>
            </w:pPr>
            <w:r w:rsidRPr="000F1ACE">
              <w:rPr>
                <w:sz w:val="44"/>
                <w:szCs w:val="44"/>
              </w:rPr>
              <w:t>The Feasts of the Lord</w:t>
            </w:r>
          </w:p>
        </w:tc>
      </w:tr>
    </w:tbl>
    <w:p w:rsidR="00455069" w:rsidRDefault="00455069" w:rsidP="000F1ACE">
      <w:pPr>
        <w:jc w:val="right"/>
        <w:rPr>
          <w:rFonts w:ascii="Arial" w:hAnsi="Arial"/>
          <w:sz w:val="48"/>
          <w:szCs w:val="48"/>
        </w:rPr>
      </w:pPr>
    </w:p>
    <w:p w:rsidR="00455069" w:rsidRDefault="00455069" w:rsidP="000F1ACE">
      <w:pPr>
        <w:jc w:val="right"/>
        <w:rPr>
          <w:rFonts w:ascii="Arial" w:hAnsi="Arial"/>
          <w:sz w:val="48"/>
          <w:szCs w:val="48"/>
        </w:rPr>
      </w:pPr>
    </w:p>
    <w:p w:rsidR="00455069" w:rsidRDefault="00455069" w:rsidP="000F1ACE">
      <w:pPr>
        <w:jc w:val="right"/>
        <w:rPr>
          <w:rFonts w:ascii="Arial" w:hAnsi="Arial"/>
          <w:sz w:val="48"/>
          <w:szCs w:val="48"/>
        </w:rPr>
      </w:pPr>
    </w:p>
    <w:p w:rsidR="004A559B" w:rsidRPr="000F1ACE" w:rsidRDefault="00BE1617" w:rsidP="000F1ACE">
      <w:pPr>
        <w:jc w:val="right"/>
        <w:rPr>
          <w:rFonts w:ascii="Arial" w:hAnsi="Arial"/>
          <w:sz w:val="48"/>
          <w:szCs w:val="48"/>
        </w:rPr>
      </w:pPr>
      <w:r w:rsidRPr="000F1ACE">
        <w:rPr>
          <w:rFonts w:ascii="Arial" w:hAnsi="Arial"/>
          <w:noProof/>
          <w:sz w:val="48"/>
          <w:szCs w:val="48"/>
        </w:rPr>
        <w:drawing>
          <wp:anchor distT="0" distB="0" distL="114300" distR="114300" simplePos="0" relativeHeight="251663360" behindDoc="1" locked="0" layoutInCell="1" allowOverlap="1" wp14:anchorId="0EA5209E" wp14:editId="6FE10E35">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24528" cy="3618690"/>
                    </a:xfrm>
                    <a:prstGeom prst="rect">
                      <a:avLst/>
                    </a:prstGeom>
                    <a:noFill/>
                  </pic:spPr>
                </pic:pic>
              </a:graphicData>
            </a:graphic>
          </wp:anchor>
        </w:drawing>
      </w:r>
      <w:r w:rsidR="00250443" w:rsidRPr="000F1ACE">
        <w:rPr>
          <w:rFonts w:ascii="Arial" w:hAnsi="Arial"/>
          <w:sz w:val="48"/>
          <w:szCs w:val="48"/>
        </w:rPr>
        <w:t>TEXTBOOK</w:t>
      </w:r>
    </w:p>
    <w:p w:rsidR="004A559B" w:rsidRDefault="004A559B" w:rsidP="000F1ACE">
      <w:pPr>
        <w:pStyle w:val="Caption"/>
      </w:pPr>
    </w:p>
    <w:p w:rsidR="004A559B" w:rsidRDefault="004A559B" w:rsidP="000F1ACE">
      <w:pPr>
        <w:pStyle w:val="Caption"/>
      </w:pPr>
    </w:p>
    <w:p w:rsidR="004A559B" w:rsidRDefault="004A559B" w:rsidP="000F1ACE"/>
    <w:p w:rsidR="004A559B" w:rsidRDefault="004A559B" w:rsidP="000F1ACE"/>
    <w:p w:rsidR="00455069" w:rsidRDefault="00455069" w:rsidP="000F1ACE"/>
    <w:p w:rsidR="00455069" w:rsidRDefault="00455069" w:rsidP="000F1ACE"/>
    <w:p w:rsidR="00455069" w:rsidRDefault="00455069" w:rsidP="000F1ACE"/>
    <w:p w:rsidR="00455069" w:rsidRDefault="00455069" w:rsidP="000F1ACE"/>
    <w:p w:rsidR="00455069" w:rsidRDefault="00455069" w:rsidP="000F1ACE"/>
    <w:p w:rsidR="00455069" w:rsidRDefault="00455069" w:rsidP="000F1ACE"/>
    <w:p w:rsidR="004A559B" w:rsidRDefault="004A559B" w:rsidP="000F1ACE"/>
    <w:p w:rsidR="004A559B" w:rsidRDefault="004A559B" w:rsidP="000F1ACE"/>
    <w:p w:rsidR="004A559B" w:rsidRDefault="004A559B" w:rsidP="000F1ACE"/>
    <w:p w:rsidR="004A559B" w:rsidRDefault="004A559B" w:rsidP="000F1ACE"/>
    <w:p w:rsidR="004A559B" w:rsidRDefault="004A559B" w:rsidP="000F1ACE"/>
    <w:p w:rsidR="004A559B" w:rsidRDefault="004A559B" w:rsidP="000F1ACE"/>
    <w:p w:rsidR="004A559B" w:rsidRDefault="004A559B" w:rsidP="000F1ACE"/>
    <w:p w:rsidR="004A559B" w:rsidRDefault="004A559B" w:rsidP="000F1ACE"/>
    <w:p w:rsidR="004A559B" w:rsidRDefault="004A559B" w:rsidP="000F1ACE"/>
    <w:p w:rsidR="004A559B" w:rsidRDefault="004A559B" w:rsidP="000F1ACE"/>
    <w:p w:rsidR="004A559B" w:rsidRDefault="004A559B" w:rsidP="000F1ACE"/>
    <w:p w:rsidR="004A559B" w:rsidRDefault="004A559B" w:rsidP="000F1ACE"/>
    <w:p w:rsidR="004A559B" w:rsidRDefault="004A559B" w:rsidP="000F1ACE"/>
    <w:p w:rsidR="004A559B" w:rsidRDefault="004A559B" w:rsidP="000F1ACE"/>
    <w:p w:rsidR="004A559B" w:rsidRDefault="004A559B" w:rsidP="000F1ACE"/>
    <w:p w:rsidR="004A559B" w:rsidRDefault="004A559B" w:rsidP="000F1ACE"/>
    <w:p w:rsidR="004A559B" w:rsidRDefault="004A559B" w:rsidP="000F1ACE"/>
    <w:p w:rsidR="004A559B" w:rsidRDefault="004A559B" w:rsidP="000F1ACE"/>
    <w:p w:rsidR="004A559B" w:rsidRDefault="004A559B" w:rsidP="00455069">
      <w:pPr>
        <w:pStyle w:val="Header"/>
        <w:tabs>
          <w:tab w:val="clear" w:pos="4320"/>
          <w:tab w:val="clear" w:pos="8640"/>
        </w:tabs>
      </w:pPr>
    </w:p>
    <w:p w:rsidR="004A559B" w:rsidRPr="004A559B" w:rsidRDefault="004A559B" w:rsidP="004A559B">
      <w:pPr>
        <w:pStyle w:val="Revision"/>
      </w:pPr>
    </w:p>
    <w:p w:rsidR="004A559B" w:rsidRPr="00455069" w:rsidRDefault="004A559B" w:rsidP="00455069">
      <w:pPr>
        <w:pStyle w:val="NoSpacing"/>
        <w:jc w:val="right"/>
        <w:rPr>
          <w:color w:val="FFFFFF" w:themeColor="background1"/>
        </w:rPr>
      </w:pPr>
      <w:r w:rsidRPr="00455069">
        <w:rPr>
          <w:color w:val="FFFFFF" w:themeColor="background1"/>
        </w:rPr>
        <w:t>DELIVERANCE BIBLE INSTITUTE of MOSHI</w:t>
      </w:r>
    </w:p>
    <w:p w:rsidR="004A559B" w:rsidRPr="00455069" w:rsidRDefault="004A559B" w:rsidP="00455069">
      <w:pPr>
        <w:pStyle w:val="NoSpacing"/>
        <w:jc w:val="right"/>
        <w:rPr>
          <w:color w:val="FFFFFF" w:themeColor="background1"/>
        </w:rPr>
      </w:pPr>
      <w:r w:rsidRPr="00455069">
        <w:rPr>
          <w:color w:val="FFFFFF" w:themeColor="background1"/>
        </w:rPr>
        <w:t xml:space="preserve">Moshi, </w:t>
      </w:r>
      <w:proofErr w:type="spellStart"/>
      <w:r w:rsidRPr="00455069">
        <w:rPr>
          <w:color w:val="FFFFFF" w:themeColor="background1"/>
        </w:rPr>
        <w:t>Kilamanjaro</w:t>
      </w:r>
      <w:proofErr w:type="spellEnd"/>
      <w:r w:rsidRPr="00455069">
        <w:rPr>
          <w:color w:val="FFFFFF" w:themeColor="background1"/>
        </w:rPr>
        <w:t xml:space="preserve"> Region, Tanzania</w:t>
      </w:r>
    </w:p>
    <w:p w:rsidR="004A559B" w:rsidRPr="00080071" w:rsidRDefault="004A559B" w:rsidP="00455069">
      <w:pPr>
        <w:pStyle w:val="NoSpacing"/>
        <w:jc w:val="right"/>
      </w:pPr>
    </w:p>
    <w:p w:rsidR="004A559B" w:rsidRPr="00454C62" w:rsidRDefault="004A559B" w:rsidP="00455069">
      <w:pPr>
        <w:pStyle w:val="NoSpacing"/>
        <w:jc w:val="right"/>
      </w:pPr>
      <w:r w:rsidRPr="00454C62">
        <w:t>DELIVERANCE BIBLE INSTITUTE</w:t>
      </w:r>
    </w:p>
    <w:p w:rsidR="004A559B" w:rsidRDefault="004A559B" w:rsidP="00455069">
      <w:pPr>
        <w:pStyle w:val="NoSpacing"/>
        <w:jc w:val="right"/>
      </w:pPr>
      <w:r>
        <w:t>Portland, Maine, USA</w:t>
      </w:r>
    </w:p>
    <w:tbl>
      <w:tblPr>
        <w:tblW w:w="5000" w:type="pct"/>
        <w:jc w:val="center"/>
        <w:tblLook w:val="04A0" w:firstRow="1" w:lastRow="0" w:firstColumn="1" w:lastColumn="0" w:noHBand="0" w:noVBand="1"/>
      </w:tblPr>
      <w:tblGrid>
        <w:gridCol w:w="8856"/>
      </w:tblGrid>
      <w:tr w:rsidR="004331E1" w:rsidRPr="000D1B03" w:rsidTr="0037799A">
        <w:trPr>
          <w:trHeight w:val="1440"/>
          <w:jc w:val="center"/>
        </w:trPr>
        <w:tc>
          <w:tcPr>
            <w:tcW w:w="5000" w:type="pct"/>
            <w:tcBorders>
              <w:bottom w:val="single" w:sz="4" w:space="0" w:color="4F81BD"/>
            </w:tcBorders>
            <w:vAlign w:val="center"/>
          </w:tcPr>
          <w:p w:rsidR="004331E1" w:rsidRPr="00A06C69" w:rsidRDefault="000F56FA" w:rsidP="00A06C69">
            <w:pPr>
              <w:ind w:firstLine="0"/>
              <w:jc w:val="center"/>
              <w:rPr>
                <w:rFonts w:ascii="Arial" w:hAnsi="Arial"/>
                <w:b/>
                <w:sz w:val="48"/>
                <w:szCs w:val="48"/>
              </w:rPr>
            </w:pPr>
            <w:r w:rsidRPr="00A06C69">
              <w:rPr>
                <w:rFonts w:ascii="Arial" w:hAnsi="Arial"/>
                <w:b/>
                <w:sz w:val="48"/>
                <w:szCs w:val="48"/>
              </w:rPr>
              <w:lastRenderedPageBreak/>
              <w:t>Typology I-B</w:t>
            </w:r>
          </w:p>
        </w:tc>
      </w:tr>
      <w:tr w:rsidR="004331E1" w:rsidRPr="000D1B03" w:rsidTr="0037799A">
        <w:trPr>
          <w:trHeight w:val="720"/>
          <w:jc w:val="center"/>
        </w:trPr>
        <w:tc>
          <w:tcPr>
            <w:tcW w:w="5000" w:type="pct"/>
            <w:tcBorders>
              <w:top w:val="single" w:sz="4" w:space="0" w:color="4F81BD"/>
            </w:tcBorders>
            <w:vAlign w:val="center"/>
          </w:tcPr>
          <w:p w:rsidR="004331E1" w:rsidRPr="00806B95" w:rsidRDefault="000F56FA" w:rsidP="00A06C69">
            <w:pPr>
              <w:ind w:firstLine="0"/>
              <w:jc w:val="center"/>
              <w:rPr>
                <w:sz w:val="28"/>
                <w:szCs w:val="28"/>
              </w:rPr>
            </w:pPr>
            <w:r w:rsidRPr="00806B95">
              <w:rPr>
                <w:sz w:val="28"/>
                <w:szCs w:val="28"/>
              </w:rPr>
              <w:t>The Feasts of the Lord</w:t>
            </w:r>
          </w:p>
        </w:tc>
      </w:tr>
      <w:tr w:rsidR="004331E1" w:rsidRPr="000D1B03" w:rsidTr="0037799A">
        <w:trPr>
          <w:trHeight w:val="360"/>
          <w:jc w:val="center"/>
        </w:trPr>
        <w:tc>
          <w:tcPr>
            <w:tcW w:w="5000" w:type="pct"/>
            <w:vAlign w:val="center"/>
          </w:tcPr>
          <w:p w:rsidR="00F64979" w:rsidRPr="000D1B03" w:rsidRDefault="00F64979" w:rsidP="00A06C69">
            <w:pPr>
              <w:pStyle w:val="NoSpacing"/>
              <w:ind w:firstLine="0"/>
            </w:pPr>
          </w:p>
        </w:tc>
      </w:tr>
    </w:tbl>
    <w:p w:rsidR="00E2517E" w:rsidRDefault="007C011B" w:rsidP="00E2517E">
      <w:pPr>
        <w:pStyle w:val="TOC1"/>
        <w:tabs>
          <w:tab w:val="right" w:leader="dot" w:pos="8630"/>
        </w:tabs>
        <w:ind w:firstLine="0"/>
        <w:rPr>
          <w:rFonts w:asciiTheme="minorHAnsi" w:eastAsiaTheme="minorEastAsia" w:hAnsiTheme="minorHAnsi" w:cstheme="minorBidi"/>
          <w:b w:val="0"/>
          <w:bCs w:val="0"/>
          <w:caps w:val="0"/>
          <w:noProof/>
          <w:sz w:val="22"/>
          <w:szCs w:val="22"/>
        </w:rPr>
      </w:pPr>
      <w:r>
        <w:fldChar w:fldCharType="begin"/>
      </w:r>
      <w:r>
        <w:instrText xml:space="preserve"> TOC \h \z \t "Heading 1,1" </w:instrText>
      </w:r>
      <w:r>
        <w:fldChar w:fldCharType="separate"/>
      </w:r>
      <w:hyperlink w:anchor="_Toc325020257" w:history="1">
        <w:r w:rsidR="00E2517E" w:rsidRPr="000F4287">
          <w:rPr>
            <w:rStyle w:val="Hyperlink"/>
            <w:noProof/>
          </w:rPr>
          <w:t>Introduction to the Feasts of the Lord</w:t>
        </w:r>
        <w:r w:rsidR="00E2517E">
          <w:rPr>
            <w:noProof/>
            <w:webHidden/>
          </w:rPr>
          <w:tab/>
        </w:r>
        <w:r w:rsidR="00E2517E">
          <w:rPr>
            <w:noProof/>
            <w:webHidden/>
          </w:rPr>
          <w:fldChar w:fldCharType="begin"/>
        </w:r>
        <w:r w:rsidR="00E2517E">
          <w:rPr>
            <w:noProof/>
            <w:webHidden/>
          </w:rPr>
          <w:instrText xml:space="preserve"> PAGEREF _Toc325020257 \h </w:instrText>
        </w:r>
        <w:r w:rsidR="00E2517E">
          <w:rPr>
            <w:noProof/>
            <w:webHidden/>
          </w:rPr>
        </w:r>
        <w:r w:rsidR="00E2517E">
          <w:rPr>
            <w:noProof/>
            <w:webHidden/>
          </w:rPr>
          <w:fldChar w:fldCharType="separate"/>
        </w:r>
        <w:r w:rsidR="00E2517E">
          <w:rPr>
            <w:noProof/>
            <w:webHidden/>
          </w:rPr>
          <w:t>2</w:t>
        </w:r>
        <w:r w:rsidR="00E2517E">
          <w:rPr>
            <w:noProof/>
            <w:webHidden/>
          </w:rPr>
          <w:fldChar w:fldCharType="end"/>
        </w:r>
      </w:hyperlink>
    </w:p>
    <w:p w:rsidR="00E2517E" w:rsidRDefault="00A46399" w:rsidP="00E2517E">
      <w:pPr>
        <w:pStyle w:val="TOC1"/>
        <w:tabs>
          <w:tab w:val="right" w:leader="dot" w:pos="8630"/>
        </w:tabs>
        <w:ind w:firstLine="0"/>
        <w:rPr>
          <w:rFonts w:asciiTheme="minorHAnsi" w:eastAsiaTheme="minorEastAsia" w:hAnsiTheme="minorHAnsi" w:cstheme="minorBidi"/>
          <w:b w:val="0"/>
          <w:bCs w:val="0"/>
          <w:caps w:val="0"/>
          <w:noProof/>
          <w:sz w:val="22"/>
          <w:szCs w:val="22"/>
        </w:rPr>
      </w:pPr>
      <w:hyperlink w:anchor="_Toc325020258" w:history="1">
        <w:r w:rsidR="00E2517E" w:rsidRPr="000F4287">
          <w:rPr>
            <w:rStyle w:val="Hyperlink"/>
            <w:noProof/>
          </w:rPr>
          <w:t>Feast of Passover</w:t>
        </w:r>
        <w:r w:rsidR="00E2517E">
          <w:rPr>
            <w:noProof/>
            <w:webHidden/>
          </w:rPr>
          <w:tab/>
        </w:r>
        <w:r w:rsidR="00E2517E">
          <w:rPr>
            <w:noProof/>
            <w:webHidden/>
          </w:rPr>
          <w:fldChar w:fldCharType="begin"/>
        </w:r>
        <w:r w:rsidR="00E2517E">
          <w:rPr>
            <w:noProof/>
            <w:webHidden/>
          </w:rPr>
          <w:instrText xml:space="preserve"> PAGEREF _Toc325020258 \h </w:instrText>
        </w:r>
        <w:r w:rsidR="00E2517E">
          <w:rPr>
            <w:noProof/>
            <w:webHidden/>
          </w:rPr>
        </w:r>
        <w:r w:rsidR="00E2517E">
          <w:rPr>
            <w:noProof/>
            <w:webHidden/>
          </w:rPr>
          <w:fldChar w:fldCharType="separate"/>
        </w:r>
        <w:r w:rsidR="00E2517E">
          <w:rPr>
            <w:noProof/>
            <w:webHidden/>
          </w:rPr>
          <w:t>5</w:t>
        </w:r>
        <w:r w:rsidR="00E2517E">
          <w:rPr>
            <w:noProof/>
            <w:webHidden/>
          </w:rPr>
          <w:fldChar w:fldCharType="end"/>
        </w:r>
      </w:hyperlink>
    </w:p>
    <w:p w:rsidR="00E2517E" w:rsidRDefault="00A46399" w:rsidP="00E2517E">
      <w:pPr>
        <w:pStyle w:val="TOC1"/>
        <w:tabs>
          <w:tab w:val="right" w:leader="dot" w:pos="8630"/>
        </w:tabs>
        <w:ind w:firstLine="0"/>
        <w:rPr>
          <w:rFonts w:asciiTheme="minorHAnsi" w:eastAsiaTheme="minorEastAsia" w:hAnsiTheme="minorHAnsi" w:cstheme="minorBidi"/>
          <w:b w:val="0"/>
          <w:bCs w:val="0"/>
          <w:caps w:val="0"/>
          <w:noProof/>
          <w:sz w:val="22"/>
          <w:szCs w:val="22"/>
        </w:rPr>
      </w:pPr>
      <w:hyperlink w:anchor="_Toc325020259" w:history="1">
        <w:r w:rsidR="00E2517E" w:rsidRPr="000F4287">
          <w:rPr>
            <w:rStyle w:val="Hyperlink"/>
            <w:noProof/>
          </w:rPr>
          <w:t>Feast of Unleavened Bread</w:t>
        </w:r>
        <w:r w:rsidR="00E2517E">
          <w:rPr>
            <w:noProof/>
            <w:webHidden/>
          </w:rPr>
          <w:tab/>
        </w:r>
        <w:r w:rsidR="00E2517E">
          <w:rPr>
            <w:noProof/>
            <w:webHidden/>
          </w:rPr>
          <w:fldChar w:fldCharType="begin"/>
        </w:r>
        <w:r w:rsidR="00E2517E">
          <w:rPr>
            <w:noProof/>
            <w:webHidden/>
          </w:rPr>
          <w:instrText xml:space="preserve"> PAGEREF _Toc325020259 \h </w:instrText>
        </w:r>
        <w:r w:rsidR="00E2517E">
          <w:rPr>
            <w:noProof/>
            <w:webHidden/>
          </w:rPr>
        </w:r>
        <w:r w:rsidR="00E2517E">
          <w:rPr>
            <w:noProof/>
            <w:webHidden/>
          </w:rPr>
          <w:fldChar w:fldCharType="separate"/>
        </w:r>
        <w:r w:rsidR="00E2517E">
          <w:rPr>
            <w:noProof/>
            <w:webHidden/>
          </w:rPr>
          <w:t>11</w:t>
        </w:r>
        <w:r w:rsidR="00E2517E">
          <w:rPr>
            <w:noProof/>
            <w:webHidden/>
          </w:rPr>
          <w:fldChar w:fldCharType="end"/>
        </w:r>
      </w:hyperlink>
    </w:p>
    <w:p w:rsidR="00E2517E" w:rsidRDefault="00A46399" w:rsidP="00E2517E">
      <w:pPr>
        <w:pStyle w:val="TOC1"/>
        <w:tabs>
          <w:tab w:val="right" w:leader="dot" w:pos="8630"/>
        </w:tabs>
        <w:ind w:firstLine="0"/>
        <w:rPr>
          <w:rFonts w:asciiTheme="minorHAnsi" w:eastAsiaTheme="minorEastAsia" w:hAnsiTheme="minorHAnsi" w:cstheme="minorBidi"/>
          <w:b w:val="0"/>
          <w:bCs w:val="0"/>
          <w:caps w:val="0"/>
          <w:noProof/>
          <w:sz w:val="22"/>
          <w:szCs w:val="22"/>
        </w:rPr>
      </w:pPr>
      <w:hyperlink w:anchor="_Toc325020260" w:history="1">
        <w:r w:rsidR="00E2517E" w:rsidRPr="000F4287">
          <w:rPr>
            <w:rStyle w:val="Hyperlink"/>
            <w:noProof/>
          </w:rPr>
          <w:t>Feast of First-Fruits</w:t>
        </w:r>
        <w:r w:rsidR="00E2517E">
          <w:rPr>
            <w:noProof/>
            <w:webHidden/>
          </w:rPr>
          <w:tab/>
        </w:r>
        <w:r w:rsidR="00E2517E">
          <w:rPr>
            <w:noProof/>
            <w:webHidden/>
          </w:rPr>
          <w:fldChar w:fldCharType="begin"/>
        </w:r>
        <w:r w:rsidR="00E2517E">
          <w:rPr>
            <w:noProof/>
            <w:webHidden/>
          </w:rPr>
          <w:instrText xml:space="preserve"> PAGEREF _Toc325020260 \h </w:instrText>
        </w:r>
        <w:r w:rsidR="00E2517E">
          <w:rPr>
            <w:noProof/>
            <w:webHidden/>
          </w:rPr>
        </w:r>
        <w:r w:rsidR="00E2517E">
          <w:rPr>
            <w:noProof/>
            <w:webHidden/>
          </w:rPr>
          <w:fldChar w:fldCharType="separate"/>
        </w:r>
        <w:r w:rsidR="00E2517E">
          <w:rPr>
            <w:noProof/>
            <w:webHidden/>
          </w:rPr>
          <w:t>15</w:t>
        </w:r>
        <w:r w:rsidR="00E2517E">
          <w:rPr>
            <w:noProof/>
            <w:webHidden/>
          </w:rPr>
          <w:fldChar w:fldCharType="end"/>
        </w:r>
      </w:hyperlink>
    </w:p>
    <w:p w:rsidR="00E2517E" w:rsidRDefault="00A46399" w:rsidP="00E2517E">
      <w:pPr>
        <w:pStyle w:val="TOC1"/>
        <w:tabs>
          <w:tab w:val="right" w:leader="dot" w:pos="8630"/>
        </w:tabs>
        <w:ind w:firstLine="0"/>
        <w:rPr>
          <w:rFonts w:asciiTheme="minorHAnsi" w:eastAsiaTheme="minorEastAsia" w:hAnsiTheme="minorHAnsi" w:cstheme="minorBidi"/>
          <w:b w:val="0"/>
          <w:bCs w:val="0"/>
          <w:caps w:val="0"/>
          <w:noProof/>
          <w:sz w:val="22"/>
          <w:szCs w:val="22"/>
        </w:rPr>
      </w:pPr>
      <w:hyperlink w:anchor="_Toc325020261" w:history="1">
        <w:r w:rsidR="00E2517E" w:rsidRPr="000F4287">
          <w:rPr>
            <w:rStyle w:val="Hyperlink"/>
            <w:noProof/>
          </w:rPr>
          <w:t>Feast of Weeks/Pentecost</w:t>
        </w:r>
        <w:r w:rsidR="00E2517E">
          <w:rPr>
            <w:noProof/>
            <w:webHidden/>
          </w:rPr>
          <w:tab/>
        </w:r>
        <w:r w:rsidR="00E2517E">
          <w:rPr>
            <w:noProof/>
            <w:webHidden/>
          </w:rPr>
          <w:fldChar w:fldCharType="begin"/>
        </w:r>
        <w:r w:rsidR="00E2517E">
          <w:rPr>
            <w:noProof/>
            <w:webHidden/>
          </w:rPr>
          <w:instrText xml:space="preserve"> PAGEREF _Toc325020261 \h </w:instrText>
        </w:r>
        <w:r w:rsidR="00E2517E">
          <w:rPr>
            <w:noProof/>
            <w:webHidden/>
          </w:rPr>
        </w:r>
        <w:r w:rsidR="00E2517E">
          <w:rPr>
            <w:noProof/>
            <w:webHidden/>
          </w:rPr>
          <w:fldChar w:fldCharType="separate"/>
        </w:r>
        <w:r w:rsidR="00E2517E">
          <w:rPr>
            <w:noProof/>
            <w:webHidden/>
          </w:rPr>
          <w:t>19</w:t>
        </w:r>
        <w:r w:rsidR="00E2517E">
          <w:rPr>
            <w:noProof/>
            <w:webHidden/>
          </w:rPr>
          <w:fldChar w:fldCharType="end"/>
        </w:r>
      </w:hyperlink>
    </w:p>
    <w:p w:rsidR="00E2517E" w:rsidRDefault="00A46399" w:rsidP="00E2517E">
      <w:pPr>
        <w:pStyle w:val="TOC1"/>
        <w:tabs>
          <w:tab w:val="right" w:leader="dot" w:pos="8630"/>
        </w:tabs>
        <w:ind w:firstLine="0"/>
        <w:rPr>
          <w:rFonts w:asciiTheme="minorHAnsi" w:eastAsiaTheme="minorEastAsia" w:hAnsiTheme="minorHAnsi" w:cstheme="minorBidi"/>
          <w:b w:val="0"/>
          <w:bCs w:val="0"/>
          <w:caps w:val="0"/>
          <w:noProof/>
          <w:sz w:val="22"/>
          <w:szCs w:val="22"/>
        </w:rPr>
      </w:pPr>
      <w:hyperlink w:anchor="_Toc325020262" w:history="1">
        <w:r w:rsidR="00E2517E" w:rsidRPr="000F4287">
          <w:rPr>
            <w:rStyle w:val="Hyperlink"/>
            <w:noProof/>
          </w:rPr>
          <w:t>Feast of Trumpets</w:t>
        </w:r>
        <w:r w:rsidR="00E2517E">
          <w:rPr>
            <w:noProof/>
            <w:webHidden/>
          </w:rPr>
          <w:tab/>
        </w:r>
        <w:r w:rsidR="00E2517E">
          <w:rPr>
            <w:noProof/>
            <w:webHidden/>
          </w:rPr>
          <w:fldChar w:fldCharType="begin"/>
        </w:r>
        <w:r w:rsidR="00E2517E">
          <w:rPr>
            <w:noProof/>
            <w:webHidden/>
          </w:rPr>
          <w:instrText xml:space="preserve"> PAGEREF _Toc325020262 \h </w:instrText>
        </w:r>
        <w:r w:rsidR="00E2517E">
          <w:rPr>
            <w:noProof/>
            <w:webHidden/>
          </w:rPr>
        </w:r>
        <w:r w:rsidR="00E2517E">
          <w:rPr>
            <w:noProof/>
            <w:webHidden/>
          </w:rPr>
          <w:fldChar w:fldCharType="separate"/>
        </w:r>
        <w:r w:rsidR="00E2517E">
          <w:rPr>
            <w:noProof/>
            <w:webHidden/>
          </w:rPr>
          <w:t>25</w:t>
        </w:r>
        <w:r w:rsidR="00E2517E">
          <w:rPr>
            <w:noProof/>
            <w:webHidden/>
          </w:rPr>
          <w:fldChar w:fldCharType="end"/>
        </w:r>
      </w:hyperlink>
    </w:p>
    <w:p w:rsidR="00E2517E" w:rsidRDefault="00A46399" w:rsidP="00E2517E">
      <w:pPr>
        <w:pStyle w:val="TOC1"/>
        <w:tabs>
          <w:tab w:val="right" w:leader="dot" w:pos="8630"/>
        </w:tabs>
        <w:ind w:firstLine="0"/>
        <w:rPr>
          <w:rFonts w:asciiTheme="minorHAnsi" w:eastAsiaTheme="minorEastAsia" w:hAnsiTheme="minorHAnsi" w:cstheme="minorBidi"/>
          <w:b w:val="0"/>
          <w:bCs w:val="0"/>
          <w:caps w:val="0"/>
          <w:noProof/>
          <w:sz w:val="22"/>
          <w:szCs w:val="22"/>
        </w:rPr>
      </w:pPr>
      <w:hyperlink w:anchor="_Toc325020263" w:history="1">
        <w:r w:rsidR="00E2517E" w:rsidRPr="000F4287">
          <w:rPr>
            <w:rStyle w:val="Hyperlink"/>
            <w:noProof/>
          </w:rPr>
          <w:t>Feast of Atonement</w:t>
        </w:r>
        <w:r w:rsidR="00E2517E">
          <w:rPr>
            <w:noProof/>
            <w:webHidden/>
          </w:rPr>
          <w:tab/>
        </w:r>
        <w:r w:rsidR="00E2517E">
          <w:rPr>
            <w:noProof/>
            <w:webHidden/>
          </w:rPr>
          <w:fldChar w:fldCharType="begin"/>
        </w:r>
        <w:r w:rsidR="00E2517E">
          <w:rPr>
            <w:noProof/>
            <w:webHidden/>
          </w:rPr>
          <w:instrText xml:space="preserve"> PAGEREF _Toc325020263 \h </w:instrText>
        </w:r>
        <w:r w:rsidR="00E2517E">
          <w:rPr>
            <w:noProof/>
            <w:webHidden/>
          </w:rPr>
        </w:r>
        <w:r w:rsidR="00E2517E">
          <w:rPr>
            <w:noProof/>
            <w:webHidden/>
          </w:rPr>
          <w:fldChar w:fldCharType="separate"/>
        </w:r>
        <w:r w:rsidR="00E2517E">
          <w:rPr>
            <w:noProof/>
            <w:webHidden/>
          </w:rPr>
          <w:t>33</w:t>
        </w:r>
        <w:r w:rsidR="00E2517E">
          <w:rPr>
            <w:noProof/>
            <w:webHidden/>
          </w:rPr>
          <w:fldChar w:fldCharType="end"/>
        </w:r>
      </w:hyperlink>
    </w:p>
    <w:p w:rsidR="00E2517E" w:rsidRDefault="00A46399" w:rsidP="00E2517E">
      <w:pPr>
        <w:pStyle w:val="TOC1"/>
        <w:tabs>
          <w:tab w:val="right" w:leader="dot" w:pos="8630"/>
        </w:tabs>
        <w:ind w:firstLine="0"/>
        <w:rPr>
          <w:rFonts w:asciiTheme="minorHAnsi" w:eastAsiaTheme="minorEastAsia" w:hAnsiTheme="minorHAnsi" w:cstheme="minorBidi"/>
          <w:b w:val="0"/>
          <w:bCs w:val="0"/>
          <w:caps w:val="0"/>
          <w:noProof/>
          <w:sz w:val="22"/>
          <w:szCs w:val="22"/>
        </w:rPr>
      </w:pPr>
      <w:hyperlink w:anchor="_Toc325020264" w:history="1">
        <w:r w:rsidR="00E2517E" w:rsidRPr="000F4287">
          <w:rPr>
            <w:rStyle w:val="Hyperlink"/>
            <w:noProof/>
          </w:rPr>
          <w:t>Feast of Tabernacles</w:t>
        </w:r>
        <w:r w:rsidR="00E2517E">
          <w:rPr>
            <w:noProof/>
            <w:webHidden/>
          </w:rPr>
          <w:tab/>
        </w:r>
        <w:r w:rsidR="00E2517E">
          <w:rPr>
            <w:noProof/>
            <w:webHidden/>
          </w:rPr>
          <w:fldChar w:fldCharType="begin"/>
        </w:r>
        <w:r w:rsidR="00E2517E">
          <w:rPr>
            <w:noProof/>
            <w:webHidden/>
          </w:rPr>
          <w:instrText xml:space="preserve"> PAGEREF _Toc325020264 \h </w:instrText>
        </w:r>
        <w:r w:rsidR="00E2517E">
          <w:rPr>
            <w:noProof/>
            <w:webHidden/>
          </w:rPr>
        </w:r>
        <w:r w:rsidR="00E2517E">
          <w:rPr>
            <w:noProof/>
            <w:webHidden/>
          </w:rPr>
          <w:fldChar w:fldCharType="separate"/>
        </w:r>
        <w:r w:rsidR="00E2517E">
          <w:rPr>
            <w:noProof/>
            <w:webHidden/>
          </w:rPr>
          <w:t>40</w:t>
        </w:r>
        <w:r w:rsidR="00E2517E">
          <w:rPr>
            <w:noProof/>
            <w:webHidden/>
          </w:rPr>
          <w:fldChar w:fldCharType="end"/>
        </w:r>
      </w:hyperlink>
    </w:p>
    <w:p w:rsidR="00344EE5" w:rsidRPr="000D1B03" w:rsidRDefault="007C011B" w:rsidP="00E2517E">
      <w:pPr>
        <w:pStyle w:val="Header"/>
        <w:tabs>
          <w:tab w:val="clear" w:pos="4320"/>
          <w:tab w:val="clear" w:pos="8640"/>
        </w:tabs>
        <w:ind w:firstLine="0"/>
      </w:pPr>
      <w:r>
        <w:fldChar w:fldCharType="end"/>
      </w:r>
    </w:p>
    <w:p w:rsidR="00344EE5" w:rsidRPr="00455069" w:rsidRDefault="00797579" w:rsidP="00673C3A">
      <w:pPr>
        <w:pStyle w:val="Heading1"/>
      </w:pPr>
      <w:bookmarkStart w:id="0" w:name="h.wzigkd5bid05"/>
      <w:bookmarkStart w:id="1" w:name="id.ca68f3490e4f"/>
      <w:bookmarkStart w:id="2" w:name="_Toc325014846"/>
      <w:bookmarkStart w:id="3" w:name="_Toc325015214"/>
      <w:bookmarkStart w:id="4" w:name="_Toc325020257"/>
      <w:bookmarkEnd w:id="0"/>
      <w:bookmarkEnd w:id="1"/>
      <w:r w:rsidRPr="00455069">
        <w:t xml:space="preserve">Introduction to the </w:t>
      </w:r>
      <w:r w:rsidR="00344EE5" w:rsidRPr="00455069">
        <w:t>Feasts of the Lord</w:t>
      </w:r>
      <w:bookmarkEnd w:id="2"/>
      <w:bookmarkEnd w:id="3"/>
      <w:bookmarkEnd w:id="4"/>
    </w:p>
    <w:p w:rsidR="000F1ACE" w:rsidRPr="00455069" w:rsidRDefault="000F1ACE" w:rsidP="000F1ACE">
      <w:pPr>
        <w:pStyle w:val="ListNumber1"/>
        <w:numPr>
          <w:ilvl w:val="0"/>
          <w:numId w:val="0"/>
        </w:numPr>
        <w:rPr>
          <w:sz w:val="24"/>
          <w:szCs w:val="24"/>
        </w:rPr>
      </w:pPr>
      <w:bookmarkStart w:id="5" w:name="h.4082qtpuk01q"/>
      <w:bookmarkEnd w:id="5"/>
    </w:p>
    <w:p w:rsidR="00344EE5" w:rsidRPr="00455069" w:rsidRDefault="000F1ACE" w:rsidP="000F1ACE">
      <w:pPr>
        <w:pStyle w:val="ListNumber1"/>
      </w:pPr>
      <w:r w:rsidRPr="00455069">
        <w:t>Reasons the</w:t>
      </w:r>
      <w:r w:rsidR="00344EE5" w:rsidRPr="00455069">
        <w:t xml:space="preserve"> Feast</w:t>
      </w:r>
      <w:r w:rsidRPr="00455069">
        <w:t>s should be Studied</w:t>
      </w:r>
    </w:p>
    <w:p w:rsidR="000F1ACE" w:rsidRPr="00455069" w:rsidRDefault="000F1ACE" w:rsidP="000F1ACE">
      <w:pPr>
        <w:pStyle w:val="ListNumber1"/>
        <w:numPr>
          <w:ilvl w:val="0"/>
          <w:numId w:val="0"/>
        </w:numPr>
      </w:pPr>
    </w:p>
    <w:p w:rsidR="00344EE5" w:rsidRPr="00455069" w:rsidRDefault="00344EE5" w:rsidP="000F1ACE">
      <w:pPr>
        <w:pStyle w:val="ListNumber2"/>
      </w:pPr>
      <w:r w:rsidRPr="00455069">
        <w:t xml:space="preserve">The Feasts are in the Bible, and all the Bible is inspired by God. (2 Timothy 3:16-17) </w:t>
      </w:r>
    </w:p>
    <w:p w:rsidR="00455069" w:rsidRPr="00455069" w:rsidRDefault="00455069" w:rsidP="00455069">
      <w:pPr>
        <w:pStyle w:val="ListNumber2"/>
        <w:numPr>
          <w:ilvl w:val="0"/>
          <w:numId w:val="0"/>
        </w:numPr>
        <w:ind w:left="720"/>
      </w:pPr>
    </w:p>
    <w:p w:rsidR="00344EE5" w:rsidRPr="00455069" w:rsidRDefault="00344EE5" w:rsidP="000F1ACE">
      <w:pPr>
        <w:pStyle w:val="ListNumber2"/>
      </w:pPr>
      <w:r w:rsidRPr="00455069">
        <w:t>The Feasts are a shadow of things to come (Hebrews 10:1) and have fulfillment in Christ.</w:t>
      </w:r>
    </w:p>
    <w:p w:rsidR="00455069" w:rsidRPr="00455069" w:rsidRDefault="00455069" w:rsidP="00455069">
      <w:pPr>
        <w:pStyle w:val="ListNumber2"/>
        <w:numPr>
          <w:ilvl w:val="0"/>
          <w:numId w:val="0"/>
        </w:numPr>
      </w:pPr>
    </w:p>
    <w:p w:rsidR="00344EE5" w:rsidRPr="00455069" w:rsidRDefault="00344EE5" w:rsidP="000F1ACE">
      <w:pPr>
        <w:pStyle w:val="ListNumber2"/>
      </w:pPr>
      <w:r w:rsidRPr="00455069">
        <w:t>God gave the Feasts so we could learn and understand His plan of redemption for the world and our personal relationship to Him. (Romans 5:4; 1</w:t>
      </w:r>
      <w:r w:rsidR="00455069">
        <w:t xml:space="preserve"> Cor.</w:t>
      </w:r>
      <w:r w:rsidRPr="00455069">
        <w:t xml:space="preserve"> 10:11) </w:t>
      </w:r>
    </w:p>
    <w:p w:rsidR="00344EE5" w:rsidRPr="00455069" w:rsidRDefault="00344EE5" w:rsidP="000F1ACE">
      <w:pPr>
        <w:pStyle w:val="ListNumber3"/>
      </w:pPr>
      <w:r w:rsidRPr="00455069">
        <w:t xml:space="preserve">These </w:t>
      </w:r>
      <w:proofErr w:type="gramStart"/>
      <w:r w:rsidRPr="00455069">
        <w:t>feast</w:t>
      </w:r>
      <w:proofErr w:type="gramEnd"/>
      <w:r w:rsidRPr="00455069">
        <w:t xml:space="preserve"> were to be a time of great Joy for Israel to remember the wonderful things that the Lord had done for them.  </w:t>
      </w:r>
    </w:p>
    <w:p w:rsidR="00344EE5" w:rsidRPr="00455069" w:rsidRDefault="00344EE5" w:rsidP="000F1ACE">
      <w:pPr>
        <w:pStyle w:val="ListNumber3"/>
      </w:pPr>
      <w:r w:rsidRPr="00455069">
        <w:t>I.E., Israel escaped: only death to the firstborn in Egypt. “Passover” (</w:t>
      </w:r>
      <w:proofErr w:type="spellStart"/>
      <w:r w:rsidRPr="00455069">
        <w:t>pacach</w:t>
      </w:r>
      <w:proofErr w:type="spellEnd"/>
      <w:proofErr w:type="gramStart"/>
      <w:r w:rsidRPr="00455069">
        <w:t>,  paw</w:t>
      </w:r>
      <w:proofErr w:type="gramEnd"/>
      <w:r w:rsidRPr="00455069">
        <w:t>-</w:t>
      </w:r>
      <w:proofErr w:type="spellStart"/>
      <w:r w:rsidRPr="00455069">
        <w:t>sakh</w:t>
      </w:r>
      <w:proofErr w:type="spellEnd"/>
      <w:r w:rsidRPr="00455069">
        <w:t>') means to hop, skip over, to dance:-- leap, pass over.</w:t>
      </w:r>
    </w:p>
    <w:p w:rsidR="000F1ACE" w:rsidRPr="00455069" w:rsidRDefault="000F1ACE" w:rsidP="000F1ACE">
      <w:pPr>
        <w:rPr>
          <w:rStyle w:val="scriptureChar"/>
        </w:rPr>
      </w:pPr>
    </w:p>
    <w:p w:rsidR="00344EE5" w:rsidRPr="00455069" w:rsidRDefault="00344EE5" w:rsidP="007C011B">
      <w:pPr>
        <w:pStyle w:val="scripture"/>
      </w:pPr>
      <w:r w:rsidRPr="00455069">
        <w:rPr>
          <w:rStyle w:val="scriptureChar"/>
          <w:i/>
        </w:rPr>
        <w:t xml:space="preserve">De 28:47 </w:t>
      </w:r>
      <w:proofErr w:type="gramStart"/>
      <w:r w:rsidRPr="00455069">
        <w:rPr>
          <w:rStyle w:val="scriptureChar"/>
          <w:i/>
        </w:rPr>
        <w:t>Because</w:t>
      </w:r>
      <w:proofErr w:type="gramEnd"/>
      <w:r w:rsidRPr="00455069">
        <w:rPr>
          <w:rStyle w:val="scriptureChar"/>
          <w:i/>
        </w:rPr>
        <w:t xml:space="preserve"> thou </w:t>
      </w:r>
      <w:proofErr w:type="spellStart"/>
      <w:r w:rsidRPr="00455069">
        <w:rPr>
          <w:rStyle w:val="scriptureChar"/>
          <w:i/>
        </w:rPr>
        <w:t>servedst</w:t>
      </w:r>
      <w:proofErr w:type="spellEnd"/>
      <w:r w:rsidRPr="00455069">
        <w:rPr>
          <w:rStyle w:val="scriptureChar"/>
          <w:i/>
        </w:rPr>
        <w:t xml:space="preserve"> not the LORD thy God with joyfulness, and with gladness</w:t>
      </w:r>
      <w:r w:rsidRPr="00455069">
        <w:rPr>
          <w:iCs/>
        </w:rPr>
        <w:t xml:space="preserve"> of heart, for the abundance of all things;</w:t>
      </w:r>
    </w:p>
    <w:p w:rsidR="00344EE5" w:rsidRPr="00455069" w:rsidRDefault="00344EE5" w:rsidP="007C011B">
      <w:pPr>
        <w:pStyle w:val="scripture"/>
      </w:pPr>
      <w:proofErr w:type="spellStart"/>
      <w:r w:rsidRPr="00455069">
        <w:t>Heb</w:t>
      </w:r>
      <w:proofErr w:type="spellEnd"/>
      <w:r w:rsidRPr="00455069">
        <w:t xml:space="preserve"> 12:2 </w:t>
      </w:r>
      <w:proofErr w:type="gramStart"/>
      <w:r w:rsidRPr="00455069">
        <w:t>Looking</w:t>
      </w:r>
      <w:proofErr w:type="gramEnd"/>
      <w:r w:rsidRPr="00455069">
        <w:t xml:space="preserve"> unto Jesus the author and finisher of our faith; who f</w:t>
      </w:r>
      <w:r w:rsidRPr="00455069">
        <w:rPr>
          <w:b/>
          <w:bCs/>
          <w:u w:val="single"/>
        </w:rPr>
        <w:t>or the joy that was set before him</w:t>
      </w:r>
      <w:r w:rsidRPr="00455069">
        <w:t xml:space="preserve"> endured the cross, despising the shame, and is set down at the right hand of the throne of God.</w:t>
      </w:r>
    </w:p>
    <w:p w:rsidR="00344EE5" w:rsidRPr="00455069" w:rsidRDefault="00344EE5" w:rsidP="007C011B">
      <w:pPr>
        <w:pStyle w:val="scripture"/>
      </w:pPr>
      <w:r w:rsidRPr="00455069">
        <w:t>Col 1:9 …</w:t>
      </w:r>
      <w:proofErr w:type="gramStart"/>
      <w:r w:rsidRPr="00455069">
        <w:t>be</w:t>
      </w:r>
      <w:proofErr w:type="gramEnd"/>
      <w:r w:rsidRPr="00455069">
        <w:t xml:space="preserve"> filled with the knowledge of his will in all wisdom and spiritual understanding; …</w:t>
      </w:r>
    </w:p>
    <w:p w:rsidR="000F1ACE" w:rsidRPr="00455069" w:rsidRDefault="000F1ACE" w:rsidP="000F1ACE">
      <w:pPr>
        <w:rPr>
          <w:rFonts w:ascii="Arial" w:hAnsi="Arial"/>
        </w:rPr>
      </w:pPr>
    </w:p>
    <w:p w:rsidR="00344EE5" w:rsidRPr="00455069" w:rsidRDefault="00344EE5" w:rsidP="00455069">
      <w:pPr>
        <w:pStyle w:val="ListNumber1"/>
      </w:pPr>
      <w:r w:rsidRPr="00455069">
        <w:t>There are Seven Feasts of</w:t>
      </w:r>
      <w:r w:rsidR="00455069" w:rsidRPr="00455069">
        <w:t xml:space="preserve"> the Lord found in Leviticus 23.</w:t>
      </w:r>
    </w:p>
    <w:p w:rsidR="00344EE5" w:rsidRPr="00455069" w:rsidRDefault="00455069" w:rsidP="00455069">
      <w:pPr>
        <w:rPr>
          <w:rFonts w:ascii="Arial" w:hAnsi="Arial"/>
        </w:rPr>
      </w:pPr>
      <w:r>
        <w:rPr>
          <w:rFonts w:ascii="Arial" w:hAnsi="Arial"/>
        </w:rPr>
        <w:t>These Seven Feasts</w:t>
      </w:r>
      <w:r w:rsidRPr="00455069">
        <w:rPr>
          <w:rFonts w:ascii="Arial" w:hAnsi="Arial"/>
        </w:rPr>
        <w:t xml:space="preserve"> will make up the larger part of our study: </w:t>
      </w:r>
      <w:r w:rsidR="00344EE5" w:rsidRPr="00455069">
        <w:rPr>
          <w:rFonts w:ascii="Arial" w:hAnsi="Arial"/>
        </w:rPr>
        <w:t>Passover</w:t>
      </w:r>
      <w:r w:rsidRPr="00455069">
        <w:rPr>
          <w:rFonts w:ascii="Arial" w:hAnsi="Arial"/>
        </w:rPr>
        <w:t xml:space="preserve"> (</w:t>
      </w:r>
      <w:r w:rsidR="00344EE5" w:rsidRPr="00455069">
        <w:rPr>
          <w:rFonts w:ascii="Arial" w:hAnsi="Arial"/>
        </w:rPr>
        <w:t>vs. 4-8</w:t>
      </w:r>
      <w:r w:rsidRPr="00455069">
        <w:rPr>
          <w:rFonts w:ascii="Arial" w:hAnsi="Arial"/>
        </w:rPr>
        <w:t>); Unleavened Bread (</w:t>
      </w:r>
      <w:r w:rsidR="00344EE5" w:rsidRPr="00455069">
        <w:rPr>
          <w:rFonts w:ascii="Arial" w:hAnsi="Arial"/>
        </w:rPr>
        <w:t>vs.6</w:t>
      </w:r>
      <w:r w:rsidRPr="00455069">
        <w:rPr>
          <w:rFonts w:ascii="Arial" w:hAnsi="Arial"/>
        </w:rPr>
        <w:t xml:space="preserve">); </w:t>
      </w:r>
      <w:r w:rsidR="00344EE5" w:rsidRPr="00455069">
        <w:rPr>
          <w:rFonts w:ascii="Arial" w:hAnsi="Arial"/>
        </w:rPr>
        <w:t xml:space="preserve"> First-fruits</w:t>
      </w:r>
      <w:r w:rsidRPr="00455069">
        <w:rPr>
          <w:rFonts w:ascii="Arial" w:hAnsi="Arial"/>
        </w:rPr>
        <w:t>(</w:t>
      </w:r>
      <w:r w:rsidR="00344EE5" w:rsidRPr="00455069">
        <w:rPr>
          <w:rFonts w:ascii="Arial" w:hAnsi="Arial"/>
        </w:rPr>
        <w:t>9-14</w:t>
      </w:r>
      <w:r w:rsidRPr="00455069">
        <w:rPr>
          <w:rFonts w:ascii="Arial" w:hAnsi="Arial"/>
        </w:rPr>
        <w:t xml:space="preserve">); </w:t>
      </w:r>
      <w:r w:rsidR="00344EE5" w:rsidRPr="00455069">
        <w:rPr>
          <w:rFonts w:ascii="Arial" w:hAnsi="Arial"/>
        </w:rPr>
        <w:t xml:space="preserve"> Pentecost</w:t>
      </w:r>
      <w:r w:rsidRPr="00455069">
        <w:rPr>
          <w:rFonts w:ascii="Arial" w:hAnsi="Arial"/>
        </w:rPr>
        <w:t>(</w:t>
      </w:r>
      <w:r w:rsidR="00344EE5" w:rsidRPr="00455069">
        <w:rPr>
          <w:rFonts w:ascii="Arial" w:hAnsi="Arial"/>
        </w:rPr>
        <w:t>15-22</w:t>
      </w:r>
      <w:r w:rsidRPr="00455069">
        <w:rPr>
          <w:rFonts w:ascii="Arial" w:hAnsi="Arial"/>
        </w:rPr>
        <w:t xml:space="preserve">); </w:t>
      </w:r>
      <w:r w:rsidR="00344EE5" w:rsidRPr="00455069">
        <w:rPr>
          <w:rFonts w:ascii="Arial" w:hAnsi="Arial"/>
        </w:rPr>
        <w:t xml:space="preserve"> Trumpets</w:t>
      </w:r>
      <w:r w:rsidRPr="00455069">
        <w:rPr>
          <w:rFonts w:ascii="Arial" w:hAnsi="Arial"/>
        </w:rPr>
        <w:t>(</w:t>
      </w:r>
      <w:r w:rsidR="00344EE5" w:rsidRPr="00455069">
        <w:rPr>
          <w:rFonts w:ascii="Arial" w:hAnsi="Arial"/>
        </w:rPr>
        <w:t>23-25</w:t>
      </w:r>
      <w:r w:rsidRPr="00455069">
        <w:rPr>
          <w:rFonts w:ascii="Arial" w:hAnsi="Arial"/>
        </w:rPr>
        <w:t xml:space="preserve">); </w:t>
      </w:r>
      <w:r w:rsidR="00344EE5" w:rsidRPr="00455069">
        <w:rPr>
          <w:rFonts w:ascii="Arial" w:hAnsi="Arial"/>
        </w:rPr>
        <w:t xml:space="preserve"> Atonement</w:t>
      </w:r>
      <w:r w:rsidRPr="00455069">
        <w:rPr>
          <w:rFonts w:ascii="Arial" w:hAnsi="Arial"/>
        </w:rPr>
        <w:t>(</w:t>
      </w:r>
      <w:r w:rsidR="00344EE5" w:rsidRPr="00455069">
        <w:rPr>
          <w:rFonts w:ascii="Arial" w:hAnsi="Arial"/>
        </w:rPr>
        <w:t xml:space="preserve"> 26-32</w:t>
      </w:r>
      <w:r w:rsidRPr="00455069">
        <w:rPr>
          <w:rFonts w:ascii="Arial" w:hAnsi="Arial"/>
        </w:rPr>
        <w:t xml:space="preserve">); </w:t>
      </w:r>
      <w:r w:rsidR="00344EE5" w:rsidRPr="00455069">
        <w:rPr>
          <w:rFonts w:ascii="Arial" w:hAnsi="Arial"/>
        </w:rPr>
        <w:t xml:space="preserve"> Tabernacles </w:t>
      </w:r>
      <w:r w:rsidRPr="00455069">
        <w:rPr>
          <w:rFonts w:ascii="Arial" w:hAnsi="Arial"/>
        </w:rPr>
        <w:t>(</w:t>
      </w:r>
      <w:r w:rsidR="00344EE5" w:rsidRPr="00455069">
        <w:rPr>
          <w:rFonts w:ascii="Arial" w:hAnsi="Arial"/>
        </w:rPr>
        <w:t xml:space="preserve"> 33-44</w:t>
      </w:r>
      <w:r w:rsidRPr="00455069">
        <w:rPr>
          <w:rFonts w:ascii="Arial" w:hAnsi="Arial"/>
        </w:rPr>
        <w:t>)</w:t>
      </w:r>
      <w:r>
        <w:rPr>
          <w:rFonts w:ascii="Arial" w:hAnsi="Arial"/>
        </w:rPr>
        <w:t xml:space="preserve">. </w:t>
      </w:r>
      <w:r w:rsidRPr="00455069">
        <w:rPr>
          <w:rFonts w:ascii="Arial" w:hAnsi="Arial"/>
        </w:rPr>
        <w:t xml:space="preserve">There are </w:t>
      </w:r>
      <w:r>
        <w:rPr>
          <w:rFonts w:ascii="Arial" w:hAnsi="Arial"/>
        </w:rPr>
        <w:t>other</w:t>
      </w:r>
      <w:r w:rsidR="00E80196">
        <w:rPr>
          <w:rFonts w:ascii="Arial" w:hAnsi="Arial"/>
        </w:rPr>
        <w:t xml:space="preserve"> Jewish </w:t>
      </w:r>
      <w:proofErr w:type="gramStart"/>
      <w:r w:rsidR="00E80196">
        <w:rPr>
          <w:rFonts w:ascii="Arial" w:hAnsi="Arial"/>
        </w:rPr>
        <w:t xml:space="preserve">feasts </w:t>
      </w:r>
      <w:r w:rsidRPr="00455069">
        <w:rPr>
          <w:rFonts w:ascii="Arial" w:hAnsi="Arial"/>
        </w:rPr>
        <w:t xml:space="preserve"> and</w:t>
      </w:r>
      <w:proofErr w:type="gramEnd"/>
      <w:r w:rsidRPr="00455069">
        <w:rPr>
          <w:rFonts w:ascii="Arial" w:hAnsi="Arial"/>
        </w:rPr>
        <w:t xml:space="preserve"> we will investigate some of them as well. The most notable of which are: </w:t>
      </w:r>
      <w:proofErr w:type="spellStart"/>
      <w:r w:rsidRPr="00455069">
        <w:rPr>
          <w:rFonts w:ascii="Arial" w:hAnsi="Arial"/>
          <w:i/>
          <w:iCs/>
        </w:rPr>
        <w:t>Tisha</w:t>
      </w:r>
      <w:proofErr w:type="spellEnd"/>
      <w:r w:rsidRPr="00455069">
        <w:rPr>
          <w:rFonts w:ascii="Arial" w:hAnsi="Arial"/>
          <w:i/>
          <w:iCs/>
        </w:rPr>
        <w:t xml:space="preserve"> </w:t>
      </w:r>
      <w:proofErr w:type="spellStart"/>
      <w:r w:rsidRPr="00455069">
        <w:rPr>
          <w:rFonts w:ascii="Arial" w:hAnsi="Arial"/>
          <w:i/>
          <w:iCs/>
        </w:rPr>
        <w:t>B’Av</w:t>
      </w:r>
      <w:proofErr w:type="spellEnd"/>
      <w:r w:rsidRPr="00455069">
        <w:rPr>
          <w:rFonts w:ascii="Arial" w:hAnsi="Arial"/>
        </w:rPr>
        <w:t xml:space="preserve">, </w:t>
      </w:r>
      <w:proofErr w:type="spellStart"/>
      <w:r w:rsidRPr="00455069">
        <w:rPr>
          <w:rFonts w:ascii="Arial" w:hAnsi="Arial"/>
          <w:i/>
          <w:iCs/>
        </w:rPr>
        <w:t>Hannukkah</w:t>
      </w:r>
      <w:proofErr w:type="spellEnd"/>
      <w:r w:rsidRPr="00455069">
        <w:rPr>
          <w:rFonts w:ascii="Arial" w:hAnsi="Arial"/>
        </w:rPr>
        <w:t xml:space="preserve">, </w:t>
      </w:r>
      <w:r w:rsidRPr="00455069">
        <w:rPr>
          <w:rFonts w:ascii="Arial" w:hAnsi="Arial"/>
          <w:i/>
          <w:iCs/>
        </w:rPr>
        <w:t>Purim</w:t>
      </w:r>
      <w:r w:rsidRPr="00455069">
        <w:rPr>
          <w:rFonts w:ascii="Arial" w:hAnsi="Arial"/>
        </w:rPr>
        <w:t xml:space="preserve">, and </w:t>
      </w:r>
      <w:r w:rsidRPr="00455069">
        <w:rPr>
          <w:rFonts w:ascii="Arial" w:hAnsi="Arial"/>
          <w:i/>
          <w:iCs/>
        </w:rPr>
        <w:t>The Jubilee Year</w:t>
      </w:r>
      <w:r w:rsidRPr="00455069">
        <w:rPr>
          <w:rFonts w:ascii="Arial" w:hAnsi="Arial"/>
        </w:rPr>
        <w:t>.</w:t>
      </w:r>
    </w:p>
    <w:p w:rsidR="00344EE5" w:rsidRPr="00455069" w:rsidRDefault="00344EE5" w:rsidP="000F1ACE">
      <w:pPr>
        <w:rPr>
          <w:rFonts w:ascii="Arial" w:hAnsi="Arial"/>
        </w:rPr>
      </w:pPr>
      <w:r w:rsidRPr="00455069">
        <w:rPr>
          <w:rFonts w:ascii="Arial" w:hAnsi="Arial"/>
        </w:rPr>
        <w:t xml:space="preserve">Seven is the number for Divine perfection or completeness. God divided the seven Festivals into three major Festival seasons. Passover, Unleavened Bread, and First Fruits are in the Hebrew month of Nisan, which is the first month of God's Religious Calendar in the </w:t>
      </w:r>
      <w:proofErr w:type="gramStart"/>
      <w:r w:rsidRPr="00455069">
        <w:rPr>
          <w:rFonts w:ascii="Arial" w:hAnsi="Arial"/>
        </w:rPr>
        <w:t>Spring</w:t>
      </w:r>
      <w:proofErr w:type="gramEnd"/>
      <w:r w:rsidRPr="00455069">
        <w:rPr>
          <w:rFonts w:ascii="Arial" w:hAnsi="Arial"/>
        </w:rPr>
        <w:t xml:space="preserve">. Feast of Weeks, or Pentecost, is observed in the third month which is the Hebrew month of Sivan. Trumpets, Atonement, and Tabernacles are observed in the seventh month of </w:t>
      </w:r>
      <w:proofErr w:type="spellStart"/>
      <w:r w:rsidRPr="00455069">
        <w:rPr>
          <w:rFonts w:ascii="Arial" w:hAnsi="Arial"/>
        </w:rPr>
        <w:t>Tishrei</w:t>
      </w:r>
      <w:proofErr w:type="spellEnd"/>
      <w:r w:rsidRPr="00455069">
        <w:rPr>
          <w:rFonts w:ascii="Arial" w:hAnsi="Arial"/>
        </w:rPr>
        <w:t xml:space="preserve">, which is in the fall of the year. Three is the number of complete and perfect testimony and witness. (2 Corinthians 13:1, 1 John 5:8) The Feasts are a witness to God's divine plan and the role of Messiah fulfilling that plan. Three Times a Year Jews were to Visit the Temple (1st, 3rd, and 7th months; 4 spring feasts and 3 </w:t>
      </w:r>
      <w:proofErr w:type="gramStart"/>
      <w:r w:rsidRPr="00455069">
        <w:rPr>
          <w:rFonts w:ascii="Arial" w:hAnsi="Arial"/>
        </w:rPr>
        <w:t>Fall</w:t>
      </w:r>
      <w:proofErr w:type="gramEnd"/>
      <w:r w:rsidRPr="00455069">
        <w:rPr>
          <w:rFonts w:ascii="Arial" w:hAnsi="Arial"/>
        </w:rPr>
        <w:t xml:space="preserve"> feasts.)</w:t>
      </w:r>
    </w:p>
    <w:p w:rsidR="00E80196" w:rsidRDefault="00E80196">
      <w:pPr>
        <w:ind w:firstLine="0"/>
        <w:rPr>
          <w:rFonts w:ascii="Arial" w:hAnsi="Arial"/>
        </w:rPr>
      </w:pPr>
      <w:r>
        <w:rPr>
          <w:rFonts w:ascii="Arial" w:hAnsi="Arial"/>
        </w:rPr>
        <w:br w:type="page"/>
      </w:r>
    </w:p>
    <w:p w:rsidR="00344EE5" w:rsidRPr="00455069" w:rsidRDefault="00344EE5" w:rsidP="00E80196">
      <w:pPr>
        <w:pStyle w:val="ListNumber1"/>
      </w:pPr>
      <w:r w:rsidRPr="00455069">
        <w:t>Spring Feasts</w:t>
      </w:r>
    </w:p>
    <w:p w:rsidR="00344EE5" w:rsidRPr="00455069" w:rsidRDefault="00344EE5" w:rsidP="000F1ACE">
      <w:pPr>
        <w:rPr>
          <w:rFonts w:ascii="Arial" w:hAnsi="Arial"/>
        </w:rPr>
      </w:pPr>
      <w:r w:rsidRPr="00455069">
        <w:rPr>
          <w:rFonts w:ascii="Arial" w:hAnsi="Arial"/>
        </w:rPr>
        <w:t xml:space="preserve">There are FOUR Spring Feasts. The Spring Feasts are types of what Christ accomplished in His first coming. They spoke of His death, burial, resurrection, and the advent of the New Covenant; all of which happened on the exact days of these feasts. </w:t>
      </w:r>
    </w:p>
    <w:p w:rsidR="00344EE5" w:rsidRPr="00455069" w:rsidRDefault="00344EE5" w:rsidP="000173F2">
      <w:pPr>
        <w:pStyle w:val="ListParagraph"/>
        <w:numPr>
          <w:ilvl w:val="0"/>
          <w:numId w:val="5"/>
        </w:numPr>
        <w:rPr>
          <w:rFonts w:ascii="Arial" w:hAnsi="Arial"/>
        </w:rPr>
      </w:pPr>
      <w:r w:rsidRPr="00455069">
        <w:rPr>
          <w:rFonts w:ascii="Arial" w:hAnsi="Arial"/>
        </w:rPr>
        <w:t>Feast of Passover</w:t>
      </w:r>
      <w:r w:rsidRPr="00455069">
        <w:rPr>
          <w:rFonts w:ascii="Arial" w:hAnsi="Arial"/>
        </w:rPr>
        <w:tab/>
      </w:r>
      <w:r w:rsidRPr="00455069">
        <w:rPr>
          <w:rFonts w:ascii="Arial" w:hAnsi="Arial"/>
        </w:rPr>
        <w:tab/>
      </w:r>
      <w:r w:rsidRPr="00455069">
        <w:rPr>
          <w:rFonts w:ascii="Arial" w:hAnsi="Arial"/>
        </w:rPr>
        <w:tab/>
        <w:t>- Death      (Mt 12:40) John 19:31; 20:1,19</w:t>
      </w:r>
    </w:p>
    <w:p w:rsidR="00344EE5" w:rsidRPr="00455069" w:rsidRDefault="00344EE5" w:rsidP="000173F2">
      <w:pPr>
        <w:pStyle w:val="ListParagraph"/>
        <w:numPr>
          <w:ilvl w:val="0"/>
          <w:numId w:val="5"/>
        </w:numPr>
        <w:rPr>
          <w:rFonts w:ascii="Arial" w:hAnsi="Arial"/>
        </w:rPr>
      </w:pPr>
      <w:r w:rsidRPr="00455069">
        <w:rPr>
          <w:rFonts w:ascii="Arial" w:hAnsi="Arial"/>
        </w:rPr>
        <w:t>Feast of Unleavened Bread</w:t>
      </w:r>
      <w:r w:rsidRPr="00455069">
        <w:rPr>
          <w:rFonts w:ascii="Arial" w:hAnsi="Arial"/>
        </w:rPr>
        <w:tab/>
        <w:t xml:space="preserve">- Burial Mt 26:17; </w:t>
      </w:r>
      <w:proofErr w:type="spellStart"/>
      <w:r w:rsidRPr="00455069">
        <w:rPr>
          <w:rFonts w:ascii="Arial" w:hAnsi="Arial"/>
        </w:rPr>
        <w:t>Mr</w:t>
      </w:r>
      <w:proofErr w:type="spellEnd"/>
      <w:r w:rsidRPr="00455069">
        <w:rPr>
          <w:rFonts w:ascii="Arial" w:hAnsi="Arial"/>
        </w:rPr>
        <w:t xml:space="preserve"> 14:12; Lu 22:7  (Ac 12:3) </w:t>
      </w:r>
      <w:r w:rsidRPr="00455069">
        <w:rPr>
          <w:rFonts w:ascii="Arial" w:hAnsi="Arial"/>
        </w:rPr>
        <w:tab/>
      </w:r>
    </w:p>
    <w:p w:rsidR="00344EE5" w:rsidRPr="00455069" w:rsidRDefault="00344EE5" w:rsidP="000173F2">
      <w:pPr>
        <w:pStyle w:val="ListParagraph"/>
        <w:numPr>
          <w:ilvl w:val="0"/>
          <w:numId w:val="5"/>
        </w:numPr>
        <w:rPr>
          <w:rFonts w:ascii="Arial" w:hAnsi="Arial"/>
        </w:rPr>
      </w:pPr>
      <w:r w:rsidRPr="00455069">
        <w:rPr>
          <w:rFonts w:ascii="Arial" w:hAnsi="Arial"/>
        </w:rPr>
        <w:t>Feast of First-fruits</w:t>
      </w:r>
      <w:r w:rsidRPr="00455069">
        <w:rPr>
          <w:rFonts w:ascii="Arial" w:hAnsi="Arial"/>
        </w:rPr>
        <w:tab/>
      </w:r>
      <w:r w:rsidRPr="00455069">
        <w:rPr>
          <w:rFonts w:ascii="Arial" w:hAnsi="Arial"/>
        </w:rPr>
        <w:tab/>
        <w:t>- Resurrection</w:t>
      </w:r>
      <w:r w:rsidRPr="00455069">
        <w:rPr>
          <w:rFonts w:ascii="Arial" w:hAnsi="Arial"/>
        </w:rPr>
        <w:tab/>
        <w:t>John 19:42</w:t>
      </w:r>
    </w:p>
    <w:p w:rsidR="00344EE5" w:rsidRPr="00455069" w:rsidRDefault="00344EE5" w:rsidP="000173F2">
      <w:pPr>
        <w:pStyle w:val="ListParagraph"/>
        <w:numPr>
          <w:ilvl w:val="0"/>
          <w:numId w:val="5"/>
        </w:numPr>
        <w:rPr>
          <w:rFonts w:ascii="Arial" w:hAnsi="Arial"/>
        </w:rPr>
      </w:pPr>
      <w:r w:rsidRPr="00455069">
        <w:rPr>
          <w:rFonts w:ascii="Arial" w:hAnsi="Arial"/>
        </w:rPr>
        <w:t>Feast of Weeks/Pentecost</w:t>
      </w:r>
      <w:r w:rsidRPr="00455069">
        <w:rPr>
          <w:rFonts w:ascii="Arial" w:hAnsi="Arial"/>
        </w:rPr>
        <w:tab/>
      </w:r>
      <w:r w:rsidRPr="00455069">
        <w:rPr>
          <w:rFonts w:ascii="Arial" w:hAnsi="Arial"/>
        </w:rPr>
        <w:tab/>
        <w:t>- Pentecost Acts 2:1</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OVERVIEW OF THE SPRING FEASTS</w:t>
      </w:r>
    </w:p>
    <w:p w:rsidR="00344EE5" w:rsidRPr="00455069" w:rsidRDefault="00344EE5" w:rsidP="000F1ACE">
      <w:pPr>
        <w:rPr>
          <w:rFonts w:ascii="Arial" w:hAnsi="Arial"/>
        </w:rPr>
      </w:pPr>
      <w:r w:rsidRPr="00455069">
        <w:rPr>
          <w:rFonts w:ascii="Arial" w:hAnsi="Arial"/>
        </w:rPr>
        <w:t xml:space="preserve">The four Spring Festivals are Passover, Unleavened Bread, First Fruits, and the Feast of Weeks or Pentecost. These four Spring Festivals are joined together as an interrelated unit. The Feast of Weeks is considered the conclusion to Passover. The season of Passover is not considered totally over until Pentecost is completed. </w:t>
      </w:r>
    </w:p>
    <w:p w:rsidR="00344EE5" w:rsidRPr="00455069" w:rsidRDefault="00344EE5" w:rsidP="000F1ACE">
      <w:pPr>
        <w:rPr>
          <w:rFonts w:ascii="Arial" w:hAnsi="Arial"/>
        </w:rPr>
      </w:pPr>
    </w:p>
    <w:p w:rsidR="00344EE5" w:rsidRPr="00455069" w:rsidRDefault="00344EE5" w:rsidP="00E80196">
      <w:pPr>
        <w:pStyle w:val="ListNumber1"/>
      </w:pPr>
      <w:r w:rsidRPr="00455069">
        <w:t>Fall Feasts</w:t>
      </w:r>
    </w:p>
    <w:p w:rsidR="00344EE5" w:rsidRPr="00455069" w:rsidRDefault="00344EE5" w:rsidP="000F1ACE">
      <w:pPr>
        <w:rPr>
          <w:rFonts w:ascii="Arial" w:hAnsi="Arial"/>
        </w:rPr>
      </w:pPr>
      <w:r w:rsidRPr="00455069">
        <w:rPr>
          <w:rFonts w:ascii="Arial" w:hAnsi="Arial"/>
        </w:rPr>
        <w:t>There are THREE Fall Feasts. The Fall Feasts are types of what Christ will accomplish in his second advent.</w:t>
      </w:r>
    </w:p>
    <w:p w:rsidR="00344EE5" w:rsidRPr="00455069" w:rsidRDefault="00344EE5" w:rsidP="000173F2">
      <w:pPr>
        <w:pStyle w:val="ListParagraph"/>
        <w:numPr>
          <w:ilvl w:val="0"/>
          <w:numId w:val="6"/>
        </w:numPr>
        <w:rPr>
          <w:rFonts w:ascii="Arial" w:hAnsi="Arial"/>
        </w:rPr>
      </w:pPr>
      <w:r w:rsidRPr="00455069">
        <w:rPr>
          <w:rFonts w:ascii="Arial" w:hAnsi="Arial"/>
        </w:rPr>
        <w:t>Feast of Trumpets</w:t>
      </w:r>
      <w:r w:rsidRPr="00455069">
        <w:rPr>
          <w:rFonts w:ascii="Arial" w:hAnsi="Arial"/>
        </w:rPr>
        <w:tab/>
      </w:r>
      <w:r w:rsidRPr="00455069">
        <w:rPr>
          <w:rFonts w:ascii="Arial" w:hAnsi="Arial"/>
        </w:rPr>
        <w:tab/>
      </w:r>
      <w:r w:rsidRPr="00455069">
        <w:rPr>
          <w:rFonts w:ascii="Arial" w:hAnsi="Arial"/>
        </w:rPr>
        <w:tab/>
        <w:t>- The Rapture</w:t>
      </w:r>
    </w:p>
    <w:p w:rsidR="00344EE5" w:rsidRPr="00455069" w:rsidRDefault="00344EE5" w:rsidP="000173F2">
      <w:pPr>
        <w:pStyle w:val="ListParagraph"/>
        <w:numPr>
          <w:ilvl w:val="0"/>
          <w:numId w:val="6"/>
        </w:numPr>
        <w:rPr>
          <w:rFonts w:ascii="Arial" w:hAnsi="Arial"/>
        </w:rPr>
      </w:pPr>
      <w:r w:rsidRPr="00455069">
        <w:rPr>
          <w:rFonts w:ascii="Arial" w:hAnsi="Arial"/>
        </w:rPr>
        <w:t>Feast of Atonement</w:t>
      </w:r>
      <w:r w:rsidRPr="00455069">
        <w:rPr>
          <w:rFonts w:ascii="Arial" w:hAnsi="Arial"/>
        </w:rPr>
        <w:tab/>
      </w:r>
      <w:r w:rsidRPr="00455069">
        <w:rPr>
          <w:rFonts w:ascii="Arial" w:hAnsi="Arial"/>
        </w:rPr>
        <w:tab/>
        <w:t>- Israel’s Repentance</w:t>
      </w:r>
    </w:p>
    <w:p w:rsidR="00344EE5" w:rsidRPr="00455069" w:rsidRDefault="00344EE5" w:rsidP="000173F2">
      <w:pPr>
        <w:pStyle w:val="ListParagraph"/>
        <w:numPr>
          <w:ilvl w:val="0"/>
          <w:numId w:val="6"/>
        </w:numPr>
        <w:rPr>
          <w:rFonts w:ascii="Arial" w:hAnsi="Arial"/>
        </w:rPr>
      </w:pPr>
      <w:r w:rsidRPr="00455069">
        <w:rPr>
          <w:rFonts w:ascii="Arial" w:hAnsi="Arial"/>
        </w:rPr>
        <w:t xml:space="preserve">Feast of Tabernacles </w:t>
      </w:r>
      <w:r w:rsidRPr="00455069">
        <w:rPr>
          <w:rFonts w:ascii="Arial" w:hAnsi="Arial"/>
        </w:rPr>
        <w:tab/>
      </w:r>
      <w:r w:rsidRPr="00455069">
        <w:rPr>
          <w:rFonts w:ascii="Arial" w:hAnsi="Arial"/>
        </w:rPr>
        <w:tab/>
        <w:t>- The In-gathering</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OVERVIEW OF THE FALL FEASTS</w:t>
      </w:r>
    </w:p>
    <w:p w:rsidR="00344EE5" w:rsidRPr="00455069" w:rsidRDefault="00344EE5" w:rsidP="00E80196">
      <w:pPr>
        <w:pStyle w:val="ListNumber6"/>
        <w:numPr>
          <w:ilvl w:val="0"/>
          <w:numId w:val="0"/>
        </w:numPr>
        <w:tabs>
          <w:tab w:val="clear" w:pos="1800"/>
        </w:tabs>
        <w:ind w:firstLine="720"/>
      </w:pPr>
      <w:r w:rsidRPr="00E80196">
        <w:rPr>
          <w:rFonts w:ascii="Arial" w:hAnsi="Arial"/>
        </w:rPr>
        <w:t>The Fall Festival season begins with a 40 day period called, in Hebrew, '</w:t>
      </w:r>
      <w:proofErr w:type="spellStart"/>
      <w:r w:rsidRPr="00E80196">
        <w:rPr>
          <w:rFonts w:ascii="Arial" w:hAnsi="Arial"/>
        </w:rPr>
        <w:t>Teshuvah</w:t>
      </w:r>
      <w:proofErr w:type="spellEnd"/>
      <w:r w:rsidRPr="00E80196">
        <w:rPr>
          <w:rFonts w:ascii="Arial" w:hAnsi="Arial"/>
        </w:rPr>
        <w:t xml:space="preserve">', which means "to repent or return". This 40 day period begins in the sixth month of the Religious Calendar, and concludes on the tenth day of the seventh month, which is Yom Kippur, the Day of Atonement. </w:t>
      </w:r>
      <w:r w:rsidRPr="00E80196">
        <w:rPr>
          <w:noProof/>
        </w:rPr>
        <w:drawing>
          <wp:inline distT="0" distB="0" distL="0" distR="0" wp14:anchorId="700210AC" wp14:editId="1A468FCC">
            <wp:extent cx="60960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466975"/>
                    </a:xfrm>
                    <a:prstGeom prst="rect">
                      <a:avLst/>
                    </a:prstGeom>
                    <a:noFill/>
                    <a:ln>
                      <a:noFill/>
                    </a:ln>
                  </pic:spPr>
                </pic:pic>
              </a:graphicData>
            </a:graphic>
          </wp:inline>
        </w:drawing>
      </w:r>
    </w:p>
    <w:p w:rsidR="00344EE5" w:rsidRPr="00455069" w:rsidRDefault="00344EE5" w:rsidP="00E80196">
      <w:pPr>
        <w:pStyle w:val="ListNumber1"/>
      </w:pPr>
      <w:r w:rsidRPr="00455069">
        <w:t xml:space="preserve">The Meaning of the Word “Feast” in the Bible </w:t>
      </w:r>
    </w:p>
    <w:p w:rsidR="00344EE5" w:rsidRPr="00455069" w:rsidRDefault="00344EE5" w:rsidP="00E80196">
      <w:r w:rsidRPr="00455069">
        <w:t xml:space="preserve">There are two important Hebrew words that appear in Leviticus, chapter 23, and each word is translated as 'feast' in English. </w:t>
      </w:r>
    </w:p>
    <w:p w:rsidR="00344EE5" w:rsidRPr="00455069" w:rsidRDefault="00344EE5" w:rsidP="00E80196">
      <w:pPr>
        <w:pStyle w:val="ListNumber2"/>
      </w:pPr>
      <w:r w:rsidRPr="00455069">
        <w:t>“MO’ED”</w:t>
      </w:r>
      <w:r w:rsidRPr="00455069">
        <w:tab/>
        <w:t>- appointment, fixed time or season</w:t>
      </w:r>
    </w:p>
    <w:p w:rsidR="00344EE5" w:rsidRPr="00455069" w:rsidRDefault="00344EE5" w:rsidP="00E80196">
      <w:r w:rsidRPr="00455069">
        <w:t>In verse 2, the word for feast is the Hebrew word '</w:t>
      </w:r>
      <w:proofErr w:type="spellStart"/>
      <w:r w:rsidRPr="00455069">
        <w:t>mo'ed</w:t>
      </w:r>
      <w:proofErr w:type="spellEnd"/>
      <w:r w:rsidRPr="00455069">
        <w:t>'- "Speak unto the children of Israel, and say unto them, concerning the feasts (</w:t>
      </w:r>
      <w:proofErr w:type="spellStart"/>
      <w:r w:rsidRPr="00455069">
        <w:t>mo'ed</w:t>
      </w:r>
      <w:proofErr w:type="spellEnd"/>
      <w:r w:rsidRPr="00455069">
        <w:t>) of the Lord..." The word '</w:t>
      </w:r>
      <w:proofErr w:type="spellStart"/>
      <w:r w:rsidRPr="00455069">
        <w:t>mo'ed</w:t>
      </w:r>
      <w:proofErr w:type="spellEnd"/>
      <w:r w:rsidRPr="00455069">
        <w:t xml:space="preserve">' means an </w:t>
      </w:r>
      <w:r w:rsidRPr="00455069">
        <w:rPr>
          <w:u w:val="single"/>
        </w:rPr>
        <w:t>appointment</w:t>
      </w:r>
      <w:r w:rsidRPr="00455069">
        <w:t xml:space="preserve">, a fixed time or season, a cycle or year, an assembly, </w:t>
      </w:r>
      <w:r w:rsidRPr="00455069">
        <w:rPr>
          <w:u w:val="single"/>
        </w:rPr>
        <w:t>an appointed time</w:t>
      </w:r>
      <w:r w:rsidRPr="00455069">
        <w:t xml:space="preserve">, a set time or exact time. By understanding the Hebrew meaning of the English word "feast", we can see that God is telling us that He is ordaining a "set time or exact time or </w:t>
      </w:r>
      <w:r w:rsidRPr="00455069">
        <w:rPr>
          <w:u w:val="single"/>
        </w:rPr>
        <w:t>an appointed time</w:t>
      </w:r>
      <w:r w:rsidRPr="00455069">
        <w:t xml:space="preserve">" when He has an </w:t>
      </w:r>
      <w:proofErr w:type="spellStart"/>
      <w:r w:rsidRPr="00455069">
        <w:rPr>
          <w:u w:val="single"/>
        </w:rPr>
        <w:t>apointment</w:t>
      </w:r>
      <w:proofErr w:type="spellEnd"/>
      <w:r w:rsidRPr="00455069">
        <w:t xml:space="preserve"> with humanity to fulfill certain events in the redemption. Jesus came to earth at the exact time ordained by God as Paul wrote in </w:t>
      </w:r>
      <w:proofErr w:type="spellStart"/>
      <w:r w:rsidRPr="00455069">
        <w:t>Galations</w:t>
      </w:r>
      <w:proofErr w:type="spellEnd"/>
      <w:r w:rsidRPr="00455069">
        <w:t xml:space="preserve"> 4:4, and God has an exact time or </w:t>
      </w:r>
      <w:r w:rsidRPr="00455069">
        <w:rPr>
          <w:u w:val="single"/>
        </w:rPr>
        <w:t>set appointment</w:t>
      </w:r>
      <w:r w:rsidRPr="00455069">
        <w:t xml:space="preserve"> when, in the future, He will judge the world as written in Acts 17:31. </w:t>
      </w:r>
    </w:p>
    <w:p w:rsidR="00344EE5" w:rsidRPr="00455069" w:rsidRDefault="00344EE5" w:rsidP="00E80196">
      <w:pPr>
        <w:pStyle w:val="ListNumber2"/>
      </w:pPr>
      <w:r w:rsidRPr="00455069">
        <w:t>“CHAG”</w:t>
      </w:r>
      <w:r w:rsidRPr="00455069">
        <w:tab/>
        <w:t>- festival, move in a circle</w:t>
      </w:r>
    </w:p>
    <w:p w:rsidR="00344EE5" w:rsidRPr="00455069" w:rsidRDefault="00344EE5" w:rsidP="00E80196">
      <w:r w:rsidRPr="00455069">
        <w:t>In verse 6 is another Hebrew word translated as "feast"- "And on the fifteenth day of the same month is the feast (</w:t>
      </w:r>
      <w:proofErr w:type="spellStart"/>
      <w:r w:rsidRPr="00455069">
        <w:t>chag</w:t>
      </w:r>
      <w:proofErr w:type="spellEnd"/>
      <w:r w:rsidRPr="00455069">
        <w:t>) of unleavened bread..." The Hebrew word '</w:t>
      </w:r>
      <w:proofErr w:type="spellStart"/>
      <w:r w:rsidRPr="00455069">
        <w:t>chag</w:t>
      </w:r>
      <w:proofErr w:type="spellEnd"/>
      <w:r w:rsidRPr="00455069">
        <w:t>', which means a "festival", is derived from the Hebrew root word '</w:t>
      </w:r>
      <w:proofErr w:type="spellStart"/>
      <w:r w:rsidRPr="00455069">
        <w:t>chagag</w:t>
      </w:r>
      <w:proofErr w:type="spellEnd"/>
      <w:r w:rsidRPr="00455069">
        <w:t xml:space="preserve">', which means to move in a circle, to march in a sacred procession, to celebrate, dance, to hold a solemn feast or holiday. </w:t>
      </w:r>
    </w:p>
    <w:p w:rsidR="00344EE5" w:rsidRPr="00455069" w:rsidRDefault="00344EE5" w:rsidP="00E80196">
      <w:r w:rsidRPr="00455069">
        <w:t xml:space="preserve">God gave the Feasts to be observed yearly so that, by doing them, we can understand God's redemptive plan for the world, the role of the Messiah in redemption, and our personal relationship to God concerning how we grow from a babe in Christ to a mature Christian. There are three important aspects to each of the Feasts: </w:t>
      </w:r>
      <w:r w:rsidRPr="00455069">
        <w:rPr>
          <w:i/>
          <w:iCs/>
        </w:rPr>
        <w:t xml:space="preserve">Historical, Seasonal, </w:t>
      </w:r>
      <w:proofErr w:type="gramStart"/>
      <w:r w:rsidRPr="00455069">
        <w:rPr>
          <w:i/>
          <w:iCs/>
        </w:rPr>
        <w:t>Typical</w:t>
      </w:r>
      <w:proofErr w:type="gramEnd"/>
      <w:r w:rsidRPr="00455069">
        <w:t>.</w:t>
      </w:r>
    </w:p>
    <w:p w:rsidR="00344EE5" w:rsidRPr="00455069" w:rsidRDefault="00344EE5" w:rsidP="00E80196">
      <w:r w:rsidRPr="00455069">
        <w:t xml:space="preserve">Leviticus </w:t>
      </w:r>
      <w:proofErr w:type="gramStart"/>
      <w:r w:rsidRPr="00455069">
        <w:t>23:2 ,</w:t>
      </w:r>
      <w:proofErr w:type="gramEnd"/>
      <w:r w:rsidRPr="00455069">
        <w:t xml:space="preserve"> "...the feasts of the Lord, which ye shall proclaim to be holy convocations..." The Hebrew term translated as convocation in Leviticus 23:2</w:t>
      </w:r>
      <w:proofErr w:type="gramStart"/>
      <w:r w:rsidRPr="00455069">
        <w:t>,4</w:t>
      </w:r>
      <w:proofErr w:type="gramEnd"/>
      <w:r w:rsidRPr="00455069">
        <w:t xml:space="preserve"> is '</w:t>
      </w:r>
      <w:proofErr w:type="spellStart"/>
      <w:r w:rsidRPr="00455069">
        <w:t>miqra</w:t>
      </w:r>
      <w:proofErr w:type="spellEnd"/>
      <w:r w:rsidRPr="00455069">
        <w:t xml:space="preserve">', which means "a rehearsal". These feasts were remembrances of historical events; also God gave the Festivals to be yearly "rehearsals" of the future events in the redemption. God gave the "rehearsals" to teach us about the major events in redemption, if we want to understand those events, then we need to understand what God was teaching us by these rehearsals. </w:t>
      </w:r>
    </w:p>
    <w:p w:rsidR="00344EE5" w:rsidRPr="00455069" w:rsidRDefault="00344EE5" w:rsidP="000F1ACE">
      <w:pPr>
        <w:rPr>
          <w:rFonts w:ascii="Arial" w:hAnsi="Arial"/>
        </w:rPr>
      </w:pPr>
    </w:p>
    <w:p w:rsidR="00344EE5" w:rsidRPr="00455069" w:rsidRDefault="00344EE5" w:rsidP="00E80196">
      <w:pPr>
        <w:pStyle w:val="ListNumber1"/>
      </w:pPr>
      <w:bookmarkStart w:id="6" w:name="h.iuesjkqgm91i"/>
      <w:bookmarkEnd w:id="6"/>
      <w:r w:rsidRPr="00455069">
        <w:t xml:space="preserve">The Dual Biblical Calendar - Civil &amp; Sacred                                                                                                                          </w:t>
      </w:r>
    </w:p>
    <w:p w:rsidR="00E80196" w:rsidRDefault="00344EE5" w:rsidP="00E80196">
      <w:pPr>
        <w:rPr>
          <w:rFonts w:ascii="Arial" w:hAnsi="Arial"/>
        </w:rPr>
      </w:pPr>
      <w:r w:rsidRPr="00455069">
        <w:rPr>
          <w:rFonts w:ascii="Arial" w:hAnsi="Arial"/>
        </w:rPr>
        <w:t>There are two primary calend</w:t>
      </w:r>
      <w:r w:rsidR="00E80196">
        <w:rPr>
          <w:rFonts w:ascii="Arial" w:hAnsi="Arial"/>
        </w:rPr>
        <w:t xml:space="preserve">ars in the Bible. The first </w:t>
      </w:r>
      <w:r w:rsidRPr="00455069">
        <w:rPr>
          <w:rFonts w:ascii="Arial" w:hAnsi="Arial"/>
        </w:rPr>
        <w:t>is the Civil Calendar</w:t>
      </w:r>
      <w:r w:rsidR="00E80196">
        <w:rPr>
          <w:rFonts w:ascii="Arial" w:hAnsi="Arial"/>
        </w:rPr>
        <w:t xml:space="preserve"> beginning with the month of </w:t>
      </w:r>
      <w:proofErr w:type="spellStart"/>
      <w:r w:rsidRPr="00E80196">
        <w:rPr>
          <w:rFonts w:ascii="Arial" w:hAnsi="Arial"/>
          <w:i/>
        </w:rPr>
        <w:t>Tishrei</w:t>
      </w:r>
      <w:proofErr w:type="spellEnd"/>
      <w:r w:rsidRPr="00455069">
        <w:rPr>
          <w:rFonts w:ascii="Arial" w:hAnsi="Arial"/>
        </w:rPr>
        <w:t xml:space="preserve">. </w:t>
      </w:r>
      <w:r w:rsidRPr="00E80196">
        <w:rPr>
          <w:rFonts w:ascii="Arial" w:hAnsi="Arial"/>
          <w:i/>
        </w:rPr>
        <w:t xml:space="preserve">Rosh </w:t>
      </w:r>
      <w:proofErr w:type="spellStart"/>
      <w:proofErr w:type="gramStart"/>
      <w:r w:rsidRPr="00E80196">
        <w:rPr>
          <w:rFonts w:ascii="Arial" w:hAnsi="Arial"/>
          <w:i/>
        </w:rPr>
        <w:t>H</w:t>
      </w:r>
      <w:r w:rsidR="00E80196" w:rsidRPr="00E80196">
        <w:rPr>
          <w:rFonts w:ascii="Arial" w:hAnsi="Arial"/>
          <w:i/>
        </w:rPr>
        <w:t>aShanah</w:t>
      </w:r>
      <w:proofErr w:type="spellEnd"/>
      <w:proofErr w:type="gramEnd"/>
      <w:r w:rsidR="00E80196" w:rsidRPr="00E80196">
        <w:rPr>
          <w:rFonts w:ascii="Arial" w:hAnsi="Arial"/>
          <w:i/>
        </w:rPr>
        <w:t>.</w:t>
      </w:r>
      <w:r w:rsidR="00E80196">
        <w:rPr>
          <w:rFonts w:ascii="Arial" w:hAnsi="Arial"/>
          <w:i/>
        </w:rPr>
        <w:t xml:space="preserve"> </w:t>
      </w:r>
      <w:r w:rsidRPr="00E80196">
        <w:rPr>
          <w:rFonts w:ascii="Arial" w:hAnsi="Arial"/>
        </w:rPr>
        <w:t xml:space="preserve">The second Biblical calendar is the Religious Calendar. God established the Religious Calendar in </w:t>
      </w:r>
    </w:p>
    <w:p w:rsidR="00344EE5" w:rsidRPr="00E80196" w:rsidRDefault="00344EE5" w:rsidP="007C011B">
      <w:pPr>
        <w:pStyle w:val="scripture"/>
      </w:pPr>
      <w:r w:rsidRPr="00E80196">
        <w:t xml:space="preserve">Exodus 12:2 </w:t>
      </w:r>
      <w:proofErr w:type="gramStart"/>
      <w:r w:rsidRPr="00E80196">
        <w:t>This</w:t>
      </w:r>
      <w:proofErr w:type="gramEnd"/>
      <w:r w:rsidRPr="00E80196">
        <w:t xml:space="preserve"> month shall be unto you the beginning of months: it shall be the first month of the year to you.</w:t>
      </w:r>
    </w:p>
    <w:p w:rsidR="00E80196" w:rsidRDefault="00344EE5" w:rsidP="00E80196">
      <w:pPr>
        <w:pStyle w:val="ListNumber2"/>
      </w:pPr>
      <w:r w:rsidRPr="00455069">
        <w:t xml:space="preserve">Passover in the Old Testament: </w:t>
      </w:r>
    </w:p>
    <w:p w:rsidR="00344EE5" w:rsidRPr="007C011B" w:rsidRDefault="00E80196" w:rsidP="00E80196">
      <w:pPr>
        <w:pStyle w:val="ListNumber2"/>
        <w:numPr>
          <w:ilvl w:val="0"/>
          <w:numId w:val="0"/>
        </w:numPr>
        <w:rPr>
          <w:i/>
        </w:rPr>
      </w:pPr>
      <w:r w:rsidRPr="007C011B">
        <w:rPr>
          <w:i/>
        </w:rPr>
        <w:t>Ex. 12</w:t>
      </w:r>
      <w:r w:rsidR="00344EE5" w:rsidRPr="007C011B">
        <w:rPr>
          <w:i/>
        </w:rPr>
        <w:t xml:space="preserve">; 34:25; Lev.23:5-6; </w:t>
      </w:r>
      <w:proofErr w:type="spellStart"/>
      <w:r w:rsidR="00344EE5" w:rsidRPr="007C011B">
        <w:rPr>
          <w:i/>
        </w:rPr>
        <w:t>Num</w:t>
      </w:r>
      <w:proofErr w:type="spellEnd"/>
      <w:r w:rsidR="00344EE5" w:rsidRPr="007C011B">
        <w:rPr>
          <w:i/>
        </w:rPr>
        <w:t xml:space="preserve"> 9: 4-14;  28:16-25; 33:3; </w:t>
      </w:r>
      <w:proofErr w:type="spellStart"/>
      <w:r w:rsidR="00344EE5" w:rsidRPr="007C011B">
        <w:rPr>
          <w:i/>
        </w:rPr>
        <w:t>Deut</w:t>
      </w:r>
      <w:proofErr w:type="spellEnd"/>
      <w:r w:rsidR="00344EE5" w:rsidRPr="007C011B">
        <w:rPr>
          <w:i/>
        </w:rPr>
        <w:t xml:space="preserve"> 16: 1-6; Jos 5:10-11;2 Kings 23:21-23; 2 </w:t>
      </w:r>
      <w:proofErr w:type="spellStart"/>
      <w:r w:rsidR="00344EE5" w:rsidRPr="007C011B">
        <w:rPr>
          <w:i/>
        </w:rPr>
        <w:t>Chron</w:t>
      </w:r>
      <w:proofErr w:type="spellEnd"/>
      <w:r w:rsidR="00344EE5" w:rsidRPr="007C011B">
        <w:rPr>
          <w:i/>
        </w:rPr>
        <w:t xml:space="preserve"> 30:1-18, 35:1-19; Ezra 6:19-22; </w:t>
      </w:r>
      <w:proofErr w:type="spellStart"/>
      <w:r w:rsidR="00344EE5" w:rsidRPr="007C011B">
        <w:rPr>
          <w:i/>
        </w:rPr>
        <w:t>Ezek</w:t>
      </w:r>
      <w:proofErr w:type="spellEnd"/>
      <w:r w:rsidR="00344EE5" w:rsidRPr="007C011B">
        <w:rPr>
          <w:i/>
        </w:rPr>
        <w:t xml:space="preserve"> 45:21-24</w:t>
      </w:r>
    </w:p>
    <w:p w:rsidR="00E80196" w:rsidRDefault="00344EE5" w:rsidP="00E80196">
      <w:pPr>
        <w:pStyle w:val="ListNumber2"/>
        <w:ind w:left="360" w:firstLine="0"/>
      </w:pPr>
      <w:r w:rsidRPr="00455069">
        <w:t xml:space="preserve">Passover in the New Testament: </w:t>
      </w:r>
    </w:p>
    <w:p w:rsidR="00344EE5" w:rsidRPr="007C011B" w:rsidRDefault="00344EE5" w:rsidP="00E80196">
      <w:pPr>
        <w:pStyle w:val="List1"/>
        <w:tabs>
          <w:tab w:val="clear" w:pos="360"/>
        </w:tabs>
        <w:outlineLvl w:val="9"/>
        <w:rPr>
          <w:i/>
        </w:rPr>
      </w:pPr>
      <w:r w:rsidRPr="007C011B">
        <w:rPr>
          <w:i/>
        </w:rPr>
        <w:t xml:space="preserve">Mat. 26:2, 18-19; 17-23, 26-30; Mk 14:1-2, 12-26; </w:t>
      </w:r>
      <w:proofErr w:type="spellStart"/>
      <w:r w:rsidRPr="007C011B">
        <w:rPr>
          <w:i/>
        </w:rPr>
        <w:t>Lk</w:t>
      </w:r>
      <w:proofErr w:type="spellEnd"/>
      <w:r w:rsidRPr="007C011B">
        <w:rPr>
          <w:i/>
        </w:rPr>
        <w:t xml:space="preserve"> 2:41-43, 22:1-2, 7-20; </w:t>
      </w:r>
      <w:proofErr w:type="spellStart"/>
      <w:r w:rsidRPr="007C011B">
        <w:rPr>
          <w:i/>
        </w:rPr>
        <w:t>Jn</w:t>
      </w:r>
      <w:proofErr w:type="spellEnd"/>
      <w:r w:rsidRPr="007C011B">
        <w:rPr>
          <w:i/>
        </w:rPr>
        <w:t xml:space="preserve"> 2:13,23, 6:4, 11:55-56, 12:1,12,20; 13:1, 18-30, 18:39, 19:14; Acts 12:4; 1 </w:t>
      </w:r>
      <w:proofErr w:type="spellStart"/>
      <w:r w:rsidRPr="007C011B">
        <w:rPr>
          <w:i/>
        </w:rPr>
        <w:t>Cor</w:t>
      </w:r>
      <w:proofErr w:type="spellEnd"/>
      <w:r w:rsidRPr="007C011B">
        <w:rPr>
          <w:i/>
        </w:rPr>
        <w:t xml:space="preserve"> 5:7; 10:16;11:23-34; Heb.11:28</w:t>
      </w:r>
    </w:p>
    <w:p w:rsidR="00344EE5" w:rsidRPr="00673C3A" w:rsidRDefault="00344EE5" w:rsidP="00673C3A">
      <w:pPr>
        <w:pStyle w:val="Heading1"/>
      </w:pPr>
      <w:bookmarkStart w:id="7" w:name="h.13y40c2yizar"/>
      <w:bookmarkStart w:id="8" w:name="_Toc325014847"/>
      <w:bookmarkStart w:id="9" w:name="_Toc325015215"/>
      <w:bookmarkStart w:id="10" w:name="_Toc325020258"/>
      <w:bookmarkEnd w:id="7"/>
      <w:r w:rsidRPr="00673C3A">
        <w:t>Feast of Passover</w:t>
      </w:r>
      <w:bookmarkEnd w:id="8"/>
      <w:bookmarkEnd w:id="9"/>
      <w:bookmarkEnd w:id="10"/>
    </w:p>
    <w:p w:rsidR="00344EE5" w:rsidRDefault="00344EE5" w:rsidP="007C011B">
      <w:pPr>
        <w:ind w:firstLine="0"/>
        <w:jc w:val="center"/>
        <w:rPr>
          <w:rFonts w:ascii="Arial" w:hAnsi="Arial"/>
        </w:rPr>
      </w:pPr>
      <w:r w:rsidRPr="00455069">
        <w:rPr>
          <w:rFonts w:ascii="Arial" w:hAnsi="Arial"/>
        </w:rPr>
        <w:t>-The Death of Jesus Christ-</w:t>
      </w:r>
    </w:p>
    <w:p w:rsidR="007C011B" w:rsidRPr="00455069" w:rsidRDefault="007C011B" w:rsidP="007C011B">
      <w:pPr>
        <w:ind w:firstLine="0"/>
        <w:jc w:val="center"/>
        <w:rPr>
          <w:rFonts w:ascii="Arial" w:hAnsi="Arial"/>
        </w:rPr>
      </w:pPr>
    </w:p>
    <w:p w:rsidR="00344EE5" w:rsidRPr="00455069" w:rsidRDefault="00344EE5" w:rsidP="000173F2">
      <w:pPr>
        <w:pStyle w:val="ListNumber1"/>
        <w:numPr>
          <w:ilvl w:val="0"/>
          <w:numId w:val="31"/>
        </w:numPr>
      </w:pPr>
      <w:r w:rsidRPr="00455069">
        <w:t>HISTORICAL APPLICATION OF THE FEAST</w:t>
      </w:r>
    </w:p>
    <w:p w:rsidR="00552F07" w:rsidRDefault="00552F07" w:rsidP="000F1ACE">
      <w:pPr>
        <w:rPr>
          <w:rFonts w:ascii="Arial" w:hAnsi="Arial"/>
          <w:b/>
          <w:bCs/>
          <w:u w:val="single"/>
        </w:rPr>
      </w:pPr>
    </w:p>
    <w:p w:rsidR="00344EE5" w:rsidRDefault="00344EE5" w:rsidP="000F1ACE">
      <w:pPr>
        <w:rPr>
          <w:rFonts w:ascii="Arial" w:hAnsi="Arial"/>
        </w:rPr>
      </w:pPr>
      <w:r w:rsidRPr="00455069">
        <w:rPr>
          <w:rFonts w:ascii="Arial" w:hAnsi="Arial"/>
          <w:b/>
          <w:bCs/>
          <w:u w:val="single"/>
        </w:rPr>
        <w:t>Passover</w:t>
      </w:r>
      <w:r w:rsidRPr="00455069">
        <w:rPr>
          <w:rFonts w:ascii="Arial" w:hAnsi="Arial"/>
          <w:sz w:val="28"/>
          <w:szCs w:val="28"/>
        </w:rPr>
        <w:t>:</w:t>
      </w:r>
      <w:r w:rsidRPr="00455069">
        <w:rPr>
          <w:rFonts w:ascii="Arial" w:hAnsi="Arial"/>
        </w:rPr>
        <w:t xml:space="preserve"> Israel’s salvation from the death Angel and delivered out of bondage</w:t>
      </w:r>
      <w:r w:rsidRPr="00455069">
        <w:rPr>
          <w:rFonts w:ascii="Arial" w:hAnsi="Arial"/>
          <w:sz w:val="20"/>
          <w:szCs w:val="20"/>
        </w:rPr>
        <w:t xml:space="preserve"> </w:t>
      </w:r>
      <w:r w:rsidRPr="00455069">
        <w:rPr>
          <w:rFonts w:ascii="Arial" w:hAnsi="Arial"/>
        </w:rPr>
        <w:t>Ex.13:3-16</w:t>
      </w:r>
    </w:p>
    <w:p w:rsidR="00552F07" w:rsidRPr="00455069" w:rsidRDefault="00552F07" w:rsidP="000F1ACE">
      <w:pPr>
        <w:rPr>
          <w:rFonts w:ascii="Arial" w:hAnsi="Arial"/>
          <w:b/>
          <w:bCs/>
          <w:u w:val="single"/>
        </w:rPr>
      </w:pPr>
    </w:p>
    <w:p w:rsidR="00552F07" w:rsidRDefault="00344EE5" w:rsidP="007C011B">
      <w:pPr>
        <w:pStyle w:val="ListNumber2"/>
      </w:pPr>
      <w:r w:rsidRPr="007C011B">
        <w:t xml:space="preserve">Deliverance from the oppressor, oppression, death and judgment.   </w:t>
      </w:r>
    </w:p>
    <w:p w:rsidR="007C011B" w:rsidRDefault="00344EE5" w:rsidP="00552F07">
      <w:pPr>
        <w:pStyle w:val="ListNumber2"/>
        <w:numPr>
          <w:ilvl w:val="0"/>
          <w:numId w:val="0"/>
        </w:numPr>
        <w:ind w:left="720"/>
      </w:pPr>
      <w:r w:rsidRPr="007C011B">
        <w:t xml:space="preserve">                                                                                                                                                  </w:t>
      </w:r>
    </w:p>
    <w:p w:rsidR="00552F07" w:rsidRDefault="00344EE5" w:rsidP="007C011B">
      <w:pPr>
        <w:pStyle w:val="ListNumber2"/>
      </w:pPr>
      <w:r w:rsidRPr="007C011B">
        <w:t xml:space="preserve">Israel’s salvation was through faith in the </w:t>
      </w:r>
      <w:r w:rsidR="00552F07">
        <w:t>shed blood of the Lamb of God.</w:t>
      </w:r>
    </w:p>
    <w:p w:rsidR="007C011B" w:rsidRDefault="00344EE5" w:rsidP="00552F07">
      <w:pPr>
        <w:pStyle w:val="ListNumber2"/>
        <w:numPr>
          <w:ilvl w:val="0"/>
          <w:numId w:val="0"/>
        </w:numPr>
      </w:pPr>
      <w:r w:rsidRPr="007C011B">
        <w:t xml:space="preserve">                                                                                                               </w:t>
      </w:r>
    </w:p>
    <w:p w:rsidR="007C011B" w:rsidRDefault="00344EE5" w:rsidP="007C011B">
      <w:pPr>
        <w:pStyle w:val="ListNumber2"/>
      </w:pPr>
      <w:r w:rsidRPr="007C011B">
        <w:t>Redeemed back</w:t>
      </w:r>
      <w:r w:rsidRPr="00455069">
        <w:t xml:space="preserve"> to God           </w:t>
      </w:r>
    </w:p>
    <w:p w:rsidR="00344EE5" w:rsidRPr="00455069" w:rsidRDefault="007C011B" w:rsidP="007C011B">
      <w:pPr>
        <w:pStyle w:val="ListNumber2"/>
        <w:numPr>
          <w:ilvl w:val="0"/>
          <w:numId w:val="0"/>
        </w:numPr>
        <w:ind w:left="720"/>
      </w:pPr>
      <w:r>
        <w:t>(</w:t>
      </w:r>
      <w:r w:rsidR="00344EE5" w:rsidRPr="00455069">
        <w:t xml:space="preserve">Exod. 13:3,14; Deut. 7:8;13:5; 1Chron. 17:21; </w:t>
      </w:r>
      <w:proofErr w:type="spellStart"/>
      <w:r w:rsidR="00344EE5" w:rsidRPr="00455069">
        <w:t>Mic</w:t>
      </w:r>
      <w:proofErr w:type="spellEnd"/>
      <w:r w:rsidR="00344EE5" w:rsidRPr="00455069">
        <w:t xml:space="preserve"> 6:4</w:t>
      </w:r>
      <w:r>
        <w:t>)</w:t>
      </w:r>
    </w:p>
    <w:p w:rsidR="007C011B" w:rsidRDefault="00344EE5" w:rsidP="007C011B">
      <w:pPr>
        <w:ind w:left="360" w:hanging="360"/>
        <w:rPr>
          <w:rFonts w:ascii="Arial" w:hAnsi="Arial"/>
        </w:rPr>
      </w:pPr>
      <w:r w:rsidRPr="00455069">
        <w:rPr>
          <w:rFonts w:ascii="Arial" w:hAnsi="Arial"/>
        </w:rPr>
        <w:t xml:space="preserve">Le 23:5 </w:t>
      </w:r>
      <w:proofErr w:type="gramStart"/>
      <w:r w:rsidRPr="007C011B">
        <w:rPr>
          <w:rFonts w:ascii="Arial" w:hAnsi="Arial"/>
          <w:i/>
        </w:rPr>
        <w:t>In</w:t>
      </w:r>
      <w:proofErr w:type="gramEnd"/>
      <w:r w:rsidRPr="007C011B">
        <w:rPr>
          <w:rFonts w:ascii="Arial" w:hAnsi="Arial"/>
          <w:i/>
        </w:rPr>
        <w:t xml:space="preserve"> the fourteenth day of the first month at even </w:t>
      </w:r>
      <w:r w:rsidRPr="007C011B">
        <w:rPr>
          <w:rFonts w:ascii="Arial" w:hAnsi="Arial"/>
          <w:b/>
          <w:bCs/>
          <w:i/>
          <w:u w:val="single"/>
        </w:rPr>
        <w:t xml:space="preserve">is the LORD'S </w:t>
      </w:r>
      <w:proofErr w:type="spellStart"/>
      <w:r w:rsidRPr="007C011B">
        <w:rPr>
          <w:rFonts w:ascii="Arial" w:hAnsi="Arial"/>
          <w:b/>
          <w:bCs/>
          <w:i/>
          <w:u w:val="single"/>
        </w:rPr>
        <w:t>passover</w:t>
      </w:r>
      <w:proofErr w:type="spellEnd"/>
      <w:r w:rsidRPr="00455069">
        <w:rPr>
          <w:rFonts w:ascii="Arial" w:hAnsi="Arial"/>
        </w:rPr>
        <w:t xml:space="preserve">.                                                        </w:t>
      </w:r>
    </w:p>
    <w:p w:rsidR="00344EE5" w:rsidRDefault="00344EE5" w:rsidP="007C011B">
      <w:pPr>
        <w:ind w:left="360" w:hanging="360"/>
        <w:rPr>
          <w:rFonts w:ascii="Arial" w:hAnsi="Arial"/>
          <w:i/>
        </w:rPr>
      </w:pPr>
      <w:r w:rsidRPr="00455069">
        <w:rPr>
          <w:rFonts w:ascii="Arial" w:hAnsi="Arial"/>
        </w:rPr>
        <w:t xml:space="preserve">Ex 12:3 </w:t>
      </w:r>
      <w:r w:rsidRPr="007C011B">
        <w:rPr>
          <w:rFonts w:ascii="Arial" w:hAnsi="Arial"/>
          <w:i/>
        </w:rPr>
        <w:t xml:space="preserve">Speak ye unto all the congregation of Israel, saying, </w:t>
      </w:r>
      <w:proofErr w:type="gramStart"/>
      <w:r w:rsidRPr="007C011B">
        <w:rPr>
          <w:rFonts w:ascii="Arial" w:hAnsi="Arial"/>
          <w:i/>
        </w:rPr>
        <w:t>In</w:t>
      </w:r>
      <w:proofErr w:type="gramEnd"/>
      <w:r w:rsidRPr="007C011B">
        <w:rPr>
          <w:rFonts w:ascii="Arial" w:hAnsi="Arial"/>
          <w:i/>
        </w:rPr>
        <w:t xml:space="preserve"> the tenth day of this month they shall take to them every man a lamb, according to the house of their fathers, a lamb for an house:</w:t>
      </w:r>
    </w:p>
    <w:p w:rsidR="007C011B" w:rsidRPr="00455069" w:rsidRDefault="007C011B" w:rsidP="007C011B">
      <w:pPr>
        <w:ind w:left="360" w:hanging="360"/>
        <w:rPr>
          <w:rFonts w:ascii="Arial" w:hAnsi="Arial"/>
        </w:rPr>
      </w:pPr>
    </w:p>
    <w:p w:rsidR="00344EE5" w:rsidRPr="00455069" w:rsidRDefault="00344EE5" w:rsidP="007C011B">
      <w:pPr>
        <w:pStyle w:val="ListNumber2"/>
      </w:pPr>
      <w:r w:rsidRPr="00455069">
        <w:t>The First Feast of the Lord is Passover     (The foundational Feast that six feasts follow)</w:t>
      </w:r>
    </w:p>
    <w:p w:rsidR="00344EE5" w:rsidRPr="00455069" w:rsidRDefault="00344EE5" w:rsidP="007C011B">
      <w:pPr>
        <w:pStyle w:val="ListNumber3"/>
      </w:pPr>
      <w:r w:rsidRPr="00455069">
        <w:t>The Passover lamb must be separated on the "10th day of the Month</w:t>
      </w:r>
      <w:proofErr w:type="gramStart"/>
      <w:r w:rsidRPr="00455069">
        <w:t>"  Ex</w:t>
      </w:r>
      <w:proofErr w:type="gramEnd"/>
      <w:r w:rsidRPr="00455069">
        <w:t>. 12:3 and kept in the house until the fourte</w:t>
      </w:r>
      <w:r w:rsidR="00DA465E">
        <w:t xml:space="preserve">enth day of the same month: </w:t>
      </w:r>
      <w:r w:rsidRPr="00455069">
        <w:t>12:4</w:t>
      </w:r>
      <w:r w:rsidR="00DA465E">
        <w:t>.</w:t>
      </w:r>
    </w:p>
    <w:p w:rsidR="00344EE5" w:rsidRPr="00455069" w:rsidRDefault="00344EE5" w:rsidP="007C011B">
      <w:pPr>
        <w:pStyle w:val="ListNumber3"/>
        <w:rPr>
          <w:sz w:val="20"/>
          <w:szCs w:val="20"/>
        </w:rPr>
      </w:pPr>
      <w:r w:rsidRPr="00455069">
        <w:t>The lamb was sacrificed, the blood was applied to the door posts and lintel of the house, the Home was passed over and the Firstborn was spared, in</w:t>
      </w:r>
      <w:r w:rsidR="00DA465E">
        <w:t xml:space="preserve"> the morning left their homes, </w:t>
      </w:r>
      <w:r w:rsidRPr="00455069">
        <w:t>marched past the Pyramids, through the Red Sea and straight into the waste howling wilderness to be proved of God.</w:t>
      </w:r>
    </w:p>
    <w:p w:rsidR="00344EE5" w:rsidRPr="00455069" w:rsidRDefault="00344EE5" w:rsidP="007C011B">
      <w:pPr>
        <w:pStyle w:val="ListNumber3"/>
      </w:pPr>
      <w:r w:rsidRPr="00455069">
        <w:t>The Lord is a Covenant keeping God.</w:t>
      </w:r>
    </w:p>
    <w:p w:rsidR="00344EE5" w:rsidRPr="007C011B" w:rsidRDefault="00344EE5" w:rsidP="007C011B">
      <w:pPr>
        <w:pStyle w:val="scripture"/>
      </w:pPr>
      <w:r w:rsidRPr="007C011B">
        <w:t>Ex 12:25 And it shall come to pass, when ye be come to the land which the LORD will give you, according as he hath promised, that ye shall keep this service. (Ex. 13:5; Nu 9:1-5)</w:t>
      </w:r>
    </w:p>
    <w:p w:rsidR="00344EE5" w:rsidRPr="007C011B" w:rsidRDefault="00344EE5" w:rsidP="007C011B">
      <w:pPr>
        <w:pStyle w:val="scripture"/>
      </w:pPr>
      <w:proofErr w:type="spellStart"/>
      <w:r w:rsidRPr="007C011B">
        <w:t>Ge</w:t>
      </w:r>
      <w:proofErr w:type="spellEnd"/>
      <w:r w:rsidRPr="007C011B">
        <w:t xml:space="preserve"> 15:14; Ex 3:21-22</w:t>
      </w:r>
      <w:proofErr w:type="gramStart"/>
      <w:r w:rsidRPr="007C011B">
        <w:t>;11:3</w:t>
      </w:r>
      <w:proofErr w:type="gramEnd"/>
      <w:r w:rsidRPr="007C011B">
        <w:t>;12:35,36 ...the LORD gave...</w:t>
      </w:r>
      <w:proofErr w:type="spellStart"/>
      <w:r w:rsidRPr="007C011B">
        <w:t>favour</w:t>
      </w:r>
      <w:proofErr w:type="spellEnd"/>
      <w:r w:rsidRPr="007C011B">
        <w:t>...they spoiled the Egyptians. Ps 105:37</w:t>
      </w:r>
    </w:p>
    <w:p w:rsidR="00344EE5" w:rsidRPr="007C011B" w:rsidRDefault="00344EE5" w:rsidP="007C011B">
      <w:pPr>
        <w:pStyle w:val="scripture"/>
      </w:pPr>
      <w:r w:rsidRPr="007C011B">
        <w:t xml:space="preserve">Am 5:25 </w:t>
      </w:r>
      <w:proofErr w:type="gramStart"/>
      <w:r w:rsidRPr="007C011B">
        <w:t>Have</w:t>
      </w:r>
      <w:proofErr w:type="gramEnd"/>
      <w:r w:rsidRPr="007C011B">
        <w:t xml:space="preserve"> ye offered unto me sacrifices and offerings in the wilderness</w:t>
      </w:r>
      <w:r w:rsidR="007C011B" w:rsidRPr="007C011B">
        <w:t xml:space="preserve"> forty years, O house of Israel?</w:t>
      </w:r>
      <w:r w:rsidRPr="007C011B">
        <w:t xml:space="preserve">                                           </w:t>
      </w:r>
    </w:p>
    <w:p w:rsidR="00344EE5" w:rsidRPr="007C011B" w:rsidRDefault="00344EE5" w:rsidP="007C011B">
      <w:pPr>
        <w:pStyle w:val="scripture"/>
      </w:pPr>
      <w:r w:rsidRPr="007C011B">
        <w:t xml:space="preserve">De 32:17 </w:t>
      </w:r>
      <w:proofErr w:type="gramStart"/>
      <w:r w:rsidRPr="007C011B">
        <w:t>They</w:t>
      </w:r>
      <w:proofErr w:type="gramEnd"/>
      <w:r w:rsidRPr="007C011B">
        <w:t xml:space="preserve"> sacrificed unto devils, not to God; to gods whom they knew not, to new gods that came newly up, whom your fathers feared not. </w:t>
      </w:r>
    </w:p>
    <w:p w:rsidR="00344EE5" w:rsidRPr="007C011B" w:rsidRDefault="00344EE5" w:rsidP="007C011B">
      <w:pPr>
        <w:pStyle w:val="scripture"/>
      </w:pPr>
      <w:r w:rsidRPr="007C011B">
        <w:t xml:space="preserve">Ps 106:37 </w:t>
      </w:r>
      <w:proofErr w:type="gramStart"/>
      <w:r w:rsidRPr="007C011B">
        <w:t>Yea</w:t>
      </w:r>
      <w:proofErr w:type="gramEnd"/>
      <w:r w:rsidRPr="007C011B">
        <w:t xml:space="preserve">, they sacrificed their sons and their daughters unto devils,          </w:t>
      </w:r>
    </w:p>
    <w:p w:rsidR="00344EE5" w:rsidRPr="007C011B" w:rsidRDefault="00344EE5" w:rsidP="007C011B">
      <w:pPr>
        <w:pStyle w:val="scripture"/>
      </w:pPr>
      <w:r w:rsidRPr="007C011B">
        <w:t>Jos 5:2-6</w:t>
      </w:r>
      <w:proofErr w:type="gramStart"/>
      <w:r w:rsidRPr="007C011B">
        <w:t>;10</w:t>
      </w:r>
      <w:proofErr w:type="gramEnd"/>
      <w:r w:rsidRPr="007C011B">
        <w:t xml:space="preserve"> ¶ And the children of Israel encamped in </w:t>
      </w:r>
      <w:proofErr w:type="spellStart"/>
      <w:r w:rsidRPr="007C011B">
        <w:t>Gilgal</w:t>
      </w:r>
      <w:proofErr w:type="spellEnd"/>
      <w:r w:rsidRPr="007C011B">
        <w:t xml:space="preserve">, and kept the </w:t>
      </w:r>
      <w:proofErr w:type="spellStart"/>
      <w:r w:rsidRPr="007C011B">
        <w:t>passover</w:t>
      </w:r>
      <w:proofErr w:type="spellEnd"/>
      <w:r w:rsidRPr="007C011B">
        <w:t xml:space="preserve"> on the fourteenth day of the month at even in the plains of Jericho. </w:t>
      </w:r>
      <w:proofErr w:type="gramStart"/>
      <w:r w:rsidRPr="007C011B">
        <w:t>(Deut. 1:2) 11 days journey- 40 yrs.</w:t>
      </w:r>
      <w:proofErr w:type="gramEnd"/>
    </w:p>
    <w:p w:rsidR="00344EE5" w:rsidRPr="007C011B" w:rsidRDefault="00344EE5" w:rsidP="007C011B">
      <w:pPr>
        <w:pStyle w:val="Header"/>
        <w:tabs>
          <w:tab w:val="clear" w:pos="4320"/>
          <w:tab w:val="clear" w:pos="8640"/>
        </w:tabs>
        <w:rPr>
          <w:rFonts w:ascii="Arial" w:hAnsi="Arial"/>
        </w:rPr>
      </w:pPr>
    </w:p>
    <w:p w:rsidR="00552F07" w:rsidRDefault="00552F07">
      <w:pPr>
        <w:ind w:firstLine="0"/>
        <w:rPr>
          <w:rFonts w:ascii="Arial" w:hAnsi="Arial"/>
          <w:sz w:val="28"/>
          <w:szCs w:val="28"/>
        </w:rPr>
      </w:pPr>
      <w:r>
        <w:br w:type="page"/>
      </w:r>
    </w:p>
    <w:p w:rsidR="00344EE5" w:rsidRPr="00455069" w:rsidRDefault="00344EE5" w:rsidP="00DA465E">
      <w:pPr>
        <w:pStyle w:val="ListNumber1"/>
      </w:pPr>
      <w:r w:rsidRPr="00455069">
        <w:t>MESSIANIC APPLICATION OF THE FEAST</w:t>
      </w:r>
    </w:p>
    <w:p w:rsidR="00344EE5" w:rsidRPr="00455069" w:rsidRDefault="00344EE5" w:rsidP="000F1ACE">
      <w:pPr>
        <w:rPr>
          <w:rFonts w:ascii="Arial" w:hAnsi="Arial"/>
          <w:b/>
          <w:bCs/>
          <w:u w:val="single"/>
        </w:rPr>
      </w:pPr>
      <w:r w:rsidRPr="00455069">
        <w:rPr>
          <w:rFonts w:ascii="Arial" w:hAnsi="Arial"/>
          <w:b/>
          <w:bCs/>
          <w:u w:val="single"/>
        </w:rPr>
        <w:t>Passover</w:t>
      </w:r>
      <w:r w:rsidRPr="00455069">
        <w:rPr>
          <w:rFonts w:ascii="Arial" w:hAnsi="Arial"/>
        </w:rPr>
        <w:t xml:space="preserve">: </w:t>
      </w:r>
      <w:r w:rsidRPr="00455069">
        <w:rPr>
          <w:rFonts w:ascii="Arial" w:hAnsi="Arial"/>
        </w:rPr>
        <w:tab/>
        <w:t>Isra</w:t>
      </w:r>
      <w:r w:rsidR="00552F07">
        <w:rPr>
          <w:rFonts w:ascii="Arial" w:hAnsi="Arial"/>
        </w:rPr>
        <w:t>el’s deliverance was a type of the B</w:t>
      </w:r>
      <w:r w:rsidRPr="00455069">
        <w:rPr>
          <w:rFonts w:ascii="Arial" w:hAnsi="Arial"/>
        </w:rPr>
        <w:t>eliever's deliverance out of the bondage of sin</w:t>
      </w:r>
      <w:r w:rsidR="00552F07">
        <w:rPr>
          <w:rFonts w:ascii="Arial" w:hAnsi="Arial"/>
        </w:rPr>
        <w:t xml:space="preserve"> by Christ sacrifice</w:t>
      </w:r>
      <w:proofErr w:type="gramStart"/>
      <w:r w:rsidR="00552F07">
        <w:rPr>
          <w:rFonts w:ascii="Arial" w:hAnsi="Arial"/>
        </w:rPr>
        <w:t>..</w:t>
      </w:r>
      <w:proofErr w:type="gramEnd"/>
      <w:r w:rsidRPr="00455069">
        <w:rPr>
          <w:rFonts w:ascii="Arial" w:hAnsi="Arial"/>
        </w:rPr>
        <w:t>(Ex. 12:3) Jn. 12:29,36</w:t>
      </w:r>
    </w:p>
    <w:p w:rsidR="00344EE5" w:rsidRPr="00552F07" w:rsidRDefault="00344EE5" w:rsidP="00552F07">
      <w:pPr>
        <w:pStyle w:val="scripture"/>
      </w:pPr>
      <w:r w:rsidRPr="00552F07">
        <w:t xml:space="preserve">De 16:1 ¶ </w:t>
      </w:r>
      <w:r w:rsidRPr="00552F07">
        <w:rPr>
          <w:rStyle w:val="scriptureChar"/>
          <w:i/>
        </w:rPr>
        <w:t xml:space="preserve">Observe the month of </w:t>
      </w:r>
      <w:proofErr w:type="spellStart"/>
      <w:r w:rsidRPr="00552F07">
        <w:rPr>
          <w:rStyle w:val="scriptureChar"/>
          <w:i/>
        </w:rPr>
        <w:t>Abib</w:t>
      </w:r>
      <w:proofErr w:type="spellEnd"/>
      <w:r w:rsidRPr="00552F07">
        <w:rPr>
          <w:rStyle w:val="scriptureChar"/>
          <w:i/>
        </w:rPr>
        <w:t xml:space="preserve">, and keep the </w:t>
      </w:r>
      <w:proofErr w:type="spellStart"/>
      <w:proofErr w:type="gramStart"/>
      <w:r w:rsidRPr="00552F07">
        <w:rPr>
          <w:rStyle w:val="scriptureChar"/>
          <w:i/>
        </w:rPr>
        <w:t>passover</w:t>
      </w:r>
      <w:proofErr w:type="spellEnd"/>
      <w:proofErr w:type="gramEnd"/>
      <w:r w:rsidRPr="00552F07">
        <w:rPr>
          <w:rStyle w:val="scriptureChar"/>
          <w:i/>
        </w:rPr>
        <w:t xml:space="preserve"> unto the LORD thy God: for in the month of </w:t>
      </w:r>
      <w:proofErr w:type="spellStart"/>
      <w:r w:rsidRPr="00552F07">
        <w:rPr>
          <w:rStyle w:val="scriptureChar"/>
          <w:i/>
        </w:rPr>
        <w:t>Abib</w:t>
      </w:r>
      <w:proofErr w:type="spellEnd"/>
      <w:r w:rsidRPr="00552F07">
        <w:rPr>
          <w:rStyle w:val="scriptureChar"/>
          <w:i/>
        </w:rPr>
        <w:t xml:space="preserve"> the LORD thy God brought thee forth out of Egypt by night.</w:t>
      </w:r>
    </w:p>
    <w:p w:rsidR="00552F07" w:rsidRPr="00455069" w:rsidRDefault="00552F07" w:rsidP="00552F07">
      <w:pPr>
        <w:pStyle w:val="ListNumber2"/>
        <w:numPr>
          <w:ilvl w:val="0"/>
          <w:numId w:val="0"/>
        </w:numPr>
        <w:ind w:left="720"/>
      </w:pPr>
    </w:p>
    <w:p w:rsidR="00344EE5" w:rsidRPr="00455069" w:rsidRDefault="00344EE5" w:rsidP="00DA465E">
      <w:pPr>
        <w:pStyle w:val="ListNumber2"/>
      </w:pPr>
      <w:r w:rsidRPr="00455069">
        <w:t>The Right</w:t>
      </w:r>
      <w:r w:rsidR="00DA465E">
        <w:t xml:space="preserve"> hand of God is a </w:t>
      </w:r>
      <w:r w:rsidR="00DA465E" w:rsidRPr="00DA465E">
        <w:rPr>
          <w:i/>
        </w:rPr>
        <w:t>Messianic</w:t>
      </w:r>
      <w:r w:rsidR="00DA465E">
        <w:t xml:space="preserve"> , </w:t>
      </w:r>
      <w:r w:rsidR="00DA465E" w:rsidRPr="00DA465E">
        <w:rPr>
          <w:i/>
        </w:rPr>
        <w:t>Covenant</w:t>
      </w:r>
      <w:r w:rsidR="00DA465E">
        <w:t xml:space="preserve"> term and </w:t>
      </w:r>
      <w:r w:rsidRPr="00DA465E">
        <w:rPr>
          <w:i/>
        </w:rPr>
        <w:t>war</w:t>
      </w:r>
      <w:r w:rsidRPr="00455069">
        <w:t xml:space="preserve"> term</w:t>
      </w:r>
    </w:p>
    <w:p w:rsidR="00344EE5" w:rsidRPr="00455069" w:rsidRDefault="00344EE5" w:rsidP="00CC38CA">
      <w:pPr>
        <w:pStyle w:val="scripture"/>
      </w:pPr>
      <w:r w:rsidRPr="00455069">
        <w:t xml:space="preserve">Ex 15:6 Thy right hand, O LORD, is become glorious in power: thy right hand, O LORD, hath dashed in pieces the enemy.                                                                                                                                                12 Thou </w:t>
      </w:r>
      <w:proofErr w:type="spellStart"/>
      <w:r w:rsidRPr="00455069">
        <w:t>stretchedst</w:t>
      </w:r>
      <w:proofErr w:type="spellEnd"/>
      <w:r w:rsidRPr="00455069">
        <w:t xml:space="preserve"> out thy right hand, the earth swallowed them.</w:t>
      </w:r>
      <w:r w:rsidRPr="00455069">
        <w:tab/>
      </w:r>
      <w:r w:rsidRPr="00455069">
        <w:tab/>
      </w:r>
    </w:p>
    <w:p w:rsidR="00344EE5" w:rsidRPr="00455069" w:rsidRDefault="00344EE5" w:rsidP="00CC38CA">
      <w:pPr>
        <w:pStyle w:val="scripture"/>
      </w:pPr>
      <w:r w:rsidRPr="00455069">
        <w:t xml:space="preserve">Ps 17:7; 118:15-16; </w:t>
      </w:r>
    </w:p>
    <w:p w:rsidR="00344EE5" w:rsidRPr="00455069" w:rsidRDefault="00344EE5" w:rsidP="00CC38CA">
      <w:pPr>
        <w:pStyle w:val="scripture"/>
      </w:pPr>
      <w:r w:rsidRPr="00455069">
        <w:t>Ex 15:3 The LORD is a man of war: the LORD is his name.</w:t>
      </w:r>
    </w:p>
    <w:p w:rsidR="00344EE5" w:rsidRPr="00455069" w:rsidRDefault="00344EE5" w:rsidP="00CC38CA">
      <w:pPr>
        <w:pStyle w:val="scripture"/>
      </w:pPr>
      <w:r w:rsidRPr="00455069">
        <w:t xml:space="preserve">Ps 24:8 </w:t>
      </w:r>
      <w:proofErr w:type="gramStart"/>
      <w:r w:rsidRPr="00455069">
        <w:t>Who</w:t>
      </w:r>
      <w:proofErr w:type="gramEnd"/>
      <w:r w:rsidRPr="00455069">
        <w:t xml:space="preserve"> is this King of glory? The LORD strong and mighty, the LORD mighty in battle.</w:t>
      </w:r>
    </w:p>
    <w:p w:rsidR="00344EE5" w:rsidRPr="00455069" w:rsidRDefault="00344EE5" w:rsidP="00CC38CA">
      <w:pPr>
        <w:pStyle w:val="scripture"/>
      </w:pPr>
      <w:r w:rsidRPr="00455069">
        <w:t xml:space="preserve">Ps 83:18 </w:t>
      </w:r>
      <w:proofErr w:type="gramStart"/>
      <w:r w:rsidRPr="00455069">
        <w:t>That</w:t>
      </w:r>
      <w:proofErr w:type="gramEnd"/>
      <w:r w:rsidRPr="00455069">
        <w:t xml:space="preserve"> men may know that thou, whose name alone is JEHOVAH, art the most high over all the earth.</w:t>
      </w:r>
    </w:p>
    <w:p w:rsidR="00344EE5" w:rsidRDefault="00344EE5" w:rsidP="00CC38CA">
      <w:pPr>
        <w:pStyle w:val="scripture"/>
      </w:pPr>
      <w:r w:rsidRPr="00455069">
        <w:t xml:space="preserve">Re 19:11 ¶ And I saw heaven opened, and behold a white horse; and he that sat upon him was called Faithful and </w:t>
      </w:r>
      <w:proofErr w:type="gramStart"/>
      <w:r w:rsidRPr="00455069">
        <w:t>True</w:t>
      </w:r>
      <w:proofErr w:type="gramEnd"/>
      <w:r w:rsidRPr="00455069">
        <w:t>, and in righteousness he doth judge and make war.</w:t>
      </w:r>
    </w:p>
    <w:p w:rsidR="00CC38CA" w:rsidRPr="00455069" w:rsidRDefault="00CC38CA" w:rsidP="00CC38CA">
      <w:pPr>
        <w:pStyle w:val="scripture"/>
      </w:pPr>
    </w:p>
    <w:p w:rsidR="00344EE5" w:rsidRPr="00455069" w:rsidRDefault="00344EE5" w:rsidP="00CC38CA">
      <w:pPr>
        <w:pStyle w:val="ListNumber2"/>
      </w:pPr>
      <w:r w:rsidRPr="00455069">
        <w:t>Passover Death of Christ on the Cross (tree) is God’s provision of mercy.</w:t>
      </w:r>
    </w:p>
    <w:p w:rsidR="00344EE5" w:rsidRPr="00455069" w:rsidRDefault="00344EE5" w:rsidP="00CC38CA">
      <w:pPr>
        <w:pStyle w:val="scripture"/>
      </w:pPr>
      <w:r w:rsidRPr="00455069">
        <w:t xml:space="preserve">De 16:1 ¶ Observe the month of </w:t>
      </w:r>
      <w:proofErr w:type="spellStart"/>
      <w:r w:rsidRPr="00455069">
        <w:t>Abib</w:t>
      </w:r>
      <w:proofErr w:type="spellEnd"/>
      <w:r w:rsidRPr="00455069">
        <w:t xml:space="preserve">, and keep the </w:t>
      </w:r>
      <w:proofErr w:type="spellStart"/>
      <w:proofErr w:type="gramStart"/>
      <w:r w:rsidRPr="00455069">
        <w:t>passover</w:t>
      </w:r>
      <w:proofErr w:type="spellEnd"/>
      <w:proofErr w:type="gramEnd"/>
      <w:r w:rsidRPr="00455069">
        <w:t xml:space="preserve"> unto the LORD thy God: for in the month of </w:t>
      </w:r>
      <w:proofErr w:type="spellStart"/>
      <w:r w:rsidRPr="00455069">
        <w:t>Abib</w:t>
      </w:r>
      <w:proofErr w:type="spellEnd"/>
      <w:r w:rsidRPr="00455069">
        <w:t xml:space="preserve"> the LORD thy God brought thee forth </w:t>
      </w:r>
      <w:r w:rsidRPr="00455069">
        <w:rPr>
          <w:u w:val="single"/>
        </w:rPr>
        <w:t>out of Egypt by night.</w:t>
      </w:r>
    </w:p>
    <w:p w:rsidR="00344EE5" w:rsidRPr="00455069" w:rsidRDefault="00344EE5" w:rsidP="00CC38CA">
      <w:pPr>
        <w:pStyle w:val="scripture"/>
      </w:pPr>
      <w:r w:rsidRPr="00455069">
        <w:t xml:space="preserve">Ex 12:22 And ye shall take a bunch of hyssop, and dip it in the blood that is in the </w:t>
      </w:r>
      <w:proofErr w:type="spellStart"/>
      <w:r w:rsidRPr="00455069">
        <w:t>bason</w:t>
      </w:r>
      <w:proofErr w:type="spellEnd"/>
      <w:r w:rsidRPr="00455069">
        <w:t xml:space="preserve">, and strike the lintel and the two side posts with the blood that is in the </w:t>
      </w:r>
      <w:proofErr w:type="spellStart"/>
      <w:r w:rsidRPr="00455069">
        <w:t>bason</w:t>
      </w:r>
      <w:proofErr w:type="spellEnd"/>
      <w:r w:rsidRPr="00455069">
        <w:t>; and none of you shall go out at the door of his house until the morning.                                                                                                                                                 Ex 14:24 “And it came to pass, that in the morning watch the LORD looked “</w:t>
      </w:r>
    </w:p>
    <w:p w:rsidR="00344EE5" w:rsidRPr="00455069" w:rsidRDefault="00344EE5" w:rsidP="00CC38CA">
      <w:pPr>
        <w:pStyle w:val="scripture"/>
      </w:pPr>
      <w:proofErr w:type="gramStart"/>
      <w:r w:rsidRPr="00455069">
        <w:t>Mt 27:45 ...sixth hour/darkness over all the land unto the ninth hour.</w:t>
      </w:r>
      <w:proofErr w:type="gramEnd"/>
      <w:r w:rsidRPr="00455069">
        <w:t xml:space="preserve"> </w:t>
      </w:r>
      <w:r w:rsidR="00CC38CA">
        <w:t>(</w:t>
      </w:r>
      <w:r w:rsidRPr="00455069">
        <w:t xml:space="preserve">Am 8:9; </w:t>
      </w:r>
      <w:proofErr w:type="spellStart"/>
      <w:r w:rsidRPr="00455069">
        <w:t>Mr</w:t>
      </w:r>
      <w:proofErr w:type="spellEnd"/>
      <w:r w:rsidRPr="00455069">
        <w:t xml:space="preserve"> 15:33; Lu 23:</w:t>
      </w:r>
      <w:proofErr w:type="gramStart"/>
      <w:r w:rsidRPr="00455069">
        <w:t>44</w:t>
      </w:r>
      <w:proofErr w:type="gramEnd"/>
      <w:r w:rsidR="00CC38CA">
        <w:t>)</w:t>
      </w:r>
    </w:p>
    <w:p w:rsidR="00344EE5" w:rsidRPr="00455069" w:rsidRDefault="00344EE5" w:rsidP="00CC38CA">
      <w:pPr>
        <w:pStyle w:val="ListNumber3"/>
      </w:pPr>
      <w:r w:rsidRPr="00455069">
        <w:t>Jesus was as a lamb slain from the foundation of the world</w:t>
      </w:r>
    </w:p>
    <w:p w:rsidR="00344EE5" w:rsidRPr="00455069" w:rsidRDefault="00344EE5" w:rsidP="00CC38CA">
      <w:pPr>
        <w:pStyle w:val="ListNumber3"/>
      </w:pPr>
      <w:r w:rsidRPr="00455069">
        <w:t xml:space="preserve">Re 13:8 </w:t>
      </w:r>
      <w:proofErr w:type="gramStart"/>
      <w:r w:rsidRPr="00455069">
        <w:t>And</w:t>
      </w:r>
      <w:proofErr w:type="gramEnd"/>
      <w:r w:rsidRPr="00455069">
        <w:t xml:space="preserve"> all that dwell upon the earth shall worship him, whose names are not written in the book of life of the Lamb slain from the foundation of the world.</w:t>
      </w:r>
    </w:p>
    <w:p w:rsidR="00344EE5" w:rsidRPr="00455069" w:rsidRDefault="00344EE5" w:rsidP="00CC38CA">
      <w:pPr>
        <w:pStyle w:val="ListNumber3"/>
      </w:pPr>
      <w:r w:rsidRPr="00455069">
        <w:t>Jesus is the Messiah and He came to be the suffering Saviour</w:t>
      </w:r>
    </w:p>
    <w:p w:rsidR="00344EE5" w:rsidRPr="00455069" w:rsidRDefault="00344EE5" w:rsidP="00CC38CA">
      <w:r w:rsidRPr="00CC38CA">
        <w:t>Israel</w:t>
      </w:r>
      <w:r w:rsidRPr="00455069">
        <w:t xml:space="preserve"> didn’t always keep the </w:t>
      </w:r>
      <w:proofErr w:type="gramStart"/>
      <w:r w:rsidRPr="00455069">
        <w:t>Passover,</w:t>
      </w:r>
      <w:proofErr w:type="gramEnd"/>
      <w:r w:rsidRPr="00455069">
        <w:t xml:space="preserve"> neither did they always keep the command to select the lamb for a sacr</w:t>
      </w:r>
      <w:r w:rsidR="00CC38CA">
        <w:t xml:space="preserve">ifice on the 10th of </w:t>
      </w:r>
      <w:proofErr w:type="spellStart"/>
      <w:r w:rsidR="00CC38CA">
        <w:t>Abib</w:t>
      </w:r>
      <w:proofErr w:type="spellEnd"/>
      <w:r w:rsidR="00CC38CA">
        <w:t>/Nisan.</w:t>
      </w:r>
    </w:p>
    <w:p w:rsidR="00344EE5" w:rsidRPr="00455069" w:rsidRDefault="00344EE5" w:rsidP="00CC38CA">
      <w:pPr>
        <w:rPr>
          <w:sz w:val="20"/>
          <w:szCs w:val="20"/>
        </w:rPr>
      </w:pPr>
      <w:r w:rsidRPr="00455069">
        <w:t xml:space="preserve">Jesus kept this observance when He rode into Jerusalem on the 10th of Nisan. the spring of 30 AD to present Himself, the unblemished sacrificial Lamb of God John 12:1,2;12; 16; 27                                                                                                                    </w:t>
      </w:r>
    </w:p>
    <w:p w:rsidR="00CC38CA" w:rsidRDefault="00344EE5" w:rsidP="00CC38CA">
      <w:pPr>
        <w:pStyle w:val="scripture"/>
      </w:pPr>
      <w:r w:rsidRPr="00455069">
        <w:t xml:space="preserve">Col 2:17 </w:t>
      </w:r>
      <w:proofErr w:type="gramStart"/>
      <w:r w:rsidRPr="00455069">
        <w:t>Which</w:t>
      </w:r>
      <w:proofErr w:type="gramEnd"/>
      <w:r w:rsidRPr="00455069">
        <w:t xml:space="preserve"> are a shadow of things to come; but the body is of Christ. </w:t>
      </w:r>
    </w:p>
    <w:p w:rsidR="00CC38CA" w:rsidRPr="00455069" w:rsidRDefault="00344EE5" w:rsidP="00CC38CA">
      <w:pPr>
        <w:pStyle w:val="scripture"/>
      </w:pPr>
      <w:proofErr w:type="spellStart"/>
      <w:r w:rsidRPr="00455069">
        <w:t>Heb</w:t>
      </w:r>
      <w:proofErr w:type="spellEnd"/>
      <w:r w:rsidRPr="00455069">
        <w:t xml:space="preserve"> 10:1 </w:t>
      </w:r>
      <w:proofErr w:type="gramStart"/>
      <w:r w:rsidRPr="00455069">
        <w:t>For</w:t>
      </w:r>
      <w:proofErr w:type="gramEnd"/>
      <w:r w:rsidRPr="00455069">
        <w:t xml:space="preserve"> the law having a shadow of good things to come, and not the very image of the things...</w:t>
      </w:r>
    </w:p>
    <w:p w:rsidR="00552F07" w:rsidRDefault="00552F07">
      <w:pPr>
        <w:ind w:firstLine="0"/>
        <w:rPr>
          <w:rFonts w:ascii="Arial" w:hAnsi="Arial"/>
        </w:rPr>
      </w:pPr>
      <w:r>
        <w:rPr>
          <w:rFonts w:ascii="Arial" w:hAnsi="Arial"/>
        </w:rPr>
        <w:br w:type="page"/>
      </w:r>
    </w:p>
    <w:p w:rsidR="00344EE5" w:rsidRPr="00455069" w:rsidRDefault="00344EE5" w:rsidP="000173F2">
      <w:pPr>
        <w:pStyle w:val="ListParagraph"/>
        <w:numPr>
          <w:ilvl w:val="0"/>
          <w:numId w:val="7"/>
        </w:numPr>
        <w:rPr>
          <w:rFonts w:ascii="Arial" w:hAnsi="Arial"/>
        </w:rPr>
      </w:pPr>
      <w:r w:rsidRPr="00455069">
        <w:rPr>
          <w:rFonts w:ascii="Arial" w:hAnsi="Arial"/>
        </w:rPr>
        <w:t>SPIRITUAL APPLICATION OF THE FEAST</w:t>
      </w:r>
    </w:p>
    <w:p w:rsidR="00344EE5" w:rsidRPr="00455069" w:rsidRDefault="00344EE5" w:rsidP="000F1ACE">
      <w:pPr>
        <w:rPr>
          <w:rFonts w:ascii="Arial" w:hAnsi="Arial"/>
          <w:b/>
          <w:bCs/>
          <w:u w:val="single"/>
        </w:rPr>
      </w:pPr>
      <w:r w:rsidRPr="00455069">
        <w:rPr>
          <w:rFonts w:ascii="Arial" w:hAnsi="Arial"/>
          <w:b/>
          <w:bCs/>
          <w:u w:val="single"/>
        </w:rPr>
        <w:t>Passover</w:t>
      </w:r>
      <w:r w:rsidRPr="00455069">
        <w:rPr>
          <w:rFonts w:ascii="Arial" w:hAnsi="Arial"/>
        </w:rPr>
        <w:t xml:space="preserve">: Repentance and trust by faith in the shed blood of Jesus </w:t>
      </w:r>
    </w:p>
    <w:p w:rsidR="00552F07" w:rsidRDefault="00552F07" w:rsidP="000F1ACE">
      <w:pPr>
        <w:rPr>
          <w:rFonts w:ascii="Arial" w:hAnsi="Arial"/>
        </w:rPr>
      </w:pPr>
    </w:p>
    <w:p w:rsidR="00344EE5" w:rsidRPr="00455069" w:rsidRDefault="00344EE5" w:rsidP="000F1ACE">
      <w:pPr>
        <w:rPr>
          <w:rFonts w:ascii="Arial" w:hAnsi="Arial"/>
        </w:rPr>
      </w:pPr>
      <w:r w:rsidRPr="00455069">
        <w:rPr>
          <w:rFonts w:ascii="Arial" w:hAnsi="Arial"/>
        </w:rPr>
        <w:t xml:space="preserve">SIGNIFICANCE IN BRIEF </w:t>
      </w:r>
    </w:p>
    <w:p w:rsidR="00344EE5" w:rsidRPr="00455069" w:rsidRDefault="00344EE5" w:rsidP="000F1ACE">
      <w:pPr>
        <w:rPr>
          <w:rFonts w:ascii="Arial" w:hAnsi="Arial"/>
        </w:rPr>
      </w:pPr>
      <w:r w:rsidRPr="00455069">
        <w:rPr>
          <w:rFonts w:ascii="Arial" w:hAnsi="Arial"/>
        </w:rPr>
        <w:t xml:space="preserve">The </w:t>
      </w:r>
      <w:r w:rsidRPr="00455069">
        <w:rPr>
          <w:rFonts w:ascii="Arial" w:hAnsi="Arial"/>
          <w:b/>
          <w:bCs/>
          <w:u w:val="single"/>
        </w:rPr>
        <w:t>Passover</w:t>
      </w:r>
      <w:r w:rsidRPr="00455069">
        <w:rPr>
          <w:rFonts w:ascii="Arial" w:hAnsi="Arial"/>
        </w:rPr>
        <w:t xml:space="preserve"> carries a very powerful message of the blood of Jesus being shed to take away the sins of the world. The </w:t>
      </w:r>
      <w:r w:rsidRPr="00455069">
        <w:rPr>
          <w:rFonts w:ascii="Arial" w:hAnsi="Arial"/>
          <w:b/>
          <w:bCs/>
          <w:u w:val="single"/>
        </w:rPr>
        <w:t>Passover</w:t>
      </w:r>
      <w:r w:rsidRPr="00455069">
        <w:rPr>
          <w:rFonts w:ascii="Arial" w:hAnsi="Arial"/>
        </w:rPr>
        <w:t xml:space="preserve"> reminds us that God forgives sin and grants us eternal life in His Kingdom through the sacrifice of His own Son </w:t>
      </w:r>
      <w:r w:rsidRPr="00455069">
        <w:rPr>
          <w:rFonts w:ascii="Arial" w:hAnsi="Arial"/>
          <w:b/>
          <w:bCs/>
        </w:rPr>
        <w:t>Jesus Christ</w:t>
      </w:r>
      <w:r w:rsidRPr="00455069">
        <w:rPr>
          <w:rFonts w:ascii="Arial" w:hAnsi="Arial"/>
        </w:rPr>
        <w:t xml:space="preserve">, </w:t>
      </w:r>
      <w:r w:rsidRPr="00455069">
        <w:rPr>
          <w:rFonts w:ascii="Arial" w:hAnsi="Arial"/>
          <w:u w:val="single"/>
        </w:rPr>
        <w:t>our</w:t>
      </w:r>
      <w:r w:rsidRPr="00455069">
        <w:rPr>
          <w:rFonts w:ascii="Arial" w:hAnsi="Arial"/>
        </w:rPr>
        <w:t xml:space="preserve"> Passover.  [Exod. 12:3 from (a lamb) to 12:5 “</w:t>
      </w:r>
      <w:r w:rsidRPr="00455069">
        <w:rPr>
          <w:rFonts w:ascii="Arial" w:hAnsi="Arial"/>
          <w:u w:val="single"/>
        </w:rPr>
        <w:t>your</w:t>
      </w:r>
      <w:r w:rsidRPr="00455069">
        <w:rPr>
          <w:rFonts w:ascii="Arial" w:hAnsi="Arial"/>
        </w:rPr>
        <w:t xml:space="preserve"> lamb”]</w:t>
      </w:r>
    </w:p>
    <w:p w:rsidR="00344EE5" w:rsidRPr="00455069" w:rsidRDefault="00344EE5" w:rsidP="000F1ACE">
      <w:pPr>
        <w:rPr>
          <w:rFonts w:ascii="Arial" w:hAnsi="Arial"/>
        </w:rPr>
      </w:pPr>
      <w:r w:rsidRPr="00455069">
        <w:rPr>
          <w:rFonts w:ascii="Arial" w:hAnsi="Arial"/>
        </w:rPr>
        <w:t xml:space="preserve">The innocent one died in our place that we might be forgiven of our sin.  Mat 26:28 Mk 14:24 1Jn. 1:9 </w:t>
      </w:r>
    </w:p>
    <w:p w:rsidR="00552F07" w:rsidRDefault="00552F07" w:rsidP="00552F07">
      <w:pPr>
        <w:pStyle w:val="scripture"/>
      </w:pPr>
    </w:p>
    <w:p w:rsidR="00344EE5" w:rsidRDefault="00344EE5" w:rsidP="00552F07">
      <w:pPr>
        <w:pStyle w:val="scripture"/>
      </w:pPr>
      <w:r w:rsidRPr="00455069">
        <w:t xml:space="preserve">Ex 12:8 </w:t>
      </w:r>
      <w:proofErr w:type="gramStart"/>
      <w:r w:rsidRPr="00455069">
        <w:t>And</w:t>
      </w:r>
      <w:proofErr w:type="gramEnd"/>
      <w:r w:rsidRPr="00455069">
        <w:t xml:space="preserve"> they shall </w:t>
      </w:r>
      <w:r w:rsidRPr="00455069">
        <w:rPr>
          <w:u w:val="single"/>
        </w:rPr>
        <w:t>eat the flesh</w:t>
      </w:r>
      <w:r w:rsidRPr="00455069">
        <w:t xml:space="preserve"> in that night, </w:t>
      </w:r>
      <w:r w:rsidRPr="00455069">
        <w:rPr>
          <w:u w:val="single"/>
        </w:rPr>
        <w:t>roast with fire</w:t>
      </w:r>
      <w:r w:rsidRPr="00455069">
        <w:t xml:space="preserve">, and </w:t>
      </w:r>
      <w:r w:rsidRPr="00455069">
        <w:rPr>
          <w:u w:val="single"/>
        </w:rPr>
        <w:t>unleavened bread</w:t>
      </w:r>
      <w:r w:rsidRPr="00455069">
        <w:t>; and with bitter herbs they shall eat it.</w:t>
      </w:r>
    </w:p>
    <w:p w:rsidR="00552F07" w:rsidRPr="00455069" w:rsidRDefault="00552F07" w:rsidP="000F1ACE">
      <w:pPr>
        <w:rPr>
          <w:rFonts w:ascii="Arial" w:hAnsi="Arial"/>
        </w:rPr>
      </w:pPr>
    </w:p>
    <w:p w:rsidR="00552F07" w:rsidRDefault="00344EE5" w:rsidP="00552F07">
      <w:r w:rsidRPr="00455069">
        <w:t>12:8 “eat the flesh</w:t>
      </w:r>
      <w:proofErr w:type="gramStart"/>
      <w:r w:rsidRPr="00455069">
        <w:t>”  12:5</w:t>
      </w:r>
      <w:proofErr w:type="gramEnd"/>
      <w:r w:rsidRPr="00455069">
        <w:t xml:space="preserve"> “your lamb” depicting the one sacrificed for your salvation was innocent</w:t>
      </w:r>
      <w:r w:rsidR="00552F07">
        <w:t>.</w:t>
      </w:r>
    </w:p>
    <w:p w:rsidR="00344EE5" w:rsidRPr="00455069" w:rsidRDefault="00344EE5" w:rsidP="00552F07">
      <w:r w:rsidRPr="00455069">
        <w:t>“</w:t>
      </w:r>
      <w:proofErr w:type="gramStart"/>
      <w:r w:rsidRPr="00455069">
        <w:t>roast</w:t>
      </w:r>
      <w:proofErr w:type="gramEnd"/>
      <w:r w:rsidRPr="00455069">
        <w:t xml:space="preserve"> with fire” - portraying judgment on the sacrificial lamb and the firstborn in Israel lived.</w:t>
      </w:r>
    </w:p>
    <w:p w:rsidR="00552F07" w:rsidRDefault="00344EE5" w:rsidP="00552F07">
      <w:r w:rsidRPr="00455069">
        <w:t xml:space="preserve"> “</w:t>
      </w:r>
      <w:proofErr w:type="gramStart"/>
      <w:r w:rsidRPr="00455069">
        <w:t>unleavene</w:t>
      </w:r>
      <w:r w:rsidR="00552F07">
        <w:t>d</w:t>
      </w:r>
      <w:proofErr w:type="gramEnd"/>
      <w:r w:rsidR="00552F07">
        <w:t xml:space="preserve"> bread” symbol of purity</w:t>
      </w:r>
    </w:p>
    <w:p w:rsidR="00344EE5" w:rsidRDefault="00344EE5" w:rsidP="00552F07">
      <w:r w:rsidRPr="00455069">
        <w:t xml:space="preserve"> “</w:t>
      </w:r>
      <w:proofErr w:type="gramStart"/>
      <w:r w:rsidRPr="00455069">
        <w:t>bitter</w:t>
      </w:r>
      <w:proofErr w:type="gramEnd"/>
      <w:r w:rsidRPr="00455069">
        <w:t xml:space="preserve"> herbs” were eaten to remind of their bitter sufferings in Egypt and of their lamb.</w:t>
      </w:r>
    </w:p>
    <w:p w:rsidR="00552F07" w:rsidRPr="00455069" w:rsidRDefault="00552F07" w:rsidP="00552F07"/>
    <w:p w:rsidR="00344EE5" w:rsidRPr="00455069" w:rsidRDefault="00344EE5" w:rsidP="000F1ACE">
      <w:pPr>
        <w:rPr>
          <w:rFonts w:ascii="Arial" w:hAnsi="Arial"/>
        </w:rPr>
      </w:pPr>
      <w:r w:rsidRPr="00455069">
        <w:rPr>
          <w:rFonts w:ascii="Arial" w:hAnsi="Arial"/>
        </w:rPr>
        <w:t xml:space="preserve">Ex 12:42 </w:t>
      </w:r>
      <w:proofErr w:type="gramStart"/>
      <w:r w:rsidRPr="00455069">
        <w:rPr>
          <w:rFonts w:ascii="Arial" w:hAnsi="Arial"/>
        </w:rPr>
        <w:t>It</w:t>
      </w:r>
      <w:proofErr w:type="gramEnd"/>
      <w:r w:rsidRPr="00455069">
        <w:rPr>
          <w:rFonts w:ascii="Arial" w:hAnsi="Arial"/>
        </w:rPr>
        <w:t xml:space="preserve"> is a night to be much observed unto the LORD for bringing them out from the land of Egypt: this is that night of the LORD to be observed of all the children of Israel in their generations.</w:t>
      </w:r>
    </w:p>
    <w:p w:rsidR="00344EE5" w:rsidRPr="00455069" w:rsidRDefault="00344EE5" w:rsidP="000F1ACE">
      <w:pPr>
        <w:rPr>
          <w:rFonts w:ascii="Arial" w:hAnsi="Arial"/>
        </w:rPr>
      </w:pPr>
      <w:r w:rsidRPr="00455069">
        <w:rPr>
          <w:rFonts w:ascii="Arial" w:hAnsi="Arial"/>
        </w:rPr>
        <w:t>The Passover began in Egypt (a type of the bondage of the world), where the children of Israel had become slaves. (</w:t>
      </w:r>
      <w:proofErr w:type="gramStart"/>
      <w:r w:rsidRPr="00455069">
        <w:rPr>
          <w:rFonts w:ascii="Arial" w:hAnsi="Arial"/>
        </w:rPr>
        <w:t>type</w:t>
      </w:r>
      <w:proofErr w:type="gramEnd"/>
      <w:r w:rsidRPr="00455069">
        <w:rPr>
          <w:rFonts w:ascii="Arial" w:hAnsi="Arial"/>
        </w:rPr>
        <w:t xml:space="preserve"> of slaves to sin)  </w:t>
      </w:r>
    </w:p>
    <w:p w:rsidR="00344EE5" w:rsidRPr="00455069" w:rsidRDefault="00344EE5" w:rsidP="000F1ACE">
      <w:pPr>
        <w:rPr>
          <w:rFonts w:ascii="Arial" w:hAnsi="Arial"/>
        </w:rPr>
      </w:pPr>
      <w:r w:rsidRPr="00455069">
        <w:rPr>
          <w:rFonts w:ascii="Arial" w:hAnsi="Arial"/>
        </w:rPr>
        <w:t xml:space="preserve">In the days of Joseph, there was a </w:t>
      </w:r>
      <w:proofErr w:type="gramStart"/>
      <w:r w:rsidRPr="00455069">
        <w:rPr>
          <w:rFonts w:ascii="Arial" w:hAnsi="Arial"/>
        </w:rPr>
        <w:t>famine  and</w:t>
      </w:r>
      <w:proofErr w:type="gramEnd"/>
      <w:r w:rsidRPr="00455069">
        <w:rPr>
          <w:rFonts w:ascii="Arial" w:hAnsi="Arial"/>
        </w:rPr>
        <w:t xml:space="preserve"> the children of Israel went down to Egypt and gave themselves to </w:t>
      </w:r>
      <w:proofErr w:type="spellStart"/>
      <w:r w:rsidRPr="00455069">
        <w:rPr>
          <w:rFonts w:ascii="Arial" w:hAnsi="Arial"/>
        </w:rPr>
        <w:t>rulership</w:t>
      </w:r>
      <w:proofErr w:type="spellEnd"/>
      <w:r w:rsidRPr="00455069">
        <w:rPr>
          <w:rFonts w:ascii="Arial" w:hAnsi="Arial"/>
        </w:rPr>
        <w:t xml:space="preserve"> under </w:t>
      </w:r>
      <w:proofErr w:type="spellStart"/>
      <w:r w:rsidRPr="00455069">
        <w:rPr>
          <w:rFonts w:ascii="Arial" w:hAnsi="Arial"/>
        </w:rPr>
        <w:t>Pharoah</w:t>
      </w:r>
      <w:proofErr w:type="spellEnd"/>
      <w:r w:rsidRPr="00455069">
        <w:rPr>
          <w:rFonts w:ascii="Arial" w:hAnsi="Arial"/>
        </w:rPr>
        <w:t xml:space="preserve">. When </w:t>
      </w:r>
      <w:proofErr w:type="spellStart"/>
      <w:r w:rsidRPr="00455069">
        <w:rPr>
          <w:rFonts w:ascii="Arial" w:hAnsi="Arial"/>
        </w:rPr>
        <w:t>Pharoah</w:t>
      </w:r>
      <w:proofErr w:type="spellEnd"/>
      <w:r w:rsidRPr="00455069">
        <w:rPr>
          <w:rFonts w:ascii="Arial" w:hAnsi="Arial"/>
        </w:rPr>
        <w:t xml:space="preserve"> died, his </w:t>
      </w:r>
      <w:proofErr w:type="spellStart"/>
      <w:r w:rsidRPr="00455069">
        <w:rPr>
          <w:rFonts w:ascii="Arial" w:hAnsi="Arial"/>
        </w:rPr>
        <w:t>rulership</w:t>
      </w:r>
      <w:proofErr w:type="spellEnd"/>
      <w:r w:rsidRPr="00455069">
        <w:rPr>
          <w:rFonts w:ascii="Arial" w:hAnsi="Arial"/>
        </w:rPr>
        <w:t xml:space="preserve"> over the children of Israel was legally broken and the people were free to go to the Promised Land. </w:t>
      </w:r>
    </w:p>
    <w:p w:rsidR="00344EE5" w:rsidRPr="00455069" w:rsidRDefault="00344EE5" w:rsidP="000F1ACE">
      <w:pPr>
        <w:rPr>
          <w:rFonts w:ascii="Arial" w:hAnsi="Arial"/>
        </w:rPr>
      </w:pPr>
      <w:r w:rsidRPr="00455069">
        <w:rPr>
          <w:rFonts w:ascii="Arial" w:hAnsi="Arial"/>
        </w:rPr>
        <w:t xml:space="preserve">From Exodus 12:6 we can see that the Lamb was slain on the fourteenth of Nisan, the day of Passover. On the fifteenth of Nisan, the day of Unleavened Bread, the people left Egypt. </w:t>
      </w:r>
    </w:p>
    <w:p w:rsidR="00344EE5" w:rsidRPr="00455069" w:rsidRDefault="00344EE5" w:rsidP="000F1ACE">
      <w:pPr>
        <w:rPr>
          <w:rFonts w:ascii="Arial" w:hAnsi="Arial"/>
        </w:rPr>
      </w:pPr>
      <w:r w:rsidRPr="00455069">
        <w:rPr>
          <w:rFonts w:ascii="Arial" w:hAnsi="Arial"/>
        </w:rPr>
        <w:t xml:space="preserve">On the seventeenth of Nisan the children of Israel crossed the Red Sea, and 50 days later on the Feast of Weeks or Pentecost, God gave Moses the Commandments. Jesus died on Passover (Nisan 14), Jesus was in the sepulcher on the day of Unleavened Bread (Nisan 15), Jesus was resurrected on the day of First Fruits (Nisan 17), </w:t>
      </w:r>
      <w:proofErr w:type="gramStart"/>
      <w:r w:rsidRPr="00455069">
        <w:rPr>
          <w:rFonts w:ascii="Arial" w:hAnsi="Arial"/>
        </w:rPr>
        <w:t>The</w:t>
      </w:r>
      <w:proofErr w:type="gramEnd"/>
      <w:r w:rsidRPr="00455069">
        <w:rPr>
          <w:rFonts w:ascii="Arial" w:hAnsi="Arial"/>
        </w:rPr>
        <w:t xml:space="preserve"> Holy Spirit empowered the believers 50 days following Jesus resurrection on the day of Pentecost. We must learn what these Feasts mean to the believer and how they relate to our personal relationship with God. </w:t>
      </w:r>
    </w:p>
    <w:p w:rsidR="00344EE5" w:rsidRPr="00455069" w:rsidRDefault="00344EE5" w:rsidP="000F1ACE">
      <w:pPr>
        <w:rPr>
          <w:rFonts w:ascii="Arial" w:hAnsi="Arial"/>
        </w:rPr>
      </w:pPr>
      <w:r w:rsidRPr="00455069">
        <w:rPr>
          <w:rFonts w:ascii="Arial" w:hAnsi="Arial"/>
        </w:rPr>
        <w:t>c.</w:t>
      </w:r>
      <w:r w:rsidRPr="00455069">
        <w:rPr>
          <w:rFonts w:ascii="Arial" w:hAnsi="Arial"/>
        </w:rPr>
        <w:tab/>
        <w:t xml:space="preserve">Jesus’s death and resurrection is the fulfillment of the Passover.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1. The Lamb of God, sacrificed to make us free from the bondage to sin. </w:t>
      </w:r>
    </w:p>
    <w:p w:rsidR="00344EE5" w:rsidRPr="00455069" w:rsidRDefault="00344EE5" w:rsidP="000F1ACE">
      <w:pPr>
        <w:rPr>
          <w:rFonts w:ascii="Arial" w:hAnsi="Arial"/>
        </w:rPr>
      </w:pPr>
      <w:r w:rsidRPr="00455069">
        <w:rPr>
          <w:rFonts w:ascii="Arial" w:hAnsi="Arial"/>
        </w:rPr>
        <w:t>John 1:29 Ps 22:14 “</w:t>
      </w:r>
      <w:r w:rsidRPr="00455069">
        <w:rPr>
          <w:rFonts w:ascii="Arial" w:hAnsi="Arial"/>
          <w:u w:val="single"/>
        </w:rPr>
        <w:t>all my bones are out of joint</w:t>
      </w:r>
      <w:r w:rsidRPr="00455069">
        <w:rPr>
          <w:rFonts w:ascii="Arial" w:hAnsi="Arial"/>
        </w:rPr>
        <w:t>”16 “</w:t>
      </w:r>
      <w:r w:rsidRPr="00455069">
        <w:rPr>
          <w:rFonts w:ascii="Arial" w:hAnsi="Arial"/>
          <w:u w:val="single"/>
        </w:rPr>
        <w:t>they pierced my hands and my feet</w:t>
      </w:r>
      <w:r w:rsidRPr="00455069">
        <w:rPr>
          <w:rFonts w:ascii="Arial" w:hAnsi="Arial"/>
        </w:rPr>
        <w:t xml:space="preserve">”                                                                                                                                                                                                                                                                                                                                                                                                                                                                                                                                                                                                                                       Isa 53:4-5 </w:t>
      </w:r>
    </w:p>
    <w:p w:rsidR="00344EE5" w:rsidRPr="00455069" w:rsidRDefault="00344EE5" w:rsidP="000F1ACE">
      <w:pPr>
        <w:rPr>
          <w:rFonts w:ascii="Arial" w:hAnsi="Arial"/>
        </w:rPr>
      </w:pPr>
      <w:r w:rsidRPr="00455069">
        <w:rPr>
          <w:rFonts w:ascii="Arial" w:hAnsi="Arial"/>
        </w:rPr>
        <w:t xml:space="preserve">2. His blood </w:t>
      </w:r>
      <w:proofErr w:type="gramStart"/>
      <w:r w:rsidRPr="00455069">
        <w:rPr>
          <w:rFonts w:ascii="Arial" w:hAnsi="Arial"/>
        </w:rPr>
        <w:t>cleanses,</w:t>
      </w:r>
      <w:proofErr w:type="gramEnd"/>
      <w:r w:rsidRPr="00455069">
        <w:rPr>
          <w:rFonts w:ascii="Arial" w:hAnsi="Arial"/>
        </w:rPr>
        <w:t xml:space="preserve"> covers and protects us, to free us from eternal death. </w:t>
      </w:r>
    </w:p>
    <w:p w:rsidR="00344EE5" w:rsidRPr="00455069" w:rsidRDefault="00344EE5" w:rsidP="000F1ACE">
      <w:pPr>
        <w:rPr>
          <w:rFonts w:ascii="Arial" w:hAnsi="Arial"/>
        </w:rPr>
      </w:pPr>
      <w:r w:rsidRPr="00455069">
        <w:rPr>
          <w:rFonts w:ascii="Arial" w:hAnsi="Arial"/>
        </w:rPr>
        <w:t xml:space="preserve">1Co 5:7-8 Christ our </w:t>
      </w:r>
      <w:proofErr w:type="spellStart"/>
      <w:proofErr w:type="gramStart"/>
      <w:r w:rsidRPr="00455069">
        <w:rPr>
          <w:rFonts w:ascii="Arial" w:hAnsi="Arial"/>
        </w:rPr>
        <w:t>passover</w:t>
      </w:r>
      <w:proofErr w:type="spellEnd"/>
      <w:proofErr w:type="gramEnd"/>
      <w:r w:rsidRPr="00455069">
        <w:rPr>
          <w:rFonts w:ascii="Arial" w:hAnsi="Arial"/>
        </w:rPr>
        <w:t xml:space="preserve"> is sacrificed for us:                                                 Lu 22:15-16 </w:t>
      </w:r>
    </w:p>
    <w:p w:rsidR="00344EE5" w:rsidRPr="00455069" w:rsidRDefault="00344EE5" w:rsidP="000173F2">
      <w:pPr>
        <w:pStyle w:val="ListParagraph"/>
        <w:numPr>
          <w:ilvl w:val="0"/>
          <w:numId w:val="8"/>
        </w:numPr>
        <w:rPr>
          <w:rFonts w:ascii="Arial" w:hAnsi="Arial"/>
        </w:rPr>
      </w:pPr>
      <w:r w:rsidRPr="00455069">
        <w:rPr>
          <w:rFonts w:ascii="Arial" w:hAnsi="Arial"/>
        </w:rPr>
        <w:t xml:space="preserve">The Last Supper was the last Passover meal of the Old Covenant.  </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Col 2:16-17 a shadow of things to come; </w:t>
      </w:r>
    </w:p>
    <w:p w:rsidR="00344EE5" w:rsidRPr="00455069" w:rsidRDefault="00344EE5" w:rsidP="000173F2">
      <w:pPr>
        <w:pStyle w:val="ListParagraph"/>
        <w:numPr>
          <w:ilvl w:val="0"/>
          <w:numId w:val="8"/>
        </w:numPr>
        <w:rPr>
          <w:rFonts w:ascii="Arial" w:hAnsi="Arial"/>
        </w:rPr>
      </w:pPr>
      <w:r w:rsidRPr="00455069">
        <w:rPr>
          <w:rFonts w:ascii="Arial" w:hAnsi="Arial"/>
        </w:rPr>
        <w:t xml:space="preserve">The Last Supper was the first communion of the New Covenant.  </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Mat. 26:28 </w:t>
      </w:r>
      <w:proofErr w:type="gramStart"/>
      <w:r w:rsidRPr="00455069">
        <w:rPr>
          <w:rFonts w:ascii="Arial" w:hAnsi="Arial"/>
        </w:rPr>
        <w:t>For</w:t>
      </w:r>
      <w:proofErr w:type="gramEnd"/>
      <w:r w:rsidRPr="00455069">
        <w:rPr>
          <w:rFonts w:ascii="Arial" w:hAnsi="Arial"/>
        </w:rPr>
        <w:t xml:space="preserve"> this is my blood of the new testament, which is shed for many for the remission of sins.</w:t>
      </w:r>
    </w:p>
    <w:p w:rsidR="00344EE5" w:rsidRPr="00455069" w:rsidRDefault="00344EE5" w:rsidP="000F1ACE">
      <w:pPr>
        <w:rPr>
          <w:rFonts w:ascii="Arial" w:hAnsi="Arial"/>
        </w:rPr>
      </w:pPr>
      <w:r w:rsidRPr="00455069">
        <w:rPr>
          <w:rFonts w:ascii="Arial" w:hAnsi="Arial"/>
        </w:rPr>
        <w:t>29 But I say unto you, I will not drink henceforth of this fruit of the vine, until that day when I drink it new with you in my Father's kingdom.</w:t>
      </w:r>
    </w:p>
    <w:p w:rsidR="00344EE5" w:rsidRPr="00455069" w:rsidRDefault="00344EE5" w:rsidP="000F1ACE">
      <w:pPr>
        <w:rPr>
          <w:rFonts w:ascii="Arial" w:hAnsi="Arial"/>
        </w:rPr>
      </w:pPr>
      <w:r w:rsidRPr="00455069">
        <w:rPr>
          <w:rFonts w:ascii="Arial" w:hAnsi="Arial"/>
        </w:rPr>
        <w:t xml:space="preserve">Mark 14:24 </w:t>
      </w:r>
      <w:proofErr w:type="gramStart"/>
      <w:r w:rsidRPr="00455069">
        <w:rPr>
          <w:rFonts w:ascii="Arial" w:hAnsi="Arial"/>
        </w:rPr>
        <w:t>And</w:t>
      </w:r>
      <w:proofErr w:type="gramEnd"/>
      <w:r w:rsidRPr="00455069">
        <w:rPr>
          <w:rFonts w:ascii="Arial" w:hAnsi="Arial"/>
        </w:rPr>
        <w:t xml:space="preserve"> he said unto them, This is my blood of the new testament, which is shed for many.</w:t>
      </w:r>
    </w:p>
    <w:p w:rsidR="00344EE5" w:rsidRPr="00455069" w:rsidRDefault="00344EE5" w:rsidP="000F1ACE">
      <w:pPr>
        <w:rPr>
          <w:rFonts w:ascii="Arial" w:hAnsi="Arial"/>
        </w:rPr>
      </w:pPr>
      <w:r w:rsidRPr="00455069">
        <w:rPr>
          <w:rFonts w:ascii="Arial" w:hAnsi="Arial"/>
        </w:rPr>
        <w:t xml:space="preserve"> Lu 22:20 Likewise also the cup after supper, saying, </w:t>
      </w:r>
      <w:proofErr w:type="gramStart"/>
      <w:r w:rsidRPr="00455069">
        <w:rPr>
          <w:rFonts w:ascii="Arial" w:hAnsi="Arial"/>
        </w:rPr>
        <w:t>This</w:t>
      </w:r>
      <w:proofErr w:type="gramEnd"/>
      <w:r w:rsidRPr="00455069">
        <w:rPr>
          <w:rFonts w:ascii="Arial" w:hAnsi="Arial"/>
        </w:rPr>
        <w:t xml:space="preserve"> cup is the new testament in my blood, which is shed for you.</w:t>
      </w:r>
    </w:p>
    <w:p w:rsidR="00344EE5" w:rsidRPr="00455069" w:rsidRDefault="00344EE5" w:rsidP="000F1ACE">
      <w:pPr>
        <w:rPr>
          <w:rFonts w:ascii="Arial" w:hAnsi="Arial"/>
        </w:rPr>
      </w:pPr>
      <w:r w:rsidRPr="00455069">
        <w:rPr>
          <w:rFonts w:ascii="Arial" w:hAnsi="Arial"/>
        </w:rPr>
        <w:t xml:space="preserve"> 1Co 11:25 </w:t>
      </w:r>
      <w:proofErr w:type="gramStart"/>
      <w:r w:rsidRPr="00455069">
        <w:rPr>
          <w:rFonts w:ascii="Arial" w:hAnsi="Arial"/>
        </w:rPr>
        <w:t>After</w:t>
      </w:r>
      <w:proofErr w:type="gramEnd"/>
      <w:r w:rsidRPr="00455069">
        <w:rPr>
          <w:rFonts w:ascii="Arial" w:hAnsi="Arial"/>
        </w:rPr>
        <w:t xml:space="preserve"> the same manner also he took the cup, when he had supped, saying, This cup is the new testament in my blood: this do ye, as oft as ye drink it, in remembrance of me.</w:t>
      </w:r>
    </w:p>
    <w:p w:rsidR="00344EE5" w:rsidRPr="00455069" w:rsidRDefault="00344EE5" w:rsidP="000F1ACE">
      <w:pPr>
        <w:rPr>
          <w:rFonts w:ascii="Arial" w:hAnsi="Arial"/>
        </w:rPr>
      </w:pPr>
      <w:r w:rsidRPr="00455069">
        <w:rPr>
          <w:rFonts w:ascii="Arial" w:hAnsi="Arial"/>
        </w:rPr>
        <w:t xml:space="preserve"> 2Co 3:6 ¶ </w:t>
      </w:r>
      <w:proofErr w:type="gramStart"/>
      <w:r w:rsidRPr="00455069">
        <w:rPr>
          <w:rFonts w:ascii="Arial" w:hAnsi="Arial"/>
        </w:rPr>
        <w:t>Who</w:t>
      </w:r>
      <w:proofErr w:type="gramEnd"/>
      <w:r w:rsidRPr="00455069">
        <w:rPr>
          <w:rFonts w:ascii="Arial" w:hAnsi="Arial"/>
        </w:rPr>
        <w:t xml:space="preserve"> also hath made us able ministers of the new testament; not of the letter, but of the spirit: for the letter </w:t>
      </w:r>
      <w:proofErr w:type="spellStart"/>
      <w:r w:rsidRPr="00455069">
        <w:rPr>
          <w:rFonts w:ascii="Arial" w:hAnsi="Arial"/>
        </w:rPr>
        <w:t>killeth</w:t>
      </w:r>
      <w:proofErr w:type="spellEnd"/>
      <w:r w:rsidRPr="00455069">
        <w:rPr>
          <w:rFonts w:ascii="Arial" w:hAnsi="Arial"/>
        </w:rPr>
        <w:t xml:space="preserve">, but the spirit </w:t>
      </w:r>
      <w:proofErr w:type="spellStart"/>
      <w:r w:rsidRPr="00455069">
        <w:rPr>
          <w:rFonts w:ascii="Arial" w:hAnsi="Arial"/>
        </w:rPr>
        <w:t>giveth</w:t>
      </w:r>
      <w:proofErr w:type="spellEnd"/>
      <w:r w:rsidRPr="00455069">
        <w:rPr>
          <w:rFonts w:ascii="Arial" w:hAnsi="Arial"/>
        </w:rPr>
        <w:t xml:space="preserve"> life. {</w:t>
      </w:r>
      <w:proofErr w:type="spellStart"/>
      <w:proofErr w:type="gramStart"/>
      <w:r w:rsidRPr="00455069">
        <w:rPr>
          <w:rFonts w:ascii="Arial" w:hAnsi="Arial"/>
        </w:rPr>
        <w:t>giveth</w:t>
      </w:r>
      <w:proofErr w:type="spellEnd"/>
      <w:proofErr w:type="gramEnd"/>
      <w:r w:rsidRPr="00455069">
        <w:rPr>
          <w:rFonts w:ascii="Arial" w:hAnsi="Arial"/>
        </w:rPr>
        <w:t xml:space="preserve"> life: or, </w:t>
      </w:r>
      <w:proofErr w:type="spellStart"/>
      <w:r w:rsidRPr="00455069">
        <w:rPr>
          <w:rFonts w:ascii="Arial" w:hAnsi="Arial"/>
        </w:rPr>
        <w:t>quickeneth</w:t>
      </w:r>
      <w:proofErr w:type="spellEnd"/>
      <w:r w:rsidRPr="00455069">
        <w:rPr>
          <w:rFonts w:ascii="Arial" w:hAnsi="Arial"/>
        </w:rPr>
        <w:t xml:space="preserve">} </w:t>
      </w:r>
    </w:p>
    <w:p w:rsidR="00344EE5" w:rsidRPr="00455069" w:rsidRDefault="00344EE5" w:rsidP="000F1ACE">
      <w:pPr>
        <w:rPr>
          <w:rFonts w:ascii="Arial" w:hAnsi="Arial"/>
        </w:rPr>
      </w:pPr>
      <w:r w:rsidRPr="00455069">
        <w:rPr>
          <w:rFonts w:ascii="Arial" w:hAnsi="Arial"/>
        </w:rPr>
        <w:t xml:space="preserve"> </w:t>
      </w:r>
      <w:proofErr w:type="spellStart"/>
      <w:r w:rsidRPr="00455069">
        <w:rPr>
          <w:rFonts w:ascii="Arial" w:hAnsi="Arial"/>
        </w:rPr>
        <w:t>Heb</w:t>
      </w:r>
      <w:proofErr w:type="spellEnd"/>
      <w:r w:rsidRPr="00455069">
        <w:rPr>
          <w:rFonts w:ascii="Arial" w:hAnsi="Arial"/>
        </w:rPr>
        <w:t xml:space="preserve"> 9:15 ¶ And for this cause he is the mediator of the new testament, that by means of death, for the redemption of the transgressions that were under the first testament, they which are called might receive the promise of eternal inheritance.</w:t>
      </w:r>
    </w:p>
    <w:p w:rsidR="00344EE5" w:rsidRPr="00455069" w:rsidRDefault="00344EE5" w:rsidP="000F1ACE">
      <w:pPr>
        <w:rPr>
          <w:rFonts w:ascii="Arial" w:hAnsi="Arial"/>
        </w:rPr>
      </w:pPr>
      <w:r w:rsidRPr="00455069">
        <w:rPr>
          <w:rFonts w:ascii="Arial" w:hAnsi="Arial"/>
        </w:rPr>
        <w:t xml:space="preserve"> </w:t>
      </w:r>
      <w:proofErr w:type="spellStart"/>
      <w:r w:rsidRPr="00455069">
        <w:rPr>
          <w:rFonts w:ascii="Arial" w:hAnsi="Arial"/>
        </w:rPr>
        <w:t>Heb</w:t>
      </w:r>
      <w:proofErr w:type="spellEnd"/>
      <w:r w:rsidRPr="00455069">
        <w:rPr>
          <w:rFonts w:ascii="Arial" w:hAnsi="Arial"/>
        </w:rPr>
        <w:t xml:space="preserve"> 12:24 </w:t>
      </w:r>
      <w:proofErr w:type="gramStart"/>
      <w:r w:rsidRPr="00455069">
        <w:rPr>
          <w:rFonts w:ascii="Arial" w:hAnsi="Arial"/>
        </w:rPr>
        <w:t>And</w:t>
      </w:r>
      <w:proofErr w:type="gramEnd"/>
      <w:r w:rsidRPr="00455069">
        <w:rPr>
          <w:rFonts w:ascii="Arial" w:hAnsi="Arial"/>
        </w:rPr>
        <w:t xml:space="preserve"> to Jesus the mediator of the new covenant, and to the blood of sprinkling, that </w:t>
      </w:r>
      <w:proofErr w:type="spellStart"/>
      <w:r w:rsidRPr="00455069">
        <w:rPr>
          <w:rFonts w:ascii="Arial" w:hAnsi="Arial"/>
        </w:rPr>
        <w:t>speaketh</w:t>
      </w:r>
      <w:proofErr w:type="spellEnd"/>
      <w:r w:rsidRPr="00455069">
        <w:rPr>
          <w:rFonts w:ascii="Arial" w:hAnsi="Arial"/>
        </w:rPr>
        <w:t xml:space="preserve"> better things than that of Abel.</w:t>
      </w:r>
    </w:p>
    <w:p w:rsidR="00344EE5" w:rsidRPr="00455069" w:rsidRDefault="00344EE5" w:rsidP="000F1ACE">
      <w:pPr>
        <w:rPr>
          <w:rFonts w:ascii="Arial" w:hAnsi="Arial"/>
          <w:b/>
          <w:bCs/>
          <w:sz w:val="28"/>
          <w:szCs w:val="28"/>
          <w:u w:val="single"/>
        </w:rPr>
      </w:pPr>
      <w:r w:rsidRPr="00455069">
        <w:rPr>
          <w:rFonts w:ascii="Arial" w:hAnsi="Arial"/>
          <w:b/>
          <w:bCs/>
          <w:sz w:val="28"/>
          <w:szCs w:val="28"/>
          <w:u w:val="single"/>
        </w:rPr>
        <w:t>There was ONE Passover</w:t>
      </w:r>
      <w:r w:rsidRPr="00455069">
        <w:rPr>
          <w:rFonts w:ascii="Arial" w:hAnsi="Arial"/>
        </w:rPr>
        <w:t>: all the other Passover feasts were a celebration of God's deliverance of the children of Israel from bondage in Egypt, where they were slaves to the Egyptians (Exodus 6:5-8, 13:3</w:t>
      </w:r>
      <w:proofErr w:type="gramStart"/>
      <w:r w:rsidRPr="00455069">
        <w:rPr>
          <w:rFonts w:ascii="Arial" w:hAnsi="Arial"/>
        </w:rPr>
        <w:t>,14</w:t>
      </w:r>
      <w:proofErr w:type="gramEnd"/>
      <w:r w:rsidRPr="00455069">
        <w:rPr>
          <w:rFonts w:ascii="Arial" w:hAnsi="Arial"/>
        </w:rPr>
        <w:t xml:space="preserve">). </w:t>
      </w:r>
    </w:p>
    <w:p w:rsidR="00344EE5" w:rsidRPr="00455069" w:rsidRDefault="00344EE5" w:rsidP="000F1ACE">
      <w:pPr>
        <w:rPr>
          <w:rFonts w:ascii="Arial" w:hAnsi="Arial"/>
        </w:rPr>
      </w:pPr>
      <w:r w:rsidRPr="00455069">
        <w:rPr>
          <w:rFonts w:ascii="Arial" w:hAnsi="Arial"/>
        </w:rPr>
        <w:t xml:space="preserve">The spiritual application: Egypt is a type of the world and the world's system. Its ruler, </w:t>
      </w:r>
      <w:proofErr w:type="spellStart"/>
      <w:r w:rsidRPr="00455069">
        <w:rPr>
          <w:rFonts w:ascii="Arial" w:hAnsi="Arial"/>
        </w:rPr>
        <w:t>Pharoah</w:t>
      </w:r>
      <w:proofErr w:type="spellEnd"/>
      <w:r w:rsidRPr="00455069">
        <w:rPr>
          <w:rFonts w:ascii="Arial" w:hAnsi="Arial"/>
        </w:rPr>
        <w:t xml:space="preserve">, was a type of </w:t>
      </w:r>
      <w:proofErr w:type="spellStart"/>
      <w:proofErr w:type="gramStart"/>
      <w:r w:rsidRPr="00455069">
        <w:rPr>
          <w:rFonts w:ascii="Arial" w:hAnsi="Arial"/>
        </w:rPr>
        <w:t>satan</w:t>
      </w:r>
      <w:proofErr w:type="spellEnd"/>
      <w:proofErr w:type="gramEnd"/>
      <w:r w:rsidRPr="00455069">
        <w:rPr>
          <w:rFonts w:ascii="Arial" w:hAnsi="Arial"/>
        </w:rPr>
        <w:t xml:space="preserve">. The bondage people are in when they live according to the ways of the world's system is sin (John 8:34). </w:t>
      </w:r>
    </w:p>
    <w:p w:rsidR="00344EE5" w:rsidRPr="00455069" w:rsidRDefault="00344EE5" w:rsidP="000F1ACE">
      <w:pPr>
        <w:rPr>
          <w:rFonts w:ascii="Arial" w:hAnsi="Arial"/>
          <w:b/>
          <w:bCs/>
          <w:u w:val="single"/>
        </w:rPr>
      </w:pPr>
      <w:r w:rsidRPr="00455069">
        <w:rPr>
          <w:rFonts w:ascii="Arial" w:hAnsi="Arial"/>
          <w:b/>
          <w:bCs/>
          <w:u w:val="single"/>
        </w:rPr>
        <w:t>Historically</w:t>
      </w:r>
      <w:r w:rsidRPr="00455069">
        <w:rPr>
          <w:rFonts w:ascii="Arial" w:hAnsi="Arial"/>
        </w:rPr>
        <w:t xml:space="preserve">, </w:t>
      </w:r>
      <w:proofErr w:type="gramStart"/>
      <w:r w:rsidRPr="00455069">
        <w:rPr>
          <w:rFonts w:ascii="Arial" w:hAnsi="Arial"/>
        </w:rPr>
        <w:t>The</w:t>
      </w:r>
      <w:proofErr w:type="gramEnd"/>
      <w:r w:rsidRPr="00455069">
        <w:rPr>
          <w:rFonts w:ascii="Arial" w:hAnsi="Arial"/>
        </w:rPr>
        <w:t xml:space="preserve"> children of Israel were delivered from the bondage in Egypt by putting the blood of a lamb upon the doorposts of their houses </w:t>
      </w:r>
      <w:r w:rsidRPr="00455069">
        <w:rPr>
          <w:rFonts w:ascii="Arial" w:hAnsi="Arial"/>
        </w:rPr>
        <w:br/>
        <w:t xml:space="preserve">(Exodus 12:13). Spiritually, this is a picture of Jesus and how those who believe in Him are delivered from the bondages of sin and the rule of </w:t>
      </w:r>
      <w:proofErr w:type="spellStart"/>
      <w:proofErr w:type="gramStart"/>
      <w:r w:rsidRPr="00455069">
        <w:rPr>
          <w:rFonts w:ascii="Arial" w:hAnsi="Arial"/>
        </w:rPr>
        <w:t>satan</w:t>
      </w:r>
      <w:proofErr w:type="spellEnd"/>
      <w:proofErr w:type="gramEnd"/>
      <w:r w:rsidRPr="00455069">
        <w:rPr>
          <w:rFonts w:ascii="Arial" w:hAnsi="Arial"/>
        </w:rPr>
        <w:t xml:space="preserve"> in their lives. Jesus is the Lamb of God (John 1:29). </w:t>
      </w:r>
    </w:p>
    <w:p w:rsidR="00344EE5" w:rsidRPr="00455069" w:rsidRDefault="00344EE5" w:rsidP="000F1ACE">
      <w:pPr>
        <w:rPr>
          <w:rFonts w:ascii="Arial" w:hAnsi="Arial"/>
        </w:rPr>
      </w:pPr>
      <w:r w:rsidRPr="00455069">
        <w:rPr>
          <w:rFonts w:ascii="Arial" w:hAnsi="Arial"/>
        </w:rPr>
        <w:t xml:space="preserve">Jesus is our Passover (1 Corinthians 5:7). </w:t>
      </w:r>
    </w:p>
    <w:p w:rsidR="00344EE5" w:rsidRPr="00455069" w:rsidRDefault="00344EE5" w:rsidP="000F1ACE">
      <w:pPr>
        <w:rPr>
          <w:rFonts w:ascii="Arial" w:hAnsi="Arial"/>
        </w:rPr>
      </w:pPr>
      <w:r w:rsidRPr="00455069">
        <w:rPr>
          <w:rFonts w:ascii="Arial" w:hAnsi="Arial"/>
        </w:rPr>
        <w:t xml:space="preserve">Those who follow Christ are the house of God (Hebrews 3:6). </w:t>
      </w:r>
    </w:p>
    <w:p w:rsidR="00344EE5" w:rsidRPr="00455069" w:rsidRDefault="00344EE5" w:rsidP="000F1ACE">
      <w:pPr>
        <w:rPr>
          <w:rFonts w:ascii="Arial" w:hAnsi="Arial"/>
        </w:rPr>
      </w:pPr>
      <w:r w:rsidRPr="00455069">
        <w:rPr>
          <w:rFonts w:ascii="Arial" w:hAnsi="Arial"/>
        </w:rPr>
        <w:t xml:space="preserve">The doorposts are our hearts. It is only through trusting by faith in the shed blood of Christ, our Passover, that we are free from the bondage of sin (Galatians 5:1). </w:t>
      </w:r>
      <w:r w:rsidRPr="00455069">
        <w:rPr>
          <w:rFonts w:ascii="Arial" w:hAnsi="Arial"/>
        </w:rPr>
        <w:br/>
        <w:t xml:space="preserve">This is because the blood of Christ redeems us from sin </w:t>
      </w:r>
      <w:r w:rsidRPr="00455069">
        <w:rPr>
          <w:rFonts w:ascii="Arial" w:hAnsi="Arial"/>
        </w:rPr>
        <w:tab/>
        <w:t xml:space="preserve">(Lev 17:11; </w:t>
      </w:r>
      <w:proofErr w:type="spellStart"/>
      <w:r w:rsidRPr="00455069">
        <w:rPr>
          <w:rFonts w:ascii="Arial" w:hAnsi="Arial"/>
        </w:rPr>
        <w:t>Eph</w:t>
      </w:r>
      <w:proofErr w:type="spellEnd"/>
      <w:r w:rsidRPr="00455069">
        <w:rPr>
          <w:rFonts w:ascii="Arial" w:hAnsi="Arial"/>
        </w:rPr>
        <w:t xml:space="preserve"> 1:7; Col 1:14; </w:t>
      </w:r>
    </w:p>
    <w:p w:rsidR="00344EE5" w:rsidRPr="00455069" w:rsidRDefault="00344EE5" w:rsidP="000F1ACE">
      <w:pPr>
        <w:rPr>
          <w:rFonts w:ascii="Arial" w:hAnsi="Arial"/>
        </w:rPr>
      </w:pPr>
      <w:r w:rsidRPr="00455069">
        <w:rPr>
          <w:rFonts w:ascii="Arial" w:hAnsi="Arial"/>
        </w:rPr>
        <w:t xml:space="preserve">1 Peter 1:18-19; 1 John 1:7; Revelation 1:5) </w:t>
      </w:r>
    </w:p>
    <w:p w:rsidR="00344EE5" w:rsidRPr="00455069" w:rsidRDefault="00344EE5" w:rsidP="000F1ACE">
      <w:pPr>
        <w:rPr>
          <w:rFonts w:ascii="Arial" w:hAnsi="Arial"/>
        </w:rPr>
      </w:pPr>
      <w:r w:rsidRPr="00455069">
        <w:rPr>
          <w:rFonts w:ascii="Arial" w:hAnsi="Arial"/>
        </w:rPr>
        <w:t>The Passover commemorated the tenth plague in Egypt when the firstborn of the Egyptian died and the Israelites were spared because the blood was applied.</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Exodus 12:11, 21, 27, 43, 48</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1Co 5:8 </w:t>
      </w:r>
      <w:proofErr w:type="gramStart"/>
      <w:r w:rsidRPr="00455069">
        <w:rPr>
          <w:rFonts w:ascii="Arial" w:hAnsi="Arial"/>
        </w:rPr>
        <w:t>Therefore</w:t>
      </w:r>
      <w:proofErr w:type="gramEnd"/>
      <w:r w:rsidRPr="00455069">
        <w:rPr>
          <w:rFonts w:ascii="Arial" w:hAnsi="Arial"/>
        </w:rPr>
        <w:t xml:space="preserve"> let us keep the feast, not with old leaven, neither with the leaven of malice and wickedness; but with the unleavened bread of sincerity and truth.</w:t>
      </w:r>
    </w:p>
    <w:p w:rsidR="00344EE5" w:rsidRPr="00455069" w:rsidRDefault="00344EE5" w:rsidP="000F1ACE">
      <w:pPr>
        <w:rPr>
          <w:rFonts w:ascii="Arial" w:hAnsi="Arial"/>
        </w:rPr>
      </w:pPr>
      <w:r w:rsidRPr="00455069">
        <w:rPr>
          <w:rFonts w:ascii="Arial" w:hAnsi="Arial"/>
        </w:rPr>
        <w:t>Ex 12:8,10,19, 24; 13:6-7,10; 23:15,18; 34:18, 25; Le 2:11; 23:5-6; Nu 9:13; 28:17; De 16:3, 4, 8</w:t>
      </w:r>
    </w:p>
    <w:p w:rsidR="00344EE5" w:rsidRPr="00455069" w:rsidRDefault="00344EE5" w:rsidP="000173F2">
      <w:pPr>
        <w:pStyle w:val="ListParagraph"/>
        <w:numPr>
          <w:ilvl w:val="0"/>
          <w:numId w:val="9"/>
        </w:numPr>
        <w:rPr>
          <w:rFonts w:ascii="Arial" w:hAnsi="Arial"/>
        </w:rPr>
      </w:pPr>
      <w:r w:rsidRPr="00455069">
        <w:rPr>
          <w:rFonts w:ascii="Arial" w:hAnsi="Arial"/>
        </w:rPr>
        <w:t>Exodus 12:45-49; Num. 9:12; Ps 34:20; John 19:33,36</w:t>
      </w:r>
    </w:p>
    <w:p w:rsidR="00344EE5" w:rsidRPr="00455069" w:rsidRDefault="00344EE5" w:rsidP="000F1ACE">
      <w:pPr>
        <w:rPr>
          <w:rFonts w:ascii="Arial" w:hAnsi="Arial"/>
        </w:rPr>
      </w:pPr>
      <w:r w:rsidRPr="00455069">
        <w:rPr>
          <w:rFonts w:ascii="Arial" w:hAnsi="Arial"/>
        </w:rPr>
        <w:t>Feast of the Unleavened Bread</w:t>
      </w:r>
    </w:p>
    <w:p w:rsidR="00344EE5" w:rsidRPr="00455069" w:rsidRDefault="00344EE5" w:rsidP="000F1ACE">
      <w:pPr>
        <w:rPr>
          <w:rFonts w:ascii="Arial" w:hAnsi="Arial"/>
        </w:rPr>
      </w:pPr>
      <w:r w:rsidRPr="00455069">
        <w:rPr>
          <w:rFonts w:ascii="Arial" w:hAnsi="Arial"/>
        </w:rPr>
        <w:t xml:space="preserve">The Passover began at evening on the fourteenth day of Nissan and then the next day, day 15, the Feast of Unleavened Bread would begin and continue for seven days </w:t>
      </w:r>
    </w:p>
    <w:p w:rsidR="00344EE5" w:rsidRPr="00455069" w:rsidRDefault="00344EE5" w:rsidP="000F1ACE">
      <w:pPr>
        <w:rPr>
          <w:rFonts w:ascii="Arial" w:hAnsi="Arial"/>
        </w:rPr>
      </w:pPr>
      <w:r w:rsidRPr="00455069">
        <w:rPr>
          <w:rFonts w:ascii="Arial" w:hAnsi="Arial"/>
        </w:rPr>
        <w:t xml:space="preserve">Exodud12:1-27.  The Passover began on the fourteenth day of the first moon, and it lasted only one day; but it was immediately followed by the days of unleavened bread, which were seven, so that the whole lasted eight days, and all the eight days are sometimes called the feast of the </w:t>
      </w:r>
      <w:proofErr w:type="spellStart"/>
      <w:proofErr w:type="gramStart"/>
      <w:r w:rsidRPr="00455069">
        <w:rPr>
          <w:rFonts w:ascii="Arial" w:hAnsi="Arial"/>
        </w:rPr>
        <w:t>passover</w:t>
      </w:r>
      <w:proofErr w:type="spellEnd"/>
      <w:proofErr w:type="gramEnd"/>
      <w:r w:rsidRPr="00455069">
        <w:rPr>
          <w:rFonts w:ascii="Arial" w:hAnsi="Arial"/>
        </w:rPr>
        <w:t>, and sometimes the feast or days of unleavened bread.  Luke 22:1-7.</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Leviticus 23:5 </w:t>
      </w:r>
      <w:proofErr w:type="gramStart"/>
      <w:r w:rsidRPr="00455069">
        <w:rPr>
          <w:rFonts w:ascii="Arial" w:hAnsi="Arial"/>
        </w:rPr>
        <w:t>In</w:t>
      </w:r>
      <w:proofErr w:type="gramEnd"/>
      <w:r w:rsidRPr="00455069">
        <w:rPr>
          <w:rFonts w:ascii="Arial" w:hAnsi="Arial"/>
        </w:rPr>
        <w:t xml:space="preserve"> the fourteenth day of the first month at even is the LORD'S </w:t>
      </w:r>
      <w:proofErr w:type="spellStart"/>
      <w:r w:rsidRPr="00455069">
        <w:rPr>
          <w:rFonts w:ascii="Arial" w:hAnsi="Arial"/>
        </w:rPr>
        <w:t>passover</w:t>
      </w:r>
      <w:proofErr w:type="spellEnd"/>
      <w:r w:rsidRPr="00455069">
        <w:rPr>
          <w:rFonts w:ascii="Arial" w:hAnsi="Arial"/>
        </w:rPr>
        <w:t>.</w:t>
      </w:r>
    </w:p>
    <w:p w:rsidR="00344EE5" w:rsidRPr="00455069" w:rsidRDefault="00344EE5" w:rsidP="000F1ACE">
      <w:pPr>
        <w:rPr>
          <w:rFonts w:ascii="Arial" w:hAnsi="Arial"/>
        </w:rPr>
      </w:pPr>
      <w:r w:rsidRPr="00455069">
        <w:rPr>
          <w:rFonts w:ascii="Arial" w:hAnsi="Arial"/>
        </w:rPr>
        <w:t xml:space="preserve"> 6 And on the fifteenth day of the same month is the feast of unleavened bread unto the LORD: seven days ye must eat unleavened bread.</w:t>
      </w:r>
    </w:p>
    <w:p w:rsidR="00344EE5" w:rsidRPr="00455069" w:rsidRDefault="00344EE5" w:rsidP="000F1ACE">
      <w:pPr>
        <w:rPr>
          <w:rFonts w:ascii="Arial" w:hAnsi="Arial"/>
        </w:rPr>
      </w:pPr>
    </w:p>
    <w:p w:rsidR="00344EE5" w:rsidRPr="00455069" w:rsidRDefault="00344EE5" w:rsidP="000173F2">
      <w:pPr>
        <w:pStyle w:val="ListParagraph"/>
        <w:numPr>
          <w:ilvl w:val="0"/>
          <w:numId w:val="10"/>
        </w:numPr>
        <w:rPr>
          <w:rFonts w:ascii="Arial" w:hAnsi="Arial"/>
          <w:b/>
          <w:bCs/>
          <w:u w:val="single"/>
        </w:rPr>
      </w:pPr>
      <w:r w:rsidRPr="00455069">
        <w:rPr>
          <w:rFonts w:ascii="Arial" w:hAnsi="Arial"/>
          <w:b/>
          <w:bCs/>
          <w:u w:val="single"/>
        </w:rPr>
        <w:t>God commanded</w:t>
      </w:r>
      <w:r w:rsidRPr="00455069">
        <w:rPr>
          <w:rFonts w:ascii="Arial" w:hAnsi="Arial"/>
        </w:rPr>
        <w:t xml:space="preserve"> the Israelites to always remember the great deliverance through the Passover meal, </w:t>
      </w:r>
    </w:p>
    <w:p w:rsidR="00344EE5" w:rsidRPr="00455069" w:rsidRDefault="00344EE5" w:rsidP="000173F2">
      <w:pPr>
        <w:pStyle w:val="ListParagraph"/>
        <w:numPr>
          <w:ilvl w:val="0"/>
          <w:numId w:val="10"/>
        </w:numPr>
        <w:rPr>
          <w:rFonts w:ascii="Arial" w:hAnsi="Arial"/>
          <w:b/>
          <w:bCs/>
          <w:u w:val="single"/>
        </w:rPr>
      </w:pPr>
      <w:r w:rsidRPr="00455069">
        <w:rPr>
          <w:rFonts w:ascii="Arial" w:hAnsi="Arial"/>
          <w:b/>
          <w:bCs/>
          <w:u w:val="single"/>
        </w:rPr>
        <w:t>Christ instructed</w:t>
      </w:r>
      <w:r w:rsidRPr="00455069">
        <w:rPr>
          <w:rFonts w:ascii="Arial" w:hAnsi="Arial"/>
        </w:rPr>
        <w:t xml:space="preserve"> His disciples to remember his sacrifice through The Lord's Supper or Communion.</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1Co 10:16 </w:t>
      </w:r>
      <w:proofErr w:type="gramStart"/>
      <w:r w:rsidRPr="00455069">
        <w:rPr>
          <w:rFonts w:ascii="Arial" w:hAnsi="Arial"/>
        </w:rPr>
        <w:t>The</w:t>
      </w:r>
      <w:proofErr w:type="gramEnd"/>
      <w:r w:rsidRPr="00455069">
        <w:rPr>
          <w:rFonts w:ascii="Arial" w:hAnsi="Arial"/>
        </w:rPr>
        <w:t xml:space="preserve"> cup of blessing which we bless, is it not the communion of the blood of Christ? The bread which we break, is it not the communion of the body of Christ?</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Mt 26:28 </w:t>
      </w:r>
      <w:proofErr w:type="gramStart"/>
      <w:r w:rsidRPr="00455069">
        <w:rPr>
          <w:rFonts w:ascii="Arial" w:hAnsi="Arial"/>
        </w:rPr>
        <w:t>For</w:t>
      </w:r>
      <w:proofErr w:type="gramEnd"/>
      <w:r w:rsidRPr="00455069">
        <w:rPr>
          <w:rFonts w:ascii="Arial" w:hAnsi="Arial"/>
        </w:rPr>
        <w:t xml:space="preserve"> this is my blood of the new testament, which is shed for many for the remission of sins.</w:t>
      </w:r>
    </w:p>
    <w:p w:rsidR="00344EE5" w:rsidRPr="00455069" w:rsidRDefault="00344EE5" w:rsidP="000F1ACE">
      <w:pPr>
        <w:rPr>
          <w:rFonts w:ascii="Arial" w:hAnsi="Arial"/>
        </w:rPr>
      </w:pPr>
      <w:r w:rsidRPr="00455069">
        <w:rPr>
          <w:rFonts w:ascii="Arial" w:hAnsi="Arial"/>
        </w:rPr>
        <w:t>29 But I say unto you, I will not drink henceforth of this fruit of the vine, until that day when I drink it new with you in my Father's kingdom.</w:t>
      </w:r>
    </w:p>
    <w:p w:rsidR="00344EE5" w:rsidRPr="00455069" w:rsidRDefault="00344EE5" w:rsidP="000F1ACE">
      <w:pPr>
        <w:rPr>
          <w:rFonts w:ascii="Arial" w:hAnsi="Arial"/>
        </w:rPr>
      </w:pPr>
      <w:r w:rsidRPr="00455069">
        <w:rPr>
          <w:rFonts w:ascii="Arial" w:hAnsi="Arial"/>
        </w:rPr>
        <w:t xml:space="preserve">30 And when they had sung </w:t>
      </w:r>
      <w:proofErr w:type="gramStart"/>
      <w:r w:rsidRPr="00455069">
        <w:rPr>
          <w:rFonts w:ascii="Arial" w:hAnsi="Arial"/>
        </w:rPr>
        <w:t>an</w:t>
      </w:r>
      <w:proofErr w:type="gramEnd"/>
      <w:r w:rsidRPr="00455069">
        <w:rPr>
          <w:rFonts w:ascii="Arial" w:hAnsi="Arial"/>
        </w:rPr>
        <w:t xml:space="preserve"> hymn, they went out into the mount of Olives. </w:t>
      </w:r>
    </w:p>
    <w:p w:rsidR="00344EE5" w:rsidRPr="00455069" w:rsidRDefault="00344EE5" w:rsidP="000F1ACE">
      <w:pPr>
        <w:rPr>
          <w:rFonts w:ascii="Arial" w:hAnsi="Arial"/>
        </w:rPr>
      </w:pPr>
      <w:r w:rsidRPr="00455069">
        <w:rPr>
          <w:rFonts w:ascii="Arial" w:hAnsi="Arial"/>
        </w:rPr>
        <w:t xml:space="preserve">In Jewish tradition a hymn of praise known as the </w:t>
      </w:r>
      <w:hyperlink r:id="rId11" w:history="1">
        <w:proofErr w:type="spellStart"/>
        <w:r w:rsidRPr="00455069">
          <w:rPr>
            <w:rFonts w:ascii="Arial" w:hAnsi="Arial"/>
            <w:u w:val="single"/>
          </w:rPr>
          <w:t>Hallel</w:t>
        </w:r>
        <w:proofErr w:type="spellEnd"/>
      </w:hyperlink>
      <w:r w:rsidRPr="00455069">
        <w:rPr>
          <w:rFonts w:ascii="Arial" w:hAnsi="Arial"/>
        </w:rPr>
        <w:t xml:space="preserve"> is sung during the Passover.  Psalms 113-118                   </w:t>
      </w:r>
      <w:proofErr w:type="gramStart"/>
      <w:r w:rsidRPr="00455069">
        <w:rPr>
          <w:rFonts w:ascii="Arial" w:hAnsi="Arial"/>
        </w:rPr>
        <w:t>In</w:t>
      </w:r>
      <w:proofErr w:type="gramEnd"/>
      <w:r w:rsidRPr="00455069">
        <w:rPr>
          <w:rFonts w:ascii="Arial" w:hAnsi="Arial"/>
        </w:rPr>
        <w:t xml:space="preserve"> it is Psalm 118:22, speaking of the Messiah: </w:t>
      </w:r>
    </w:p>
    <w:p w:rsidR="00344EE5" w:rsidRPr="00455069" w:rsidRDefault="00344EE5" w:rsidP="000F1ACE">
      <w:pPr>
        <w:rPr>
          <w:rFonts w:ascii="Arial" w:hAnsi="Arial"/>
        </w:rPr>
      </w:pPr>
      <w:r w:rsidRPr="00455069">
        <w:rPr>
          <w:rFonts w:ascii="Arial" w:hAnsi="Arial"/>
        </w:rPr>
        <w:t xml:space="preserve">Psalm 113 -114 were </w:t>
      </w:r>
      <w:proofErr w:type="gramStart"/>
      <w:r w:rsidRPr="00455069">
        <w:rPr>
          <w:rFonts w:ascii="Arial" w:hAnsi="Arial"/>
        </w:rPr>
        <w:t>sang</w:t>
      </w:r>
      <w:proofErr w:type="gramEnd"/>
      <w:r w:rsidRPr="00455069">
        <w:rPr>
          <w:rFonts w:ascii="Arial" w:hAnsi="Arial"/>
        </w:rPr>
        <w:t xml:space="preserve"> at the beginning of the meal and Psalm 115-118 was sang at the end of </w:t>
      </w:r>
      <w:proofErr w:type="spellStart"/>
      <w:r w:rsidRPr="00455069">
        <w:rPr>
          <w:rFonts w:ascii="Arial" w:hAnsi="Arial"/>
        </w:rPr>
        <w:t>trhe</w:t>
      </w:r>
      <w:proofErr w:type="spellEnd"/>
      <w:r w:rsidRPr="00455069">
        <w:rPr>
          <w:rFonts w:ascii="Arial" w:hAnsi="Arial"/>
        </w:rPr>
        <w:t xml:space="preserve"> meal. </w:t>
      </w:r>
    </w:p>
    <w:p w:rsidR="00344EE5" w:rsidRPr="00455069" w:rsidRDefault="00344EE5" w:rsidP="000F1ACE">
      <w:pPr>
        <w:rPr>
          <w:rFonts w:ascii="Arial" w:hAnsi="Arial"/>
        </w:rPr>
      </w:pPr>
      <w:r w:rsidRPr="00455069">
        <w:rPr>
          <w:rFonts w:ascii="Arial" w:hAnsi="Arial"/>
        </w:rPr>
        <w:t xml:space="preserve">Mathew 26:30 </w:t>
      </w:r>
      <w:proofErr w:type="gramStart"/>
      <w:r w:rsidRPr="00455069">
        <w:rPr>
          <w:rFonts w:ascii="Arial" w:hAnsi="Arial"/>
        </w:rPr>
        <w:t>And</w:t>
      </w:r>
      <w:proofErr w:type="gramEnd"/>
      <w:r w:rsidRPr="00455069">
        <w:rPr>
          <w:rFonts w:ascii="Arial" w:hAnsi="Arial"/>
        </w:rPr>
        <w:t xml:space="preserve"> when they had sung an hymn, they went out into the mount of Olives.                               Mark 14:26 </w:t>
      </w:r>
      <w:proofErr w:type="gramStart"/>
      <w:r w:rsidRPr="00455069">
        <w:rPr>
          <w:rFonts w:ascii="Arial" w:hAnsi="Arial"/>
        </w:rPr>
        <w:t>And</w:t>
      </w:r>
      <w:proofErr w:type="gramEnd"/>
      <w:r w:rsidRPr="00455069">
        <w:rPr>
          <w:rFonts w:ascii="Arial" w:hAnsi="Arial"/>
        </w:rPr>
        <w:t xml:space="preserve"> when they had sung an hymn, they went out into the mount of Olives.</w:t>
      </w:r>
    </w:p>
    <w:p w:rsidR="00344EE5" w:rsidRPr="00455069" w:rsidRDefault="00344EE5" w:rsidP="000F1ACE">
      <w:pPr>
        <w:rPr>
          <w:rFonts w:ascii="Arial" w:hAnsi="Arial"/>
        </w:rPr>
      </w:pPr>
      <w:r w:rsidRPr="00455069">
        <w:rPr>
          <w:rFonts w:ascii="Arial" w:hAnsi="Arial"/>
        </w:rPr>
        <w:t xml:space="preserve">Mt 21:42 Jesus </w:t>
      </w:r>
      <w:proofErr w:type="spellStart"/>
      <w:r w:rsidRPr="00455069">
        <w:rPr>
          <w:rFonts w:ascii="Arial" w:hAnsi="Arial"/>
        </w:rPr>
        <w:t>saith</w:t>
      </w:r>
      <w:proofErr w:type="spellEnd"/>
      <w:r w:rsidRPr="00455069">
        <w:rPr>
          <w:rFonts w:ascii="Arial" w:hAnsi="Arial"/>
        </w:rPr>
        <w:t xml:space="preserve"> unto them, </w:t>
      </w:r>
      <w:proofErr w:type="gramStart"/>
      <w:r w:rsidRPr="00455069">
        <w:rPr>
          <w:rFonts w:ascii="Arial" w:hAnsi="Arial"/>
        </w:rPr>
        <w:t>Did</w:t>
      </w:r>
      <w:proofErr w:type="gramEnd"/>
      <w:r w:rsidRPr="00455069">
        <w:rPr>
          <w:rFonts w:ascii="Arial" w:hAnsi="Arial"/>
        </w:rPr>
        <w:t xml:space="preserve"> ye never read in the scriptures, The stone which the builders rejected, the same is become the head of the corner: this is the Lord's doing, and it is </w:t>
      </w:r>
      <w:proofErr w:type="spellStart"/>
      <w:r w:rsidRPr="00455069">
        <w:rPr>
          <w:rFonts w:ascii="Arial" w:hAnsi="Arial"/>
        </w:rPr>
        <w:t>marvellous</w:t>
      </w:r>
      <w:proofErr w:type="spellEnd"/>
      <w:r w:rsidRPr="00455069">
        <w:rPr>
          <w:rFonts w:ascii="Arial" w:hAnsi="Arial"/>
        </w:rPr>
        <w:t xml:space="preserve"> in our eyes?                                                                                                                                                                                John 6:53 Then Jesus said unto them, Verily, verily, I say unto you, Except ye eat the flesh of the Son of man, and drink his blood, ye have no life in you.</w:t>
      </w:r>
      <w:r w:rsidR="0085092D" w:rsidRPr="00455069">
        <w:rPr>
          <w:rFonts w:ascii="Arial" w:hAnsi="Arial"/>
        </w:rPr>
        <w:t xml:space="preserve"> </w:t>
      </w:r>
    </w:p>
    <w:p w:rsidR="0085092D" w:rsidRDefault="0085092D">
      <w:pPr>
        <w:ind w:firstLine="0"/>
        <w:rPr>
          <w:rFonts w:ascii="Arial" w:hAnsi="Arial"/>
        </w:rPr>
      </w:pPr>
      <w:r>
        <w:rPr>
          <w:rFonts w:ascii="Arial" w:hAnsi="Arial"/>
        </w:rPr>
        <w:br w:type="page"/>
      </w:r>
    </w:p>
    <w:p w:rsidR="0085092D" w:rsidRDefault="0085092D" w:rsidP="00673C3A">
      <w:pPr>
        <w:pStyle w:val="Heading1"/>
      </w:pPr>
      <w:bookmarkStart w:id="11" w:name="_Toc325020259"/>
      <w:r>
        <w:t>Feast of Unleavened Bread</w:t>
      </w:r>
      <w:bookmarkEnd w:id="11"/>
    </w:p>
    <w:p w:rsidR="0085092D" w:rsidRDefault="0085092D" w:rsidP="000F1ACE">
      <w:pPr>
        <w:rPr>
          <w:rFonts w:ascii="Arial" w:hAnsi="Arial"/>
        </w:rPr>
      </w:pPr>
    </w:p>
    <w:p w:rsidR="00344EE5" w:rsidRPr="00455069" w:rsidRDefault="00344EE5" w:rsidP="000F1ACE">
      <w:pPr>
        <w:rPr>
          <w:rFonts w:ascii="Arial" w:hAnsi="Arial"/>
        </w:rPr>
      </w:pPr>
      <w:r w:rsidRPr="00455069">
        <w:rPr>
          <w:rFonts w:ascii="Arial" w:hAnsi="Arial"/>
        </w:rPr>
        <w:t xml:space="preserve">HEBREW NAME &amp; ENGLISH NAME </w:t>
      </w:r>
    </w:p>
    <w:p w:rsidR="00344EE5" w:rsidRPr="00455069" w:rsidRDefault="00344EE5" w:rsidP="000F1ACE">
      <w:pPr>
        <w:rPr>
          <w:rFonts w:ascii="Arial" w:hAnsi="Arial"/>
        </w:rPr>
      </w:pPr>
      <w:r w:rsidRPr="00455069">
        <w:rPr>
          <w:rFonts w:ascii="Arial" w:hAnsi="Arial"/>
        </w:rPr>
        <w:t xml:space="preserve">Hag </w:t>
      </w:r>
      <w:proofErr w:type="spellStart"/>
      <w:r w:rsidRPr="00455069">
        <w:rPr>
          <w:rFonts w:ascii="Arial" w:hAnsi="Arial"/>
        </w:rPr>
        <w:t>HaMatzah</w:t>
      </w:r>
      <w:proofErr w:type="spellEnd"/>
      <w:r w:rsidRPr="00455069">
        <w:rPr>
          <w:rFonts w:ascii="Arial" w:hAnsi="Arial"/>
        </w:rPr>
        <w:t xml:space="preserve"> - Feast of Unleavened Bread Nisan 15-21 </w:t>
      </w:r>
      <w:r w:rsidRPr="00455069">
        <w:rPr>
          <w:rFonts w:ascii="Arial" w:hAnsi="Arial"/>
        </w:rPr>
        <w:br/>
      </w:r>
    </w:p>
    <w:p w:rsidR="00344EE5" w:rsidRPr="00455069" w:rsidRDefault="00344EE5" w:rsidP="000F1ACE">
      <w:pPr>
        <w:rPr>
          <w:rFonts w:ascii="Arial" w:hAnsi="Arial"/>
        </w:rPr>
      </w:pPr>
      <w:r w:rsidRPr="00455069">
        <w:rPr>
          <w:rFonts w:ascii="Arial" w:hAnsi="Arial"/>
        </w:rPr>
        <w:t xml:space="preserve">TIME OF OBSERVANCE Le 23:6 </w:t>
      </w:r>
      <w:proofErr w:type="gramStart"/>
      <w:r w:rsidRPr="00455069">
        <w:rPr>
          <w:rFonts w:ascii="Arial" w:hAnsi="Arial"/>
        </w:rPr>
        <w:t>And</w:t>
      </w:r>
      <w:proofErr w:type="gramEnd"/>
      <w:r w:rsidRPr="00455069">
        <w:rPr>
          <w:rFonts w:ascii="Arial" w:hAnsi="Arial"/>
        </w:rPr>
        <w:t xml:space="preserve"> on the fifteenth day of the same month is the feast of unleavened bread unto the LORD: seven days ye must eat unleavened bread.</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HISTORICAL APPLICATION OF THE FEAST</w:t>
      </w:r>
    </w:p>
    <w:p w:rsidR="00344EE5" w:rsidRPr="00455069" w:rsidRDefault="00344EE5" w:rsidP="000F1ACE">
      <w:pPr>
        <w:rPr>
          <w:rFonts w:ascii="Arial" w:hAnsi="Arial"/>
        </w:rPr>
      </w:pPr>
      <w:r w:rsidRPr="00455069">
        <w:rPr>
          <w:rFonts w:ascii="Arial" w:hAnsi="Arial"/>
        </w:rPr>
        <w:t xml:space="preserve">Unleavened Bread -The going out of Egypt </w:t>
      </w:r>
    </w:p>
    <w:p w:rsidR="00344EE5" w:rsidRPr="00455069" w:rsidRDefault="00344EE5" w:rsidP="000173F2">
      <w:pPr>
        <w:pStyle w:val="ListParagraph"/>
        <w:numPr>
          <w:ilvl w:val="0"/>
          <w:numId w:val="11"/>
        </w:numPr>
        <w:rPr>
          <w:rFonts w:ascii="Arial" w:hAnsi="Arial"/>
          <w:b/>
          <w:bCs/>
        </w:rPr>
      </w:pPr>
      <w:r w:rsidRPr="00455069">
        <w:rPr>
          <w:rFonts w:ascii="Arial" w:hAnsi="Arial"/>
          <w:b/>
          <w:bCs/>
        </w:rPr>
        <w:t>Unleavened bread</w:t>
      </w:r>
      <w:r w:rsidRPr="00455069">
        <w:rPr>
          <w:rFonts w:ascii="Arial" w:hAnsi="Arial"/>
        </w:rPr>
        <w:t xml:space="preserve"> was made of fine wheat flour.</w:t>
      </w:r>
    </w:p>
    <w:p w:rsidR="00344EE5" w:rsidRPr="00455069" w:rsidRDefault="00344EE5" w:rsidP="000F1ACE">
      <w:pPr>
        <w:rPr>
          <w:rFonts w:ascii="Arial" w:hAnsi="Arial"/>
        </w:rPr>
      </w:pPr>
      <w:r w:rsidRPr="00455069">
        <w:rPr>
          <w:rFonts w:ascii="Arial" w:hAnsi="Arial"/>
        </w:rPr>
        <w:t>Ex 12:15; 13:6; 34:18; Nu 28:17,18; De 16:8; Ac 12:3</w:t>
      </w:r>
    </w:p>
    <w:p w:rsidR="00344EE5" w:rsidRPr="00455069" w:rsidRDefault="00344EE5" w:rsidP="000173F2">
      <w:pPr>
        <w:pStyle w:val="ListParagraph"/>
        <w:numPr>
          <w:ilvl w:val="0"/>
          <w:numId w:val="11"/>
        </w:numPr>
        <w:rPr>
          <w:rFonts w:ascii="Arial" w:hAnsi="Arial"/>
          <w:b/>
          <w:bCs/>
        </w:rPr>
      </w:pPr>
      <w:r w:rsidRPr="00455069">
        <w:rPr>
          <w:rFonts w:ascii="Arial" w:hAnsi="Arial"/>
          <w:b/>
          <w:bCs/>
        </w:rPr>
        <w:t xml:space="preserve">Bitter Herbs </w:t>
      </w:r>
      <w:r w:rsidRPr="00455069">
        <w:rPr>
          <w:rFonts w:ascii="Arial" w:hAnsi="Arial"/>
        </w:rPr>
        <w:t>- (represent the bitter experiences in Egypt) sauce was prepared into which the bread and meat were dipped.</w:t>
      </w:r>
    </w:p>
    <w:p w:rsidR="00344EE5" w:rsidRPr="00455069" w:rsidRDefault="00344EE5" w:rsidP="000F1ACE">
      <w:pPr>
        <w:rPr>
          <w:rFonts w:ascii="Arial" w:hAnsi="Arial"/>
        </w:rPr>
      </w:pPr>
      <w:r w:rsidRPr="00455069">
        <w:rPr>
          <w:rFonts w:ascii="Arial" w:hAnsi="Arial"/>
        </w:rPr>
        <w:t xml:space="preserve">Ex 12:8 </w:t>
      </w:r>
      <w:proofErr w:type="gramStart"/>
      <w:r w:rsidRPr="00455069">
        <w:rPr>
          <w:rFonts w:ascii="Arial" w:hAnsi="Arial"/>
        </w:rPr>
        <w:t>And</w:t>
      </w:r>
      <w:proofErr w:type="gramEnd"/>
      <w:r w:rsidRPr="00455069">
        <w:rPr>
          <w:rFonts w:ascii="Arial" w:hAnsi="Arial"/>
        </w:rPr>
        <w:t xml:space="preserve"> they shall eat the flesh in that night, roast with fire, and unleavened bread; and with bitter herbs they shall eat it.</w:t>
      </w:r>
    </w:p>
    <w:p w:rsidR="00344EE5" w:rsidRPr="00455069" w:rsidRDefault="00344EE5" w:rsidP="000F1ACE">
      <w:pPr>
        <w:rPr>
          <w:rFonts w:ascii="Arial" w:hAnsi="Arial"/>
        </w:rPr>
      </w:pPr>
      <w:r w:rsidRPr="00455069">
        <w:rPr>
          <w:rFonts w:ascii="Arial" w:hAnsi="Arial"/>
        </w:rPr>
        <w:t xml:space="preserve">Nu 9:11 </w:t>
      </w:r>
      <w:proofErr w:type="gramStart"/>
      <w:r w:rsidRPr="00455069">
        <w:rPr>
          <w:rFonts w:ascii="Arial" w:hAnsi="Arial"/>
        </w:rPr>
        <w:t>The</w:t>
      </w:r>
      <w:proofErr w:type="gramEnd"/>
      <w:r w:rsidRPr="00455069">
        <w:rPr>
          <w:rFonts w:ascii="Arial" w:hAnsi="Arial"/>
        </w:rPr>
        <w:t xml:space="preserve"> fourteenth day of the second month at even they shall keep it, and eat it with unleavened bread and bitter herbs.</w:t>
      </w:r>
    </w:p>
    <w:p w:rsidR="00344EE5" w:rsidRPr="00455069" w:rsidRDefault="00344EE5" w:rsidP="000F1ACE">
      <w:pPr>
        <w:rPr>
          <w:rFonts w:ascii="Arial" w:hAnsi="Arial"/>
        </w:rPr>
      </w:pPr>
      <w:r w:rsidRPr="00455069">
        <w:rPr>
          <w:rFonts w:ascii="Arial" w:hAnsi="Arial"/>
        </w:rPr>
        <w:t xml:space="preserve">John 13:26 Jesus answered, He it is, to whom I shall give a sop, when I have dipped it. And when he had dipped the sop, he gave it to Judas Iscariot, the son of Simon. </w:t>
      </w:r>
    </w:p>
    <w:p w:rsidR="00344EE5" w:rsidRPr="00455069" w:rsidRDefault="00344EE5" w:rsidP="000173F2">
      <w:pPr>
        <w:pStyle w:val="ListParagraph"/>
        <w:numPr>
          <w:ilvl w:val="0"/>
          <w:numId w:val="11"/>
        </w:numPr>
        <w:rPr>
          <w:rFonts w:ascii="Arial" w:hAnsi="Arial"/>
          <w:b/>
          <w:bCs/>
        </w:rPr>
      </w:pPr>
      <w:r w:rsidRPr="00455069">
        <w:rPr>
          <w:rFonts w:ascii="Arial" w:hAnsi="Arial"/>
          <w:b/>
          <w:bCs/>
        </w:rPr>
        <w:t>Wine – (</w:t>
      </w:r>
      <w:r w:rsidRPr="00455069">
        <w:rPr>
          <w:rFonts w:ascii="Arial" w:hAnsi="Arial"/>
        </w:rPr>
        <w:t>Non fermented fruit Juice)</w:t>
      </w:r>
    </w:p>
    <w:p w:rsidR="00344EE5" w:rsidRPr="00455069" w:rsidRDefault="00344EE5" w:rsidP="000F1ACE">
      <w:pPr>
        <w:rPr>
          <w:rFonts w:ascii="Arial" w:hAnsi="Arial"/>
        </w:rPr>
      </w:pPr>
      <w:r w:rsidRPr="00455069">
        <w:rPr>
          <w:rFonts w:ascii="Arial" w:hAnsi="Arial"/>
        </w:rPr>
        <w:t xml:space="preserve">Lu 22:17 And he took the cup, and gave thanks, and said, Take this, and divide it among yourselves:                                                                                                                                                                                              18 For I say unto you, I will not drink of the fruit of the vine, until the kingdom of God shall come.                                                                                                                                                                             19 And he took bread, and gave thanks, and brake it, and gave unto them, saying, </w:t>
      </w:r>
      <w:proofErr w:type="gramStart"/>
      <w:r w:rsidRPr="00455069">
        <w:rPr>
          <w:rFonts w:ascii="Arial" w:hAnsi="Arial"/>
        </w:rPr>
        <w:t>This</w:t>
      </w:r>
      <w:proofErr w:type="gramEnd"/>
      <w:r w:rsidRPr="00455069">
        <w:rPr>
          <w:rFonts w:ascii="Arial" w:hAnsi="Arial"/>
        </w:rPr>
        <w:t xml:space="preserve"> is my body which is given for you: this do in remembrance of me.                                                                                 20 Likewise also the cup after supper, saying, </w:t>
      </w:r>
      <w:proofErr w:type="gramStart"/>
      <w:r w:rsidRPr="00455069">
        <w:rPr>
          <w:rFonts w:ascii="Arial" w:hAnsi="Arial"/>
        </w:rPr>
        <w:t>This</w:t>
      </w:r>
      <w:proofErr w:type="gramEnd"/>
      <w:r w:rsidRPr="00455069">
        <w:rPr>
          <w:rFonts w:ascii="Arial" w:hAnsi="Arial"/>
        </w:rPr>
        <w:t xml:space="preserve"> cup is the new testament in my blood, which is shed for you.</w:t>
      </w:r>
    </w:p>
    <w:p w:rsidR="00344EE5" w:rsidRPr="00455069" w:rsidRDefault="00344EE5" w:rsidP="000F1ACE">
      <w:pPr>
        <w:rPr>
          <w:rFonts w:ascii="Arial" w:hAnsi="Arial"/>
        </w:rPr>
      </w:pPr>
      <w:r w:rsidRPr="00455069">
        <w:rPr>
          <w:rFonts w:ascii="Arial" w:hAnsi="Arial"/>
        </w:rPr>
        <w:t>There were four cups of wine to drink at this feast to represent God’s promises in Exodus 6:6-7.</w:t>
      </w:r>
    </w:p>
    <w:p w:rsidR="00344EE5" w:rsidRPr="00455069" w:rsidRDefault="00344EE5" w:rsidP="000F1ACE">
      <w:pPr>
        <w:rPr>
          <w:rFonts w:ascii="Arial" w:hAnsi="Arial"/>
        </w:rPr>
      </w:pPr>
      <w:r w:rsidRPr="00455069">
        <w:rPr>
          <w:rFonts w:ascii="Arial" w:hAnsi="Arial"/>
        </w:rPr>
        <w:t>Symbolizing the fourfold Joy of Redemption</w:t>
      </w:r>
    </w:p>
    <w:p w:rsidR="00344EE5" w:rsidRPr="00455069" w:rsidRDefault="00344EE5" w:rsidP="000173F2">
      <w:pPr>
        <w:pStyle w:val="ListParagraph"/>
        <w:numPr>
          <w:ilvl w:val="3"/>
          <w:numId w:val="12"/>
        </w:numPr>
        <w:rPr>
          <w:rFonts w:ascii="Arial" w:hAnsi="Arial"/>
        </w:rPr>
      </w:pPr>
      <w:r w:rsidRPr="00455069">
        <w:rPr>
          <w:rFonts w:ascii="Arial" w:hAnsi="Arial"/>
        </w:rPr>
        <w:t>I will bring you out</w:t>
      </w:r>
    </w:p>
    <w:p w:rsidR="00344EE5" w:rsidRPr="00455069" w:rsidRDefault="00344EE5" w:rsidP="000173F2">
      <w:pPr>
        <w:pStyle w:val="ListParagraph"/>
        <w:numPr>
          <w:ilvl w:val="3"/>
          <w:numId w:val="12"/>
        </w:numPr>
        <w:rPr>
          <w:rFonts w:ascii="Arial" w:hAnsi="Arial"/>
        </w:rPr>
      </w:pPr>
      <w:r w:rsidRPr="00455069">
        <w:rPr>
          <w:rFonts w:ascii="Arial" w:hAnsi="Arial"/>
        </w:rPr>
        <w:t>I will rid you out of their bondage</w:t>
      </w:r>
    </w:p>
    <w:p w:rsidR="00344EE5" w:rsidRPr="00455069" w:rsidRDefault="00344EE5" w:rsidP="000173F2">
      <w:pPr>
        <w:pStyle w:val="ListParagraph"/>
        <w:numPr>
          <w:ilvl w:val="3"/>
          <w:numId w:val="12"/>
        </w:numPr>
        <w:rPr>
          <w:rFonts w:ascii="Arial" w:hAnsi="Arial"/>
        </w:rPr>
      </w:pPr>
      <w:r w:rsidRPr="00455069">
        <w:rPr>
          <w:rFonts w:ascii="Arial" w:hAnsi="Arial"/>
        </w:rPr>
        <w:t>I will redeem you</w:t>
      </w:r>
    </w:p>
    <w:p w:rsidR="00344EE5" w:rsidRPr="00455069" w:rsidRDefault="00344EE5" w:rsidP="000173F2">
      <w:pPr>
        <w:pStyle w:val="ListParagraph"/>
        <w:numPr>
          <w:ilvl w:val="3"/>
          <w:numId w:val="12"/>
        </w:numPr>
        <w:rPr>
          <w:rFonts w:ascii="Arial" w:hAnsi="Arial"/>
        </w:rPr>
      </w:pPr>
      <w:r w:rsidRPr="00455069">
        <w:rPr>
          <w:rFonts w:ascii="Arial" w:hAnsi="Arial"/>
        </w:rPr>
        <w:t>I will take you to me for a people</w:t>
      </w:r>
    </w:p>
    <w:p w:rsidR="00344EE5" w:rsidRPr="00455069" w:rsidRDefault="00344EE5" w:rsidP="000173F2">
      <w:pPr>
        <w:pStyle w:val="ListParagraph"/>
        <w:numPr>
          <w:ilvl w:val="0"/>
          <w:numId w:val="11"/>
        </w:numPr>
        <w:rPr>
          <w:rFonts w:ascii="Arial" w:hAnsi="Arial"/>
          <w:b/>
          <w:bCs/>
        </w:rPr>
      </w:pPr>
      <w:r w:rsidRPr="00455069">
        <w:rPr>
          <w:rFonts w:ascii="Arial" w:hAnsi="Arial"/>
          <w:b/>
          <w:bCs/>
        </w:rPr>
        <w:t xml:space="preserve">The </w:t>
      </w:r>
      <w:proofErr w:type="spellStart"/>
      <w:r w:rsidRPr="00455069">
        <w:rPr>
          <w:rFonts w:ascii="Arial" w:hAnsi="Arial"/>
          <w:b/>
          <w:bCs/>
        </w:rPr>
        <w:t>Hallel</w:t>
      </w:r>
      <w:proofErr w:type="spellEnd"/>
      <w:r w:rsidRPr="00455069">
        <w:rPr>
          <w:rFonts w:ascii="Arial" w:hAnsi="Arial"/>
          <w:b/>
          <w:bCs/>
        </w:rPr>
        <w:t xml:space="preserve"> – </w:t>
      </w:r>
      <w:r w:rsidRPr="00455069">
        <w:rPr>
          <w:rFonts w:ascii="Arial" w:hAnsi="Arial"/>
        </w:rPr>
        <w:t>derived from Hallelujah, was sung from Psalm 113-114 at the beginning and 115-118 at the end.</w:t>
      </w:r>
    </w:p>
    <w:p w:rsidR="00344EE5" w:rsidRPr="00455069" w:rsidRDefault="00344EE5" w:rsidP="0085092D">
      <w:pPr>
        <w:ind w:firstLine="0"/>
        <w:rPr>
          <w:rFonts w:ascii="Arial" w:hAnsi="Arial"/>
        </w:rPr>
      </w:pPr>
      <w:r w:rsidRPr="00455069">
        <w:rPr>
          <w:rFonts w:ascii="Arial" w:hAnsi="Arial"/>
        </w:rPr>
        <w:t>The Feast of Unleavened Bread symbolized our need to search out the leaven of sin in our lives as obedient servants of the Lamb.</w:t>
      </w:r>
    </w:p>
    <w:p w:rsidR="00344EE5" w:rsidRPr="00455069" w:rsidRDefault="00344EE5" w:rsidP="000F1ACE">
      <w:pPr>
        <w:rPr>
          <w:rFonts w:ascii="Arial" w:hAnsi="Arial"/>
        </w:rPr>
      </w:pPr>
      <w:r w:rsidRPr="00455069">
        <w:rPr>
          <w:rFonts w:ascii="Arial" w:hAnsi="Arial"/>
        </w:rPr>
        <w:t>After the lighting of the candles the four cups of wine portion begins</w:t>
      </w:r>
    </w:p>
    <w:p w:rsidR="00344EE5" w:rsidRPr="00455069" w:rsidRDefault="00344EE5" w:rsidP="000173F2">
      <w:pPr>
        <w:pStyle w:val="ListParagraph"/>
        <w:numPr>
          <w:ilvl w:val="0"/>
          <w:numId w:val="13"/>
        </w:numPr>
        <w:rPr>
          <w:rFonts w:ascii="Arial" w:hAnsi="Arial"/>
        </w:rPr>
      </w:pPr>
      <w:r w:rsidRPr="00455069">
        <w:rPr>
          <w:rFonts w:ascii="Arial" w:hAnsi="Arial"/>
        </w:rPr>
        <w:t>The Cup of Sanctification</w:t>
      </w:r>
    </w:p>
    <w:p w:rsidR="00344EE5" w:rsidRPr="00455069" w:rsidRDefault="00344EE5" w:rsidP="000173F2">
      <w:pPr>
        <w:pStyle w:val="ListParagraph"/>
        <w:numPr>
          <w:ilvl w:val="0"/>
          <w:numId w:val="13"/>
        </w:numPr>
        <w:rPr>
          <w:rFonts w:ascii="Arial" w:hAnsi="Arial"/>
        </w:rPr>
      </w:pPr>
      <w:r w:rsidRPr="00455069">
        <w:rPr>
          <w:rFonts w:ascii="Arial" w:hAnsi="Arial"/>
        </w:rPr>
        <w:t>The Cup of Deliverance, Rejoicing and Judgment</w:t>
      </w:r>
    </w:p>
    <w:p w:rsidR="00344EE5" w:rsidRPr="00455069" w:rsidRDefault="00344EE5" w:rsidP="000173F2">
      <w:pPr>
        <w:pStyle w:val="ListParagraph"/>
        <w:numPr>
          <w:ilvl w:val="0"/>
          <w:numId w:val="13"/>
        </w:numPr>
        <w:rPr>
          <w:rFonts w:ascii="Arial" w:hAnsi="Arial"/>
        </w:rPr>
      </w:pPr>
      <w:r w:rsidRPr="00455069">
        <w:rPr>
          <w:rFonts w:ascii="Arial" w:hAnsi="Arial"/>
        </w:rPr>
        <w:t>The Cup of Redemption</w:t>
      </w:r>
    </w:p>
    <w:p w:rsidR="00344EE5" w:rsidRPr="00455069" w:rsidRDefault="00344EE5" w:rsidP="000173F2">
      <w:pPr>
        <w:pStyle w:val="ListParagraph"/>
        <w:numPr>
          <w:ilvl w:val="0"/>
          <w:numId w:val="13"/>
        </w:numPr>
        <w:rPr>
          <w:rFonts w:ascii="Arial" w:hAnsi="Arial"/>
        </w:rPr>
      </w:pPr>
      <w:r w:rsidRPr="00455069">
        <w:rPr>
          <w:rFonts w:ascii="Arial" w:hAnsi="Arial"/>
        </w:rPr>
        <w:t>The Cup of Praise or Restoration</w:t>
      </w:r>
    </w:p>
    <w:p w:rsidR="00344EE5" w:rsidRPr="00455069" w:rsidRDefault="00344EE5" w:rsidP="000F1ACE">
      <w:pPr>
        <w:rPr>
          <w:rFonts w:ascii="Arial" w:hAnsi="Arial"/>
        </w:rPr>
      </w:pPr>
      <w:r w:rsidRPr="00455069">
        <w:rPr>
          <w:rFonts w:ascii="Arial" w:hAnsi="Arial"/>
        </w:rPr>
        <w:t>A full cup is a symbol of being filled with Joy unspeakable because of Deliverance.</w:t>
      </w:r>
    </w:p>
    <w:p w:rsidR="00344EE5" w:rsidRPr="00455069" w:rsidRDefault="00344EE5" w:rsidP="000F1ACE">
      <w:pPr>
        <w:rPr>
          <w:rFonts w:ascii="Arial" w:hAnsi="Arial"/>
        </w:rPr>
      </w:pPr>
      <w:r w:rsidRPr="00455069">
        <w:rPr>
          <w:rFonts w:ascii="Arial" w:hAnsi="Arial"/>
        </w:rPr>
        <w:t>All must rejoice and thank God for their deliverance.</w:t>
      </w:r>
    </w:p>
    <w:p w:rsidR="00344EE5" w:rsidRPr="00455069" w:rsidRDefault="00344EE5" w:rsidP="000F1ACE">
      <w:pPr>
        <w:rPr>
          <w:rFonts w:ascii="Arial" w:hAnsi="Arial"/>
        </w:rPr>
      </w:pPr>
      <w:r w:rsidRPr="00455069">
        <w:rPr>
          <w:rFonts w:ascii="Arial" w:hAnsi="Arial"/>
        </w:rPr>
        <w:t xml:space="preserve">The Jews used this cup to symbolize the blood of the Passover Lamb. </w:t>
      </w:r>
    </w:p>
    <w:p w:rsidR="00344EE5" w:rsidRPr="00455069" w:rsidRDefault="00344EE5" w:rsidP="000F1ACE">
      <w:pPr>
        <w:rPr>
          <w:rFonts w:ascii="Arial" w:hAnsi="Arial"/>
        </w:rPr>
      </w:pPr>
      <w:r w:rsidRPr="00455069">
        <w:rPr>
          <w:rFonts w:ascii="Arial" w:hAnsi="Arial"/>
        </w:rPr>
        <w:t xml:space="preserve">In Jesus death, God did not just cover sin, He took it away! Anyone who places their trust in Jesus and His finished work of redemption accomplished on the </w:t>
      </w:r>
      <w:proofErr w:type="gramStart"/>
      <w:r w:rsidRPr="00455069">
        <w:rPr>
          <w:rFonts w:ascii="Arial" w:hAnsi="Arial"/>
        </w:rPr>
        <w:t>cross,</w:t>
      </w:r>
      <w:proofErr w:type="gramEnd"/>
      <w:r w:rsidRPr="00455069">
        <w:rPr>
          <w:rFonts w:ascii="Arial" w:hAnsi="Arial"/>
        </w:rPr>
        <w:t xml:space="preserve"> is passed from death due to sin, into life which is eternal. Let us remember Jesus shed blood and the redemption He purchased for us.</w:t>
      </w:r>
    </w:p>
    <w:p w:rsidR="00344EE5" w:rsidRPr="00455069" w:rsidRDefault="00344EE5" w:rsidP="000F1ACE">
      <w:pPr>
        <w:rPr>
          <w:rFonts w:ascii="Arial" w:hAnsi="Arial"/>
        </w:rPr>
      </w:pPr>
      <w:r w:rsidRPr="00455069">
        <w:rPr>
          <w:rFonts w:ascii="Arial" w:hAnsi="Arial"/>
        </w:rPr>
        <w:t xml:space="preserve">The fourth cup: The Cup of Praise or Restoration takes place during the </w:t>
      </w:r>
      <w:proofErr w:type="spellStart"/>
      <w:proofErr w:type="gramStart"/>
      <w:r w:rsidRPr="00455069">
        <w:rPr>
          <w:rFonts w:ascii="Arial" w:hAnsi="Arial"/>
        </w:rPr>
        <w:t>Hallel</w:t>
      </w:r>
      <w:proofErr w:type="spellEnd"/>
      <w:r w:rsidRPr="00455069">
        <w:rPr>
          <w:rFonts w:ascii="Arial" w:hAnsi="Arial"/>
        </w:rPr>
        <w:t xml:space="preserve"> !</w:t>
      </w:r>
      <w:r w:rsidRPr="00455069">
        <w:rPr>
          <w:rFonts w:ascii="Arial" w:hAnsi="Arial"/>
        </w:rPr>
        <w:tab/>
      </w:r>
      <w:proofErr w:type="gramEnd"/>
    </w:p>
    <w:p w:rsidR="00344EE5" w:rsidRPr="00455069" w:rsidRDefault="00344EE5" w:rsidP="000F1ACE">
      <w:pPr>
        <w:rPr>
          <w:rFonts w:ascii="Arial" w:hAnsi="Arial"/>
        </w:rPr>
      </w:pPr>
      <w:r w:rsidRPr="00455069">
        <w:rPr>
          <w:rFonts w:ascii="Arial" w:hAnsi="Arial"/>
        </w:rPr>
        <w:t>Psalm 113 -118; 136:1-16</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MESSIANIC APPLICATION OF THE FEAST</w:t>
      </w:r>
    </w:p>
    <w:p w:rsidR="00344EE5" w:rsidRPr="00455069" w:rsidRDefault="00344EE5" w:rsidP="000173F2">
      <w:pPr>
        <w:pStyle w:val="ListParagraph"/>
        <w:numPr>
          <w:ilvl w:val="0"/>
          <w:numId w:val="11"/>
        </w:numPr>
        <w:rPr>
          <w:rFonts w:ascii="Arial" w:hAnsi="Arial"/>
        </w:rPr>
      </w:pPr>
      <w:r w:rsidRPr="00455069">
        <w:rPr>
          <w:rFonts w:ascii="Arial" w:hAnsi="Arial"/>
        </w:rPr>
        <w:t xml:space="preserve">Unleavened Bread The broken flesh, death and burial of Jesus </w:t>
      </w:r>
    </w:p>
    <w:p w:rsidR="00344EE5" w:rsidRPr="00455069" w:rsidRDefault="00344EE5" w:rsidP="000F1ACE">
      <w:pPr>
        <w:rPr>
          <w:rFonts w:ascii="Arial" w:hAnsi="Arial"/>
        </w:rPr>
      </w:pPr>
      <w:r w:rsidRPr="00455069">
        <w:rPr>
          <w:rFonts w:ascii="Arial" w:hAnsi="Arial"/>
        </w:rPr>
        <w:t xml:space="preserve">1Co 11:24 And when he had given thanks, he </w:t>
      </w:r>
      <w:proofErr w:type="gramStart"/>
      <w:r w:rsidRPr="00455069">
        <w:rPr>
          <w:rFonts w:ascii="Arial" w:hAnsi="Arial"/>
        </w:rPr>
        <w:t>brake</w:t>
      </w:r>
      <w:proofErr w:type="gramEnd"/>
      <w:r w:rsidRPr="00455069">
        <w:rPr>
          <w:rFonts w:ascii="Arial" w:hAnsi="Arial"/>
        </w:rPr>
        <w:t xml:space="preserve"> it, and said, Take, eat: this is my body, which is broken for you: this do in remembrance of me.</w:t>
      </w:r>
    </w:p>
    <w:p w:rsidR="00344EE5" w:rsidRPr="00455069" w:rsidRDefault="00344EE5" w:rsidP="000F1ACE">
      <w:pPr>
        <w:rPr>
          <w:rFonts w:ascii="Arial" w:hAnsi="Arial"/>
        </w:rPr>
      </w:pPr>
      <w:r w:rsidRPr="00455069">
        <w:rPr>
          <w:rFonts w:ascii="Arial" w:hAnsi="Arial"/>
        </w:rPr>
        <w:t xml:space="preserve">Ro 11:27 </w:t>
      </w:r>
      <w:proofErr w:type="gramStart"/>
      <w:r w:rsidRPr="00455069">
        <w:rPr>
          <w:rFonts w:ascii="Arial" w:hAnsi="Arial"/>
        </w:rPr>
        <w:t>For</w:t>
      </w:r>
      <w:proofErr w:type="gramEnd"/>
      <w:r w:rsidRPr="00455069">
        <w:rPr>
          <w:rFonts w:ascii="Arial" w:hAnsi="Arial"/>
        </w:rPr>
        <w:t xml:space="preserve"> this is my covenant unto them, when I shall take away their sins.</w:t>
      </w:r>
    </w:p>
    <w:p w:rsidR="00344EE5" w:rsidRPr="00455069" w:rsidRDefault="00344EE5" w:rsidP="000F1ACE">
      <w:pPr>
        <w:rPr>
          <w:rFonts w:ascii="Arial" w:hAnsi="Arial"/>
        </w:rPr>
      </w:pPr>
      <w:r w:rsidRPr="00455069">
        <w:rPr>
          <w:rFonts w:ascii="Arial" w:hAnsi="Arial"/>
        </w:rPr>
        <w:t>SPIRITUAL APPLICATION OF THE FEAST</w:t>
      </w:r>
    </w:p>
    <w:p w:rsidR="00344EE5" w:rsidRPr="00455069" w:rsidRDefault="00344EE5" w:rsidP="000173F2">
      <w:pPr>
        <w:pStyle w:val="ListParagraph"/>
        <w:numPr>
          <w:ilvl w:val="0"/>
          <w:numId w:val="11"/>
        </w:numPr>
        <w:rPr>
          <w:rFonts w:ascii="Arial" w:hAnsi="Arial"/>
        </w:rPr>
      </w:pPr>
      <w:r w:rsidRPr="00455069">
        <w:rPr>
          <w:rFonts w:ascii="Arial" w:hAnsi="Arial"/>
        </w:rPr>
        <w:t xml:space="preserve">Unleavened Bread </w:t>
      </w:r>
    </w:p>
    <w:p w:rsidR="00344EE5" w:rsidRPr="00455069" w:rsidRDefault="00344EE5" w:rsidP="000173F2">
      <w:pPr>
        <w:pStyle w:val="ListParagraph"/>
        <w:numPr>
          <w:ilvl w:val="1"/>
          <w:numId w:val="11"/>
        </w:numPr>
        <w:rPr>
          <w:rFonts w:ascii="Arial" w:hAnsi="Arial"/>
        </w:rPr>
      </w:pPr>
      <w:r w:rsidRPr="00455069">
        <w:rPr>
          <w:rFonts w:ascii="Arial" w:hAnsi="Arial"/>
        </w:rPr>
        <w:t xml:space="preserve">Sanctification and separation from evil </w:t>
      </w:r>
    </w:p>
    <w:p w:rsidR="00344EE5" w:rsidRPr="00455069" w:rsidRDefault="00344EE5" w:rsidP="000173F2">
      <w:pPr>
        <w:pStyle w:val="ListParagraph"/>
        <w:numPr>
          <w:ilvl w:val="1"/>
          <w:numId w:val="11"/>
        </w:numPr>
        <w:rPr>
          <w:rFonts w:ascii="Arial" w:hAnsi="Arial"/>
        </w:rPr>
      </w:pPr>
      <w:r w:rsidRPr="00455069">
        <w:rPr>
          <w:rFonts w:ascii="Arial" w:hAnsi="Arial"/>
        </w:rPr>
        <w:t xml:space="preserve">represented with water immersion (baptism) </w:t>
      </w:r>
    </w:p>
    <w:p w:rsidR="00344EE5" w:rsidRPr="00455069" w:rsidRDefault="00344EE5" w:rsidP="000F1ACE">
      <w:pPr>
        <w:rPr>
          <w:rFonts w:ascii="Arial" w:hAnsi="Arial"/>
        </w:rPr>
      </w:pPr>
      <w:r w:rsidRPr="00455069">
        <w:rPr>
          <w:rFonts w:ascii="Arial" w:hAnsi="Arial"/>
        </w:rPr>
        <w:t xml:space="preserve">SIGNIFICANCE IN BRIEF </w:t>
      </w:r>
    </w:p>
    <w:p w:rsidR="00344EE5" w:rsidRPr="00455069" w:rsidRDefault="00344EE5" w:rsidP="000173F2">
      <w:pPr>
        <w:pStyle w:val="ListParagraph"/>
        <w:numPr>
          <w:ilvl w:val="0"/>
          <w:numId w:val="11"/>
        </w:numPr>
        <w:rPr>
          <w:rFonts w:ascii="Arial" w:hAnsi="Arial"/>
        </w:rPr>
      </w:pPr>
      <w:r w:rsidRPr="00455069">
        <w:rPr>
          <w:rFonts w:ascii="Arial" w:hAnsi="Arial"/>
        </w:rPr>
        <w:t xml:space="preserve">Unleavened Bread Depicts putting sin out of our lives </w:t>
      </w:r>
    </w:p>
    <w:p w:rsidR="00344EE5" w:rsidRPr="00455069" w:rsidRDefault="00344EE5" w:rsidP="000F1ACE">
      <w:pPr>
        <w:rPr>
          <w:rFonts w:ascii="Arial" w:hAnsi="Arial"/>
        </w:rPr>
      </w:pPr>
      <w:r w:rsidRPr="00455069">
        <w:rPr>
          <w:rFonts w:ascii="Arial" w:hAnsi="Arial"/>
        </w:rPr>
        <w:t>Unleavened Bread -Le23:6</w:t>
      </w:r>
      <w:r w:rsidRPr="00455069">
        <w:rPr>
          <w:rFonts w:ascii="Arial" w:hAnsi="Arial"/>
        </w:rPr>
        <w:tab/>
        <w:t xml:space="preserve">  Burial of the </w:t>
      </w:r>
      <w:proofErr w:type="gramStart"/>
      <w:r w:rsidRPr="00455069">
        <w:rPr>
          <w:rFonts w:ascii="Arial" w:hAnsi="Arial"/>
        </w:rPr>
        <w:t>body  (</w:t>
      </w:r>
      <w:proofErr w:type="gramEnd"/>
      <w:r w:rsidRPr="00455069">
        <w:rPr>
          <w:rFonts w:ascii="Arial" w:hAnsi="Arial"/>
        </w:rPr>
        <w:t>the death of Christ) Putting away sin</w:t>
      </w:r>
    </w:p>
    <w:p w:rsidR="00344EE5" w:rsidRPr="00455069" w:rsidRDefault="00344EE5" w:rsidP="000F1ACE">
      <w:pPr>
        <w:rPr>
          <w:rFonts w:ascii="Arial" w:hAnsi="Arial"/>
        </w:rPr>
      </w:pPr>
      <w:r w:rsidRPr="00455069">
        <w:rPr>
          <w:rFonts w:ascii="Arial" w:hAnsi="Arial"/>
        </w:rPr>
        <w:t xml:space="preserve">Le 23:6 </w:t>
      </w:r>
      <w:proofErr w:type="gramStart"/>
      <w:r w:rsidRPr="00455069">
        <w:rPr>
          <w:rFonts w:ascii="Arial" w:hAnsi="Arial"/>
        </w:rPr>
        <w:t>And</w:t>
      </w:r>
      <w:proofErr w:type="gramEnd"/>
      <w:r w:rsidRPr="00455069">
        <w:rPr>
          <w:rFonts w:ascii="Arial" w:hAnsi="Arial"/>
        </w:rPr>
        <w:t xml:space="preserve"> on the fifteenth day of the same month is the feast of unleavened bread unto the LORD: seven days ye must eat unleavened bread.</w:t>
      </w:r>
    </w:p>
    <w:p w:rsidR="00344EE5" w:rsidRPr="00455069" w:rsidRDefault="00344EE5" w:rsidP="000F1ACE">
      <w:pPr>
        <w:rPr>
          <w:rFonts w:ascii="Arial" w:hAnsi="Arial"/>
        </w:rPr>
      </w:pPr>
      <w:r w:rsidRPr="00455069">
        <w:rPr>
          <w:rFonts w:ascii="Arial" w:hAnsi="Arial"/>
        </w:rPr>
        <w:t xml:space="preserve">Luke 22:7 ¶ </w:t>
      </w:r>
      <w:proofErr w:type="gramStart"/>
      <w:r w:rsidRPr="00455069">
        <w:rPr>
          <w:rFonts w:ascii="Arial" w:hAnsi="Arial"/>
        </w:rPr>
        <w:t>Then</w:t>
      </w:r>
      <w:proofErr w:type="gramEnd"/>
      <w:r w:rsidRPr="00455069">
        <w:rPr>
          <w:rFonts w:ascii="Arial" w:hAnsi="Arial"/>
        </w:rPr>
        <w:t xml:space="preserve"> came the day of unleavened bread, when the </w:t>
      </w:r>
      <w:proofErr w:type="spellStart"/>
      <w:r w:rsidRPr="00455069">
        <w:rPr>
          <w:rFonts w:ascii="Arial" w:hAnsi="Arial"/>
        </w:rPr>
        <w:t>passover</w:t>
      </w:r>
      <w:proofErr w:type="spellEnd"/>
      <w:r w:rsidRPr="00455069">
        <w:rPr>
          <w:rFonts w:ascii="Arial" w:hAnsi="Arial"/>
        </w:rPr>
        <w:t xml:space="preserve"> must be killed.</w:t>
      </w:r>
    </w:p>
    <w:p w:rsidR="00344EE5" w:rsidRPr="00455069" w:rsidRDefault="00344EE5" w:rsidP="000F1ACE">
      <w:pPr>
        <w:rPr>
          <w:rFonts w:ascii="Arial" w:hAnsi="Arial"/>
        </w:rPr>
      </w:pPr>
      <w:r w:rsidRPr="00455069">
        <w:rPr>
          <w:rFonts w:ascii="Arial" w:hAnsi="Arial"/>
        </w:rPr>
        <w:t xml:space="preserve">Ex 12:39 And they baked unleavened cakes of the dough which they brought forth out of Egypt, for it was not leavened; because they were thrust out of Egypt, and could not tarry, neither had they prepared for themselves any victual.              </w:t>
      </w:r>
    </w:p>
    <w:p w:rsidR="00344EE5" w:rsidRPr="00455069" w:rsidRDefault="00344EE5" w:rsidP="000F1ACE">
      <w:pPr>
        <w:rPr>
          <w:rFonts w:ascii="Arial" w:hAnsi="Arial"/>
        </w:rPr>
      </w:pPr>
      <w:r w:rsidRPr="00455069">
        <w:rPr>
          <w:rFonts w:ascii="Arial" w:hAnsi="Arial"/>
        </w:rPr>
        <w:t>The Passover (Jesus died and shed His blood for the remission of our sins) and the feast of unleavened bread (the holy sinless body was broken and buried in our behalf) was celebrated together.</w:t>
      </w:r>
    </w:p>
    <w:p w:rsidR="00344EE5" w:rsidRPr="00455069" w:rsidRDefault="00344EE5" w:rsidP="000F1ACE">
      <w:pPr>
        <w:rPr>
          <w:rFonts w:ascii="Arial" w:hAnsi="Arial"/>
        </w:rPr>
      </w:pPr>
      <w:r w:rsidRPr="00455069">
        <w:rPr>
          <w:rFonts w:ascii="Arial" w:hAnsi="Arial"/>
        </w:rPr>
        <w:t>The Passover is God’s remedy for Israel in judgment of Egypt with the tenth plague (the death of the firstborn</w:t>
      </w:r>
      <w:proofErr w:type="gramStart"/>
      <w:r w:rsidRPr="00455069">
        <w:rPr>
          <w:rFonts w:ascii="Arial" w:hAnsi="Arial"/>
        </w:rPr>
        <w:t>)  I</w:t>
      </w:r>
      <w:proofErr w:type="gramEnd"/>
      <w:r w:rsidRPr="00455069">
        <w:rPr>
          <w:rFonts w:ascii="Arial" w:hAnsi="Arial"/>
        </w:rPr>
        <w:t xml:space="preserve"> Cor. 5:7</w:t>
      </w:r>
    </w:p>
    <w:p w:rsidR="00344EE5" w:rsidRPr="00455069" w:rsidRDefault="00344EE5" w:rsidP="000F1ACE">
      <w:pPr>
        <w:rPr>
          <w:rFonts w:ascii="Arial" w:hAnsi="Arial"/>
        </w:rPr>
      </w:pPr>
      <w:r w:rsidRPr="00455069">
        <w:rPr>
          <w:rFonts w:ascii="Arial" w:hAnsi="Arial"/>
        </w:rPr>
        <w:t xml:space="preserve">2Co 5:21 </w:t>
      </w:r>
      <w:proofErr w:type="gramStart"/>
      <w:r w:rsidRPr="00455069">
        <w:rPr>
          <w:rFonts w:ascii="Arial" w:hAnsi="Arial"/>
        </w:rPr>
        <w:t>For</w:t>
      </w:r>
      <w:proofErr w:type="gramEnd"/>
      <w:r w:rsidRPr="00455069">
        <w:rPr>
          <w:rFonts w:ascii="Arial" w:hAnsi="Arial"/>
        </w:rPr>
        <w:t xml:space="preserve"> he hath made him to be sin for us, who </w:t>
      </w:r>
      <w:r w:rsidRPr="00455069">
        <w:rPr>
          <w:rFonts w:ascii="Arial" w:hAnsi="Arial"/>
          <w:b/>
          <w:bCs/>
          <w:u w:val="single"/>
        </w:rPr>
        <w:t>knew no sin</w:t>
      </w:r>
      <w:r w:rsidRPr="00455069">
        <w:rPr>
          <w:rFonts w:ascii="Arial" w:hAnsi="Arial"/>
        </w:rPr>
        <w:t>; that we might be made the righteousness of God in him.</w:t>
      </w:r>
    </w:p>
    <w:p w:rsidR="00344EE5" w:rsidRPr="00455069" w:rsidRDefault="00344EE5" w:rsidP="000F1ACE">
      <w:pPr>
        <w:rPr>
          <w:rFonts w:ascii="Arial" w:hAnsi="Arial"/>
        </w:rPr>
      </w:pPr>
      <w:proofErr w:type="spellStart"/>
      <w:r w:rsidRPr="00455069">
        <w:rPr>
          <w:rFonts w:ascii="Arial" w:hAnsi="Arial"/>
        </w:rPr>
        <w:t>Heb</w:t>
      </w:r>
      <w:proofErr w:type="spellEnd"/>
      <w:r w:rsidRPr="00455069">
        <w:rPr>
          <w:rFonts w:ascii="Arial" w:hAnsi="Arial"/>
        </w:rPr>
        <w:t xml:space="preserve"> 4:15 For we have not an high priest which cannot be touched with the feeling of our infirmities; but was in all points tempted like as we are, </w:t>
      </w:r>
      <w:r w:rsidRPr="00455069">
        <w:rPr>
          <w:rFonts w:ascii="Arial" w:hAnsi="Arial"/>
          <w:b/>
          <w:bCs/>
          <w:u w:val="single"/>
        </w:rPr>
        <w:t>yet without sin</w:t>
      </w:r>
      <w:r w:rsidRPr="00455069">
        <w:rPr>
          <w:rFonts w:ascii="Arial" w:hAnsi="Arial"/>
        </w:rPr>
        <w:t>.</w:t>
      </w:r>
    </w:p>
    <w:p w:rsidR="00344EE5" w:rsidRPr="00455069" w:rsidRDefault="00344EE5" w:rsidP="000F1ACE">
      <w:pPr>
        <w:rPr>
          <w:rFonts w:ascii="Arial" w:hAnsi="Arial"/>
        </w:rPr>
      </w:pPr>
      <w:proofErr w:type="spellStart"/>
      <w:r w:rsidRPr="00455069">
        <w:rPr>
          <w:rFonts w:ascii="Arial" w:hAnsi="Arial"/>
        </w:rPr>
        <w:t>Heb</w:t>
      </w:r>
      <w:proofErr w:type="spellEnd"/>
      <w:r w:rsidRPr="00455069">
        <w:rPr>
          <w:rFonts w:ascii="Arial" w:hAnsi="Arial"/>
        </w:rPr>
        <w:t xml:space="preserve"> 7:26 For such an high priest became us, who is </w:t>
      </w:r>
      <w:r w:rsidRPr="00455069">
        <w:rPr>
          <w:rFonts w:ascii="Arial" w:hAnsi="Arial"/>
          <w:b/>
          <w:bCs/>
          <w:u w:val="single"/>
        </w:rPr>
        <w:t>holy</w:t>
      </w:r>
      <w:r w:rsidRPr="00455069">
        <w:rPr>
          <w:rFonts w:ascii="Arial" w:hAnsi="Arial"/>
        </w:rPr>
        <w:t xml:space="preserve">, harmless, </w:t>
      </w:r>
      <w:r w:rsidRPr="00455069">
        <w:rPr>
          <w:rFonts w:ascii="Arial" w:hAnsi="Arial"/>
          <w:b/>
          <w:bCs/>
          <w:u w:val="single"/>
        </w:rPr>
        <w:t>undefiled</w:t>
      </w:r>
      <w:r w:rsidRPr="00455069">
        <w:rPr>
          <w:rFonts w:ascii="Arial" w:hAnsi="Arial"/>
        </w:rPr>
        <w:t xml:space="preserve">, </w:t>
      </w:r>
      <w:r w:rsidRPr="00455069">
        <w:rPr>
          <w:rFonts w:ascii="Arial" w:hAnsi="Arial"/>
          <w:b/>
          <w:bCs/>
          <w:u w:val="single"/>
        </w:rPr>
        <w:t>separate from sinners</w:t>
      </w:r>
      <w:r w:rsidRPr="00455069">
        <w:rPr>
          <w:rFonts w:ascii="Arial" w:hAnsi="Arial"/>
        </w:rPr>
        <w:t>, and made higher than the heavens;</w:t>
      </w:r>
    </w:p>
    <w:p w:rsidR="00344EE5" w:rsidRPr="00455069" w:rsidRDefault="00344EE5" w:rsidP="000F1ACE">
      <w:pPr>
        <w:rPr>
          <w:rFonts w:ascii="Arial" w:hAnsi="Arial"/>
        </w:rPr>
      </w:pPr>
      <w:r w:rsidRPr="00455069">
        <w:rPr>
          <w:rFonts w:ascii="Arial" w:hAnsi="Arial"/>
        </w:rPr>
        <w:t xml:space="preserve">1Pe 2:22 </w:t>
      </w:r>
      <w:proofErr w:type="gramStart"/>
      <w:r w:rsidRPr="00455069">
        <w:rPr>
          <w:rFonts w:ascii="Arial" w:hAnsi="Arial"/>
        </w:rPr>
        <w:t>Who</w:t>
      </w:r>
      <w:proofErr w:type="gramEnd"/>
      <w:r w:rsidRPr="00455069">
        <w:rPr>
          <w:rFonts w:ascii="Arial" w:hAnsi="Arial"/>
        </w:rPr>
        <w:t xml:space="preserve"> did no sin, neither was guile found in his mouth:</w:t>
      </w:r>
    </w:p>
    <w:p w:rsidR="00344EE5" w:rsidRPr="00455069" w:rsidRDefault="00344EE5" w:rsidP="000F1ACE">
      <w:pPr>
        <w:rPr>
          <w:rFonts w:ascii="Arial" w:hAnsi="Arial"/>
        </w:rPr>
      </w:pPr>
      <w:r w:rsidRPr="00455069">
        <w:rPr>
          <w:rFonts w:ascii="Arial" w:hAnsi="Arial"/>
        </w:rPr>
        <w:t xml:space="preserve">1Jo 3:5 </w:t>
      </w:r>
      <w:proofErr w:type="gramStart"/>
      <w:r w:rsidRPr="00455069">
        <w:rPr>
          <w:rFonts w:ascii="Arial" w:hAnsi="Arial"/>
        </w:rPr>
        <w:t>And</w:t>
      </w:r>
      <w:proofErr w:type="gramEnd"/>
      <w:r w:rsidRPr="00455069">
        <w:rPr>
          <w:rFonts w:ascii="Arial" w:hAnsi="Arial"/>
        </w:rPr>
        <w:t xml:space="preserve"> ye know that he was manifested to take away our sins; and </w:t>
      </w:r>
      <w:r w:rsidRPr="00455069">
        <w:rPr>
          <w:rFonts w:ascii="Arial" w:hAnsi="Arial"/>
          <w:b/>
          <w:bCs/>
          <w:u w:val="single"/>
        </w:rPr>
        <w:t>in him is no sin</w:t>
      </w:r>
      <w:r w:rsidRPr="00455069">
        <w:rPr>
          <w:rFonts w:ascii="Arial" w:hAnsi="Arial"/>
        </w:rPr>
        <w:t>.</w:t>
      </w:r>
    </w:p>
    <w:p w:rsidR="00344EE5" w:rsidRPr="00455069" w:rsidRDefault="00344EE5" w:rsidP="000F1ACE">
      <w:pPr>
        <w:rPr>
          <w:rFonts w:ascii="Arial" w:hAnsi="Arial"/>
        </w:rPr>
      </w:pPr>
      <w:r w:rsidRPr="00455069">
        <w:rPr>
          <w:rFonts w:ascii="Arial" w:hAnsi="Arial"/>
        </w:rPr>
        <w:t>Ex 12:14-20,39; 13:3,6-8; 23:15; 34:18; Nu 29:12; Deut. 16:3-4,8</w:t>
      </w:r>
    </w:p>
    <w:p w:rsidR="00344EE5" w:rsidRPr="00455069" w:rsidRDefault="00344EE5" w:rsidP="000F1ACE">
      <w:pPr>
        <w:rPr>
          <w:rFonts w:ascii="Arial" w:hAnsi="Arial"/>
        </w:rPr>
      </w:pPr>
      <w:r w:rsidRPr="00455069">
        <w:rPr>
          <w:rFonts w:ascii="Arial" w:hAnsi="Arial"/>
        </w:rPr>
        <w:t xml:space="preserve">Don’t eat, touch, look nor hide any leaven.     </w:t>
      </w:r>
      <w:proofErr w:type="gramStart"/>
      <w:r w:rsidRPr="00455069">
        <w:rPr>
          <w:rFonts w:ascii="Arial" w:hAnsi="Arial"/>
        </w:rPr>
        <w:t>“ with</w:t>
      </w:r>
      <w:proofErr w:type="gramEnd"/>
      <w:r w:rsidRPr="00455069">
        <w:rPr>
          <w:rFonts w:ascii="Arial" w:hAnsi="Arial"/>
        </w:rPr>
        <w:t xml:space="preserve"> thee in all thy coast seven days”</w:t>
      </w:r>
    </w:p>
    <w:p w:rsidR="00344EE5" w:rsidRPr="00455069" w:rsidRDefault="00344EE5" w:rsidP="000F1ACE">
      <w:pPr>
        <w:rPr>
          <w:rFonts w:ascii="Arial" w:hAnsi="Arial"/>
        </w:rPr>
      </w:pPr>
      <w:r w:rsidRPr="00455069">
        <w:rPr>
          <w:rFonts w:ascii="Arial" w:hAnsi="Arial"/>
        </w:rPr>
        <w:t xml:space="preserve">The feast of </w:t>
      </w:r>
      <w:proofErr w:type="gramStart"/>
      <w:r w:rsidRPr="00455069">
        <w:rPr>
          <w:rFonts w:ascii="Arial" w:hAnsi="Arial"/>
        </w:rPr>
        <w:t>Unleavened</w:t>
      </w:r>
      <w:proofErr w:type="gramEnd"/>
      <w:r w:rsidRPr="00455069">
        <w:rPr>
          <w:rFonts w:ascii="Arial" w:hAnsi="Arial"/>
        </w:rPr>
        <w:t xml:space="preserve"> bread is a definite message from God for His people to depart from sin. </w:t>
      </w:r>
    </w:p>
    <w:p w:rsidR="00344EE5" w:rsidRPr="00455069" w:rsidRDefault="00344EE5" w:rsidP="000F1ACE">
      <w:pPr>
        <w:rPr>
          <w:rFonts w:ascii="Arial" w:hAnsi="Arial"/>
        </w:rPr>
      </w:pPr>
      <w:r w:rsidRPr="00455069">
        <w:rPr>
          <w:rFonts w:ascii="Arial" w:hAnsi="Arial"/>
        </w:rPr>
        <w:t>Mat.16:6; Mt 26:17; Mark 8:15</w:t>
      </w:r>
      <w:proofErr w:type="gramStart"/>
      <w:r w:rsidRPr="00455069">
        <w:rPr>
          <w:rFonts w:ascii="Arial" w:hAnsi="Arial"/>
        </w:rPr>
        <w:t>;Luke</w:t>
      </w:r>
      <w:proofErr w:type="gramEnd"/>
      <w:r w:rsidRPr="00455069">
        <w:rPr>
          <w:rFonts w:ascii="Arial" w:hAnsi="Arial"/>
        </w:rPr>
        <w:t xml:space="preserve"> 12:1; Acts 12:3; 20:6; II Cor. 6:14-7:1; Gal.5:7-9</w:t>
      </w:r>
    </w:p>
    <w:p w:rsidR="00344EE5" w:rsidRPr="00455069" w:rsidRDefault="00344EE5" w:rsidP="000F1ACE">
      <w:pPr>
        <w:rPr>
          <w:rFonts w:ascii="Arial" w:hAnsi="Arial"/>
        </w:rPr>
      </w:pPr>
      <w:r w:rsidRPr="00455069">
        <w:rPr>
          <w:rFonts w:ascii="Arial" w:hAnsi="Arial"/>
        </w:rPr>
        <w:t>Eph. 4:31-32; II Tim. 2:19; I Peter 4:1-19</w:t>
      </w:r>
    </w:p>
    <w:p w:rsidR="00344EE5" w:rsidRPr="00455069" w:rsidRDefault="00344EE5" w:rsidP="000F1ACE">
      <w:pPr>
        <w:rPr>
          <w:rFonts w:ascii="Arial" w:hAnsi="Arial"/>
        </w:rPr>
      </w:pPr>
      <w:r w:rsidRPr="00455069">
        <w:rPr>
          <w:rFonts w:ascii="Arial" w:hAnsi="Arial"/>
        </w:rPr>
        <w:t xml:space="preserve"> </w:t>
      </w:r>
    </w:p>
    <w:p w:rsidR="00344EE5" w:rsidRPr="00455069" w:rsidRDefault="00344EE5" w:rsidP="000F1ACE">
      <w:pPr>
        <w:rPr>
          <w:rFonts w:ascii="Arial" w:hAnsi="Arial"/>
        </w:rPr>
      </w:pPr>
      <w:r w:rsidRPr="00455069">
        <w:rPr>
          <w:rFonts w:ascii="Arial" w:hAnsi="Arial"/>
        </w:rPr>
        <w:t xml:space="preserve">Leaven is pictured in the bible as a type of sin; as leaven rapidly permeates the dough, the evil influence of sin fills the </w:t>
      </w:r>
      <w:proofErr w:type="gramStart"/>
      <w:r w:rsidRPr="00455069">
        <w:rPr>
          <w:rFonts w:ascii="Arial" w:hAnsi="Arial"/>
        </w:rPr>
        <w:t>heart,</w:t>
      </w:r>
      <w:proofErr w:type="gramEnd"/>
      <w:r w:rsidRPr="00455069">
        <w:rPr>
          <w:rFonts w:ascii="Arial" w:hAnsi="Arial"/>
        </w:rPr>
        <w:t xml:space="preserve"> the impulse of the heart is evil continually. All the while sin is in the heart there will be evil from the heart.</w:t>
      </w:r>
    </w:p>
    <w:p w:rsidR="00344EE5" w:rsidRPr="00455069" w:rsidRDefault="00344EE5" w:rsidP="000F1ACE">
      <w:pPr>
        <w:rPr>
          <w:rFonts w:ascii="Arial" w:hAnsi="Arial"/>
        </w:rPr>
      </w:pPr>
      <w:proofErr w:type="spellStart"/>
      <w:r w:rsidRPr="00455069">
        <w:rPr>
          <w:rFonts w:ascii="Arial" w:hAnsi="Arial"/>
        </w:rPr>
        <w:t>Heb</w:t>
      </w:r>
      <w:proofErr w:type="spellEnd"/>
      <w:r w:rsidRPr="00455069">
        <w:rPr>
          <w:rFonts w:ascii="Arial" w:hAnsi="Arial"/>
        </w:rPr>
        <w:t xml:space="preserve"> 3:12 Take heed, brethren, lest there be in any of you an evil heart of unbelief, in departing from the living God.</w:t>
      </w:r>
    </w:p>
    <w:p w:rsidR="00344EE5" w:rsidRPr="00455069" w:rsidRDefault="00344EE5" w:rsidP="000F1ACE">
      <w:pPr>
        <w:rPr>
          <w:rFonts w:ascii="Arial" w:hAnsi="Arial"/>
        </w:rPr>
      </w:pPr>
      <w:r w:rsidRPr="00455069">
        <w:rPr>
          <w:rFonts w:ascii="Arial" w:hAnsi="Arial"/>
        </w:rPr>
        <w:t>The Messiah fulfilled the feast of unleavened bread in that He was the pure, sinless-(without leaven) holy sacrifice, His sinless death counted for whosoever would believe in Him, His buried body was not influenced by death, His body did not decay under the curse of the law.</w:t>
      </w:r>
    </w:p>
    <w:p w:rsidR="00344EE5" w:rsidRPr="00455069" w:rsidRDefault="00344EE5" w:rsidP="000F1ACE">
      <w:pPr>
        <w:rPr>
          <w:rFonts w:ascii="Arial" w:hAnsi="Arial"/>
        </w:rPr>
      </w:pPr>
      <w:r w:rsidRPr="00455069">
        <w:rPr>
          <w:rFonts w:ascii="Arial" w:hAnsi="Arial"/>
        </w:rPr>
        <w:t>I Cor. 5:7-8;</w:t>
      </w:r>
    </w:p>
    <w:p w:rsidR="00344EE5" w:rsidRPr="00455069" w:rsidRDefault="00344EE5" w:rsidP="000F1ACE">
      <w:pPr>
        <w:rPr>
          <w:rFonts w:ascii="Arial" w:hAnsi="Arial"/>
        </w:rPr>
      </w:pPr>
      <w:r w:rsidRPr="00455069">
        <w:rPr>
          <w:rFonts w:ascii="Arial" w:hAnsi="Arial"/>
        </w:rPr>
        <w:t xml:space="preserve">The depth of sinful pride can be so hidden for a while but will </w:t>
      </w:r>
      <w:proofErr w:type="spellStart"/>
      <w:proofErr w:type="gramStart"/>
      <w:r w:rsidRPr="00455069">
        <w:rPr>
          <w:rFonts w:ascii="Arial" w:hAnsi="Arial"/>
        </w:rPr>
        <w:t>effect</w:t>
      </w:r>
      <w:proofErr w:type="spellEnd"/>
      <w:proofErr w:type="gramEnd"/>
      <w:r w:rsidRPr="00455069">
        <w:rPr>
          <w:rFonts w:ascii="Arial" w:hAnsi="Arial"/>
        </w:rPr>
        <w:t xml:space="preserve"> the whole bunch.</w:t>
      </w:r>
    </w:p>
    <w:p w:rsidR="00344EE5" w:rsidRPr="00455069" w:rsidRDefault="00344EE5" w:rsidP="000F1ACE">
      <w:pPr>
        <w:rPr>
          <w:rFonts w:ascii="Arial" w:hAnsi="Arial"/>
        </w:rPr>
      </w:pPr>
      <w:r w:rsidRPr="00455069">
        <w:rPr>
          <w:rFonts w:ascii="Arial" w:hAnsi="Arial"/>
        </w:rPr>
        <w:t xml:space="preserve">The leaven or sin of the Corinthian church was its "glorying." The church thought of itself as a strong and spiritual church, greatly blessed and gifted by God. Every conceivable gift of the Spirit had been given to the church, and their members </w:t>
      </w:r>
      <w:proofErr w:type="spellStart"/>
      <w:r w:rsidRPr="00455069">
        <w:rPr>
          <w:rFonts w:ascii="Arial" w:hAnsi="Arial"/>
        </w:rPr>
        <w:t>revelled</w:t>
      </w:r>
      <w:proofErr w:type="spellEnd"/>
      <w:r w:rsidRPr="00455069">
        <w:rPr>
          <w:rFonts w:ascii="Arial" w:hAnsi="Arial"/>
        </w:rPr>
        <w:t xml:space="preserve"> and gloried in their gifts and blessings.</w:t>
      </w:r>
    </w:p>
    <w:p w:rsidR="00344EE5" w:rsidRPr="00455069" w:rsidRDefault="00344EE5" w:rsidP="000F1ACE">
      <w:pPr>
        <w:rPr>
          <w:rFonts w:ascii="Arial" w:hAnsi="Arial"/>
        </w:rPr>
      </w:pPr>
      <w:r w:rsidRPr="00455069">
        <w:rPr>
          <w:rFonts w:ascii="Arial" w:hAnsi="Arial"/>
        </w:rPr>
        <w:t xml:space="preserve">The church must wake up and learn something. A little leaven (sin) leavens the whole lump. </w:t>
      </w:r>
    </w:p>
    <w:p w:rsidR="00344EE5" w:rsidRPr="00455069" w:rsidRDefault="00344EE5" w:rsidP="000F1ACE">
      <w:pPr>
        <w:rPr>
          <w:rFonts w:ascii="Arial" w:hAnsi="Arial"/>
          <w:u w:val="single"/>
        </w:rPr>
      </w:pPr>
      <w:r w:rsidRPr="00455069">
        <w:rPr>
          <w:rFonts w:ascii="Arial" w:hAnsi="Arial"/>
          <w:u w:val="single"/>
        </w:rPr>
        <w:t>Leaven</w:t>
      </w:r>
      <w:r w:rsidRPr="00455069">
        <w:rPr>
          <w:rFonts w:ascii="Arial" w:hAnsi="Arial"/>
        </w:rPr>
        <w:t xml:space="preserve"> is a type of sin in the Bible. Therefore, if the man and his shameful sin are allowed to remain in the church, the sin of the man will spread. If the church accepts the man who is living in open sin, others will begin to feel that they, too, can be acceptable even if they sin. If there is no restraint upon sin, sin will grow. If sin is accepted, then sin, not righteousness will rule. </w:t>
      </w:r>
    </w:p>
    <w:p w:rsidR="00344EE5" w:rsidRPr="00455069" w:rsidRDefault="00344EE5" w:rsidP="000F1ACE">
      <w:pPr>
        <w:rPr>
          <w:rFonts w:ascii="Arial" w:hAnsi="Arial"/>
        </w:rPr>
      </w:pPr>
      <w:r w:rsidRPr="00455069">
        <w:rPr>
          <w:rFonts w:ascii="Arial" w:hAnsi="Arial"/>
        </w:rPr>
        <w:t>If righteousness is not the basis of acceptance, then righteousness does not reign, but sin reigns. If the church accepts the person who lives in open sin, then the church is letting sin rule, and sin will spread. A man who lives for sin influences others to live for sin.</w:t>
      </w:r>
    </w:p>
    <w:p w:rsidR="00344EE5" w:rsidRPr="00455069" w:rsidRDefault="00344EE5" w:rsidP="000F1ACE">
      <w:pPr>
        <w:rPr>
          <w:rFonts w:ascii="Arial" w:hAnsi="Arial"/>
        </w:rPr>
      </w:pPr>
      <w:r w:rsidRPr="00455069">
        <w:rPr>
          <w:rFonts w:ascii="Arial" w:hAnsi="Arial"/>
        </w:rPr>
        <w:t>A man who lives for righteousness influences others to live for righteousness.</w:t>
      </w:r>
    </w:p>
    <w:p w:rsidR="00344EE5" w:rsidRPr="00455069" w:rsidRDefault="00344EE5" w:rsidP="000F1ACE">
      <w:pPr>
        <w:rPr>
          <w:rFonts w:ascii="Arial" w:hAnsi="Arial"/>
        </w:rPr>
      </w:pPr>
      <w:proofErr w:type="spellStart"/>
      <w:r w:rsidRPr="00455069">
        <w:rPr>
          <w:rFonts w:ascii="Arial" w:hAnsi="Arial"/>
        </w:rPr>
        <w:t>Ec</w:t>
      </w:r>
      <w:proofErr w:type="spellEnd"/>
      <w:r w:rsidRPr="00455069">
        <w:rPr>
          <w:rFonts w:ascii="Arial" w:hAnsi="Arial"/>
        </w:rPr>
        <w:t xml:space="preserve"> 9:18 “one sinner </w:t>
      </w:r>
      <w:proofErr w:type="spellStart"/>
      <w:r w:rsidRPr="00455069">
        <w:rPr>
          <w:rFonts w:ascii="Arial" w:hAnsi="Arial"/>
        </w:rPr>
        <w:t>destroyeth</w:t>
      </w:r>
      <w:proofErr w:type="spellEnd"/>
      <w:r w:rsidRPr="00455069">
        <w:rPr>
          <w:rFonts w:ascii="Arial" w:hAnsi="Arial"/>
        </w:rPr>
        <w:t xml:space="preserve"> much good”     1Co 5:7 “ye are unleavened" </w:t>
      </w:r>
    </w:p>
    <w:p w:rsidR="00344EE5" w:rsidRPr="00455069" w:rsidRDefault="00344EE5" w:rsidP="000F1ACE">
      <w:pPr>
        <w:rPr>
          <w:rFonts w:ascii="Arial" w:hAnsi="Arial"/>
        </w:rPr>
      </w:pPr>
      <w:r w:rsidRPr="00455069">
        <w:rPr>
          <w:rFonts w:ascii="Arial" w:hAnsi="Arial"/>
        </w:rPr>
        <w:t xml:space="preserve">Rom. 6:1-23 </w:t>
      </w:r>
      <w:proofErr w:type="gramStart"/>
      <w:r w:rsidRPr="00455069">
        <w:rPr>
          <w:rFonts w:ascii="Arial" w:hAnsi="Arial"/>
        </w:rPr>
        <w:t>A</w:t>
      </w:r>
      <w:proofErr w:type="gramEnd"/>
      <w:r w:rsidRPr="00455069">
        <w:rPr>
          <w:rFonts w:ascii="Arial" w:hAnsi="Arial"/>
        </w:rPr>
        <w:t xml:space="preserve"> believer is not under the dominion of sin, but righteousness unto holiness.</w:t>
      </w:r>
    </w:p>
    <w:p w:rsidR="00344EE5" w:rsidRPr="00455069" w:rsidRDefault="00344EE5" w:rsidP="000F1ACE">
      <w:pPr>
        <w:rPr>
          <w:rFonts w:ascii="Arial" w:hAnsi="Arial"/>
        </w:rPr>
      </w:pPr>
      <w:r w:rsidRPr="00455069">
        <w:rPr>
          <w:rFonts w:ascii="Arial" w:hAnsi="Arial"/>
        </w:rPr>
        <w:t>Jas 1:14 But every man is tempted, when he is drawn away of his own lust, and enticed.</w:t>
      </w:r>
    </w:p>
    <w:p w:rsidR="00344EE5" w:rsidRPr="00455069" w:rsidRDefault="00344EE5" w:rsidP="000F1ACE">
      <w:pPr>
        <w:rPr>
          <w:rFonts w:ascii="Arial" w:hAnsi="Arial"/>
        </w:rPr>
      </w:pPr>
      <w:r w:rsidRPr="00455069">
        <w:rPr>
          <w:rFonts w:ascii="Arial" w:hAnsi="Arial"/>
        </w:rPr>
        <w:t xml:space="preserve"> 15 Then when lust hath conceived, it </w:t>
      </w:r>
      <w:proofErr w:type="spellStart"/>
      <w:r w:rsidRPr="00455069">
        <w:rPr>
          <w:rFonts w:ascii="Arial" w:hAnsi="Arial"/>
        </w:rPr>
        <w:t>bringeth</w:t>
      </w:r>
      <w:proofErr w:type="spellEnd"/>
      <w:r w:rsidRPr="00455069">
        <w:rPr>
          <w:rFonts w:ascii="Arial" w:hAnsi="Arial"/>
        </w:rPr>
        <w:t xml:space="preserve"> forth sin: and sin, when it is finished, </w:t>
      </w:r>
      <w:proofErr w:type="spellStart"/>
      <w:r w:rsidRPr="00455069">
        <w:rPr>
          <w:rFonts w:ascii="Arial" w:hAnsi="Arial"/>
        </w:rPr>
        <w:t>bringeth</w:t>
      </w:r>
      <w:proofErr w:type="spellEnd"/>
      <w:r w:rsidRPr="00455069">
        <w:rPr>
          <w:rFonts w:ascii="Arial" w:hAnsi="Arial"/>
        </w:rPr>
        <w:t xml:space="preserve"> forth death.</w:t>
      </w:r>
    </w:p>
    <w:p w:rsidR="00344EE5" w:rsidRPr="00455069" w:rsidRDefault="0085092D" w:rsidP="00673C3A">
      <w:pPr>
        <w:pStyle w:val="Heading1"/>
      </w:pPr>
      <w:bookmarkStart w:id="12" w:name="h.fi14e366ifpe"/>
      <w:bookmarkStart w:id="13" w:name="h.ymlecgz0stpu"/>
      <w:bookmarkStart w:id="14" w:name="h.csyd92lzfmz5"/>
      <w:bookmarkStart w:id="15" w:name="_Toc325014848"/>
      <w:bookmarkStart w:id="16" w:name="_Toc325015216"/>
      <w:bookmarkStart w:id="17" w:name="_Toc325020260"/>
      <w:bookmarkEnd w:id="12"/>
      <w:bookmarkEnd w:id="13"/>
      <w:bookmarkEnd w:id="14"/>
      <w:r>
        <w:t>Feast of First-F</w:t>
      </w:r>
      <w:r w:rsidR="00344EE5" w:rsidRPr="00455069">
        <w:t>ruits</w:t>
      </w:r>
      <w:bookmarkEnd w:id="15"/>
      <w:bookmarkEnd w:id="16"/>
      <w:bookmarkEnd w:id="17"/>
    </w:p>
    <w:p w:rsidR="0085092D" w:rsidRDefault="0085092D" w:rsidP="0085092D">
      <w:pPr>
        <w:pStyle w:val="ListNumber1"/>
        <w:numPr>
          <w:ilvl w:val="0"/>
          <w:numId w:val="0"/>
        </w:numPr>
      </w:pPr>
    </w:p>
    <w:p w:rsidR="00344EE5" w:rsidRPr="00455069" w:rsidRDefault="00344EE5" w:rsidP="0085092D">
      <w:pPr>
        <w:pStyle w:val="ListNumber1"/>
        <w:numPr>
          <w:ilvl w:val="0"/>
          <w:numId w:val="0"/>
        </w:numPr>
      </w:pPr>
      <w:r w:rsidRPr="00455069">
        <w:t>INTRODUCTION</w:t>
      </w:r>
    </w:p>
    <w:p w:rsidR="00344EE5" w:rsidRPr="00455069" w:rsidRDefault="00344EE5" w:rsidP="000F1ACE">
      <w:pPr>
        <w:rPr>
          <w:rFonts w:ascii="Arial" w:hAnsi="Arial"/>
        </w:rPr>
      </w:pPr>
      <w:r w:rsidRPr="00455069">
        <w:rPr>
          <w:rFonts w:ascii="Arial" w:hAnsi="Arial"/>
        </w:rPr>
        <w:t>Lev. 23:10</w:t>
      </w:r>
      <w:proofErr w:type="gramStart"/>
      <w:r w:rsidRPr="00455069">
        <w:rPr>
          <w:rFonts w:ascii="Arial" w:hAnsi="Arial"/>
        </w:rPr>
        <w:t>,11</w:t>
      </w:r>
      <w:proofErr w:type="gramEnd"/>
      <w:r w:rsidRPr="00455069">
        <w:rPr>
          <w:rFonts w:ascii="Arial" w:hAnsi="Arial"/>
        </w:rPr>
        <w:t xml:space="preserve"> Speak unto the children of Israel, and say unto them, When ye be come into the land which I give unto you, and shall reap the harvest thereof, then ye shall bring a sheaf of the </w:t>
      </w:r>
      <w:proofErr w:type="spellStart"/>
      <w:r w:rsidRPr="00455069">
        <w:rPr>
          <w:rFonts w:ascii="Arial" w:hAnsi="Arial"/>
        </w:rPr>
        <w:t>firstfruits</w:t>
      </w:r>
      <w:proofErr w:type="spellEnd"/>
      <w:r w:rsidRPr="00455069">
        <w:rPr>
          <w:rFonts w:ascii="Arial" w:hAnsi="Arial"/>
        </w:rPr>
        <w:t xml:space="preserve"> of your harvest unto the priest:  11 And he shall wave the sheaf before the LORD, to be accepted for you: on the morrow after the </w:t>
      </w:r>
      <w:proofErr w:type="spellStart"/>
      <w:r w:rsidRPr="00455069">
        <w:rPr>
          <w:rFonts w:ascii="Arial" w:hAnsi="Arial"/>
        </w:rPr>
        <w:t>sabbath</w:t>
      </w:r>
      <w:proofErr w:type="spellEnd"/>
      <w:r w:rsidRPr="00455069">
        <w:rPr>
          <w:rFonts w:ascii="Arial" w:hAnsi="Arial"/>
        </w:rPr>
        <w:t xml:space="preserve"> the priest shall wave it.</w:t>
      </w:r>
    </w:p>
    <w:p w:rsidR="00344EE5" w:rsidRPr="00455069" w:rsidRDefault="00344EE5" w:rsidP="000173F2">
      <w:pPr>
        <w:pStyle w:val="ListParagraph"/>
        <w:numPr>
          <w:ilvl w:val="0"/>
          <w:numId w:val="14"/>
        </w:numPr>
        <w:rPr>
          <w:rFonts w:ascii="Arial" w:hAnsi="Arial"/>
        </w:rPr>
      </w:pPr>
      <w:r w:rsidRPr="00455069">
        <w:rPr>
          <w:rFonts w:ascii="Arial" w:hAnsi="Arial"/>
        </w:rPr>
        <w:t>HEBREW NAME - “</w:t>
      </w:r>
      <w:proofErr w:type="spellStart"/>
      <w:r w:rsidRPr="00455069">
        <w:rPr>
          <w:rFonts w:ascii="Arial" w:hAnsi="Arial"/>
        </w:rPr>
        <w:t>Bikkurim</w:t>
      </w:r>
      <w:proofErr w:type="spellEnd"/>
      <w:r w:rsidRPr="00455069">
        <w:rPr>
          <w:rFonts w:ascii="Arial" w:hAnsi="Arial"/>
        </w:rPr>
        <w:t>”</w:t>
      </w:r>
    </w:p>
    <w:p w:rsidR="00344EE5" w:rsidRPr="00455069" w:rsidRDefault="00344EE5" w:rsidP="000173F2">
      <w:pPr>
        <w:pStyle w:val="ListParagraph"/>
        <w:numPr>
          <w:ilvl w:val="0"/>
          <w:numId w:val="14"/>
        </w:numPr>
        <w:rPr>
          <w:rFonts w:ascii="Arial" w:hAnsi="Arial"/>
        </w:rPr>
      </w:pPr>
      <w:r w:rsidRPr="00455069">
        <w:rPr>
          <w:rFonts w:ascii="Arial" w:hAnsi="Arial"/>
        </w:rPr>
        <w:t>ENGLISH NAME - “First Fruits”</w:t>
      </w:r>
    </w:p>
    <w:p w:rsidR="00344EE5" w:rsidRPr="00455069" w:rsidRDefault="00344EE5" w:rsidP="000173F2">
      <w:pPr>
        <w:pStyle w:val="ListParagraph"/>
        <w:numPr>
          <w:ilvl w:val="0"/>
          <w:numId w:val="14"/>
        </w:numPr>
        <w:rPr>
          <w:rFonts w:ascii="Arial" w:hAnsi="Arial"/>
        </w:rPr>
      </w:pPr>
      <w:r w:rsidRPr="00455069">
        <w:rPr>
          <w:rFonts w:ascii="Arial" w:hAnsi="Arial"/>
        </w:rPr>
        <w:t xml:space="preserve">TIME OF OBSERVANCE - day after the </w:t>
      </w:r>
      <w:proofErr w:type="spellStart"/>
      <w:r w:rsidRPr="00455069">
        <w:rPr>
          <w:rFonts w:ascii="Arial" w:hAnsi="Arial"/>
        </w:rPr>
        <w:t>the</w:t>
      </w:r>
      <w:proofErr w:type="spellEnd"/>
      <w:r w:rsidRPr="00455069">
        <w:rPr>
          <w:rFonts w:ascii="Arial" w:hAnsi="Arial"/>
        </w:rPr>
        <w:t xml:space="preserve"> Barley Harvest) </w:t>
      </w:r>
      <w:proofErr w:type="spellStart"/>
      <w:r w:rsidRPr="00455069">
        <w:rPr>
          <w:rFonts w:ascii="Arial" w:hAnsi="Arial"/>
        </w:rPr>
        <w:t>sabbath</w:t>
      </w:r>
      <w:proofErr w:type="spellEnd"/>
      <w:r w:rsidRPr="00455069">
        <w:rPr>
          <w:rFonts w:ascii="Arial" w:hAnsi="Arial"/>
        </w:rPr>
        <w:t xml:space="preserve"> during Hag </w:t>
      </w:r>
      <w:proofErr w:type="spellStart"/>
      <w:r w:rsidRPr="00455069">
        <w:rPr>
          <w:rFonts w:ascii="Arial" w:hAnsi="Arial"/>
        </w:rPr>
        <w:t>HaMatzah</w:t>
      </w:r>
      <w:proofErr w:type="spellEnd"/>
      <w:r w:rsidRPr="00455069">
        <w:rPr>
          <w:rFonts w:ascii="Arial" w:hAnsi="Arial"/>
        </w:rPr>
        <w:t xml:space="preserve"> </w:t>
      </w:r>
    </w:p>
    <w:p w:rsidR="00344EE5" w:rsidRPr="00455069" w:rsidRDefault="00344EE5" w:rsidP="000173F2">
      <w:pPr>
        <w:pStyle w:val="ListParagraph"/>
        <w:numPr>
          <w:ilvl w:val="0"/>
          <w:numId w:val="15"/>
        </w:numPr>
        <w:rPr>
          <w:rFonts w:ascii="Arial" w:hAnsi="Arial"/>
        </w:rPr>
      </w:pPr>
      <w:r w:rsidRPr="00455069">
        <w:rPr>
          <w:rFonts w:ascii="Arial" w:hAnsi="Arial"/>
        </w:rPr>
        <w:t>THREE APPLICATIONS OF THE FEAST</w:t>
      </w:r>
    </w:p>
    <w:p w:rsidR="00344EE5" w:rsidRPr="00455069" w:rsidRDefault="00344EE5" w:rsidP="000173F2">
      <w:pPr>
        <w:pStyle w:val="ListParagraph"/>
        <w:numPr>
          <w:ilvl w:val="1"/>
          <w:numId w:val="16"/>
        </w:numPr>
        <w:rPr>
          <w:rFonts w:ascii="Arial" w:hAnsi="Arial"/>
        </w:rPr>
      </w:pPr>
      <w:r w:rsidRPr="00455069">
        <w:rPr>
          <w:rFonts w:ascii="Arial" w:hAnsi="Arial"/>
        </w:rPr>
        <w:t xml:space="preserve">HISTORICAL: </w:t>
      </w:r>
      <w:r w:rsidRPr="00455069">
        <w:rPr>
          <w:rFonts w:ascii="Arial" w:hAnsi="Arial"/>
        </w:rPr>
        <w:tab/>
        <w:t xml:space="preserve">Crossing the Red Sea   </w:t>
      </w:r>
      <w:r w:rsidRPr="00455069">
        <w:rPr>
          <w:rFonts w:ascii="Arial" w:hAnsi="Arial"/>
        </w:rPr>
        <w:tab/>
      </w:r>
      <w:r w:rsidRPr="00455069">
        <w:rPr>
          <w:rFonts w:ascii="Arial" w:hAnsi="Arial"/>
        </w:rPr>
        <w:tab/>
        <w:t>Exodus 14.</w:t>
      </w:r>
    </w:p>
    <w:p w:rsidR="00344EE5" w:rsidRPr="00455069" w:rsidRDefault="00344EE5" w:rsidP="000173F2">
      <w:pPr>
        <w:pStyle w:val="ListParagraph"/>
        <w:numPr>
          <w:ilvl w:val="1"/>
          <w:numId w:val="16"/>
        </w:numPr>
        <w:rPr>
          <w:rFonts w:ascii="Arial" w:hAnsi="Arial"/>
        </w:rPr>
      </w:pPr>
      <w:r w:rsidRPr="00455069">
        <w:rPr>
          <w:rFonts w:ascii="Arial" w:hAnsi="Arial"/>
        </w:rPr>
        <w:t xml:space="preserve">MESSIANIC: </w:t>
      </w:r>
      <w:r w:rsidRPr="00455069">
        <w:rPr>
          <w:rFonts w:ascii="Arial" w:hAnsi="Arial"/>
        </w:rPr>
        <w:tab/>
      </w:r>
      <w:r w:rsidRPr="00455069">
        <w:rPr>
          <w:rFonts w:ascii="Arial" w:hAnsi="Arial"/>
        </w:rPr>
        <w:tab/>
        <w:t xml:space="preserve">The resurrection of Jesus </w:t>
      </w:r>
      <w:r w:rsidRPr="00455069">
        <w:rPr>
          <w:rFonts w:ascii="Arial" w:hAnsi="Arial"/>
        </w:rPr>
        <w:tab/>
        <w:t>I Corinthians 15:20.</w:t>
      </w:r>
    </w:p>
    <w:p w:rsidR="00344EE5" w:rsidRPr="00455069" w:rsidRDefault="00344EE5" w:rsidP="000173F2">
      <w:pPr>
        <w:pStyle w:val="ListParagraph"/>
        <w:numPr>
          <w:ilvl w:val="1"/>
          <w:numId w:val="16"/>
        </w:numPr>
        <w:rPr>
          <w:rFonts w:ascii="Arial" w:hAnsi="Arial"/>
        </w:rPr>
      </w:pPr>
      <w:r w:rsidRPr="00455069">
        <w:rPr>
          <w:rFonts w:ascii="Arial" w:hAnsi="Arial"/>
        </w:rPr>
        <w:t xml:space="preserve">SPIRITUAL: </w:t>
      </w:r>
      <w:r w:rsidRPr="00455069">
        <w:rPr>
          <w:rFonts w:ascii="Arial" w:hAnsi="Arial"/>
        </w:rPr>
        <w:tab/>
      </w:r>
      <w:r w:rsidRPr="00455069">
        <w:rPr>
          <w:rFonts w:ascii="Arial" w:hAnsi="Arial"/>
        </w:rPr>
        <w:tab/>
        <w:t>Walking in newness of life</w:t>
      </w:r>
      <w:r w:rsidRPr="00455069">
        <w:rPr>
          <w:rFonts w:ascii="Arial" w:hAnsi="Arial"/>
        </w:rPr>
        <w:tab/>
        <w:t>Romans 6:4.</w:t>
      </w:r>
    </w:p>
    <w:p w:rsidR="00344EE5" w:rsidRPr="00455069" w:rsidRDefault="00344EE5" w:rsidP="000173F2">
      <w:pPr>
        <w:pStyle w:val="ListParagraph"/>
        <w:numPr>
          <w:ilvl w:val="0"/>
          <w:numId w:val="15"/>
        </w:numPr>
        <w:rPr>
          <w:rFonts w:ascii="Arial" w:hAnsi="Arial"/>
        </w:rPr>
      </w:pPr>
      <w:r w:rsidRPr="00455069">
        <w:rPr>
          <w:rFonts w:ascii="Arial" w:hAnsi="Arial"/>
        </w:rPr>
        <w:t>SIGNIFICANCE OF THE FEAST</w:t>
      </w:r>
    </w:p>
    <w:p w:rsidR="00344EE5" w:rsidRPr="00455069" w:rsidRDefault="00344EE5" w:rsidP="000173F2">
      <w:pPr>
        <w:pStyle w:val="ListParagraph"/>
        <w:numPr>
          <w:ilvl w:val="0"/>
          <w:numId w:val="17"/>
        </w:numPr>
        <w:rPr>
          <w:rFonts w:ascii="Arial" w:hAnsi="Arial"/>
        </w:rPr>
      </w:pPr>
      <w:r w:rsidRPr="00455069">
        <w:rPr>
          <w:rFonts w:ascii="Arial" w:hAnsi="Arial"/>
        </w:rPr>
        <w:t xml:space="preserve">Passover Reminds us that God is the forgiver of sin who grants us eternal life in His Kingdom through the sacrifice of Jesus Christ, our Passover        </w:t>
      </w:r>
      <w:r w:rsidRPr="00455069">
        <w:rPr>
          <w:rFonts w:ascii="Arial" w:hAnsi="Arial"/>
        </w:rPr>
        <w:tab/>
      </w:r>
      <w:r w:rsidRPr="00455069">
        <w:rPr>
          <w:rFonts w:ascii="Arial" w:hAnsi="Arial"/>
        </w:rPr>
        <w:tab/>
      </w:r>
      <w:r w:rsidRPr="00455069">
        <w:rPr>
          <w:rFonts w:ascii="Arial" w:hAnsi="Arial"/>
        </w:rPr>
        <w:tab/>
        <w:t>Salvation</w:t>
      </w:r>
    </w:p>
    <w:p w:rsidR="00344EE5" w:rsidRPr="00455069" w:rsidRDefault="00344EE5" w:rsidP="000173F2">
      <w:pPr>
        <w:pStyle w:val="ListParagraph"/>
        <w:numPr>
          <w:ilvl w:val="0"/>
          <w:numId w:val="17"/>
        </w:numPr>
        <w:rPr>
          <w:rFonts w:ascii="Arial" w:hAnsi="Arial"/>
        </w:rPr>
      </w:pPr>
      <w:r w:rsidRPr="00455069">
        <w:rPr>
          <w:rFonts w:ascii="Arial" w:hAnsi="Arial"/>
        </w:rPr>
        <w:t xml:space="preserve">Unleavened Bread Depicts putting sin out of our lives </w:t>
      </w:r>
      <w:r w:rsidRPr="00455069">
        <w:rPr>
          <w:rFonts w:ascii="Arial" w:hAnsi="Arial"/>
        </w:rPr>
        <w:tab/>
      </w:r>
      <w:r w:rsidRPr="00455069">
        <w:rPr>
          <w:rFonts w:ascii="Arial" w:hAnsi="Arial"/>
        </w:rPr>
        <w:tab/>
      </w:r>
      <w:r w:rsidRPr="00455069">
        <w:rPr>
          <w:rFonts w:ascii="Arial" w:hAnsi="Arial"/>
        </w:rPr>
        <w:tab/>
        <w:t>Sanctification</w:t>
      </w:r>
    </w:p>
    <w:p w:rsidR="00344EE5" w:rsidRPr="00455069" w:rsidRDefault="00344EE5" w:rsidP="000173F2">
      <w:pPr>
        <w:pStyle w:val="ListParagraph"/>
        <w:numPr>
          <w:ilvl w:val="0"/>
          <w:numId w:val="17"/>
        </w:numPr>
        <w:rPr>
          <w:rFonts w:ascii="Arial" w:hAnsi="Arial"/>
        </w:rPr>
      </w:pPr>
      <w:r w:rsidRPr="00455069">
        <w:rPr>
          <w:rFonts w:ascii="Arial" w:hAnsi="Arial"/>
        </w:rPr>
        <w:t xml:space="preserve">First Fruits of Christ, Overcomers kept from death, the first-fruits risen from the dead, afterward, those who are Christ's at His Coming </w:t>
      </w:r>
      <w:r w:rsidRPr="00455069">
        <w:rPr>
          <w:rFonts w:ascii="Arial" w:hAnsi="Arial"/>
        </w:rPr>
        <w:tab/>
      </w:r>
      <w:r w:rsidRPr="00455069">
        <w:rPr>
          <w:rFonts w:ascii="Arial" w:hAnsi="Arial"/>
        </w:rPr>
        <w:tab/>
      </w:r>
      <w:r w:rsidRPr="00455069">
        <w:rPr>
          <w:rFonts w:ascii="Arial" w:hAnsi="Arial"/>
        </w:rPr>
        <w:tab/>
        <w:t>Consecration</w:t>
      </w:r>
    </w:p>
    <w:p w:rsidR="00344EE5" w:rsidRPr="00455069" w:rsidRDefault="00344EE5" w:rsidP="000173F2">
      <w:pPr>
        <w:pStyle w:val="ListParagraph"/>
        <w:numPr>
          <w:ilvl w:val="0"/>
          <w:numId w:val="17"/>
        </w:numPr>
        <w:rPr>
          <w:rFonts w:ascii="Arial" w:hAnsi="Arial"/>
        </w:rPr>
      </w:pPr>
      <w:r w:rsidRPr="00455069">
        <w:rPr>
          <w:rFonts w:ascii="Arial" w:hAnsi="Arial"/>
        </w:rPr>
        <w:t xml:space="preserve">Pentecost Serves to remind us that our Creator still works miracles, empowering us to carry out His work in this world </w:t>
      </w:r>
      <w:r w:rsidRPr="00455069">
        <w:rPr>
          <w:rFonts w:ascii="Arial" w:hAnsi="Arial"/>
        </w:rPr>
        <w:tab/>
      </w:r>
      <w:r w:rsidRPr="00455069">
        <w:rPr>
          <w:rFonts w:ascii="Arial" w:hAnsi="Arial"/>
        </w:rPr>
        <w:tab/>
      </w:r>
      <w:r w:rsidRPr="00455069">
        <w:rPr>
          <w:rFonts w:ascii="Arial" w:hAnsi="Arial"/>
        </w:rPr>
        <w:tab/>
      </w:r>
      <w:r w:rsidRPr="00455069">
        <w:rPr>
          <w:rFonts w:ascii="Arial" w:hAnsi="Arial"/>
        </w:rPr>
        <w:tab/>
      </w:r>
      <w:r w:rsidRPr="00455069">
        <w:rPr>
          <w:rFonts w:ascii="Arial" w:hAnsi="Arial"/>
        </w:rPr>
        <w:tab/>
      </w:r>
      <w:r w:rsidRPr="00455069">
        <w:rPr>
          <w:rFonts w:ascii="Arial" w:hAnsi="Arial"/>
        </w:rPr>
        <w:tab/>
      </w:r>
      <w:r w:rsidRPr="00455069">
        <w:rPr>
          <w:rFonts w:ascii="Arial" w:hAnsi="Arial"/>
        </w:rPr>
        <w:tab/>
      </w:r>
      <w:proofErr w:type="spellStart"/>
      <w:r w:rsidRPr="00455069">
        <w:rPr>
          <w:rFonts w:ascii="Arial" w:hAnsi="Arial"/>
        </w:rPr>
        <w:t>Enduement</w:t>
      </w:r>
      <w:proofErr w:type="spellEnd"/>
      <w:r w:rsidRPr="00455069">
        <w:rPr>
          <w:rFonts w:ascii="Arial" w:hAnsi="Arial"/>
        </w:rPr>
        <w:t xml:space="preserve"> with Power</w:t>
      </w:r>
    </w:p>
    <w:p w:rsidR="00344EE5" w:rsidRPr="00455069" w:rsidRDefault="00344EE5" w:rsidP="000173F2">
      <w:pPr>
        <w:pStyle w:val="ListParagraph"/>
        <w:numPr>
          <w:ilvl w:val="0"/>
          <w:numId w:val="17"/>
        </w:numPr>
        <w:rPr>
          <w:rFonts w:ascii="Arial" w:hAnsi="Arial"/>
        </w:rPr>
      </w:pPr>
      <w:r w:rsidRPr="00455069">
        <w:rPr>
          <w:rFonts w:ascii="Arial" w:hAnsi="Arial"/>
        </w:rPr>
        <w:t xml:space="preserve">Rosh </w:t>
      </w:r>
      <w:proofErr w:type="spellStart"/>
      <w:r w:rsidRPr="00455069">
        <w:rPr>
          <w:rFonts w:ascii="Arial" w:hAnsi="Arial"/>
        </w:rPr>
        <w:t>HaShanah</w:t>
      </w:r>
      <w:proofErr w:type="spellEnd"/>
      <w:r w:rsidRPr="00455069">
        <w:rPr>
          <w:rFonts w:ascii="Arial" w:hAnsi="Arial"/>
        </w:rPr>
        <w:t xml:space="preserve"> Looks forward to the return of Jesus Christ (Feast of Trumpets) (rapture of the Church), and to the resurrection of the "dead in Christ" -the hope of Christians </w:t>
      </w:r>
    </w:p>
    <w:p w:rsidR="00344EE5" w:rsidRPr="00455069" w:rsidRDefault="00344EE5" w:rsidP="000173F2">
      <w:pPr>
        <w:pStyle w:val="ListParagraph"/>
        <w:numPr>
          <w:ilvl w:val="0"/>
          <w:numId w:val="17"/>
        </w:numPr>
        <w:rPr>
          <w:rFonts w:ascii="Arial" w:hAnsi="Arial"/>
        </w:rPr>
      </w:pPr>
      <w:r w:rsidRPr="00455069">
        <w:rPr>
          <w:rFonts w:ascii="Arial" w:hAnsi="Arial"/>
        </w:rPr>
        <w:t xml:space="preserve">Day of Atonement Pictures the loving reconciliation we have with God, made possible through Christ's sacrifice It also shows the remarkable truth that Satan will eventually be removed so that humanity can at last attain reconciliation with God on a universal basis </w:t>
      </w:r>
    </w:p>
    <w:p w:rsidR="00344EE5" w:rsidRPr="00455069" w:rsidRDefault="00344EE5" w:rsidP="000173F2">
      <w:pPr>
        <w:pStyle w:val="ListParagraph"/>
        <w:numPr>
          <w:ilvl w:val="0"/>
          <w:numId w:val="17"/>
        </w:numPr>
        <w:rPr>
          <w:rFonts w:ascii="Arial" w:hAnsi="Arial"/>
        </w:rPr>
      </w:pPr>
      <w:r w:rsidRPr="00455069">
        <w:rPr>
          <w:rFonts w:ascii="Arial" w:hAnsi="Arial"/>
        </w:rPr>
        <w:t xml:space="preserve">Tabernacles Represents the </w:t>
      </w:r>
      <w:proofErr w:type="spellStart"/>
      <w:r w:rsidRPr="00455069">
        <w:rPr>
          <w:rFonts w:ascii="Arial" w:hAnsi="Arial"/>
        </w:rPr>
        <w:t>Millenium</w:t>
      </w:r>
      <w:proofErr w:type="spellEnd"/>
      <w:r w:rsidRPr="00455069">
        <w:rPr>
          <w:rFonts w:ascii="Arial" w:hAnsi="Arial"/>
        </w:rPr>
        <w:t xml:space="preserve">, the reign of Christ on Earth for 1,000 years of true </w:t>
      </w:r>
      <w:proofErr w:type="gramStart"/>
      <w:r w:rsidRPr="00455069">
        <w:rPr>
          <w:rFonts w:ascii="Arial" w:hAnsi="Arial"/>
        </w:rPr>
        <w:t>happiness .</w:t>
      </w:r>
      <w:proofErr w:type="gramEnd"/>
    </w:p>
    <w:p w:rsidR="00344EE5" w:rsidRPr="00455069" w:rsidRDefault="00344EE5" w:rsidP="000F1ACE">
      <w:pPr>
        <w:rPr>
          <w:rFonts w:ascii="Arial" w:hAnsi="Arial"/>
        </w:rPr>
      </w:pPr>
      <w:r w:rsidRPr="00455069">
        <w:rPr>
          <w:rFonts w:ascii="Arial" w:hAnsi="Arial"/>
        </w:rPr>
        <w:t xml:space="preserve">The feast of the First Fruits was a festival to thank God for the harvest of food that gave people life. This was a symbol of Christ's resurrection: He is the first of the harvest, the first to arise from the dead. The festival could not begin until the people had entered the </w:t>
      </w:r>
      <w:proofErr w:type="gramStart"/>
      <w:r w:rsidRPr="00455069">
        <w:rPr>
          <w:rFonts w:ascii="Arial" w:hAnsi="Arial"/>
        </w:rPr>
        <w:t>promised land</w:t>
      </w:r>
      <w:proofErr w:type="gramEnd"/>
    </w:p>
    <w:p w:rsidR="00344EE5" w:rsidRPr="00455069" w:rsidRDefault="00344EE5" w:rsidP="000F1ACE">
      <w:pPr>
        <w:rPr>
          <w:rFonts w:ascii="Arial" w:hAnsi="Arial"/>
        </w:rPr>
      </w:pPr>
      <w:r w:rsidRPr="00455069">
        <w:rPr>
          <w:rFonts w:ascii="Arial" w:hAnsi="Arial"/>
        </w:rPr>
        <w:t>Lev. 23:10--&gt;</w:t>
      </w:r>
      <w:proofErr w:type="gramStart"/>
      <w:r w:rsidRPr="00455069">
        <w:rPr>
          <w:rFonts w:ascii="Arial" w:hAnsi="Arial"/>
        </w:rPr>
        <w:t>Once</w:t>
      </w:r>
      <w:proofErr w:type="gramEnd"/>
      <w:r w:rsidRPr="00455069">
        <w:rPr>
          <w:rFonts w:ascii="Arial" w:hAnsi="Arial"/>
        </w:rPr>
        <w:t xml:space="preserve"> they arrived and began planting crops, they were to give the first of their harvest to the Lord during this festival. They were to take a sheaf, that is, a stalk, bundle it together, and bring it to the priest. He was then to take the sheaf (type of Christ</w:t>
      </w:r>
      <w:proofErr w:type="gramStart"/>
      <w:r w:rsidRPr="00455069">
        <w:rPr>
          <w:rFonts w:ascii="Arial" w:hAnsi="Arial"/>
        </w:rPr>
        <w:t>)and</w:t>
      </w:r>
      <w:proofErr w:type="gramEnd"/>
      <w:r w:rsidRPr="00455069">
        <w:rPr>
          <w:rFonts w:ascii="Arial" w:hAnsi="Arial"/>
        </w:rPr>
        <w:t xml:space="preserve"> wave it as an offering before the Lord. This was to be done on the day after the Sabbath, which would be Sunday. </w:t>
      </w:r>
    </w:p>
    <w:p w:rsidR="00344EE5" w:rsidRPr="00455069" w:rsidRDefault="00344EE5" w:rsidP="000F1ACE">
      <w:pPr>
        <w:rPr>
          <w:rFonts w:ascii="Arial" w:hAnsi="Arial"/>
        </w:rPr>
      </w:pPr>
      <w:r w:rsidRPr="00455069">
        <w:rPr>
          <w:rFonts w:ascii="Arial" w:hAnsi="Arial"/>
        </w:rPr>
        <w:t xml:space="preserve">After giving the wave offering to the Lord, the priest was to approach God for atonement through a special Burnt Offering. A special Grain Offering was to be offered to the Lord, a Grain Offering two times larger than usual. God was pleased with the sweet smelling </w:t>
      </w:r>
      <w:proofErr w:type="spellStart"/>
      <w:r w:rsidRPr="00455069">
        <w:rPr>
          <w:rFonts w:ascii="Arial" w:hAnsi="Arial"/>
        </w:rPr>
        <w:t>savour</w:t>
      </w:r>
      <w:proofErr w:type="spellEnd"/>
      <w:r w:rsidRPr="00455069">
        <w:rPr>
          <w:rFonts w:ascii="Arial" w:hAnsi="Arial"/>
        </w:rPr>
        <w:t xml:space="preserve"> of the burning sacrifice and Grain Offering that ascended up, symbolizing God's acceptance. He was pleased with the sweet smelling </w:t>
      </w:r>
      <w:proofErr w:type="spellStart"/>
      <w:r w:rsidRPr="00455069">
        <w:rPr>
          <w:rFonts w:ascii="Arial" w:hAnsi="Arial"/>
        </w:rPr>
        <w:t>savour</w:t>
      </w:r>
      <w:proofErr w:type="spellEnd"/>
      <w:r w:rsidRPr="00455069">
        <w:rPr>
          <w:rFonts w:ascii="Arial" w:hAnsi="Arial"/>
        </w:rPr>
        <w:t xml:space="preserve"> of the sacrifice and the obedience of the people. The people had to put God first. They were not to eat any of the harvest until the </w:t>
      </w:r>
      <w:proofErr w:type="spellStart"/>
      <w:r w:rsidRPr="00455069">
        <w:rPr>
          <w:rFonts w:ascii="Arial" w:hAnsi="Arial"/>
        </w:rPr>
        <w:t>Firstfruit</w:t>
      </w:r>
      <w:proofErr w:type="spellEnd"/>
      <w:r w:rsidRPr="00455069">
        <w:rPr>
          <w:rFonts w:ascii="Arial" w:hAnsi="Arial"/>
        </w:rPr>
        <w:t xml:space="preserve"> Offering was given to God. This was to be a permanent law for all generations.  </w:t>
      </w:r>
      <w:r w:rsidRPr="00455069">
        <w:rPr>
          <w:rFonts w:ascii="Arial" w:hAnsi="Arial"/>
        </w:rPr>
        <w:tab/>
      </w:r>
    </w:p>
    <w:p w:rsidR="00344EE5" w:rsidRPr="00455069" w:rsidRDefault="00344EE5" w:rsidP="000F1ACE">
      <w:pPr>
        <w:rPr>
          <w:rFonts w:ascii="Arial" w:hAnsi="Arial"/>
        </w:rPr>
      </w:pPr>
      <w:r w:rsidRPr="00455069">
        <w:rPr>
          <w:rFonts w:ascii="Arial" w:hAnsi="Arial"/>
        </w:rPr>
        <w:t>The believer is to give God the first of his harvest, the first of his income. He is to tithe, for the tithe belongs to the Lord. The tithe should be an expression of appreciation and thanksgiving to God, for God is the One who has given us all that we have. Our crops are due to Him; so is our health that enables us to work and earn a living. We are to give the first-fruit to support the church and the messengers of the gospel around the world, give so that they can reach the world for Christ.</w:t>
      </w:r>
    </w:p>
    <w:p w:rsidR="00344EE5" w:rsidRPr="00455069" w:rsidRDefault="00344EE5" w:rsidP="000F1ACE">
      <w:pPr>
        <w:rPr>
          <w:rFonts w:ascii="Arial" w:hAnsi="Arial"/>
        </w:rPr>
      </w:pPr>
      <w:r w:rsidRPr="00455069">
        <w:rPr>
          <w:rFonts w:ascii="Arial" w:hAnsi="Arial"/>
        </w:rPr>
        <w:t>1Co 15:20 But now is Christ risen from the dead, and become the first-fruits of them that slept.</w:t>
      </w:r>
    </w:p>
    <w:p w:rsidR="00344EE5" w:rsidRPr="00455069" w:rsidRDefault="00344EE5" w:rsidP="000F1ACE">
      <w:pPr>
        <w:rPr>
          <w:rFonts w:ascii="Arial" w:hAnsi="Arial"/>
        </w:rPr>
      </w:pPr>
      <w:r w:rsidRPr="00455069">
        <w:rPr>
          <w:rFonts w:ascii="Arial" w:hAnsi="Arial"/>
        </w:rPr>
        <w:t>(John 19:42; Lu 23:55; 1Cor. 15:4; John 20:17)</w:t>
      </w:r>
    </w:p>
    <w:p w:rsidR="00344EE5" w:rsidRPr="00455069" w:rsidRDefault="00344EE5" w:rsidP="000F1ACE">
      <w:pPr>
        <w:rPr>
          <w:rFonts w:ascii="Arial" w:hAnsi="Arial"/>
        </w:rPr>
      </w:pPr>
      <w:r w:rsidRPr="00455069">
        <w:rPr>
          <w:rFonts w:ascii="Arial" w:hAnsi="Arial"/>
        </w:rPr>
        <w:t xml:space="preserve">Re 1:5 And from Jesus Christ, who </w:t>
      </w:r>
      <w:proofErr w:type="gramStart"/>
      <w:r w:rsidRPr="00455069">
        <w:rPr>
          <w:rFonts w:ascii="Arial" w:hAnsi="Arial"/>
        </w:rPr>
        <w:t>is</w:t>
      </w:r>
      <w:proofErr w:type="gramEnd"/>
      <w:r w:rsidRPr="00455069">
        <w:rPr>
          <w:rFonts w:ascii="Arial" w:hAnsi="Arial"/>
        </w:rPr>
        <w:t xml:space="preserve"> the faithful witness, and the first begotten of the dead...</w:t>
      </w:r>
    </w:p>
    <w:p w:rsidR="00344EE5" w:rsidRPr="00455069" w:rsidRDefault="00344EE5" w:rsidP="000F1ACE">
      <w:pPr>
        <w:rPr>
          <w:rFonts w:ascii="Arial" w:hAnsi="Arial"/>
        </w:rPr>
      </w:pPr>
      <w:r w:rsidRPr="00455069">
        <w:rPr>
          <w:rFonts w:ascii="Arial" w:hAnsi="Arial"/>
        </w:rPr>
        <w:t>Ro 8:23 And not only they, but ourselves also, which have the</w:t>
      </w:r>
      <w:r w:rsidRPr="00455069">
        <w:rPr>
          <w:rFonts w:ascii="Arial" w:hAnsi="Arial"/>
          <w:u w:val="single"/>
        </w:rPr>
        <w:t xml:space="preserve"> </w:t>
      </w:r>
      <w:proofErr w:type="spellStart"/>
      <w:r w:rsidRPr="00455069">
        <w:rPr>
          <w:rFonts w:ascii="Arial" w:hAnsi="Arial"/>
          <w:u w:val="single"/>
        </w:rPr>
        <w:t>firstfruits</w:t>
      </w:r>
      <w:proofErr w:type="spellEnd"/>
      <w:r w:rsidRPr="00455069">
        <w:rPr>
          <w:rFonts w:ascii="Arial" w:hAnsi="Arial"/>
          <w:u w:val="single"/>
        </w:rPr>
        <w:t xml:space="preserve"> of the Spirit</w:t>
      </w:r>
      <w:r w:rsidRPr="00455069">
        <w:rPr>
          <w:rFonts w:ascii="Arial" w:hAnsi="Arial"/>
        </w:rPr>
        <w:t xml:space="preserve">, even we ourselves groan within ourselves, waiting for the adoption, to wit, the redemption of our body. (Holy Ghost baptism)    Ex 23:19 The </w:t>
      </w:r>
      <w:r w:rsidRPr="00455069">
        <w:rPr>
          <w:rFonts w:ascii="Arial" w:hAnsi="Arial"/>
          <w:u w:val="single"/>
        </w:rPr>
        <w:t xml:space="preserve">first of the </w:t>
      </w:r>
      <w:proofErr w:type="spellStart"/>
      <w:proofErr w:type="gramStart"/>
      <w:r w:rsidRPr="00455069">
        <w:rPr>
          <w:rFonts w:ascii="Arial" w:hAnsi="Arial"/>
          <w:u w:val="single"/>
        </w:rPr>
        <w:t>firstfruits</w:t>
      </w:r>
      <w:proofErr w:type="spellEnd"/>
      <w:r w:rsidRPr="00455069">
        <w:rPr>
          <w:rFonts w:ascii="Arial" w:hAnsi="Arial"/>
        </w:rPr>
        <w:t xml:space="preserve"> ;</w:t>
      </w:r>
      <w:proofErr w:type="gramEnd"/>
      <w:r w:rsidRPr="00455069">
        <w:rPr>
          <w:rFonts w:ascii="Arial" w:hAnsi="Arial"/>
        </w:rPr>
        <w:t xml:space="preserve"> Ex 34:26; </w:t>
      </w:r>
      <w:proofErr w:type="spellStart"/>
      <w:r w:rsidRPr="00455069">
        <w:rPr>
          <w:rFonts w:ascii="Arial" w:hAnsi="Arial"/>
        </w:rPr>
        <w:t>Eze</w:t>
      </w:r>
      <w:proofErr w:type="spellEnd"/>
      <w:r w:rsidRPr="00455069">
        <w:rPr>
          <w:rFonts w:ascii="Arial" w:hAnsi="Arial"/>
        </w:rPr>
        <w:t xml:space="preserve"> 44:30 </w:t>
      </w:r>
    </w:p>
    <w:p w:rsidR="00344EE5" w:rsidRPr="00455069" w:rsidRDefault="00344EE5" w:rsidP="000F1ACE">
      <w:pPr>
        <w:rPr>
          <w:rFonts w:ascii="Arial" w:hAnsi="Arial"/>
        </w:rPr>
      </w:pPr>
      <w:proofErr w:type="gramStart"/>
      <w:r w:rsidRPr="00455069">
        <w:rPr>
          <w:rFonts w:ascii="Arial" w:hAnsi="Arial"/>
        </w:rPr>
        <w:t xml:space="preserve">Ro 16:5 </w:t>
      </w:r>
      <w:r w:rsidRPr="00455069">
        <w:rPr>
          <w:rFonts w:ascii="Arial" w:hAnsi="Arial"/>
          <w:i/>
          <w:iCs/>
        </w:rPr>
        <w:t xml:space="preserve">...who is the </w:t>
      </w:r>
      <w:proofErr w:type="spellStart"/>
      <w:r w:rsidRPr="00455069">
        <w:rPr>
          <w:rFonts w:ascii="Arial" w:hAnsi="Arial"/>
          <w:i/>
          <w:iCs/>
        </w:rPr>
        <w:t>firstfruits</w:t>
      </w:r>
      <w:proofErr w:type="spellEnd"/>
      <w:r w:rsidRPr="00455069">
        <w:rPr>
          <w:rFonts w:ascii="Arial" w:hAnsi="Arial"/>
          <w:i/>
          <w:iCs/>
        </w:rPr>
        <w:t xml:space="preserve"> of Achaia unto Christ</w:t>
      </w:r>
      <w:r w:rsidRPr="00455069">
        <w:rPr>
          <w:rFonts w:ascii="Arial" w:hAnsi="Arial"/>
        </w:rPr>
        <w:t>.</w:t>
      </w:r>
      <w:proofErr w:type="gramEnd"/>
      <w:r w:rsidRPr="00455069">
        <w:rPr>
          <w:rFonts w:ascii="Arial" w:hAnsi="Arial"/>
        </w:rPr>
        <w:t xml:space="preserve">  (The first convert of Achaia) (I Cor. 16:15)</w:t>
      </w:r>
    </w:p>
    <w:p w:rsidR="00344EE5" w:rsidRPr="00455069" w:rsidRDefault="00344EE5" w:rsidP="000F1ACE">
      <w:pPr>
        <w:rPr>
          <w:rFonts w:ascii="Arial" w:hAnsi="Arial"/>
        </w:rPr>
      </w:pPr>
      <w:proofErr w:type="gramStart"/>
      <w:r w:rsidRPr="00455069">
        <w:rPr>
          <w:rFonts w:ascii="Arial" w:hAnsi="Arial"/>
        </w:rPr>
        <w:t xml:space="preserve">1Co 15:23 ...Christ the </w:t>
      </w:r>
      <w:proofErr w:type="spellStart"/>
      <w:r w:rsidRPr="00455069">
        <w:rPr>
          <w:rFonts w:ascii="Arial" w:hAnsi="Arial"/>
        </w:rPr>
        <w:t>firstfruits</w:t>
      </w:r>
      <w:proofErr w:type="spellEnd"/>
      <w:r w:rsidRPr="00455069">
        <w:rPr>
          <w:rFonts w:ascii="Arial" w:hAnsi="Arial"/>
        </w:rPr>
        <w:t>; afterward they that are Christ's at his coming.</w:t>
      </w:r>
      <w:proofErr w:type="gramEnd"/>
      <w:r w:rsidRPr="00455069">
        <w:rPr>
          <w:rFonts w:ascii="Arial" w:hAnsi="Arial"/>
        </w:rPr>
        <w:t xml:space="preserve"> (Matt. 27:52)</w:t>
      </w:r>
    </w:p>
    <w:p w:rsidR="00344EE5" w:rsidRPr="00455069" w:rsidRDefault="00344EE5" w:rsidP="000F1ACE">
      <w:pPr>
        <w:rPr>
          <w:rFonts w:ascii="Arial" w:hAnsi="Arial"/>
        </w:rPr>
      </w:pPr>
      <w:proofErr w:type="spellStart"/>
      <w:r w:rsidRPr="00455069">
        <w:rPr>
          <w:rFonts w:ascii="Arial" w:hAnsi="Arial"/>
        </w:rPr>
        <w:t>Eph</w:t>
      </w:r>
      <w:proofErr w:type="spellEnd"/>
      <w:r w:rsidRPr="00455069">
        <w:rPr>
          <w:rFonts w:ascii="Arial" w:hAnsi="Arial"/>
        </w:rPr>
        <w:t xml:space="preserve"> 1:12 </w:t>
      </w:r>
      <w:proofErr w:type="gramStart"/>
      <w:r w:rsidRPr="00455069">
        <w:rPr>
          <w:rFonts w:ascii="Arial" w:hAnsi="Arial"/>
        </w:rPr>
        <w:t>That</w:t>
      </w:r>
      <w:proofErr w:type="gramEnd"/>
      <w:r w:rsidRPr="00455069">
        <w:rPr>
          <w:rFonts w:ascii="Arial" w:hAnsi="Arial"/>
        </w:rPr>
        <w:t xml:space="preserve"> we should be to the praise of his glory, who first trusted in Christ.</w:t>
      </w:r>
    </w:p>
    <w:p w:rsidR="00344EE5" w:rsidRPr="00455069" w:rsidRDefault="00344EE5" w:rsidP="000F1ACE">
      <w:pPr>
        <w:rPr>
          <w:rFonts w:ascii="Arial" w:hAnsi="Arial"/>
        </w:rPr>
      </w:pPr>
      <w:r w:rsidRPr="00455069">
        <w:rPr>
          <w:rFonts w:ascii="Arial" w:hAnsi="Arial"/>
        </w:rPr>
        <w:t xml:space="preserve">James 1:18; Rev.14:4 </w:t>
      </w:r>
    </w:p>
    <w:p w:rsidR="00344EE5" w:rsidRPr="00455069" w:rsidRDefault="00344EE5" w:rsidP="000F1ACE">
      <w:pPr>
        <w:rPr>
          <w:rFonts w:ascii="Arial" w:hAnsi="Arial"/>
        </w:rPr>
      </w:pPr>
      <w:r w:rsidRPr="00455069">
        <w:rPr>
          <w:rFonts w:ascii="Arial" w:hAnsi="Arial"/>
        </w:rPr>
        <w:t>Re 20:5</w:t>
      </w:r>
      <w:proofErr w:type="gramStart"/>
      <w:r w:rsidRPr="00455069">
        <w:rPr>
          <w:rFonts w:ascii="Arial" w:hAnsi="Arial"/>
        </w:rPr>
        <w:t>,6</w:t>
      </w:r>
      <w:proofErr w:type="gramEnd"/>
      <w:r w:rsidRPr="00455069">
        <w:rPr>
          <w:rFonts w:ascii="Arial" w:hAnsi="Arial"/>
        </w:rPr>
        <w:t xml:space="preserve"> ...rest of the dead lived not again until the thousand years ... This is the first resurrection...</w:t>
      </w:r>
    </w:p>
    <w:p w:rsidR="00344EE5" w:rsidRPr="00455069" w:rsidRDefault="00344EE5" w:rsidP="000F1ACE">
      <w:pPr>
        <w:rPr>
          <w:rFonts w:ascii="Arial" w:hAnsi="Arial"/>
        </w:rPr>
      </w:pPr>
      <w:r w:rsidRPr="00455069">
        <w:rPr>
          <w:rFonts w:ascii="Arial" w:hAnsi="Arial"/>
        </w:rPr>
        <w:t xml:space="preserve">1Pe 1:3 ¶ Blessed be the God and Father of our Lord Jesus Christ, which according to his abundant mercy hath begotten us again unto a lively hope by the resurrection of Jesus Christ from the dead, </w:t>
      </w:r>
    </w:p>
    <w:p w:rsidR="00344EE5" w:rsidRPr="00455069" w:rsidRDefault="00344EE5" w:rsidP="000F1ACE">
      <w:pPr>
        <w:rPr>
          <w:rFonts w:ascii="Arial" w:hAnsi="Arial"/>
        </w:rPr>
      </w:pPr>
      <w:r w:rsidRPr="00455069">
        <w:rPr>
          <w:rFonts w:ascii="Arial" w:hAnsi="Arial"/>
        </w:rPr>
        <w:t xml:space="preserve">James 1:18 </w:t>
      </w:r>
      <w:proofErr w:type="gramStart"/>
      <w:r w:rsidRPr="00455069">
        <w:rPr>
          <w:rFonts w:ascii="Arial" w:hAnsi="Arial"/>
        </w:rPr>
        <w:t>Of</w:t>
      </w:r>
      <w:proofErr w:type="gramEnd"/>
      <w:r w:rsidRPr="00455069">
        <w:rPr>
          <w:rFonts w:ascii="Arial" w:hAnsi="Arial"/>
        </w:rPr>
        <w:t xml:space="preserve"> his own will begat he us with the word of truth, that we should be a kind of </w:t>
      </w:r>
      <w:proofErr w:type="spellStart"/>
      <w:r w:rsidRPr="00455069">
        <w:rPr>
          <w:rFonts w:ascii="Arial" w:hAnsi="Arial"/>
        </w:rPr>
        <w:t>firstfruits</w:t>
      </w:r>
      <w:proofErr w:type="spellEnd"/>
      <w:r w:rsidRPr="00455069">
        <w:rPr>
          <w:rFonts w:ascii="Arial" w:hAnsi="Arial"/>
        </w:rPr>
        <w:t xml:space="preserve"> of his creatures.</w:t>
      </w:r>
    </w:p>
    <w:p w:rsidR="00344EE5" w:rsidRPr="00455069" w:rsidRDefault="00344EE5" w:rsidP="000173F2">
      <w:pPr>
        <w:pStyle w:val="ListParagraph"/>
        <w:numPr>
          <w:ilvl w:val="0"/>
          <w:numId w:val="18"/>
        </w:numPr>
        <w:rPr>
          <w:rFonts w:ascii="Arial" w:hAnsi="Arial"/>
        </w:rPr>
      </w:pPr>
      <w:r w:rsidRPr="00455069">
        <w:rPr>
          <w:rFonts w:ascii="Arial" w:hAnsi="Arial"/>
        </w:rPr>
        <w:t xml:space="preserve">God wills to see us born again. The Word of truth proclaims: that man can be </w:t>
      </w:r>
      <w:r w:rsidRPr="00455069">
        <w:rPr>
          <w:rFonts w:ascii="Arial" w:hAnsi="Arial"/>
          <w:i/>
          <w:iCs/>
        </w:rPr>
        <w:t>born again</w:t>
      </w:r>
      <w:r w:rsidRPr="00455069">
        <w:rPr>
          <w:rFonts w:ascii="Arial" w:hAnsi="Arial"/>
        </w:rPr>
        <w:t>. He can experience a spiritual rebirth and live forever with God in the new heavens and earth.</w:t>
      </w:r>
    </w:p>
    <w:p w:rsidR="00344EE5" w:rsidRPr="00455069" w:rsidRDefault="00344EE5" w:rsidP="000173F2">
      <w:pPr>
        <w:pStyle w:val="ListParagraph"/>
        <w:numPr>
          <w:ilvl w:val="0"/>
          <w:numId w:val="18"/>
        </w:numPr>
        <w:rPr>
          <w:rFonts w:ascii="Arial" w:hAnsi="Arial"/>
        </w:rPr>
      </w:pPr>
      <w:r w:rsidRPr="00455069">
        <w:rPr>
          <w:rFonts w:ascii="Arial" w:hAnsi="Arial"/>
        </w:rPr>
        <w:t xml:space="preserve">He wills for us to know the Word of truth. </w:t>
      </w:r>
    </w:p>
    <w:p w:rsidR="00344EE5" w:rsidRPr="00455069" w:rsidRDefault="00344EE5" w:rsidP="000173F2">
      <w:pPr>
        <w:pStyle w:val="ListParagraph"/>
        <w:numPr>
          <w:ilvl w:val="1"/>
          <w:numId w:val="18"/>
        </w:numPr>
        <w:rPr>
          <w:rFonts w:ascii="Arial" w:hAnsi="Arial"/>
        </w:rPr>
      </w:pPr>
      <w:r w:rsidRPr="00455069">
        <w:rPr>
          <w:rFonts w:ascii="Arial" w:hAnsi="Arial"/>
        </w:rPr>
        <w:t xml:space="preserve">Man has been physically born—every man—and the way of physical birth is death. </w:t>
      </w:r>
    </w:p>
    <w:p w:rsidR="00344EE5" w:rsidRPr="00455069" w:rsidRDefault="00344EE5" w:rsidP="000173F2">
      <w:pPr>
        <w:pStyle w:val="ListParagraph"/>
        <w:numPr>
          <w:ilvl w:val="1"/>
          <w:numId w:val="18"/>
        </w:numPr>
        <w:rPr>
          <w:rFonts w:ascii="Arial" w:hAnsi="Arial"/>
        </w:rPr>
      </w:pPr>
      <w:r w:rsidRPr="00455069">
        <w:rPr>
          <w:rFonts w:ascii="Arial" w:hAnsi="Arial"/>
        </w:rPr>
        <w:t xml:space="preserve">We can all become one of His new creatures, a </w:t>
      </w:r>
      <w:r w:rsidRPr="00455069">
        <w:rPr>
          <w:rFonts w:ascii="Arial" w:hAnsi="Arial"/>
          <w:i/>
          <w:iCs/>
        </w:rPr>
        <w:t>new man</w:t>
      </w:r>
      <w:r w:rsidRPr="00455069">
        <w:rPr>
          <w:rFonts w:ascii="Arial" w:hAnsi="Arial"/>
        </w:rPr>
        <w:t xml:space="preserve"> who is going to be perfected and live forever and ever. </w:t>
      </w:r>
    </w:p>
    <w:p w:rsidR="00344EE5" w:rsidRPr="00455069" w:rsidRDefault="00344EE5" w:rsidP="000173F2">
      <w:pPr>
        <w:pStyle w:val="ListParagraph"/>
        <w:numPr>
          <w:ilvl w:val="1"/>
          <w:numId w:val="18"/>
        </w:numPr>
        <w:rPr>
          <w:rFonts w:ascii="Arial" w:hAnsi="Arial"/>
        </w:rPr>
      </w:pPr>
      <w:r w:rsidRPr="00455069">
        <w:rPr>
          <w:rFonts w:ascii="Arial" w:hAnsi="Arial"/>
        </w:rPr>
        <w:t xml:space="preserve">We can all be like the first fruits of the vine, a new fruit, a new creature that is unlike the physical creature with a fallen nature. </w:t>
      </w:r>
    </w:p>
    <w:p w:rsidR="00344EE5" w:rsidRPr="00455069" w:rsidRDefault="00344EE5" w:rsidP="000173F2">
      <w:pPr>
        <w:pStyle w:val="ListParagraph"/>
        <w:numPr>
          <w:ilvl w:val="1"/>
          <w:numId w:val="18"/>
        </w:numPr>
        <w:rPr>
          <w:rFonts w:ascii="Arial" w:hAnsi="Arial"/>
        </w:rPr>
      </w:pPr>
      <w:r w:rsidRPr="00455069">
        <w:rPr>
          <w:rFonts w:ascii="Arial" w:hAnsi="Arial"/>
        </w:rPr>
        <w:t>We can be made to partake of His Divine nature and made into a perfect being.</w:t>
      </w:r>
    </w:p>
    <w:p w:rsidR="00344EE5" w:rsidRPr="00455069" w:rsidRDefault="00344EE5" w:rsidP="000F1ACE">
      <w:pPr>
        <w:rPr>
          <w:rFonts w:ascii="Arial" w:hAnsi="Arial"/>
        </w:rPr>
      </w:pPr>
      <w:r w:rsidRPr="00455069">
        <w:rPr>
          <w:rFonts w:ascii="Arial" w:hAnsi="Arial"/>
        </w:rPr>
        <w:t xml:space="preserve">2Co 7:1 </w:t>
      </w:r>
      <w:proofErr w:type="gramStart"/>
      <w:r w:rsidRPr="00455069">
        <w:rPr>
          <w:rFonts w:ascii="Arial" w:hAnsi="Arial"/>
        </w:rPr>
        <w:t>...perfecting</w:t>
      </w:r>
      <w:proofErr w:type="gramEnd"/>
      <w:r w:rsidRPr="00455069">
        <w:rPr>
          <w:rFonts w:ascii="Arial" w:hAnsi="Arial"/>
        </w:rPr>
        <w:t xml:space="preserve"> holiness in the fear of God.</w:t>
      </w:r>
    </w:p>
    <w:p w:rsidR="00344EE5" w:rsidRPr="00455069" w:rsidRDefault="00344EE5" w:rsidP="000F1ACE">
      <w:pPr>
        <w:rPr>
          <w:rFonts w:ascii="Arial" w:hAnsi="Arial"/>
        </w:rPr>
      </w:pPr>
      <w:proofErr w:type="spellStart"/>
      <w:r w:rsidRPr="00455069">
        <w:rPr>
          <w:rFonts w:ascii="Arial" w:hAnsi="Arial"/>
        </w:rPr>
        <w:t>Eph</w:t>
      </w:r>
      <w:proofErr w:type="spellEnd"/>
      <w:r w:rsidRPr="00455069">
        <w:rPr>
          <w:rFonts w:ascii="Arial" w:hAnsi="Arial"/>
        </w:rPr>
        <w:t xml:space="preserve"> 4:13 ...unto a perfect man, unto the measure of the stature of the </w:t>
      </w:r>
      <w:proofErr w:type="spellStart"/>
      <w:r w:rsidRPr="00455069">
        <w:rPr>
          <w:rFonts w:ascii="Arial" w:hAnsi="Arial"/>
        </w:rPr>
        <w:t>fulness</w:t>
      </w:r>
      <w:proofErr w:type="spellEnd"/>
      <w:r w:rsidRPr="00455069">
        <w:rPr>
          <w:rFonts w:ascii="Arial" w:hAnsi="Arial"/>
        </w:rPr>
        <w:t xml:space="preserve"> of Christ: </w:t>
      </w:r>
    </w:p>
    <w:p w:rsidR="00344EE5" w:rsidRPr="00455069" w:rsidRDefault="00344EE5" w:rsidP="000F1ACE">
      <w:pPr>
        <w:rPr>
          <w:rFonts w:ascii="Arial" w:hAnsi="Arial"/>
        </w:rPr>
      </w:pPr>
      <w:r w:rsidRPr="00455069">
        <w:rPr>
          <w:rFonts w:ascii="Arial" w:hAnsi="Arial"/>
        </w:rPr>
        <w:t xml:space="preserve">Col 1:22 ...present you holy and </w:t>
      </w:r>
      <w:proofErr w:type="spellStart"/>
      <w:r w:rsidRPr="00455069">
        <w:rPr>
          <w:rFonts w:ascii="Arial" w:hAnsi="Arial"/>
        </w:rPr>
        <w:t>unblameable</w:t>
      </w:r>
      <w:proofErr w:type="spellEnd"/>
      <w:r w:rsidRPr="00455069">
        <w:rPr>
          <w:rFonts w:ascii="Arial" w:hAnsi="Arial"/>
        </w:rPr>
        <w:t xml:space="preserve"> and </w:t>
      </w:r>
      <w:proofErr w:type="spellStart"/>
      <w:r w:rsidRPr="00455069">
        <w:rPr>
          <w:rFonts w:ascii="Arial" w:hAnsi="Arial"/>
        </w:rPr>
        <w:t>unreproveable</w:t>
      </w:r>
      <w:proofErr w:type="spellEnd"/>
      <w:r w:rsidRPr="00455069">
        <w:rPr>
          <w:rFonts w:ascii="Arial" w:hAnsi="Arial"/>
        </w:rPr>
        <w:t xml:space="preserve"> in his sight:</w:t>
      </w:r>
    </w:p>
    <w:p w:rsidR="00344EE5" w:rsidRPr="00455069" w:rsidRDefault="00344EE5" w:rsidP="000F1ACE">
      <w:pPr>
        <w:rPr>
          <w:rFonts w:ascii="Arial" w:hAnsi="Arial"/>
        </w:rPr>
      </w:pPr>
      <w:r w:rsidRPr="00455069">
        <w:rPr>
          <w:rFonts w:ascii="Arial" w:hAnsi="Arial"/>
        </w:rPr>
        <w:t>Col 1:28 ...that we may present every man perfect in Christ Jesus:</w:t>
      </w:r>
    </w:p>
    <w:p w:rsidR="00344EE5" w:rsidRPr="00455069" w:rsidRDefault="00344EE5" w:rsidP="000F1ACE">
      <w:pPr>
        <w:rPr>
          <w:rFonts w:ascii="Arial" w:hAnsi="Arial"/>
        </w:rPr>
      </w:pPr>
      <w:r w:rsidRPr="00455069">
        <w:rPr>
          <w:rFonts w:ascii="Arial" w:hAnsi="Arial"/>
        </w:rPr>
        <w:t>2Pe 1:4 ….by these ye might be partakers of the divine nature, having escaped the corruption...</w:t>
      </w:r>
    </w:p>
    <w:p w:rsidR="00344EE5" w:rsidRPr="00455069" w:rsidRDefault="00344EE5" w:rsidP="000173F2">
      <w:pPr>
        <w:pStyle w:val="ListParagraph"/>
        <w:numPr>
          <w:ilvl w:val="0"/>
          <w:numId w:val="15"/>
        </w:numPr>
        <w:rPr>
          <w:rFonts w:ascii="Arial" w:hAnsi="Arial"/>
        </w:rPr>
      </w:pPr>
      <w:r w:rsidRPr="00455069">
        <w:rPr>
          <w:rFonts w:ascii="Arial" w:hAnsi="Arial"/>
        </w:rPr>
        <w:t>THE WORD OF GOD IS THE SEED THAT PRODUCES THE FRUIT</w:t>
      </w:r>
    </w:p>
    <w:p w:rsidR="00344EE5" w:rsidRPr="00455069" w:rsidRDefault="00344EE5" w:rsidP="000F1ACE">
      <w:pPr>
        <w:rPr>
          <w:rFonts w:ascii="Arial" w:hAnsi="Arial"/>
        </w:rPr>
      </w:pPr>
    </w:p>
    <w:p w:rsidR="00344EE5" w:rsidRPr="00455069" w:rsidRDefault="00344EE5" w:rsidP="000173F2">
      <w:pPr>
        <w:pStyle w:val="ListParagraph"/>
        <w:numPr>
          <w:ilvl w:val="0"/>
          <w:numId w:val="19"/>
        </w:numPr>
        <w:rPr>
          <w:rFonts w:ascii="Arial" w:hAnsi="Arial"/>
        </w:rPr>
      </w:pPr>
      <w:r w:rsidRPr="00455069">
        <w:rPr>
          <w:rFonts w:ascii="Arial" w:hAnsi="Arial"/>
        </w:rPr>
        <w:t>The Word comes in seed form to be planted in our hearts.</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Lu 8:11 </w:t>
      </w:r>
      <w:proofErr w:type="gramStart"/>
      <w:r w:rsidRPr="00455069">
        <w:rPr>
          <w:rFonts w:ascii="Arial" w:hAnsi="Arial"/>
        </w:rPr>
        <w:t>Now</w:t>
      </w:r>
      <w:proofErr w:type="gramEnd"/>
      <w:r w:rsidRPr="00455069">
        <w:rPr>
          <w:rFonts w:ascii="Arial" w:hAnsi="Arial"/>
        </w:rPr>
        <w:t xml:space="preserve"> the parable is this: The seed is the word of God.</w:t>
      </w:r>
    </w:p>
    <w:p w:rsidR="00344EE5" w:rsidRPr="00455069" w:rsidRDefault="00344EE5" w:rsidP="000F1ACE">
      <w:pPr>
        <w:rPr>
          <w:rFonts w:ascii="Arial" w:hAnsi="Arial"/>
        </w:rPr>
      </w:pPr>
      <w:r w:rsidRPr="00455069">
        <w:rPr>
          <w:rFonts w:ascii="Arial" w:hAnsi="Arial"/>
        </w:rPr>
        <w:t xml:space="preserve">2Co 9:6 </w:t>
      </w:r>
      <w:proofErr w:type="gramStart"/>
      <w:r w:rsidRPr="00455069">
        <w:rPr>
          <w:rFonts w:ascii="Arial" w:hAnsi="Arial"/>
        </w:rPr>
        <w:t>But</w:t>
      </w:r>
      <w:proofErr w:type="gramEnd"/>
      <w:r w:rsidRPr="00455069">
        <w:rPr>
          <w:rFonts w:ascii="Arial" w:hAnsi="Arial"/>
        </w:rPr>
        <w:t xml:space="preserve"> this I say, He which </w:t>
      </w:r>
      <w:proofErr w:type="spellStart"/>
      <w:r w:rsidRPr="00455069">
        <w:rPr>
          <w:rFonts w:ascii="Arial" w:hAnsi="Arial"/>
        </w:rPr>
        <w:t>soweth</w:t>
      </w:r>
      <w:proofErr w:type="spellEnd"/>
      <w:r w:rsidRPr="00455069">
        <w:rPr>
          <w:rFonts w:ascii="Arial" w:hAnsi="Arial"/>
        </w:rPr>
        <w:t xml:space="preserve"> sparingly shall reap also sparingly; and he which </w:t>
      </w:r>
      <w:proofErr w:type="spellStart"/>
      <w:r w:rsidRPr="00455069">
        <w:rPr>
          <w:rFonts w:ascii="Arial" w:hAnsi="Arial"/>
        </w:rPr>
        <w:t>soweth</w:t>
      </w:r>
      <w:proofErr w:type="spellEnd"/>
      <w:r w:rsidRPr="00455069">
        <w:rPr>
          <w:rFonts w:ascii="Arial" w:hAnsi="Arial"/>
        </w:rPr>
        <w:t xml:space="preserve"> bountifully shall reap also bountifully.</w:t>
      </w:r>
    </w:p>
    <w:p w:rsidR="00344EE5" w:rsidRPr="00455069" w:rsidRDefault="00344EE5" w:rsidP="000F1ACE">
      <w:pPr>
        <w:rPr>
          <w:rFonts w:ascii="Arial" w:hAnsi="Arial"/>
        </w:rPr>
      </w:pPr>
      <w:r w:rsidRPr="00455069">
        <w:rPr>
          <w:rFonts w:ascii="Arial" w:hAnsi="Arial"/>
        </w:rPr>
        <w:t xml:space="preserve"> Isa 61:3 </w:t>
      </w:r>
      <w:r w:rsidRPr="00455069">
        <w:rPr>
          <w:rFonts w:ascii="Arial" w:hAnsi="Arial"/>
          <w:u w:val="single"/>
        </w:rPr>
        <w:t>To appoint unto them</w:t>
      </w:r>
      <w:r w:rsidRPr="00455069">
        <w:rPr>
          <w:rFonts w:ascii="Arial" w:hAnsi="Arial"/>
        </w:rPr>
        <w:t xml:space="preserve"> that mourn in Zion, </w:t>
      </w:r>
      <w:r w:rsidRPr="00455069">
        <w:rPr>
          <w:rFonts w:ascii="Arial" w:hAnsi="Arial"/>
          <w:u w:val="single"/>
        </w:rPr>
        <w:t>to give</w:t>
      </w:r>
      <w:r w:rsidRPr="00455069">
        <w:rPr>
          <w:rFonts w:ascii="Arial" w:hAnsi="Arial"/>
        </w:rPr>
        <w:t xml:space="preserve"> unto them beauty for ashes, the oil of joy for mourning, the garment of praise for the spirit of heaviness; that they might be called trees of righteousness, the planting of the LORD, that he might be glorified.</w:t>
      </w:r>
    </w:p>
    <w:p w:rsidR="00344EE5" w:rsidRPr="00455069" w:rsidRDefault="00344EE5" w:rsidP="000F1ACE">
      <w:pPr>
        <w:rPr>
          <w:rFonts w:ascii="Arial" w:hAnsi="Arial"/>
        </w:rPr>
      </w:pPr>
      <w:proofErr w:type="spellStart"/>
      <w:r w:rsidRPr="00455069">
        <w:rPr>
          <w:rFonts w:ascii="Arial" w:hAnsi="Arial"/>
        </w:rPr>
        <w:t>Heb</w:t>
      </w:r>
      <w:proofErr w:type="spellEnd"/>
      <w:r w:rsidRPr="00455069">
        <w:rPr>
          <w:rFonts w:ascii="Arial" w:hAnsi="Arial"/>
        </w:rPr>
        <w:t xml:space="preserve"> 2:10 ¶ </w:t>
      </w:r>
      <w:proofErr w:type="gramStart"/>
      <w:r w:rsidRPr="00455069">
        <w:rPr>
          <w:rFonts w:ascii="Arial" w:hAnsi="Arial"/>
        </w:rPr>
        <w:t>For</w:t>
      </w:r>
      <w:proofErr w:type="gramEnd"/>
      <w:r w:rsidRPr="00455069">
        <w:rPr>
          <w:rFonts w:ascii="Arial" w:hAnsi="Arial"/>
        </w:rPr>
        <w:t xml:space="preserve"> it became him, for whom are all things, and by whom are all things, in bringing many sons unto glory, to make the captain of their salvation perfect through sufferings. (1Jo 3:2; </w:t>
      </w:r>
      <w:proofErr w:type="spellStart"/>
      <w:r w:rsidRPr="00455069">
        <w:rPr>
          <w:rFonts w:ascii="Arial" w:hAnsi="Arial"/>
        </w:rPr>
        <w:t>Ga</w:t>
      </w:r>
      <w:proofErr w:type="spellEnd"/>
      <w:r w:rsidRPr="00455069">
        <w:rPr>
          <w:rFonts w:ascii="Arial" w:hAnsi="Arial"/>
        </w:rPr>
        <w:t xml:space="preserve"> 1:15</w:t>
      </w:r>
      <w:proofErr w:type="gramStart"/>
      <w:r w:rsidRPr="00455069">
        <w:rPr>
          <w:rFonts w:ascii="Arial" w:hAnsi="Arial"/>
        </w:rPr>
        <w:t>,16</w:t>
      </w:r>
      <w:proofErr w:type="gramEnd"/>
      <w:r w:rsidRPr="00455069">
        <w:rPr>
          <w:rFonts w:ascii="Arial" w:hAnsi="Arial"/>
        </w:rPr>
        <w:t>:)</w:t>
      </w:r>
    </w:p>
    <w:p w:rsidR="00344EE5" w:rsidRPr="00455069" w:rsidRDefault="00344EE5" w:rsidP="000F1ACE">
      <w:pPr>
        <w:rPr>
          <w:rFonts w:ascii="Arial" w:hAnsi="Arial"/>
        </w:rPr>
      </w:pPr>
    </w:p>
    <w:p w:rsidR="00344EE5" w:rsidRPr="00455069" w:rsidRDefault="00344EE5" w:rsidP="000173F2">
      <w:pPr>
        <w:pStyle w:val="ListParagraph"/>
        <w:numPr>
          <w:ilvl w:val="0"/>
          <w:numId w:val="20"/>
        </w:numPr>
        <w:rPr>
          <w:rFonts w:ascii="Arial" w:hAnsi="Arial"/>
        </w:rPr>
      </w:pPr>
      <w:r w:rsidRPr="00455069">
        <w:rPr>
          <w:rFonts w:ascii="Arial" w:hAnsi="Arial"/>
        </w:rPr>
        <w:t>The Word needs to be watered by the Spirit to take root in our hearts.</w:t>
      </w:r>
    </w:p>
    <w:p w:rsidR="00344EE5" w:rsidRPr="00455069" w:rsidRDefault="00344EE5" w:rsidP="000F1ACE">
      <w:pPr>
        <w:rPr>
          <w:rFonts w:ascii="Arial" w:hAnsi="Arial"/>
        </w:rPr>
      </w:pPr>
      <w:r w:rsidRPr="00455069">
        <w:rPr>
          <w:rFonts w:ascii="Arial" w:hAnsi="Arial"/>
        </w:rPr>
        <w:t xml:space="preserve">Romans 8:19 </w:t>
      </w:r>
      <w:proofErr w:type="gramStart"/>
      <w:r w:rsidRPr="00455069">
        <w:rPr>
          <w:rFonts w:ascii="Arial" w:hAnsi="Arial"/>
        </w:rPr>
        <w:t>For</w:t>
      </w:r>
      <w:proofErr w:type="gramEnd"/>
      <w:r w:rsidRPr="00455069">
        <w:rPr>
          <w:rFonts w:ascii="Arial" w:hAnsi="Arial"/>
        </w:rPr>
        <w:t xml:space="preserve"> the earnest expectation of the creature </w:t>
      </w:r>
      <w:proofErr w:type="spellStart"/>
      <w:r w:rsidRPr="00455069">
        <w:rPr>
          <w:rFonts w:ascii="Arial" w:hAnsi="Arial"/>
        </w:rPr>
        <w:t>waiteth</w:t>
      </w:r>
      <w:proofErr w:type="spellEnd"/>
      <w:r w:rsidRPr="00455069">
        <w:rPr>
          <w:rFonts w:ascii="Arial" w:hAnsi="Arial"/>
        </w:rPr>
        <w:t xml:space="preserve"> for the manifestation of the sons of God.</w:t>
      </w:r>
    </w:p>
    <w:p w:rsidR="00344EE5" w:rsidRPr="00455069" w:rsidRDefault="00344EE5" w:rsidP="000F1ACE">
      <w:pPr>
        <w:rPr>
          <w:rFonts w:ascii="Arial" w:hAnsi="Arial"/>
        </w:rPr>
      </w:pPr>
      <w:r w:rsidRPr="00455069">
        <w:rPr>
          <w:rFonts w:ascii="Arial" w:hAnsi="Arial"/>
        </w:rPr>
        <w:t xml:space="preserve">1 Corinthians 3:6 I have planted, </w:t>
      </w:r>
      <w:proofErr w:type="spellStart"/>
      <w:r w:rsidRPr="00455069">
        <w:rPr>
          <w:rFonts w:ascii="Arial" w:hAnsi="Arial"/>
        </w:rPr>
        <w:t>Apollos</w:t>
      </w:r>
      <w:proofErr w:type="spellEnd"/>
      <w:r w:rsidRPr="00455069">
        <w:rPr>
          <w:rFonts w:ascii="Arial" w:hAnsi="Arial"/>
        </w:rPr>
        <w:t xml:space="preserve"> watered; but God gave the increase. 7 So then neither is he that </w:t>
      </w:r>
      <w:proofErr w:type="spellStart"/>
      <w:r w:rsidRPr="00455069">
        <w:rPr>
          <w:rFonts w:ascii="Arial" w:hAnsi="Arial"/>
        </w:rPr>
        <w:t>planteth</w:t>
      </w:r>
      <w:proofErr w:type="spellEnd"/>
      <w:r w:rsidRPr="00455069">
        <w:rPr>
          <w:rFonts w:ascii="Arial" w:hAnsi="Arial"/>
        </w:rPr>
        <w:t xml:space="preserve"> </w:t>
      </w:r>
      <w:proofErr w:type="spellStart"/>
      <w:r w:rsidRPr="00455069">
        <w:rPr>
          <w:rFonts w:ascii="Arial" w:hAnsi="Arial"/>
        </w:rPr>
        <w:t>any thing</w:t>
      </w:r>
      <w:proofErr w:type="spellEnd"/>
      <w:r w:rsidRPr="00455069">
        <w:rPr>
          <w:rFonts w:ascii="Arial" w:hAnsi="Arial"/>
        </w:rPr>
        <w:t xml:space="preserve">, neither he that </w:t>
      </w:r>
      <w:proofErr w:type="spellStart"/>
      <w:r w:rsidRPr="00455069">
        <w:rPr>
          <w:rFonts w:ascii="Arial" w:hAnsi="Arial"/>
        </w:rPr>
        <w:t>watereth</w:t>
      </w:r>
      <w:proofErr w:type="spellEnd"/>
      <w:r w:rsidRPr="00455069">
        <w:rPr>
          <w:rFonts w:ascii="Arial" w:hAnsi="Arial"/>
        </w:rPr>
        <w:t xml:space="preserve">; but God that </w:t>
      </w:r>
      <w:proofErr w:type="spellStart"/>
      <w:r w:rsidRPr="00455069">
        <w:rPr>
          <w:rFonts w:ascii="Arial" w:hAnsi="Arial"/>
        </w:rPr>
        <w:t>giveth</w:t>
      </w:r>
      <w:proofErr w:type="spellEnd"/>
      <w:r w:rsidRPr="00455069">
        <w:rPr>
          <w:rFonts w:ascii="Arial" w:hAnsi="Arial"/>
        </w:rPr>
        <w:t xml:space="preserve"> the increase.</w:t>
      </w:r>
    </w:p>
    <w:p w:rsidR="00344EE5" w:rsidRPr="00455069" w:rsidRDefault="00344EE5" w:rsidP="000F1ACE">
      <w:pPr>
        <w:rPr>
          <w:rFonts w:ascii="Arial" w:hAnsi="Arial"/>
        </w:rPr>
      </w:pPr>
    </w:p>
    <w:p w:rsidR="00344EE5" w:rsidRPr="00455069" w:rsidRDefault="00344EE5" w:rsidP="000173F2">
      <w:pPr>
        <w:pStyle w:val="ListParagraph"/>
        <w:numPr>
          <w:ilvl w:val="0"/>
          <w:numId w:val="21"/>
        </w:numPr>
        <w:rPr>
          <w:rFonts w:ascii="Arial" w:hAnsi="Arial"/>
        </w:rPr>
      </w:pPr>
      <w:r w:rsidRPr="00455069">
        <w:rPr>
          <w:rFonts w:ascii="Arial" w:hAnsi="Arial"/>
        </w:rPr>
        <w:t>The Word should be fully developed in us</w:t>
      </w:r>
    </w:p>
    <w:p w:rsidR="00344EE5" w:rsidRPr="00455069" w:rsidRDefault="00344EE5" w:rsidP="000F1ACE">
      <w:pPr>
        <w:rPr>
          <w:rFonts w:ascii="Arial" w:hAnsi="Arial"/>
        </w:rPr>
      </w:pPr>
      <w:r w:rsidRPr="00455069">
        <w:rPr>
          <w:rFonts w:ascii="Arial" w:hAnsi="Arial"/>
        </w:rPr>
        <w:tab/>
        <w:t>The Word of God is excellent it should produce fruit in our lives to perfection.</w:t>
      </w:r>
    </w:p>
    <w:p w:rsidR="00344EE5" w:rsidRPr="00455069" w:rsidRDefault="00344EE5" w:rsidP="000F1ACE">
      <w:pPr>
        <w:rPr>
          <w:rFonts w:ascii="Arial" w:hAnsi="Arial"/>
        </w:rPr>
      </w:pPr>
      <w:proofErr w:type="spellStart"/>
      <w:r w:rsidRPr="00455069">
        <w:rPr>
          <w:rFonts w:ascii="Arial" w:hAnsi="Arial"/>
        </w:rPr>
        <w:t>Ga</w:t>
      </w:r>
      <w:proofErr w:type="spellEnd"/>
      <w:r w:rsidRPr="00455069">
        <w:rPr>
          <w:rFonts w:ascii="Arial" w:hAnsi="Arial"/>
        </w:rPr>
        <w:t xml:space="preserve"> 4:19 ¶ </w:t>
      </w:r>
      <w:proofErr w:type="gramStart"/>
      <w:r w:rsidRPr="00455069">
        <w:rPr>
          <w:rFonts w:ascii="Arial" w:hAnsi="Arial"/>
        </w:rPr>
        <w:t>My</w:t>
      </w:r>
      <w:proofErr w:type="gramEnd"/>
      <w:r w:rsidRPr="00455069">
        <w:rPr>
          <w:rFonts w:ascii="Arial" w:hAnsi="Arial"/>
        </w:rPr>
        <w:t xml:space="preserve"> little children, of whom I travail in birth again until Christ be formed in you,</w:t>
      </w:r>
    </w:p>
    <w:p w:rsidR="00344EE5" w:rsidRPr="00455069" w:rsidRDefault="00344EE5" w:rsidP="000F1ACE">
      <w:pPr>
        <w:rPr>
          <w:rFonts w:ascii="Arial" w:hAnsi="Arial"/>
        </w:rPr>
      </w:pPr>
      <w:r w:rsidRPr="00455069">
        <w:rPr>
          <w:rFonts w:ascii="Arial" w:hAnsi="Arial"/>
        </w:rPr>
        <w:t>Luke 8:14 And that which fell among thorns are they, which, when they have heard, go forth, and are choked with cares and riches and pleasures of this life, and bring no fruit to perfection.</w:t>
      </w:r>
    </w:p>
    <w:p w:rsidR="00344EE5" w:rsidRPr="00455069" w:rsidRDefault="00344EE5" w:rsidP="000F1ACE">
      <w:pPr>
        <w:rPr>
          <w:rFonts w:ascii="Arial" w:hAnsi="Arial"/>
        </w:rPr>
      </w:pPr>
      <w:r w:rsidRPr="00455069">
        <w:rPr>
          <w:rFonts w:ascii="Arial" w:hAnsi="Arial"/>
        </w:rPr>
        <w:t xml:space="preserve">John 15:16 </w:t>
      </w:r>
      <w:proofErr w:type="gramStart"/>
      <w:r w:rsidRPr="00455069">
        <w:rPr>
          <w:rFonts w:ascii="Arial" w:hAnsi="Arial"/>
        </w:rPr>
        <w:t>Ye</w:t>
      </w:r>
      <w:proofErr w:type="gramEnd"/>
      <w:r w:rsidRPr="00455069">
        <w:rPr>
          <w:rFonts w:ascii="Arial" w:hAnsi="Arial"/>
        </w:rPr>
        <w:t xml:space="preserve"> have not chosen me, but I have chosen you, and ordained you, that ye should go and bring forth fruit, and that your fruit should remain: that whatsoever ye shall ask of the Father in my name, he may give it you.</w:t>
      </w:r>
    </w:p>
    <w:p w:rsidR="00344EE5" w:rsidRPr="00455069" w:rsidRDefault="00344EE5" w:rsidP="000F1ACE">
      <w:pPr>
        <w:rPr>
          <w:rFonts w:ascii="Arial" w:hAnsi="Arial"/>
        </w:rPr>
      </w:pPr>
      <w:r w:rsidRPr="00455069">
        <w:rPr>
          <w:rFonts w:ascii="Arial" w:hAnsi="Arial"/>
        </w:rPr>
        <w:t xml:space="preserve">Col 1:29 </w:t>
      </w:r>
      <w:proofErr w:type="gramStart"/>
      <w:r w:rsidRPr="00455069">
        <w:rPr>
          <w:rFonts w:ascii="Arial" w:hAnsi="Arial"/>
        </w:rPr>
        <w:t>Whereunto</w:t>
      </w:r>
      <w:proofErr w:type="gramEnd"/>
      <w:r w:rsidRPr="00455069">
        <w:rPr>
          <w:rFonts w:ascii="Arial" w:hAnsi="Arial"/>
        </w:rPr>
        <w:t xml:space="preserve"> I also </w:t>
      </w:r>
      <w:proofErr w:type="spellStart"/>
      <w:r w:rsidRPr="00455069">
        <w:rPr>
          <w:rFonts w:ascii="Arial" w:hAnsi="Arial"/>
        </w:rPr>
        <w:t>labour</w:t>
      </w:r>
      <w:proofErr w:type="spellEnd"/>
      <w:r w:rsidRPr="00455069">
        <w:rPr>
          <w:rFonts w:ascii="Arial" w:hAnsi="Arial"/>
        </w:rPr>
        <w:t xml:space="preserve">, striving according to his working, which </w:t>
      </w:r>
      <w:proofErr w:type="spellStart"/>
      <w:r w:rsidRPr="00455069">
        <w:rPr>
          <w:rFonts w:ascii="Arial" w:hAnsi="Arial"/>
        </w:rPr>
        <w:t>worketh</w:t>
      </w:r>
      <w:proofErr w:type="spellEnd"/>
      <w:r w:rsidRPr="00455069">
        <w:rPr>
          <w:rFonts w:ascii="Arial" w:hAnsi="Arial"/>
        </w:rPr>
        <w:t xml:space="preserve"> in me mightily.</w:t>
      </w:r>
    </w:p>
    <w:p w:rsidR="00344EE5" w:rsidRPr="00455069" w:rsidRDefault="00344EE5" w:rsidP="000F1ACE">
      <w:pPr>
        <w:rPr>
          <w:rFonts w:ascii="Arial" w:hAnsi="Arial"/>
        </w:rPr>
      </w:pPr>
      <w:r w:rsidRPr="00455069">
        <w:rPr>
          <w:rFonts w:ascii="Arial" w:hAnsi="Arial"/>
        </w:rPr>
        <w:t>Jude 1:24 Now unto him that is able to keep you from falling, and to present you faultless before the presence of his glory with exceeding joy,</w:t>
      </w:r>
    </w:p>
    <w:p w:rsidR="00344EE5" w:rsidRPr="00455069" w:rsidRDefault="00344EE5" w:rsidP="000173F2">
      <w:pPr>
        <w:pStyle w:val="ListParagraph"/>
        <w:numPr>
          <w:ilvl w:val="0"/>
          <w:numId w:val="22"/>
        </w:numPr>
        <w:rPr>
          <w:rFonts w:ascii="Arial" w:hAnsi="Arial"/>
        </w:rPr>
      </w:pPr>
      <w:r w:rsidRPr="00455069">
        <w:rPr>
          <w:rFonts w:ascii="Arial" w:hAnsi="Arial"/>
        </w:rPr>
        <w:t>Unleavened bread for the first sheaf - Passover -</w:t>
      </w:r>
      <w:proofErr w:type="spellStart"/>
      <w:r w:rsidRPr="00455069">
        <w:rPr>
          <w:rFonts w:ascii="Arial" w:hAnsi="Arial"/>
        </w:rPr>
        <w:t>Firstfruit</w:t>
      </w:r>
      <w:proofErr w:type="spellEnd"/>
      <w:r w:rsidRPr="00455069">
        <w:rPr>
          <w:rFonts w:ascii="Arial" w:hAnsi="Arial"/>
        </w:rPr>
        <w:t xml:space="preserve">  Resurrected Christ</w:t>
      </w:r>
    </w:p>
    <w:p w:rsidR="00344EE5" w:rsidRPr="00455069" w:rsidRDefault="00344EE5" w:rsidP="000173F2">
      <w:pPr>
        <w:pStyle w:val="ListParagraph"/>
        <w:numPr>
          <w:ilvl w:val="0"/>
          <w:numId w:val="22"/>
        </w:numPr>
        <w:rPr>
          <w:rFonts w:ascii="Arial" w:hAnsi="Arial"/>
        </w:rPr>
      </w:pPr>
      <w:r w:rsidRPr="00455069">
        <w:rPr>
          <w:rFonts w:ascii="Arial" w:hAnsi="Arial"/>
        </w:rPr>
        <w:t>Two leavened loaves - Pentecost</w:t>
      </w:r>
      <w:r w:rsidRPr="00455069">
        <w:rPr>
          <w:rFonts w:ascii="Arial" w:hAnsi="Arial"/>
        </w:rPr>
        <w:tab/>
      </w:r>
      <w:r w:rsidRPr="00455069">
        <w:rPr>
          <w:rFonts w:ascii="Arial" w:hAnsi="Arial"/>
        </w:rPr>
        <w:tab/>
      </w:r>
      <w:r w:rsidRPr="00455069">
        <w:rPr>
          <w:rFonts w:ascii="Arial" w:hAnsi="Arial"/>
        </w:rPr>
        <w:tab/>
        <w:t xml:space="preserve">    Resurrection Power</w:t>
      </w:r>
    </w:p>
    <w:p w:rsidR="00344EE5" w:rsidRPr="00455069" w:rsidRDefault="00344EE5" w:rsidP="000173F2">
      <w:pPr>
        <w:pStyle w:val="ListParagraph"/>
        <w:numPr>
          <w:ilvl w:val="0"/>
          <w:numId w:val="22"/>
        </w:numPr>
        <w:rPr>
          <w:rFonts w:ascii="Arial" w:hAnsi="Arial"/>
        </w:rPr>
      </w:pPr>
      <w:r w:rsidRPr="00455069">
        <w:rPr>
          <w:rFonts w:ascii="Arial" w:hAnsi="Arial"/>
        </w:rPr>
        <w:t xml:space="preserve">12 loaves on the Table of </w:t>
      </w:r>
      <w:proofErr w:type="spellStart"/>
      <w:r w:rsidRPr="00455069">
        <w:rPr>
          <w:rFonts w:ascii="Arial" w:hAnsi="Arial"/>
        </w:rPr>
        <w:t>Shewbread</w:t>
      </w:r>
      <w:proofErr w:type="spellEnd"/>
      <w:r w:rsidRPr="00455069">
        <w:rPr>
          <w:rFonts w:ascii="Arial" w:hAnsi="Arial"/>
        </w:rPr>
        <w:t xml:space="preserve">     </w:t>
      </w:r>
      <w:r w:rsidRPr="00455069">
        <w:rPr>
          <w:rFonts w:ascii="Arial" w:hAnsi="Arial"/>
        </w:rPr>
        <w:tab/>
      </w:r>
      <w:r w:rsidRPr="00455069">
        <w:rPr>
          <w:rFonts w:ascii="Arial" w:hAnsi="Arial"/>
        </w:rPr>
        <w:tab/>
        <w:t xml:space="preserve">    Fellowship of His Sufferings</w:t>
      </w:r>
    </w:p>
    <w:p w:rsidR="00344EE5" w:rsidRPr="00455069" w:rsidRDefault="00344EE5" w:rsidP="000173F2">
      <w:pPr>
        <w:pStyle w:val="ListParagraph"/>
        <w:numPr>
          <w:ilvl w:val="0"/>
          <w:numId w:val="23"/>
        </w:numPr>
        <w:rPr>
          <w:rFonts w:ascii="Arial" w:hAnsi="Arial"/>
        </w:rPr>
      </w:pPr>
      <w:r w:rsidRPr="00455069">
        <w:rPr>
          <w:rFonts w:ascii="Arial" w:hAnsi="Arial"/>
        </w:rPr>
        <w:t>Fine Flour (from the earth)      Baked (agony and suffering)     Unleavened (nothing artificial)bb</w:t>
      </w:r>
    </w:p>
    <w:p w:rsidR="00333114" w:rsidRPr="00455069" w:rsidRDefault="00333114" w:rsidP="000F1ACE">
      <w:pPr>
        <w:rPr>
          <w:rFonts w:ascii="Arial" w:hAnsi="Arial"/>
        </w:rPr>
      </w:pPr>
      <w:r w:rsidRPr="00455069">
        <w:rPr>
          <w:rFonts w:ascii="Arial" w:hAnsi="Arial"/>
        </w:rPr>
        <w:br w:type="page"/>
      </w:r>
    </w:p>
    <w:p w:rsidR="00344EE5" w:rsidRPr="00455069" w:rsidRDefault="00344EE5" w:rsidP="00673C3A">
      <w:pPr>
        <w:pStyle w:val="Heading1"/>
      </w:pPr>
      <w:bookmarkStart w:id="18" w:name="_Toc325020261"/>
      <w:r w:rsidRPr="00455069">
        <w:t xml:space="preserve">Feast of </w:t>
      </w:r>
      <w:r w:rsidR="0085092D">
        <w:t>Weeks/</w:t>
      </w:r>
      <w:r w:rsidRPr="00455069">
        <w:t>Pentecost</w:t>
      </w:r>
      <w:bookmarkEnd w:id="18"/>
    </w:p>
    <w:p w:rsidR="0085092D" w:rsidRDefault="0085092D" w:rsidP="000F1ACE">
      <w:pPr>
        <w:rPr>
          <w:rFonts w:ascii="Arial" w:hAnsi="Arial"/>
        </w:rPr>
      </w:pPr>
    </w:p>
    <w:p w:rsidR="0085092D" w:rsidRDefault="0085092D" w:rsidP="000F1ACE">
      <w:pPr>
        <w:rPr>
          <w:rFonts w:ascii="Arial" w:hAnsi="Arial"/>
        </w:rPr>
      </w:pPr>
      <w:r w:rsidRPr="00455069">
        <w:rPr>
          <w:rFonts w:ascii="Arial" w:hAnsi="Arial"/>
        </w:rPr>
        <w:t>Lev. 23:15-21</w:t>
      </w:r>
    </w:p>
    <w:p w:rsidR="00344EE5" w:rsidRPr="00455069" w:rsidRDefault="00344EE5" w:rsidP="000F1ACE">
      <w:pPr>
        <w:rPr>
          <w:rFonts w:ascii="Arial" w:hAnsi="Arial"/>
        </w:rPr>
      </w:pPr>
      <w:r w:rsidRPr="00455069">
        <w:rPr>
          <w:rFonts w:ascii="Arial" w:hAnsi="Arial"/>
        </w:rPr>
        <w:t xml:space="preserve">Ex 34:22 </w:t>
      </w:r>
      <w:proofErr w:type="gramStart"/>
      <w:r w:rsidRPr="00455069">
        <w:rPr>
          <w:rFonts w:ascii="Arial" w:hAnsi="Arial"/>
        </w:rPr>
        <w:t>And</w:t>
      </w:r>
      <w:proofErr w:type="gramEnd"/>
      <w:r w:rsidRPr="00455069">
        <w:rPr>
          <w:rFonts w:ascii="Arial" w:hAnsi="Arial"/>
        </w:rPr>
        <w:t xml:space="preserve"> thou shalt observe the feast of weeks, of the </w:t>
      </w:r>
      <w:proofErr w:type="spellStart"/>
      <w:r w:rsidRPr="00455069">
        <w:rPr>
          <w:rFonts w:ascii="Arial" w:hAnsi="Arial"/>
        </w:rPr>
        <w:t>firstfruits</w:t>
      </w:r>
      <w:proofErr w:type="spellEnd"/>
      <w:r w:rsidRPr="00455069">
        <w:rPr>
          <w:rFonts w:ascii="Arial" w:hAnsi="Arial"/>
        </w:rPr>
        <w:t xml:space="preserve"> of wheat harvest, and the feast of ingathering at the year's end.</w:t>
      </w:r>
    </w:p>
    <w:p w:rsidR="00344EE5" w:rsidRPr="00455069" w:rsidRDefault="00344EE5" w:rsidP="000F1ACE">
      <w:pPr>
        <w:rPr>
          <w:rFonts w:ascii="Arial" w:hAnsi="Arial"/>
        </w:rPr>
      </w:pPr>
      <w:r w:rsidRPr="00455069">
        <w:rPr>
          <w:rFonts w:ascii="Arial" w:hAnsi="Arial"/>
        </w:rPr>
        <w:t xml:space="preserve">De 16:10 And thou shalt keep the feast of weeks unto the LORD thy God with a tribute of a freewill offering of </w:t>
      </w:r>
      <w:proofErr w:type="spellStart"/>
      <w:r w:rsidRPr="00455069">
        <w:rPr>
          <w:rFonts w:ascii="Arial" w:hAnsi="Arial"/>
        </w:rPr>
        <w:t>thine</w:t>
      </w:r>
      <w:proofErr w:type="spellEnd"/>
      <w:r w:rsidRPr="00455069">
        <w:rPr>
          <w:rFonts w:ascii="Arial" w:hAnsi="Arial"/>
        </w:rPr>
        <w:t xml:space="preserve"> hand, which thou shalt give unto the LORD thy God, according as the LORD thy God hath blessed thee:</w:t>
      </w:r>
    </w:p>
    <w:p w:rsidR="00344EE5" w:rsidRPr="00455069" w:rsidRDefault="00344EE5" w:rsidP="000F1ACE">
      <w:pPr>
        <w:rPr>
          <w:rFonts w:ascii="Arial" w:hAnsi="Arial"/>
        </w:rPr>
      </w:pPr>
      <w:r w:rsidRPr="00455069">
        <w:rPr>
          <w:rFonts w:ascii="Arial" w:hAnsi="Arial"/>
        </w:rPr>
        <w:t xml:space="preserve">Acts 2:1 </w:t>
      </w:r>
      <w:proofErr w:type="gramStart"/>
      <w:r w:rsidRPr="00455069">
        <w:rPr>
          <w:rFonts w:ascii="Arial" w:hAnsi="Arial"/>
        </w:rPr>
        <w:t>And</w:t>
      </w:r>
      <w:proofErr w:type="gramEnd"/>
      <w:r w:rsidRPr="00455069">
        <w:rPr>
          <w:rFonts w:ascii="Arial" w:hAnsi="Arial"/>
        </w:rPr>
        <w:t xml:space="preserve"> when the day of Pentecost was fully come, they were all with one accord in one place.</w:t>
      </w:r>
    </w:p>
    <w:p w:rsidR="00344EE5" w:rsidRPr="00455069" w:rsidRDefault="00344EE5" w:rsidP="000173F2">
      <w:pPr>
        <w:pStyle w:val="ListParagraph"/>
        <w:numPr>
          <w:ilvl w:val="0"/>
          <w:numId w:val="24"/>
        </w:numPr>
        <w:rPr>
          <w:rFonts w:ascii="Arial" w:hAnsi="Arial"/>
        </w:rPr>
      </w:pPr>
      <w:r w:rsidRPr="00455069">
        <w:rPr>
          <w:rFonts w:ascii="Arial" w:hAnsi="Arial"/>
        </w:rPr>
        <w:t>HEBREW NAME  - “</w:t>
      </w:r>
      <w:proofErr w:type="spellStart"/>
      <w:r w:rsidRPr="00455069">
        <w:rPr>
          <w:rFonts w:ascii="Arial" w:hAnsi="Arial"/>
        </w:rPr>
        <w:t>Shavout</w:t>
      </w:r>
      <w:proofErr w:type="spellEnd"/>
      <w:r w:rsidRPr="00455069">
        <w:rPr>
          <w:rFonts w:ascii="Arial" w:hAnsi="Arial"/>
        </w:rPr>
        <w:t>”</w:t>
      </w:r>
    </w:p>
    <w:p w:rsidR="00344EE5" w:rsidRPr="00455069" w:rsidRDefault="00344EE5" w:rsidP="000173F2">
      <w:pPr>
        <w:pStyle w:val="ListParagraph"/>
        <w:numPr>
          <w:ilvl w:val="0"/>
          <w:numId w:val="24"/>
        </w:numPr>
        <w:rPr>
          <w:rFonts w:ascii="Arial" w:hAnsi="Arial"/>
        </w:rPr>
      </w:pPr>
      <w:r w:rsidRPr="00455069">
        <w:rPr>
          <w:rFonts w:ascii="Arial" w:hAnsi="Arial"/>
        </w:rPr>
        <w:t>ENGLISH NAME  - “Feast of Weeks”</w:t>
      </w:r>
    </w:p>
    <w:p w:rsidR="00344EE5" w:rsidRPr="00455069" w:rsidRDefault="00344EE5" w:rsidP="000173F2">
      <w:pPr>
        <w:pStyle w:val="ListParagraph"/>
        <w:numPr>
          <w:ilvl w:val="0"/>
          <w:numId w:val="24"/>
        </w:numPr>
        <w:rPr>
          <w:rFonts w:ascii="Arial" w:hAnsi="Arial"/>
        </w:rPr>
      </w:pPr>
      <w:r w:rsidRPr="00455069">
        <w:rPr>
          <w:rFonts w:ascii="Arial" w:hAnsi="Arial"/>
        </w:rPr>
        <w:t>TIME OF OBSERVANCE - Fifty days from the Feast of First Fruits or the sixth day of the Hebrew month of Sivan (May or June).</w:t>
      </w:r>
    </w:p>
    <w:p w:rsidR="00344EE5" w:rsidRPr="00455069" w:rsidRDefault="00344EE5" w:rsidP="000F1ACE">
      <w:pPr>
        <w:rPr>
          <w:rFonts w:ascii="Arial" w:hAnsi="Arial"/>
          <w:shd w:val="solid" w:color="000000" w:fill="000000"/>
        </w:rPr>
      </w:pPr>
    </w:p>
    <w:p w:rsidR="00344EE5" w:rsidRPr="00455069" w:rsidRDefault="00344EE5" w:rsidP="000F1ACE">
      <w:pPr>
        <w:pStyle w:val="ListNumber1"/>
      </w:pPr>
      <w:r w:rsidRPr="00455069">
        <w:t>THREE APPLICATIONS OF THE FEAST</w:t>
      </w:r>
    </w:p>
    <w:p w:rsidR="00344EE5" w:rsidRPr="00455069" w:rsidRDefault="00333114" w:rsidP="000F1ACE">
      <w:pPr>
        <w:pStyle w:val="ListNumber2"/>
      </w:pPr>
      <w:r w:rsidRPr="00455069">
        <w:t xml:space="preserve">HISTORICAL: </w:t>
      </w:r>
      <w:r w:rsidR="00344EE5" w:rsidRPr="00455069">
        <w:t xml:space="preserve">Giving the Commandments at Mount Sinai </w:t>
      </w:r>
    </w:p>
    <w:p w:rsidR="00344EE5" w:rsidRPr="00455069" w:rsidRDefault="00333114" w:rsidP="000F1ACE">
      <w:pPr>
        <w:pStyle w:val="ListNumber2"/>
      </w:pPr>
      <w:r w:rsidRPr="00455069">
        <w:t xml:space="preserve">MESSIANIC: </w:t>
      </w:r>
      <w:r w:rsidR="00344EE5" w:rsidRPr="00455069">
        <w:t xml:space="preserve">Pouring out of the Holy Spirit (Acts 2) </w:t>
      </w:r>
    </w:p>
    <w:p w:rsidR="00344EE5" w:rsidRPr="00455069" w:rsidRDefault="00333114" w:rsidP="000F1ACE">
      <w:pPr>
        <w:pStyle w:val="ListNumber2"/>
      </w:pPr>
      <w:r w:rsidRPr="00455069">
        <w:t xml:space="preserve">SPIRITUAL: </w:t>
      </w:r>
      <w:r w:rsidRPr="00455069">
        <w:tab/>
      </w:r>
      <w:r w:rsidR="00344EE5" w:rsidRPr="00455069">
        <w:t xml:space="preserve">Immersion (baptism) in the Holy Spirit and faith in God </w:t>
      </w:r>
    </w:p>
    <w:p w:rsidR="00333114" w:rsidRPr="00455069" w:rsidRDefault="00333114" w:rsidP="000F1ACE">
      <w:pPr>
        <w:rPr>
          <w:rFonts w:ascii="Arial" w:hAnsi="Arial"/>
        </w:rPr>
      </w:pPr>
    </w:p>
    <w:p w:rsidR="00344EE5" w:rsidRPr="00455069" w:rsidRDefault="00344EE5" w:rsidP="000F1ACE">
      <w:pPr>
        <w:pStyle w:val="ListNumber1"/>
      </w:pPr>
      <w:r w:rsidRPr="00455069">
        <w:t xml:space="preserve">SIGNIFICANCE IN BRIEF </w:t>
      </w:r>
    </w:p>
    <w:p w:rsidR="00344EE5" w:rsidRPr="00455069" w:rsidRDefault="00344EE5" w:rsidP="000F1ACE">
      <w:pPr>
        <w:rPr>
          <w:rFonts w:ascii="Arial" w:hAnsi="Arial"/>
        </w:rPr>
      </w:pPr>
      <w:r w:rsidRPr="00455069">
        <w:rPr>
          <w:rFonts w:ascii="Arial" w:hAnsi="Arial"/>
        </w:rPr>
        <w:t xml:space="preserve">Pentecost Serves to remind us that our Creator still works miracles, empowering us to carry out His work in this world </w:t>
      </w:r>
    </w:p>
    <w:p w:rsidR="00333114" w:rsidRPr="00455069" w:rsidRDefault="00344EE5" w:rsidP="007C011B">
      <w:pPr>
        <w:pStyle w:val="scripture"/>
      </w:pPr>
      <w:r w:rsidRPr="00455069">
        <w:t xml:space="preserve">Ac 1:8 </w:t>
      </w:r>
      <w:proofErr w:type="gramStart"/>
      <w:r w:rsidRPr="00455069">
        <w:t>But</w:t>
      </w:r>
      <w:proofErr w:type="gramEnd"/>
      <w:r w:rsidRPr="00455069">
        <w:t xml:space="preserve"> ye shall receive power, after that the Holy Ghost is come upon you: and ye shall be witnesses unto me both in Jerusalem, and in all Judaea, and in Samaria, and unto the</w:t>
      </w:r>
      <w:r w:rsidR="0085092D">
        <w:t xml:space="preserve"> uttermost part of the earth.</w:t>
      </w:r>
    </w:p>
    <w:p w:rsidR="00344EE5" w:rsidRPr="00455069" w:rsidRDefault="00344EE5" w:rsidP="007C011B">
      <w:pPr>
        <w:pStyle w:val="scripture"/>
      </w:pPr>
      <w:r w:rsidRPr="00455069">
        <w:t>2:1</w:t>
      </w:r>
      <w:r w:rsidR="00333114" w:rsidRPr="00455069">
        <w:t>,4</w:t>
      </w:r>
      <w:r w:rsidRPr="00455069">
        <w:t xml:space="preserve"> And when the day of Pentecost was fully come, they were all with one accord in one place.4 And they were all filled with the Holy Ghost, and began to speak with other tongues, as the Spirit gave them utterance.</w:t>
      </w:r>
    </w:p>
    <w:p w:rsidR="00344EE5" w:rsidRPr="00455069" w:rsidRDefault="00344EE5" w:rsidP="007C011B">
      <w:pPr>
        <w:pStyle w:val="scripture"/>
      </w:pPr>
      <w:proofErr w:type="spellStart"/>
      <w:r w:rsidRPr="00455069">
        <w:t>Heb</w:t>
      </w:r>
      <w:proofErr w:type="spellEnd"/>
      <w:r w:rsidRPr="00455069">
        <w:t xml:space="preserve"> 2:4 God also bearing them witness, both with signs and wonders, and with </w:t>
      </w:r>
      <w:proofErr w:type="gramStart"/>
      <w:r w:rsidRPr="00455069">
        <w:t>divers</w:t>
      </w:r>
      <w:proofErr w:type="gramEnd"/>
      <w:r w:rsidRPr="00455069">
        <w:t xml:space="preserve"> miracles, and gifts of the Holy Ghost, according to his own will? </w:t>
      </w:r>
      <w:bookmarkStart w:id="19" w:name="id.92b4a8f9e8d2"/>
      <w:bookmarkEnd w:id="19"/>
    </w:p>
    <w:p w:rsidR="00344EE5" w:rsidRPr="00455069" w:rsidRDefault="00344EE5" w:rsidP="000F1ACE">
      <w:pPr>
        <w:rPr>
          <w:rFonts w:ascii="Arial" w:hAnsi="Arial"/>
          <w:b/>
          <w:bCs/>
        </w:rPr>
      </w:pPr>
      <w:bookmarkStart w:id="20" w:name="h.i70zmne1dg1v"/>
      <w:bookmarkStart w:id="21" w:name="_Toc325014849"/>
      <w:bookmarkStart w:id="22" w:name="_Toc325015217"/>
      <w:bookmarkEnd w:id="20"/>
      <w:r w:rsidRPr="00455069">
        <w:rPr>
          <w:rFonts w:ascii="Arial" w:hAnsi="Arial"/>
        </w:rPr>
        <w:t xml:space="preserve">Feast of harvest; so called because the harvest then began to be ripe.  It was called also the feast of weeks, because it was kept seven weeks after the </w:t>
      </w:r>
      <w:proofErr w:type="spellStart"/>
      <w:r w:rsidRPr="00455069">
        <w:rPr>
          <w:rFonts w:ascii="Arial" w:hAnsi="Arial"/>
        </w:rPr>
        <w:t>passover</w:t>
      </w:r>
      <w:proofErr w:type="spellEnd"/>
      <w:r w:rsidRPr="00455069">
        <w:rPr>
          <w:rFonts w:ascii="Arial" w:hAnsi="Arial"/>
        </w:rPr>
        <w:t xml:space="preserve">; also the feast of Pentecost, which means the fiftieth, because it commenced on the fiftieth day after the </w:t>
      </w:r>
      <w:proofErr w:type="spellStart"/>
      <w:r w:rsidRPr="00455069">
        <w:rPr>
          <w:rFonts w:ascii="Arial" w:hAnsi="Arial"/>
        </w:rPr>
        <w:t>passover</w:t>
      </w:r>
      <w:proofErr w:type="spellEnd"/>
      <w:r w:rsidRPr="00455069">
        <w:rPr>
          <w:rFonts w:ascii="Arial" w:hAnsi="Arial"/>
        </w:rPr>
        <w:t>, and was commemorative of the giving of the law from mount Sinai, which took place fifty days after the departure of the Israelites from Egypt.  Ex 34:22; Le 23:14-21; Nu 28:26-31; Deut. 16:10</w:t>
      </w:r>
      <w:bookmarkEnd w:id="21"/>
      <w:bookmarkEnd w:id="22"/>
    </w:p>
    <w:p w:rsidR="00344EE5" w:rsidRPr="00455069" w:rsidRDefault="00344EE5" w:rsidP="000F1ACE">
      <w:pPr>
        <w:rPr>
          <w:rFonts w:ascii="Arial" w:hAnsi="Arial"/>
        </w:rPr>
      </w:pPr>
    </w:p>
    <w:p w:rsidR="00344EE5" w:rsidRPr="00806B95" w:rsidRDefault="00344EE5" w:rsidP="00806B95">
      <w:bookmarkStart w:id="23" w:name="h.wyknguexpqq6"/>
      <w:bookmarkStart w:id="24" w:name="_Toc325014850"/>
      <w:bookmarkStart w:id="25" w:name="_Toc325015218"/>
      <w:bookmarkEnd w:id="23"/>
      <w:r w:rsidRPr="00806B95">
        <w:t xml:space="preserve">De 16:9 Seven weeks shalt thou number unto thee: begin to number the seven weeks from such time as thou </w:t>
      </w:r>
      <w:proofErr w:type="spellStart"/>
      <w:r w:rsidRPr="00806B95">
        <w:t>beginnest</w:t>
      </w:r>
      <w:proofErr w:type="spellEnd"/>
      <w:r w:rsidRPr="00806B95">
        <w:t xml:space="preserve"> to put the sickle to the corn.</w:t>
      </w:r>
      <w:bookmarkEnd w:id="24"/>
      <w:bookmarkEnd w:id="25"/>
    </w:p>
    <w:p w:rsidR="00344EE5" w:rsidRPr="00455069" w:rsidRDefault="00344EE5" w:rsidP="000173F2">
      <w:pPr>
        <w:pStyle w:val="ListParagraph"/>
        <w:numPr>
          <w:ilvl w:val="1"/>
          <w:numId w:val="25"/>
        </w:numPr>
        <w:rPr>
          <w:rFonts w:ascii="Arial" w:hAnsi="Arial"/>
          <w:b/>
          <w:bCs/>
          <w:u w:val="single"/>
        </w:rPr>
      </w:pPr>
      <w:bookmarkStart w:id="26" w:name="h.ryklmoetvrhq"/>
      <w:bookmarkStart w:id="27" w:name="h.a29nqjm6frw3"/>
      <w:bookmarkStart w:id="28" w:name="h.un3ynbareujy"/>
      <w:bookmarkEnd w:id="26"/>
      <w:bookmarkEnd w:id="27"/>
      <w:bookmarkEnd w:id="28"/>
      <w:r w:rsidRPr="00455069">
        <w:rPr>
          <w:rFonts w:ascii="Arial" w:hAnsi="Arial"/>
          <w:b/>
          <w:bCs/>
          <w:u w:val="single"/>
        </w:rPr>
        <w:t>PENTECOST</w:t>
      </w:r>
      <w:r w:rsidRPr="00455069">
        <w:rPr>
          <w:rFonts w:ascii="Arial" w:hAnsi="Arial"/>
          <w:b/>
          <w:bCs/>
        </w:rPr>
        <w:t xml:space="preserve"> - </w:t>
      </w:r>
      <w:r w:rsidRPr="00455069">
        <w:rPr>
          <w:rFonts w:ascii="Arial" w:hAnsi="Arial"/>
          <w:u w:val="single"/>
        </w:rPr>
        <w:t>The birthday of the Church</w:t>
      </w:r>
      <w:r w:rsidRPr="00455069">
        <w:rPr>
          <w:rFonts w:ascii="Arial" w:hAnsi="Arial"/>
        </w:rPr>
        <w:t xml:space="preserve">     </w:t>
      </w:r>
      <w:r w:rsidRPr="00455069">
        <w:rPr>
          <w:rFonts w:ascii="Arial" w:hAnsi="Arial"/>
          <w:sz w:val="22"/>
          <w:szCs w:val="22"/>
        </w:rPr>
        <w:t>beginning of the great spiritual harvest</w:t>
      </w:r>
    </w:p>
    <w:p w:rsidR="00344EE5" w:rsidRPr="00455069" w:rsidRDefault="00344EE5" w:rsidP="000173F2">
      <w:pPr>
        <w:pStyle w:val="ListParagraph"/>
        <w:numPr>
          <w:ilvl w:val="2"/>
          <w:numId w:val="25"/>
        </w:numPr>
        <w:rPr>
          <w:rFonts w:ascii="Arial" w:hAnsi="Arial"/>
        </w:rPr>
      </w:pPr>
      <w:r w:rsidRPr="00455069">
        <w:rPr>
          <w:rFonts w:ascii="Arial" w:hAnsi="Arial"/>
        </w:rPr>
        <w:t>The Life of the Spirit</w:t>
      </w:r>
    </w:p>
    <w:p w:rsidR="00344EE5" w:rsidRPr="00455069" w:rsidRDefault="00344EE5" w:rsidP="000173F2">
      <w:pPr>
        <w:pStyle w:val="ListParagraph"/>
        <w:numPr>
          <w:ilvl w:val="3"/>
          <w:numId w:val="25"/>
        </w:numPr>
        <w:rPr>
          <w:rFonts w:ascii="Arial" w:hAnsi="Arial"/>
        </w:rPr>
      </w:pPr>
      <w:r w:rsidRPr="00455069">
        <w:rPr>
          <w:rFonts w:ascii="Arial" w:hAnsi="Arial"/>
        </w:rPr>
        <w:t xml:space="preserve">Two leavened loaves were waved before the Lord     </w:t>
      </w:r>
      <w:r w:rsidRPr="00455069">
        <w:rPr>
          <w:rFonts w:ascii="Arial" w:hAnsi="Arial"/>
        </w:rPr>
        <w:tab/>
        <w:t xml:space="preserve">    Lev.23:17</w:t>
      </w:r>
    </w:p>
    <w:p w:rsidR="00344EE5" w:rsidRPr="00455069" w:rsidRDefault="00344EE5" w:rsidP="000F1ACE">
      <w:pPr>
        <w:rPr>
          <w:rFonts w:ascii="Arial" w:hAnsi="Arial"/>
        </w:rPr>
      </w:pPr>
    </w:p>
    <w:p w:rsidR="00344EE5" w:rsidRPr="00806B95" w:rsidRDefault="00344EE5" w:rsidP="00806B95">
      <w:bookmarkStart w:id="29" w:name="h.9kyob85izwtp"/>
      <w:bookmarkStart w:id="30" w:name="_Toc325014853"/>
      <w:bookmarkStart w:id="31" w:name="_Toc325015221"/>
      <w:bookmarkEnd w:id="29"/>
      <w:r w:rsidRPr="00806B95">
        <w:t>The Feast of the Fiftieth Day has been a many-sided one (This feast is twofold and of a double nature), has been called by many names. In the Old Testament it is called the "Feast of Harvest" ("</w:t>
      </w:r>
      <w:proofErr w:type="spellStart"/>
      <w:r w:rsidRPr="00806B95">
        <w:t>Ḥag</w:t>
      </w:r>
      <w:proofErr w:type="spellEnd"/>
      <w:r w:rsidRPr="00806B95">
        <w:t xml:space="preserve"> ha-</w:t>
      </w:r>
      <w:proofErr w:type="spellStart"/>
      <w:r w:rsidRPr="00806B95">
        <w:t>Ḳaẓir</w:t>
      </w:r>
      <w:proofErr w:type="spellEnd"/>
      <w:r w:rsidRPr="00806B95">
        <w:t>"; Ex. 23:16) and the "Feast of Weeks" ("</w:t>
      </w:r>
      <w:proofErr w:type="spellStart"/>
      <w:r w:rsidRPr="00806B95">
        <w:t>Ḥag</w:t>
      </w:r>
      <w:proofErr w:type="spellEnd"/>
      <w:r w:rsidRPr="00806B95">
        <w:t xml:space="preserve"> ...the Passover" ("'</w:t>
      </w:r>
      <w:proofErr w:type="spellStart"/>
      <w:r w:rsidRPr="00806B95">
        <w:t>aẓeret</w:t>
      </w:r>
      <w:proofErr w:type="spellEnd"/>
      <w:r w:rsidRPr="00806B95">
        <w:t xml:space="preserve"> </w:t>
      </w:r>
      <w:proofErr w:type="spellStart"/>
      <w:r w:rsidRPr="00806B95">
        <w:t>shel</w:t>
      </w:r>
      <w:proofErr w:type="spellEnd"/>
      <w:r w:rsidRPr="00806B95">
        <w:t xml:space="preserve"> </w:t>
      </w:r>
      <w:proofErr w:type="spellStart"/>
      <w:r w:rsidRPr="00806B95">
        <w:t>Pesaḥ</w:t>
      </w:r>
      <w:proofErr w:type="spellEnd"/>
      <w:r w:rsidRPr="00806B95">
        <w:t xml:space="preserve">") to distinguish it from the seventh day of Passover and from the closing day of the Feast of Tabernacles, at the end of the fruit harvest (Lev. 23)  The feast of weeks, or a WEEK OF WEEKS: the feast of </w:t>
      </w:r>
      <w:proofErr w:type="spellStart"/>
      <w:r w:rsidRPr="00806B95">
        <w:t>pentecost</w:t>
      </w:r>
      <w:proofErr w:type="spellEnd"/>
      <w:r w:rsidRPr="00806B95">
        <w:t xml:space="preserve"> (Le 23:10; Ex 34:22; Ac 2:1).</w:t>
      </w:r>
      <w:bookmarkEnd w:id="30"/>
      <w:bookmarkEnd w:id="31"/>
      <w:r w:rsidRPr="00806B95">
        <w:t xml:space="preserve"> </w:t>
      </w:r>
    </w:p>
    <w:p w:rsidR="00344EE5" w:rsidRPr="00806B95" w:rsidRDefault="00344EE5" w:rsidP="00806B95">
      <w:pPr>
        <w:ind w:left="720" w:firstLine="0"/>
      </w:pPr>
      <w:bookmarkStart w:id="32" w:name="h.pae1hcve9f5b"/>
      <w:bookmarkStart w:id="33" w:name="_Toc325014854"/>
      <w:bookmarkStart w:id="34" w:name="_Toc325015222"/>
      <w:bookmarkEnd w:id="32"/>
      <w:r w:rsidRPr="00806B95">
        <w:t xml:space="preserve">As on the second day of the </w:t>
      </w:r>
      <w:proofErr w:type="spellStart"/>
      <w:r w:rsidRPr="00806B95">
        <w:t>passover</w:t>
      </w:r>
      <w:proofErr w:type="spellEnd"/>
      <w:r w:rsidRPr="00806B95">
        <w:t xml:space="preserve"> a sheaf of new barley, reaped on purpose, was offered, so on the second day of Pentecost a sheaf of new wheat was presented as first-fruits (Ex 23:16; Nu 28:26), a freewill, spontaneous tribute of gratitude to God for His temporal bounties. This feast was instituted in memory of the giving of the law, that spiritual food by which man's soul is nourished (De 8:3).</w:t>
      </w:r>
      <w:bookmarkEnd w:id="33"/>
      <w:bookmarkEnd w:id="34"/>
    </w:p>
    <w:p w:rsidR="00344EE5" w:rsidRPr="00806B95" w:rsidRDefault="00344EE5" w:rsidP="00806B95">
      <w:pPr>
        <w:ind w:left="720" w:firstLine="0"/>
      </w:pPr>
    </w:p>
    <w:p w:rsidR="00344EE5" w:rsidRPr="00455069" w:rsidRDefault="00344EE5" w:rsidP="000F1ACE">
      <w:pPr>
        <w:rPr>
          <w:rFonts w:ascii="Arial" w:hAnsi="Arial"/>
        </w:rPr>
      </w:pPr>
      <w:r w:rsidRPr="00455069">
        <w:rPr>
          <w:rFonts w:ascii="Arial" w:hAnsi="Arial"/>
        </w:rPr>
        <w:t xml:space="preserve">Leviticus 23:17 </w:t>
      </w:r>
      <w:proofErr w:type="gramStart"/>
      <w:r w:rsidRPr="00455069">
        <w:rPr>
          <w:rFonts w:ascii="Arial" w:hAnsi="Arial"/>
        </w:rPr>
        <w:t>Ye</w:t>
      </w:r>
      <w:proofErr w:type="gramEnd"/>
      <w:r w:rsidRPr="00455069">
        <w:rPr>
          <w:rFonts w:ascii="Arial" w:hAnsi="Arial"/>
        </w:rPr>
        <w:t xml:space="preserve"> shall bring out of your habitations </w:t>
      </w:r>
      <w:r w:rsidRPr="00455069">
        <w:rPr>
          <w:rFonts w:ascii="Arial" w:hAnsi="Arial"/>
          <w:u w:val="single"/>
        </w:rPr>
        <w:t>two wave loaves</w:t>
      </w:r>
      <w:r w:rsidRPr="00455069">
        <w:rPr>
          <w:rFonts w:ascii="Arial" w:hAnsi="Arial"/>
        </w:rPr>
        <w:t xml:space="preserve"> of two tenth deals: they shall be of fine flour; they shall be </w:t>
      </w:r>
      <w:proofErr w:type="spellStart"/>
      <w:r w:rsidRPr="00455069">
        <w:rPr>
          <w:rFonts w:ascii="Arial" w:hAnsi="Arial"/>
        </w:rPr>
        <w:t>baken</w:t>
      </w:r>
      <w:proofErr w:type="spellEnd"/>
      <w:r w:rsidRPr="00455069">
        <w:rPr>
          <w:rFonts w:ascii="Arial" w:hAnsi="Arial"/>
        </w:rPr>
        <w:t xml:space="preserve"> with </w:t>
      </w:r>
      <w:r w:rsidRPr="00455069">
        <w:rPr>
          <w:rFonts w:ascii="Arial" w:hAnsi="Arial"/>
          <w:b/>
          <w:bCs/>
          <w:u w:val="single"/>
        </w:rPr>
        <w:t>leaven</w:t>
      </w:r>
      <w:r w:rsidRPr="00455069">
        <w:rPr>
          <w:rFonts w:ascii="Arial" w:hAnsi="Arial"/>
        </w:rPr>
        <w:t xml:space="preserve">; they are the </w:t>
      </w:r>
      <w:proofErr w:type="spellStart"/>
      <w:r w:rsidRPr="00455069">
        <w:rPr>
          <w:rFonts w:ascii="Arial" w:hAnsi="Arial"/>
        </w:rPr>
        <w:t>firstfruits</w:t>
      </w:r>
      <w:proofErr w:type="spellEnd"/>
      <w:r w:rsidRPr="00455069">
        <w:rPr>
          <w:rFonts w:ascii="Arial" w:hAnsi="Arial"/>
        </w:rPr>
        <w:t xml:space="preserve"> unto the LORD.</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The loaves used at the Passover were unleavened; Christ our Passover is Holy and makes us Holy, the leavened loaves presented at Pentecost </w:t>
      </w:r>
      <w:proofErr w:type="gramStart"/>
      <w:r w:rsidRPr="00455069">
        <w:rPr>
          <w:rFonts w:ascii="Arial" w:hAnsi="Arial"/>
        </w:rPr>
        <w:t>were</w:t>
      </w:r>
      <w:proofErr w:type="gramEnd"/>
      <w:r w:rsidRPr="00455069">
        <w:rPr>
          <w:rFonts w:ascii="Arial" w:hAnsi="Arial"/>
        </w:rPr>
        <w:t xml:space="preserve"> a tribute of gratitude to God for their daily food, but as we are unleavened in our daily living we shall be Holy. The doctrine </w:t>
      </w:r>
      <w:proofErr w:type="gramStart"/>
      <w:r w:rsidRPr="00455069">
        <w:rPr>
          <w:rFonts w:ascii="Arial" w:hAnsi="Arial"/>
        </w:rPr>
        <w:t>is,</w:t>
      </w:r>
      <w:proofErr w:type="gramEnd"/>
      <w:r w:rsidRPr="00455069">
        <w:rPr>
          <w:rFonts w:ascii="Arial" w:hAnsi="Arial"/>
        </w:rPr>
        <w:t xml:space="preserve"> that Christians are by their profession holy, and they ought to give all diligence to remove everything that is impure. </w:t>
      </w:r>
    </w:p>
    <w:p w:rsidR="00344EE5" w:rsidRPr="00455069" w:rsidRDefault="00344EE5" w:rsidP="000F1ACE">
      <w:pPr>
        <w:rPr>
          <w:rFonts w:ascii="Arial" w:hAnsi="Arial"/>
        </w:rPr>
      </w:pPr>
      <w:proofErr w:type="gramStart"/>
      <w:r w:rsidRPr="00455069">
        <w:rPr>
          <w:rFonts w:ascii="Arial" w:hAnsi="Arial"/>
        </w:rPr>
        <w:t xml:space="preserve">Pentecost or Shavuot having many names in the Bible (the Feast of Weeks, the Feast of Harvest, and the Latter </w:t>
      </w:r>
      <w:proofErr w:type="spellStart"/>
      <w:r w:rsidRPr="00455069">
        <w:rPr>
          <w:rFonts w:ascii="Arial" w:hAnsi="Arial"/>
        </w:rPr>
        <w:t>Firstfruits</w:t>
      </w:r>
      <w:proofErr w:type="spellEnd"/>
      <w:r w:rsidRPr="00455069">
        <w:rPr>
          <w:rFonts w:ascii="Arial" w:hAnsi="Arial"/>
        </w:rPr>
        <w:t>).</w:t>
      </w:r>
      <w:proofErr w:type="gramEnd"/>
      <w:r w:rsidRPr="00455069">
        <w:rPr>
          <w:rFonts w:ascii="Arial" w:hAnsi="Arial"/>
        </w:rPr>
        <w:t xml:space="preserve"> Celebrated on the fiftieth day after Passover, Shavuot is traditionally a joyous time of giving thanks and presenting offerings for the new (wheat) grain of the summer wheat harvest in Israel. The name "Feast of Weeks" was given because God commanded the Jews in Leviticus 23:15-16, to count seven full weeks (or 49 days) beginning on the second day of Passover, and then present offerings of new grain to the Lord as a lasting ordinance.</w:t>
      </w:r>
    </w:p>
    <w:p w:rsidR="00344EE5" w:rsidRPr="00455069" w:rsidRDefault="00344EE5" w:rsidP="000F1ACE">
      <w:pPr>
        <w:rPr>
          <w:rFonts w:ascii="Arial" w:hAnsi="Arial"/>
        </w:rPr>
      </w:pPr>
      <w:r w:rsidRPr="00455069">
        <w:rPr>
          <w:rFonts w:ascii="Arial" w:hAnsi="Arial"/>
        </w:rPr>
        <w:t>The days between Passover and Pentecost are called the "'</w:t>
      </w:r>
      <w:proofErr w:type="spellStart"/>
      <w:r w:rsidRPr="00455069">
        <w:rPr>
          <w:rFonts w:ascii="Arial" w:hAnsi="Arial"/>
        </w:rPr>
        <w:t>omer</w:t>
      </w:r>
      <w:proofErr w:type="spellEnd"/>
      <w:r w:rsidRPr="00455069">
        <w:rPr>
          <w:rFonts w:ascii="Arial" w:hAnsi="Arial"/>
        </w:rPr>
        <w:t xml:space="preserve"> days"</w:t>
      </w:r>
    </w:p>
    <w:p w:rsidR="00344EE5" w:rsidRPr="00455069" w:rsidRDefault="00344EE5" w:rsidP="000F1ACE">
      <w:pPr>
        <w:rPr>
          <w:rFonts w:ascii="Arial" w:hAnsi="Arial"/>
        </w:rPr>
      </w:pPr>
      <w:r w:rsidRPr="00455069">
        <w:rPr>
          <w:rFonts w:ascii="Arial" w:hAnsi="Arial"/>
        </w:rPr>
        <w:t xml:space="preserve">Shavuot was originally a day for expressing thankfulness to the Lord for the blessing of the harvest. And because it occurred at the end of the Passover, it acquired the name "Latter </w:t>
      </w:r>
      <w:proofErr w:type="spellStart"/>
      <w:r w:rsidRPr="00455069">
        <w:rPr>
          <w:rFonts w:ascii="Arial" w:hAnsi="Arial"/>
        </w:rPr>
        <w:t>Firstfruits</w:t>
      </w:r>
      <w:proofErr w:type="spellEnd"/>
      <w:r w:rsidRPr="00455069">
        <w:rPr>
          <w:rFonts w:ascii="Arial" w:hAnsi="Arial"/>
        </w:rPr>
        <w:t xml:space="preserve">." The celebration is also tied to the giving of the Ten Commandments and bears the name </w:t>
      </w:r>
      <w:proofErr w:type="spellStart"/>
      <w:r w:rsidRPr="00455069">
        <w:rPr>
          <w:rFonts w:ascii="Arial" w:hAnsi="Arial"/>
          <w:i/>
          <w:iCs/>
        </w:rPr>
        <w:t>Matin</w:t>
      </w:r>
      <w:proofErr w:type="spellEnd"/>
      <w:r w:rsidRPr="00455069">
        <w:rPr>
          <w:rFonts w:ascii="Arial" w:hAnsi="Arial"/>
          <w:i/>
          <w:iCs/>
        </w:rPr>
        <w:t xml:space="preserve"> Torah</w:t>
      </w:r>
      <w:r w:rsidRPr="00455069">
        <w:rPr>
          <w:rFonts w:ascii="Arial" w:hAnsi="Arial"/>
        </w:rPr>
        <w:t xml:space="preserve"> or giving of the Law. Jews believe that it was at this time that God gave the Torah to the people through Moses on Mount Sinai.</w:t>
      </w:r>
    </w:p>
    <w:p w:rsidR="00344EE5" w:rsidRPr="00455069" w:rsidRDefault="00344EE5" w:rsidP="000F1ACE">
      <w:pPr>
        <w:rPr>
          <w:rFonts w:ascii="Arial" w:hAnsi="Arial"/>
        </w:rPr>
      </w:pPr>
      <w:r w:rsidRPr="00455069">
        <w:rPr>
          <w:rFonts w:ascii="Arial" w:hAnsi="Arial"/>
        </w:rPr>
        <w:t xml:space="preserve">Understanding Pentecost is for all Christians. It was on this day that the Holy Spirit was poured out. It is the day we hold holy in thankful remembrance of the Holy Spirit, promised to be sent, and sent. </w:t>
      </w:r>
    </w:p>
    <w:p w:rsidR="00344EE5" w:rsidRPr="00455069" w:rsidRDefault="00344EE5" w:rsidP="000F1ACE">
      <w:pPr>
        <w:rPr>
          <w:rFonts w:ascii="Arial" w:hAnsi="Arial"/>
        </w:rPr>
      </w:pPr>
      <w:r w:rsidRPr="00455069">
        <w:rPr>
          <w:rFonts w:ascii="Arial" w:hAnsi="Arial"/>
        </w:rPr>
        <w:t xml:space="preserve">Known as the Church's birthday, and the first proclamation of the Gospel, it also celebrates the giving of the Law, not just of old, but that given by Christ written in our heart by the Holy Ghost. </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So Pentecost is the beginning of the great spiritual harvest that transforms our lives.</w:t>
      </w:r>
    </w:p>
    <w:p w:rsidR="00344EE5" w:rsidRPr="00455069" w:rsidRDefault="00344EE5" w:rsidP="000F1ACE">
      <w:pPr>
        <w:rPr>
          <w:rFonts w:ascii="Arial" w:hAnsi="Arial"/>
        </w:rPr>
      </w:pPr>
      <w:r w:rsidRPr="00455069">
        <w:rPr>
          <w:rFonts w:ascii="Arial" w:hAnsi="Arial"/>
        </w:rPr>
        <w:t xml:space="preserve">Exodus 32:28 </w:t>
      </w:r>
      <w:proofErr w:type="gramStart"/>
      <w:r w:rsidRPr="00455069">
        <w:rPr>
          <w:rFonts w:ascii="Arial" w:hAnsi="Arial"/>
        </w:rPr>
        <w:t>And</w:t>
      </w:r>
      <w:proofErr w:type="gramEnd"/>
      <w:r w:rsidRPr="00455069">
        <w:rPr>
          <w:rFonts w:ascii="Arial" w:hAnsi="Arial"/>
        </w:rPr>
        <w:t xml:space="preserve"> the children of Levi did according to the word of Moses: and there fell of the people that day about three thousand men.</w:t>
      </w:r>
    </w:p>
    <w:p w:rsidR="00344EE5" w:rsidRPr="00455069" w:rsidRDefault="00344EE5" w:rsidP="000F1ACE">
      <w:pPr>
        <w:rPr>
          <w:rFonts w:ascii="Arial" w:hAnsi="Arial"/>
        </w:rPr>
      </w:pPr>
      <w:r w:rsidRPr="00455069">
        <w:rPr>
          <w:rFonts w:ascii="Arial" w:hAnsi="Arial"/>
        </w:rPr>
        <w:t xml:space="preserve">Acts 2:41 </w:t>
      </w:r>
      <w:proofErr w:type="gramStart"/>
      <w:r w:rsidRPr="00455069">
        <w:rPr>
          <w:rFonts w:ascii="Arial" w:hAnsi="Arial"/>
        </w:rPr>
        <w:t>Then</w:t>
      </w:r>
      <w:proofErr w:type="gramEnd"/>
      <w:r w:rsidRPr="00455069">
        <w:rPr>
          <w:rFonts w:ascii="Arial" w:hAnsi="Arial"/>
        </w:rPr>
        <w:t xml:space="preserve"> they that gladly received his word were baptized: and the same day there were added unto them about three thousand souls.</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The observance of the Feast of Weeks or Pentecost is recorded in the Old Testament in Exodus 34:22, Leviticus 23:15-22, Deuteronomy 16:16, 2 Chronicles 8:13 and Ezekiel 45:17</w:t>
      </w:r>
    </w:p>
    <w:p w:rsidR="00344EE5" w:rsidRPr="00455069" w:rsidRDefault="00344EE5" w:rsidP="000F1ACE">
      <w:pPr>
        <w:rPr>
          <w:rFonts w:ascii="Arial" w:hAnsi="Arial"/>
        </w:rPr>
      </w:pPr>
      <w:r w:rsidRPr="00455069">
        <w:rPr>
          <w:rFonts w:ascii="Arial" w:hAnsi="Arial"/>
        </w:rPr>
        <w:t>Some of the most exciting events in the New Testament revolve around the Day of Pentecost in the book of Acts, chapter 2. Pentecost is also mentioned in Acts 20:16, 1 Corinthians 16:8 and James 1:18.</w:t>
      </w:r>
    </w:p>
    <w:p w:rsidR="00344EE5" w:rsidRPr="00455069" w:rsidRDefault="00344EE5" w:rsidP="000F1ACE">
      <w:pPr>
        <w:rPr>
          <w:rFonts w:ascii="Arial" w:hAnsi="Arial"/>
        </w:rPr>
      </w:pPr>
      <w:r w:rsidRPr="00455069">
        <w:rPr>
          <w:rFonts w:ascii="Arial" w:hAnsi="Arial"/>
        </w:rPr>
        <w:t>IV.</w:t>
      </w:r>
      <w:r w:rsidRPr="00455069">
        <w:rPr>
          <w:rFonts w:ascii="Arial" w:hAnsi="Arial"/>
        </w:rPr>
        <w:tab/>
        <w:t>Jesus and Pentecost:</w:t>
      </w:r>
    </w:p>
    <w:p w:rsidR="00344EE5" w:rsidRPr="00455069" w:rsidRDefault="00344EE5" w:rsidP="000F1ACE">
      <w:pPr>
        <w:rPr>
          <w:rFonts w:ascii="Arial" w:hAnsi="Arial"/>
        </w:rPr>
      </w:pPr>
      <w:r w:rsidRPr="00455069">
        <w:rPr>
          <w:rFonts w:ascii="Arial" w:hAnsi="Arial"/>
        </w:rPr>
        <w:t xml:space="preserve">In Acts 1, just before the resurrected Jesus is taken up into heaven, he tells the disciples about the Father's promised gift of the Holy Ghost, which was given to them in a powerful Spirit baptism. </w:t>
      </w:r>
    </w:p>
    <w:p w:rsidR="00344EE5" w:rsidRPr="00455069" w:rsidRDefault="00344EE5" w:rsidP="000F1ACE">
      <w:pPr>
        <w:rPr>
          <w:rFonts w:ascii="Arial" w:hAnsi="Arial"/>
        </w:rPr>
      </w:pPr>
      <w:r w:rsidRPr="00455069">
        <w:rPr>
          <w:rFonts w:ascii="Arial" w:hAnsi="Arial"/>
        </w:rPr>
        <w:t>He tells them to wait in Jerusalem until they receive the gift of the Holy Spirit, which will empower them to go out into the world and be His witnesses.</w:t>
      </w:r>
    </w:p>
    <w:p w:rsidR="00344EE5" w:rsidRPr="00455069" w:rsidRDefault="00344EE5" w:rsidP="000F1ACE">
      <w:pPr>
        <w:rPr>
          <w:rFonts w:ascii="Arial" w:hAnsi="Arial"/>
        </w:rPr>
      </w:pPr>
      <w:r w:rsidRPr="00455069">
        <w:rPr>
          <w:rFonts w:ascii="Arial" w:hAnsi="Arial"/>
        </w:rPr>
        <w:t xml:space="preserve">Ten days later, on the Day of Pentecost, the disciples are all together when the sound of a mighty rushing wind filled </w:t>
      </w:r>
      <w:proofErr w:type="gramStart"/>
      <w:r w:rsidRPr="00455069">
        <w:rPr>
          <w:rFonts w:ascii="Arial" w:hAnsi="Arial"/>
        </w:rPr>
        <w:t>all the</w:t>
      </w:r>
      <w:proofErr w:type="gramEnd"/>
      <w:r w:rsidRPr="00455069">
        <w:rPr>
          <w:rFonts w:ascii="Arial" w:hAnsi="Arial"/>
        </w:rPr>
        <w:t xml:space="preserve"> house where they were sitting.</w:t>
      </w:r>
    </w:p>
    <w:p w:rsidR="00344EE5" w:rsidRPr="00455069" w:rsidRDefault="00344EE5" w:rsidP="000F1ACE">
      <w:pPr>
        <w:rPr>
          <w:rFonts w:ascii="Arial" w:hAnsi="Arial"/>
        </w:rPr>
      </w:pPr>
      <w:r w:rsidRPr="00455069">
        <w:rPr>
          <w:rFonts w:ascii="Arial" w:hAnsi="Arial"/>
        </w:rPr>
        <w:t xml:space="preserve">All of them were filled with the Holy Ghost and began to speak in other tongues as the Spirit gave them utterance. The crowds observed this event of hearing them in different languages. They were amazed and thought the disciples were drunk on wine. Then Peter got up and preached, </w:t>
      </w:r>
      <w:proofErr w:type="spellStart"/>
      <w:proofErr w:type="gramStart"/>
      <w:r w:rsidRPr="00455069">
        <w:rPr>
          <w:rFonts w:ascii="Arial" w:hAnsi="Arial"/>
        </w:rPr>
        <w:t>your</w:t>
      </w:r>
      <w:proofErr w:type="spellEnd"/>
      <w:proofErr w:type="gramEnd"/>
      <w:r w:rsidRPr="00455069">
        <w:rPr>
          <w:rFonts w:ascii="Arial" w:hAnsi="Arial"/>
        </w:rPr>
        <w:t xml:space="preserve"> hearing them in your language and 3000 people accepted the message of Christ! That same day they were baptized and added to the family of God.</w:t>
      </w:r>
    </w:p>
    <w:p w:rsidR="00344EE5" w:rsidRPr="00455069" w:rsidRDefault="00344EE5" w:rsidP="000F1ACE">
      <w:pPr>
        <w:rPr>
          <w:rFonts w:ascii="Arial" w:hAnsi="Arial"/>
        </w:rPr>
      </w:pPr>
      <w:r w:rsidRPr="00455069">
        <w:rPr>
          <w:rFonts w:ascii="Arial" w:hAnsi="Arial"/>
        </w:rPr>
        <w:t xml:space="preserve">The book of Acts continues to record the miraculous outpouring of the Holy Spirit that began on Pentecost.  </w:t>
      </w:r>
      <w:proofErr w:type="spellStart"/>
      <w:r w:rsidRPr="00455069">
        <w:rPr>
          <w:rFonts w:ascii="Arial" w:hAnsi="Arial"/>
        </w:rPr>
        <w:t>Ac</w:t>
      </w:r>
      <w:proofErr w:type="spellEnd"/>
      <w:r w:rsidRPr="00455069">
        <w:rPr>
          <w:rFonts w:ascii="Arial" w:hAnsi="Arial"/>
        </w:rPr>
        <w:t xml:space="preserve"> 4:31 </w:t>
      </w:r>
      <w:proofErr w:type="gramStart"/>
      <w:r w:rsidRPr="00455069">
        <w:rPr>
          <w:rFonts w:ascii="Arial" w:hAnsi="Arial"/>
        </w:rPr>
        <w:t>And</w:t>
      </w:r>
      <w:proofErr w:type="gramEnd"/>
      <w:r w:rsidRPr="00455069">
        <w:rPr>
          <w:rFonts w:ascii="Arial" w:hAnsi="Arial"/>
        </w:rPr>
        <w:t xml:space="preserve"> when they had prayed, the place was shaken where they were assembled together; and they were all filled with the Holy Ghost, and they </w:t>
      </w:r>
      <w:proofErr w:type="spellStart"/>
      <w:r w:rsidRPr="00455069">
        <w:rPr>
          <w:rFonts w:ascii="Arial" w:hAnsi="Arial"/>
        </w:rPr>
        <w:t>spake</w:t>
      </w:r>
      <w:proofErr w:type="spellEnd"/>
      <w:r w:rsidRPr="00455069">
        <w:rPr>
          <w:rFonts w:ascii="Arial" w:hAnsi="Arial"/>
        </w:rPr>
        <w:t xml:space="preserve"> the word of God with boldness.</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Once again we see the Old Testament revealing a shadow of the things to come through Christ! After Moses went up to Mount Sinai, the Word of God was given to the Israelites at Shavuot. </w:t>
      </w:r>
    </w:p>
    <w:p w:rsidR="00344EE5" w:rsidRPr="00455069" w:rsidRDefault="00344EE5" w:rsidP="000173F2">
      <w:pPr>
        <w:pStyle w:val="ListParagraph"/>
        <w:numPr>
          <w:ilvl w:val="0"/>
          <w:numId w:val="26"/>
        </w:numPr>
        <w:rPr>
          <w:rFonts w:ascii="Arial" w:hAnsi="Arial"/>
        </w:rPr>
      </w:pPr>
      <w:r w:rsidRPr="00455069">
        <w:rPr>
          <w:rFonts w:ascii="Arial" w:hAnsi="Arial"/>
        </w:rPr>
        <w:t xml:space="preserve">When the Jews accepted the Torah, they became servants of God. Similarly, after Jesus went up to heaven, the Holy Spirit was given at Pentecost. </w:t>
      </w:r>
    </w:p>
    <w:p w:rsidR="00344EE5" w:rsidRPr="00455069" w:rsidRDefault="00344EE5" w:rsidP="000173F2">
      <w:pPr>
        <w:pStyle w:val="ListParagraph"/>
        <w:numPr>
          <w:ilvl w:val="0"/>
          <w:numId w:val="26"/>
        </w:numPr>
        <w:rPr>
          <w:rFonts w:ascii="Arial" w:hAnsi="Arial"/>
        </w:rPr>
      </w:pPr>
      <w:r w:rsidRPr="00455069">
        <w:rPr>
          <w:rFonts w:ascii="Arial" w:hAnsi="Arial"/>
        </w:rPr>
        <w:t xml:space="preserve">When the disciples received the gift of the Holy Ghost, they received power to become witnesses for Christ. </w:t>
      </w:r>
    </w:p>
    <w:p w:rsidR="00344EE5" w:rsidRPr="00455069" w:rsidRDefault="00344EE5" w:rsidP="000F1ACE">
      <w:pPr>
        <w:rPr>
          <w:rFonts w:ascii="Arial" w:hAnsi="Arial"/>
        </w:rPr>
      </w:pPr>
      <w:r w:rsidRPr="00455069">
        <w:rPr>
          <w:rFonts w:ascii="Arial" w:hAnsi="Arial"/>
        </w:rPr>
        <w:t>Jews celebrated a joyous harvest on Shavuot.</w:t>
      </w:r>
    </w:p>
    <w:p w:rsidR="00344EE5" w:rsidRPr="00455069" w:rsidRDefault="00344EE5" w:rsidP="000F1ACE">
      <w:pPr>
        <w:rPr>
          <w:rFonts w:ascii="Arial" w:hAnsi="Arial"/>
        </w:rPr>
      </w:pPr>
      <w:r w:rsidRPr="00455069">
        <w:rPr>
          <w:rFonts w:ascii="Arial" w:hAnsi="Arial"/>
        </w:rPr>
        <w:t>The church celebrated a harvest of newborn souls on Pentecost.</w:t>
      </w:r>
    </w:p>
    <w:p w:rsidR="00344EE5" w:rsidRPr="00455069" w:rsidRDefault="00344EE5" w:rsidP="000F1ACE">
      <w:pPr>
        <w:rPr>
          <w:rFonts w:ascii="Arial" w:hAnsi="Arial"/>
        </w:rPr>
      </w:pPr>
    </w:p>
    <w:p w:rsidR="00344EE5" w:rsidRPr="00455069" w:rsidRDefault="00344EE5" w:rsidP="00806B95">
      <w:pPr>
        <w:pStyle w:val="ListNumber1"/>
      </w:pPr>
      <w:bookmarkStart w:id="35" w:name="h.4pwtsvj1xptu"/>
      <w:bookmarkStart w:id="36" w:name="_Toc325014855"/>
      <w:bookmarkStart w:id="37" w:name="_Toc325015223"/>
      <w:bookmarkEnd w:id="35"/>
      <w:r w:rsidRPr="00455069">
        <w:t>13 animal sacrifices were all foreshadowing Christ’s one sacrifice for sin.</w:t>
      </w:r>
      <w:bookmarkEnd w:id="36"/>
      <w:bookmarkEnd w:id="37"/>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Le 23:18 And ye shall offer with the bread </w:t>
      </w:r>
      <w:r w:rsidRPr="00455069">
        <w:rPr>
          <w:rFonts w:ascii="Arial" w:hAnsi="Arial"/>
          <w:b/>
          <w:bCs/>
          <w:u w:val="single"/>
        </w:rPr>
        <w:t>seven lambs</w:t>
      </w:r>
      <w:r w:rsidRPr="00455069">
        <w:rPr>
          <w:rFonts w:ascii="Arial" w:hAnsi="Arial"/>
        </w:rPr>
        <w:t xml:space="preserve"> without blemish of the first year, and </w:t>
      </w:r>
      <w:r w:rsidRPr="00455069">
        <w:rPr>
          <w:rFonts w:ascii="Arial" w:hAnsi="Arial"/>
          <w:b/>
          <w:bCs/>
          <w:u w:val="single"/>
        </w:rPr>
        <w:t>one young bullock</w:t>
      </w:r>
      <w:r w:rsidRPr="00455069">
        <w:rPr>
          <w:rFonts w:ascii="Arial" w:hAnsi="Arial"/>
        </w:rPr>
        <w:t xml:space="preserve">, and </w:t>
      </w:r>
      <w:r w:rsidRPr="00455069">
        <w:rPr>
          <w:rFonts w:ascii="Arial" w:hAnsi="Arial"/>
          <w:b/>
          <w:bCs/>
          <w:u w:val="single"/>
        </w:rPr>
        <w:t>two rams</w:t>
      </w:r>
      <w:r w:rsidRPr="00455069">
        <w:rPr>
          <w:rFonts w:ascii="Arial" w:hAnsi="Arial"/>
        </w:rPr>
        <w:t xml:space="preserve">: they shall be for a burnt offering unto the LORD, with their meat offering, and their drink offerings, even an offering made by fire, of sweet </w:t>
      </w:r>
      <w:proofErr w:type="spellStart"/>
      <w:r w:rsidRPr="00455069">
        <w:rPr>
          <w:rFonts w:ascii="Arial" w:hAnsi="Arial"/>
        </w:rPr>
        <w:t>savour</w:t>
      </w:r>
      <w:proofErr w:type="spellEnd"/>
      <w:r w:rsidRPr="00455069">
        <w:rPr>
          <w:rFonts w:ascii="Arial" w:hAnsi="Arial"/>
        </w:rPr>
        <w:t xml:space="preserve"> unto the LORD.</w:t>
      </w:r>
    </w:p>
    <w:p w:rsidR="00344EE5" w:rsidRPr="00455069" w:rsidRDefault="00344EE5" w:rsidP="000F1ACE">
      <w:pPr>
        <w:rPr>
          <w:rFonts w:ascii="Arial" w:hAnsi="Arial"/>
        </w:rPr>
      </w:pPr>
      <w:r w:rsidRPr="00455069">
        <w:rPr>
          <w:rFonts w:ascii="Arial" w:hAnsi="Arial"/>
        </w:rPr>
        <w:t xml:space="preserve">19 Then ye shall sacrifice </w:t>
      </w:r>
      <w:r w:rsidRPr="00455069">
        <w:rPr>
          <w:rFonts w:ascii="Arial" w:hAnsi="Arial"/>
          <w:b/>
          <w:bCs/>
          <w:u w:val="single"/>
        </w:rPr>
        <w:t>one kid of the goats</w:t>
      </w:r>
      <w:r w:rsidRPr="00455069">
        <w:rPr>
          <w:rFonts w:ascii="Arial" w:hAnsi="Arial"/>
        </w:rPr>
        <w:t xml:space="preserve"> for a sin offering, and </w:t>
      </w:r>
      <w:r w:rsidRPr="00455069">
        <w:rPr>
          <w:rFonts w:ascii="Arial" w:hAnsi="Arial"/>
          <w:b/>
          <w:bCs/>
          <w:u w:val="single"/>
        </w:rPr>
        <w:t>two lambs</w:t>
      </w:r>
      <w:r w:rsidRPr="00455069">
        <w:rPr>
          <w:rFonts w:ascii="Arial" w:hAnsi="Arial"/>
        </w:rPr>
        <w:t xml:space="preserve"> of the first year for a sacrifice of peace offerings.</w:t>
      </w:r>
    </w:p>
    <w:p w:rsidR="00344EE5" w:rsidRPr="00455069" w:rsidRDefault="00344EE5" w:rsidP="000F1ACE">
      <w:pPr>
        <w:rPr>
          <w:rFonts w:ascii="Arial" w:hAnsi="Arial"/>
        </w:rPr>
      </w:pPr>
      <w:r w:rsidRPr="00455069">
        <w:rPr>
          <w:rFonts w:ascii="Arial" w:hAnsi="Arial"/>
        </w:rPr>
        <w:t>Annexed to the day of Pentecost is a repetition of that law which we had before (Le 19:9), by which they were required to leave the gleanings of their fields, and the corn that grew on the ends of the stocks, for the poor, Le 23:22.</w:t>
      </w:r>
    </w:p>
    <w:p w:rsidR="00344EE5" w:rsidRPr="00455069" w:rsidRDefault="00344EE5" w:rsidP="000F1ACE">
      <w:pPr>
        <w:rPr>
          <w:rFonts w:ascii="Arial" w:hAnsi="Arial"/>
        </w:rPr>
      </w:pPr>
      <w:r w:rsidRPr="00455069">
        <w:rPr>
          <w:rFonts w:ascii="Arial" w:hAnsi="Arial"/>
        </w:rPr>
        <w:t>Leviticus 19:9-10</w:t>
      </w:r>
    </w:p>
    <w:p w:rsidR="00344EE5" w:rsidRPr="00455069" w:rsidRDefault="00344EE5" w:rsidP="000F1ACE">
      <w:pPr>
        <w:rPr>
          <w:rFonts w:ascii="Arial" w:hAnsi="Arial"/>
        </w:rPr>
      </w:pPr>
      <w:r w:rsidRPr="00455069">
        <w:rPr>
          <w:rFonts w:ascii="Arial" w:hAnsi="Arial"/>
        </w:rPr>
        <w:t>Leviticus 23:22</w:t>
      </w:r>
    </w:p>
    <w:p w:rsidR="00344EE5" w:rsidRPr="00455069" w:rsidRDefault="00344EE5" w:rsidP="000F1ACE">
      <w:pPr>
        <w:rPr>
          <w:rFonts w:ascii="Arial" w:hAnsi="Arial"/>
        </w:rPr>
      </w:pPr>
      <w:r w:rsidRPr="00455069">
        <w:rPr>
          <w:rFonts w:ascii="Arial" w:hAnsi="Arial"/>
        </w:rPr>
        <w:t>Deuteronomy 24:19-22</w:t>
      </w:r>
    </w:p>
    <w:p w:rsidR="00344EE5" w:rsidRPr="00455069" w:rsidRDefault="00344EE5" w:rsidP="000F1ACE">
      <w:pPr>
        <w:rPr>
          <w:rFonts w:ascii="Arial" w:hAnsi="Arial"/>
        </w:rPr>
      </w:pPr>
      <w:proofErr w:type="spellStart"/>
      <w:r w:rsidRPr="00455069">
        <w:rPr>
          <w:rFonts w:ascii="Arial" w:hAnsi="Arial"/>
        </w:rPr>
        <w:t>Ru</w:t>
      </w:r>
      <w:proofErr w:type="spellEnd"/>
      <w:r w:rsidRPr="00455069">
        <w:rPr>
          <w:rFonts w:ascii="Arial" w:hAnsi="Arial"/>
        </w:rPr>
        <w:t xml:space="preserve"> 2:2 And Ruth the </w:t>
      </w:r>
      <w:proofErr w:type="spellStart"/>
      <w:r w:rsidRPr="00455069">
        <w:rPr>
          <w:rFonts w:ascii="Arial" w:hAnsi="Arial"/>
        </w:rPr>
        <w:t>Moabitess</w:t>
      </w:r>
      <w:proofErr w:type="spellEnd"/>
      <w:r w:rsidRPr="00455069">
        <w:rPr>
          <w:rFonts w:ascii="Arial" w:hAnsi="Arial"/>
        </w:rPr>
        <w:t xml:space="preserve"> said unto </w:t>
      </w:r>
      <w:proofErr w:type="gramStart"/>
      <w:r w:rsidRPr="00455069">
        <w:rPr>
          <w:rFonts w:ascii="Arial" w:hAnsi="Arial"/>
        </w:rPr>
        <w:t>Naomi,</w:t>
      </w:r>
      <w:proofErr w:type="gramEnd"/>
      <w:r w:rsidRPr="00455069">
        <w:rPr>
          <w:rFonts w:ascii="Arial" w:hAnsi="Arial"/>
        </w:rPr>
        <w:t xml:space="preserve"> Let me now go to the field, and glean ears of corn after him in whose sight I shall find grace. And she said unto her, Go, my daughter.</w:t>
      </w:r>
    </w:p>
    <w:p w:rsidR="00344EE5" w:rsidRPr="00455069" w:rsidRDefault="00344EE5" w:rsidP="000F1ACE">
      <w:pPr>
        <w:rPr>
          <w:rFonts w:ascii="Arial" w:hAnsi="Arial"/>
        </w:rPr>
      </w:pPr>
      <w:r w:rsidRPr="00455069">
        <w:rPr>
          <w:rFonts w:ascii="Arial" w:hAnsi="Arial"/>
        </w:rPr>
        <w:t xml:space="preserve">7 And she </w:t>
      </w:r>
      <w:proofErr w:type="gramStart"/>
      <w:r w:rsidRPr="00455069">
        <w:rPr>
          <w:rFonts w:ascii="Arial" w:hAnsi="Arial"/>
        </w:rPr>
        <w:t>said,</w:t>
      </w:r>
      <w:proofErr w:type="gramEnd"/>
      <w:r w:rsidRPr="00455069">
        <w:rPr>
          <w:rFonts w:ascii="Arial" w:hAnsi="Arial"/>
        </w:rPr>
        <w:t xml:space="preserve"> I pray you, let me glean and gather after the reapers among the sheaves: so she came, and hath continued even from the morning until now, that she tarried a little in the house.</w:t>
      </w:r>
    </w:p>
    <w:p w:rsidR="00344EE5" w:rsidRPr="00455069" w:rsidRDefault="00344EE5" w:rsidP="000F1ACE">
      <w:pPr>
        <w:rPr>
          <w:rFonts w:ascii="Arial" w:hAnsi="Arial"/>
        </w:rPr>
      </w:pPr>
      <w:r w:rsidRPr="00455069">
        <w:rPr>
          <w:rFonts w:ascii="Arial" w:hAnsi="Arial"/>
        </w:rPr>
        <w:t xml:space="preserve">8 Then said Boaz unto Ruth, </w:t>
      </w:r>
      <w:proofErr w:type="spellStart"/>
      <w:r w:rsidRPr="00455069">
        <w:rPr>
          <w:rFonts w:ascii="Arial" w:hAnsi="Arial"/>
        </w:rPr>
        <w:t>Hearest</w:t>
      </w:r>
      <w:proofErr w:type="spellEnd"/>
      <w:r w:rsidRPr="00455069">
        <w:rPr>
          <w:rFonts w:ascii="Arial" w:hAnsi="Arial"/>
        </w:rPr>
        <w:t xml:space="preserve"> thou not, my daughter? Go not to glean in another field, neither go from hence, but abide here fast by my maidens:</w:t>
      </w:r>
    </w:p>
    <w:p w:rsidR="00344EE5" w:rsidRPr="00455069" w:rsidRDefault="00344EE5" w:rsidP="000F1ACE">
      <w:pPr>
        <w:rPr>
          <w:rFonts w:ascii="Arial" w:hAnsi="Arial"/>
        </w:rPr>
      </w:pPr>
      <w:r w:rsidRPr="00455069">
        <w:rPr>
          <w:rFonts w:ascii="Arial" w:hAnsi="Arial"/>
        </w:rPr>
        <w:t xml:space="preserve">15 And when she was risen up to glean, Boaz commanded his young men, saying, </w:t>
      </w:r>
      <w:proofErr w:type="gramStart"/>
      <w:r w:rsidRPr="00455069">
        <w:rPr>
          <w:rFonts w:ascii="Arial" w:hAnsi="Arial"/>
        </w:rPr>
        <w:t>Let</w:t>
      </w:r>
      <w:proofErr w:type="gramEnd"/>
      <w:r w:rsidRPr="00455069">
        <w:rPr>
          <w:rFonts w:ascii="Arial" w:hAnsi="Arial"/>
        </w:rPr>
        <w:t xml:space="preserve"> her glean even among the sheaves, and reproach her not: </w:t>
      </w:r>
    </w:p>
    <w:p w:rsidR="00344EE5" w:rsidRPr="00455069" w:rsidRDefault="00344EE5" w:rsidP="000F1ACE">
      <w:pPr>
        <w:rPr>
          <w:rFonts w:ascii="Arial" w:hAnsi="Arial"/>
        </w:rPr>
      </w:pPr>
      <w:r w:rsidRPr="00455069">
        <w:rPr>
          <w:rFonts w:ascii="Arial" w:hAnsi="Arial"/>
        </w:rPr>
        <w:t>16 And let fall also some of the handfuls of purpose for her, and leave them, that she may glean them, and rebuke her not.</w:t>
      </w:r>
    </w:p>
    <w:p w:rsidR="00344EE5" w:rsidRPr="00455069" w:rsidRDefault="00344EE5" w:rsidP="000F1ACE">
      <w:pPr>
        <w:rPr>
          <w:rFonts w:ascii="Arial" w:hAnsi="Arial"/>
        </w:rPr>
      </w:pPr>
      <w:r w:rsidRPr="00455069">
        <w:rPr>
          <w:rFonts w:ascii="Arial" w:hAnsi="Arial"/>
        </w:rPr>
        <w:t>23 So she kept fast by the maidens of Boaz to glean unto the end of barley harvest and of wheat harvest; and dwelt with her mother in law.</w:t>
      </w:r>
    </w:p>
    <w:p w:rsidR="00344EE5" w:rsidRPr="00455069" w:rsidRDefault="00344EE5" w:rsidP="000F1ACE">
      <w:pPr>
        <w:rPr>
          <w:rFonts w:ascii="Arial" w:hAnsi="Arial"/>
        </w:rPr>
      </w:pPr>
    </w:p>
    <w:p w:rsidR="00344EE5" w:rsidRPr="00455069" w:rsidRDefault="00344EE5" w:rsidP="000F1ACE">
      <w:pPr>
        <w:rPr>
          <w:rFonts w:ascii="Arial" w:hAnsi="Arial"/>
          <w:b/>
          <w:bCs/>
          <w:u w:val="single"/>
        </w:rPr>
      </w:pPr>
      <w:r w:rsidRPr="00455069">
        <w:rPr>
          <w:rFonts w:ascii="Arial" w:hAnsi="Arial"/>
          <w:b/>
          <w:bCs/>
          <w:u w:val="single"/>
        </w:rPr>
        <w:t>The Feast of Pentecos</w:t>
      </w:r>
      <w:r w:rsidRPr="00455069">
        <w:rPr>
          <w:rFonts w:ascii="Arial" w:hAnsi="Arial"/>
        </w:rPr>
        <w:t>t needs to be understood in order to see God's providence at work. Pentecost was celebrated fifty days after the Passover.</w:t>
      </w:r>
    </w:p>
    <w:p w:rsidR="00344EE5" w:rsidRPr="00455069" w:rsidRDefault="00344EE5" w:rsidP="000F1ACE">
      <w:pPr>
        <w:rPr>
          <w:rFonts w:ascii="Arial" w:hAnsi="Arial"/>
        </w:rPr>
      </w:pPr>
    </w:p>
    <w:p w:rsidR="00344EE5" w:rsidRPr="00455069" w:rsidRDefault="00344EE5" w:rsidP="000F1ACE">
      <w:pPr>
        <w:rPr>
          <w:rFonts w:ascii="Arial" w:eastAsia="Arial" w:hAnsi="Arial"/>
          <w:sz w:val="22"/>
          <w:szCs w:val="22"/>
        </w:rPr>
      </w:pPr>
      <w:r w:rsidRPr="00455069">
        <w:rPr>
          <w:rFonts w:ascii="Arial" w:eastAsia="Arial" w:hAnsi="Arial"/>
          <w:sz w:val="22"/>
          <w:szCs w:val="22"/>
        </w:rPr>
        <w:t>It is known as the "Day of the First Fruits" (</w:t>
      </w:r>
      <w:hyperlink r:id="rId12" w:history="1">
        <w:r w:rsidRPr="00455069">
          <w:rPr>
            <w:rFonts w:ascii="Arial" w:eastAsia="Arial" w:hAnsi="Arial"/>
            <w:sz w:val="22"/>
            <w:szCs w:val="22"/>
            <w:u w:val="single"/>
          </w:rPr>
          <w:t>Numbers</w:t>
        </w:r>
      </w:hyperlink>
      <w:hyperlink r:id="rId13" w:history="1">
        <w:r w:rsidRPr="00455069">
          <w:rPr>
            <w:rFonts w:ascii="Arial" w:eastAsia="Arial" w:hAnsi="Arial"/>
            <w:sz w:val="22"/>
            <w:szCs w:val="22"/>
            <w:u w:val="single"/>
          </w:rPr>
          <w:t xml:space="preserve"> 28:26</w:t>
        </w:r>
      </w:hyperlink>
      <w:r w:rsidRPr="00455069">
        <w:rPr>
          <w:rFonts w:ascii="Arial" w:eastAsia="Arial" w:hAnsi="Arial"/>
          <w:sz w:val="22"/>
          <w:szCs w:val="22"/>
        </w:rPr>
        <w:t>), or the "Feast of Weeks" (</w:t>
      </w:r>
      <w:hyperlink r:id="rId14" w:history="1">
        <w:r w:rsidRPr="00455069">
          <w:rPr>
            <w:rFonts w:ascii="Arial" w:eastAsia="Arial" w:hAnsi="Arial"/>
            <w:sz w:val="22"/>
            <w:szCs w:val="22"/>
            <w:u w:val="single"/>
          </w:rPr>
          <w:t>Exodus</w:t>
        </w:r>
      </w:hyperlink>
      <w:hyperlink r:id="rId15" w:history="1">
        <w:r w:rsidRPr="00455069">
          <w:rPr>
            <w:rFonts w:ascii="Arial" w:eastAsia="Arial" w:hAnsi="Arial"/>
            <w:sz w:val="22"/>
            <w:szCs w:val="22"/>
            <w:u w:val="single"/>
          </w:rPr>
          <w:t xml:space="preserve"> 34:22</w:t>
        </w:r>
      </w:hyperlink>
      <w:r w:rsidRPr="00455069">
        <w:rPr>
          <w:rFonts w:ascii="Arial" w:eastAsia="Arial" w:hAnsi="Arial"/>
          <w:sz w:val="22"/>
          <w:szCs w:val="22"/>
        </w:rPr>
        <w:t>), or the "Feast of Harvest."</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Pentecost was a glorious day of celebration, a day when the people were to heap praise and thanksgiving upon God. </w:t>
      </w:r>
    </w:p>
    <w:p w:rsidR="00344EE5" w:rsidRPr="00455069" w:rsidRDefault="00344EE5" w:rsidP="000F1ACE">
      <w:pPr>
        <w:rPr>
          <w:rFonts w:ascii="Arial" w:hAnsi="Arial"/>
        </w:rPr>
      </w:pPr>
      <w:r w:rsidRPr="00455069">
        <w:rPr>
          <w:rFonts w:ascii="Arial" w:hAnsi="Arial"/>
        </w:rPr>
        <w:t>There were three particular reasons for which they were to thank God.</w:t>
      </w:r>
    </w:p>
    <w:p w:rsidR="00344EE5" w:rsidRPr="00455069" w:rsidRDefault="00344EE5" w:rsidP="000F1ACE">
      <w:pPr>
        <w:rPr>
          <w:rFonts w:ascii="Arial" w:hAnsi="Arial"/>
        </w:rPr>
      </w:pPr>
      <w:r w:rsidRPr="00455069">
        <w:rPr>
          <w:rFonts w:ascii="Arial" w:hAnsi="Arial"/>
        </w:rPr>
        <w:t xml:space="preserve">1.  The harvest of the fields. The name of the Feast says that it is a celebration of the "First Fruits." It was celebrated when the first fruits of the harvest began to come in, which was around the first of June. </w:t>
      </w:r>
    </w:p>
    <w:p w:rsidR="00344EE5" w:rsidRPr="00455069" w:rsidRDefault="00344EE5" w:rsidP="000173F2">
      <w:pPr>
        <w:pStyle w:val="ListParagraph"/>
        <w:numPr>
          <w:ilvl w:val="0"/>
          <w:numId w:val="27"/>
        </w:numPr>
        <w:rPr>
          <w:rFonts w:ascii="Arial" w:hAnsi="Arial"/>
        </w:rPr>
      </w:pPr>
      <w:r w:rsidRPr="00455069">
        <w:rPr>
          <w:rFonts w:ascii="Arial" w:hAnsi="Arial"/>
        </w:rPr>
        <w:t>It was harvest season.</w:t>
      </w:r>
    </w:p>
    <w:p w:rsidR="00344EE5" w:rsidRPr="00455069" w:rsidRDefault="00344EE5" w:rsidP="000F1ACE">
      <w:pPr>
        <w:rPr>
          <w:rFonts w:ascii="Arial" w:hAnsi="Arial"/>
        </w:rPr>
      </w:pPr>
      <w:r w:rsidRPr="00455069">
        <w:rPr>
          <w:rFonts w:ascii="Arial" w:hAnsi="Arial"/>
        </w:rPr>
        <w:t xml:space="preserve"> John 4:35 Say not </w:t>
      </w:r>
      <w:proofErr w:type="spellStart"/>
      <w:r w:rsidRPr="00455069">
        <w:rPr>
          <w:rFonts w:ascii="Arial" w:hAnsi="Arial"/>
        </w:rPr>
        <w:t>ye</w:t>
      </w:r>
      <w:proofErr w:type="spellEnd"/>
      <w:r w:rsidRPr="00455069">
        <w:rPr>
          <w:rFonts w:ascii="Arial" w:hAnsi="Arial"/>
        </w:rPr>
        <w:t xml:space="preserve">, There are yet four months, and then cometh harvest? </w:t>
      </w:r>
      <w:proofErr w:type="gramStart"/>
      <w:r w:rsidRPr="00455069">
        <w:rPr>
          <w:rFonts w:ascii="Arial" w:hAnsi="Arial"/>
        </w:rPr>
        <w:t>behold</w:t>
      </w:r>
      <w:proofErr w:type="gramEnd"/>
      <w:r w:rsidRPr="00455069">
        <w:rPr>
          <w:rFonts w:ascii="Arial" w:hAnsi="Arial"/>
        </w:rPr>
        <w:t>, I say unto you, Lift up your eyes, and look on the fields; for they are white already to harvest.</w:t>
      </w:r>
    </w:p>
    <w:p w:rsidR="00344EE5" w:rsidRPr="00455069" w:rsidRDefault="00344EE5" w:rsidP="000F1ACE">
      <w:pPr>
        <w:rPr>
          <w:rFonts w:ascii="Arial" w:hAnsi="Arial"/>
        </w:rPr>
      </w:pPr>
    </w:p>
    <w:p w:rsidR="00344EE5" w:rsidRPr="00455069" w:rsidRDefault="00344EE5" w:rsidP="000F1ACE">
      <w:pPr>
        <w:rPr>
          <w:rFonts w:ascii="Arial" w:eastAsia="Arial" w:hAnsi="Arial"/>
          <w:sz w:val="22"/>
          <w:szCs w:val="22"/>
        </w:rPr>
      </w:pPr>
      <w:r w:rsidRPr="00455069">
        <w:rPr>
          <w:rFonts w:ascii="Arial" w:eastAsia="Arial" w:hAnsi="Arial"/>
          <w:sz w:val="22"/>
          <w:szCs w:val="22"/>
        </w:rPr>
        <w:t>2.  The Exodus, the deliverance of the nation Israel from Egyptian bondage (</w:t>
      </w:r>
      <w:hyperlink r:id="rId16" w:history="1">
        <w:r w:rsidRPr="00455069">
          <w:rPr>
            <w:rFonts w:ascii="Arial" w:eastAsia="Arial" w:hAnsi="Arial"/>
            <w:sz w:val="22"/>
            <w:szCs w:val="22"/>
            <w:u w:val="single"/>
          </w:rPr>
          <w:t>Deut</w:t>
        </w:r>
      </w:hyperlink>
      <w:hyperlink r:id="rId17" w:history="1">
        <w:r w:rsidRPr="00455069">
          <w:rPr>
            <w:rFonts w:ascii="Arial" w:eastAsia="Arial" w:hAnsi="Arial"/>
            <w:sz w:val="22"/>
            <w:szCs w:val="22"/>
            <w:u w:val="single"/>
          </w:rPr>
          <w:t>. 16:12</w:t>
        </w:r>
      </w:hyperlink>
      <w:r w:rsidRPr="00455069">
        <w:rPr>
          <w:rFonts w:ascii="Arial" w:eastAsia="Arial" w:hAnsi="Arial"/>
          <w:sz w:val="22"/>
          <w:szCs w:val="22"/>
        </w:rPr>
        <w:t>). The people were to thank God for the day he delivered them out of slavery.</w:t>
      </w:r>
    </w:p>
    <w:p w:rsidR="00344EE5" w:rsidRPr="00455069" w:rsidRDefault="00344EE5" w:rsidP="000F1ACE">
      <w:pPr>
        <w:rPr>
          <w:rFonts w:ascii="Arial" w:eastAsia="Arial" w:hAnsi="Arial"/>
          <w:sz w:val="22"/>
          <w:szCs w:val="22"/>
        </w:rPr>
      </w:pPr>
      <w:r w:rsidRPr="00455069">
        <w:rPr>
          <w:rFonts w:ascii="Arial" w:eastAsia="Arial" w:hAnsi="Arial"/>
          <w:sz w:val="22"/>
          <w:szCs w:val="22"/>
        </w:rPr>
        <w:t>3.  The giving of the law upon Mt. Sinai (</w:t>
      </w:r>
      <w:hyperlink r:id="rId18" w:history="1">
        <w:r w:rsidRPr="00455069">
          <w:rPr>
            <w:rFonts w:ascii="Arial" w:eastAsia="Arial" w:hAnsi="Arial"/>
            <w:sz w:val="22"/>
            <w:szCs w:val="22"/>
            <w:u w:val="single"/>
          </w:rPr>
          <w:t>Exodus</w:t>
        </w:r>
      </w:hyperlink>
      <w:hyperlink r:id="rId19" w:history="1">
        <w:r w:rsidRPr="00455069">
          <w:rPr>
            <w:rFonts w:ascii="Arial" w:eastAsia="Arial" w:hAnsi="Arial"/>
            <w:sz w:val="22"/>
            <w:szCs w:val="22"/>
            <w:u w:val="single"/>
          </w:rPr>
          <w:t xml:space="preserve"> 19-20</w:t>
        </w:r>
      </w:hyperlink>
      <w:r w:rsidRPr="00455069">
        <w:rPr>
          <w:rFonts w:ascii="Arial" w:eastAsia="Arial" w:hAnsi="Arial"/>
          <w:sz w:val="22"/>
          <w:szCs w:val="22"/>
        </w:rPr>
        <w:t xml:space="preserve">). This was the day the people were constituted as a nation, as the great nation of Israel. They were to live as God's very own people upon earth. They were to thank God for Himself and for His law, the rules and principles He had given to govern their lives and nation. </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The Jews figured the law had been given to Moses fifty days after the Exodus.</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Three events were fulfilled in the coming of the Holy Spirit.</w:t>
      </w:r>
    </w:p>
    <w:p w:rsidR="00344EE5" w:rsidRPr="00455069" w:rsidRDefault="00344EE5" w:rsidP="000F1ACE">
      <w:pPr>
        <w:rPr>
          <w:rFonts w:ascii="Arial" w:hAnsi="Arial"/>
        </w:rPr>
      </w:pPr>
      <w:r w:rsidRPr="00455069">
        <w:rPr>
          <w:rFonts w:ascii="Arial" w:hAnsi="Arial"/>
        </w:rPr>
        <w:t>1.  When "Pentecost was fully come" the first fruits were born—the church itself and the first harvest of souls. The new beginning, that is, the filling of the Holy Spirit, began fifty days after Jesus' death and resurrection (</w:t>
      </w:r>
      <w:hyperlink r:id="rId20" w:history="1">
        <w:r w:rsidRPr="00455069">
          <w:rPr>
            <w:rFonts w:ascii="Arial" w:hAnsi="Arial"/>
            <w:u w:val="single"/>
          </w:rPr>
          <w:t>Acts</w:t>
        </w:r>
      </w:hyperlink>
      <w:hyperlink r:id="rId21" w:history="1">
        <w:r w:rsidRPr="00455069">
          <w:rPr>
            <w:rFonts w:ascii="Arial" w:hAnsi="Arial"/>
            <w:u w:val="single"/>
          </w:rPr>
          <w:t xml:space="preserve"> 2:4</w:t>
        </w:r>
      </w:hyperlink>
      <w:r w:rsidRPr="00455069">
        <w:rPr>
          <w:rFonts w:ascii="Arial" w:hAnsi="Arial"/>
        </w:rPr>
        <w:t>).</w:t>
      </w:r>
    </w:p>
    <w:p w:rsidR="00344EE5" w:rsidRPr="00455069" w:rsidRDefault="00344EE5" w:rsidP="000F1ACE">
      <w:pPr>
        <w:rPr>
          <w:rFonts w:ascii="Arial" w:hAnsi="Arial"/>
        </w:rPr>
      </w:pPr>
      <w:r w:rsidRPr="00455069">
        <w:rPr>
          <w:rFonts w:ascii="Arial" w:hAnsi="Arial"/>
        </w:rPr>
        <w:t>2.  The coming of the Holy Spirit had a very specific purpose. The Holy Spirit was to live and work within the heart of man, to deliver and free him from the enslavements of this world—from sin, death, and hell. The Holy Spirit came to set man at liberty even as God had delivered the Jews out of Egyptian slavery (</w:t>
      </w:r>
      <w:hyperlink r:id="rId22" w:history="1">
        <w:r w:rsidRPr="00455069">
          <w:rPr>
            <w:rFonts w:ascii="Arial" w:hAnsi="Arial"/>
            <w:u w:val="single"/>
          </w:rPr>
          <w:t xml:space="preserve">2 </w:t>
        </w:r>
      </w:hyperlink>
      <w:hyperlink r:id="rId23" w:history="1">
        <w:r w:rsidRPr="00455069">
          <w:rPr>
            <w:rFonts w:ascii="Arial" w:hAnsi="Arial"/>
            <w:u w:val="single"/>
          </w:rPr>
          <w:t>Cor</w:t>
        </w:r>
      </w:hyperlink>
      <w:hyperlink r:id="rId24" w:history="1">
        <w:r w:rsidRPr="00455069">
          <w:rPr>
            <w:rFonts w:ascii="Arial" w:hAnsi="Arial"/>
            <w:u w:val="single"/>
          </w:rPr>
          <w:t>. 3:17</w:t>
        </w:r>
      </w:hyperlink>
      <w:proofErr w:type="gramStart"/>
      <w:r w:rsidRPr="00455069">
        <w:rPr>
          <w:rFonts w:ascii="Arial" w:hAnsi="Arial"/>
        </w:rPr>
        <w:t>;  John</w:t>
      </w:r>
      <w:proofErr w:type="gramEnd"/>
      <w:r w:rsidRPr="00455069">
        <w:rPr>
          <w:rFonts w:ascii="Arial" w:hAnsi="Arial"/>
        </w:rPr>
        <w:t xml:space="preserve"> 16:8-11).</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Lu 4:18 The Spirit of the Lord is upon me, because he hath anointed me to preach the gospel to the poor; he hath sent me to heal the brokenhearted, to preach deliverance to the captives, and recovering of sight to the blind, to set at liberty them that are bruised,</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3.  The coming of the Holy Spirit was two things.</w:t>
      </w:r>
    </w:p>
    <w:p w:rsidR="00344EE5" w:rsidRPr="00455069" w:rsidRDefault="00344EE5" w:rsidP="000F1ACE">
      <w:pPr>
        <w:rPr>
          <w:rFonts w:ascii="Arial" w:hAnsi="Arial"/>
        </w:rPr>
      </w:pPr>
      <w:proofErr w:type="gramStart"/>
      <w:r w:rsidRPr="00455069">
        <w:rPr>
          <w:rFonts w:ascii="Arial" w:hAnsi="Arial"/>
        </w:rPr>
        <w:t>a.  It</w:t>
      </w:r>
      <w:proofErr w:type="gramEnd"/>
      <w:r w:rsidRPr="00455069">
        <w:rPr>
          <w:rFonts w:ascii="Arial" w:hAnsi="Arial"/>
        </w:rPr>
        <w:t xml:space="preserve"> was the birth of the church, the new people of God. People who truly trusted in the Lord for salvation were now to be sealed and known by the indwelling presence of the Holy Ghost, by His very presence within their hearts and lives.</w:t>
      </w:r>
    </w:p>
    <w:p w:rsidR="00344EE5" w:rsidRPr="00455069" w:rsidRDefault="00344EE5" w:rsidP="000F1ACE">
      <w:pPr>
        <w:rPr>
          <w:rFonts w:ascii="Arial" w:hAnsi="Arial"/>
        </w:rPr>
      </w:pPr>
      <w:r w:rsidRPr="00455069">
        <w:rPr>
          <w:rFonts w:ascii="Arial" w:hAnsi="Arial"/>
        </w:rPr>
        <w:t xml:space="preserve"> </w:t>
      </w:r>
    </w:p>
    <w:p w:rsidR="00344EE5" w:rsidRPr="00455069" w:rsidRDefault="00344EE5" w:rsidP="000F1ACE">
      <w:pPr>
        <w:rPr>
          <w:rFonts w:ascii="Arial" w:hAnsi="Arial"/>
        </w:rPr>
      </w:pPr>
      <w:r w:rsidRPr="00455069">
        <w:rPr>
          <w:rFonts w:ascii="Arial" w:hAnsi="Arial"/>
        </w:rPr>
        <w:t xml:space="preserve">Now he which </w:t>
      </w:r>
      <w:proofErr w:type="spellStart"/>
      <w:r w:rsidRPr="00455069">
        <w:rPr>
          <w:rFonts w:ascii="Arial" w:hAnsi="Arial"/>
        </w:rPr>
        <w:t>stablisheth</w:t>
      </w:r>
      <w:proofErr w:type="spellEnd"/>
      <w:r w:rsidRPr="00455069">
        <w:rPr>
          <w:rFonts w:ascii="Arial" w:hAnsi="Arial"/>
        </w:rPr>
        <w:t xml:space="preserve"> us with you in Christ, and hath anointed us, is God; who hath also sealed us, and given the earnest of the Spirit in our </w:t>
      </w:r>
      <w:proofErr w:type="gramStart"/>
      <w:r w:rsidRPr="00455069">
        <w:rPr>
          <w:rFonts w:ascii="Arial" w:hAnsi="Arial"/>
        </w:rPr>
        <w:t>hearts  (</w:t>
      </w:r>
      <w:proofErr w:type="gramEnd"/>
      <w:r w:rsidRPr="00455069">
        <w:rPr>
          <w:rFonts w:ascii="Arial" w:hAnsi="Arial"/>
        </w:rPr>
        <w:fldChar w:fldCharType="begin"/>
      </w:r>
      <w:r w:rsidRPr="00455069">
        <w:rPr>
          <w:rFonts w:ascii="Arial" w:hAnsi="Arial"/>
        </w:rPr>
        <w:instrText>HYPERLINK "http://www.crossbooks.com/verse.asp?ref=2Co+1%3A21-22"</w:instrText>
      </w:r>
      <w:r w:rsidRPr="00455069">
        <w:rPr>
          <w:rFonts w:ascii="Arial" w:hAnsi="Arial"/>
        </w:rPr>
        <w:fldChar w:fldCharType="separate"/>
      </w:r>
      <w:r w:rsidRPr="00455069">
        <w:rPr>
          <w:rFonts w:ascii="Arial" w:hAnsi="Arial"/>
          <w:u w:val="single"/>
        </w:rPr>
        <w:t xml:space="preserve">2 </w:t>
      </w:r>
      <w:r w:rsidRPr="00455069">
        <w:rPr>
          <w:rFonts w:ascii="Arial" w:hAnsi="Arial"/>
        </w:rPr>
        <w:fldChar w:fldCharType="end"/>
      </w:r>
      <w:hyperlink r:id="rId25" w:history="1">
        <w:r w:rsidRPr="00455069">
          <w:rPr>
            <w:rFonts w:ascii="Arial" w:hAnsi="Arial"/>
            <w:u w:val="single"/>
          </w:rPr>
          <w:t>Cor</w:t>
        </w:r>
      </w:hyperlink>
      <w:hyperlink r:id="rId26" w:history="1">
        <w:r w:rsidRPr="00455069">
          <w:rPr>
            <w:rFonts w:ascii="Arial" w:hAnsi="Arial"/>
            <w:u w:val="single"/>
          </w:rPr>
          <w:t>. 1:21-22</w:t>
        </w:r>
      </w:hyperlink>
      <w:r w:rsidRPr="00455069">
        <w:rPr>
          <w:rFonts w:ascii="Arial" w:hAnsi="Arial"/>
        </w:rPr>
        <w:t>).</w:t>
      </w:r>
    </w:p>
    <w:p w:rsidR="00344EE5" w:rsidRPr="00455069" w:rsidRDefault="00344EE5" w:rsidP="000F1ACE">
      <w:pPr>
        <w:rPr>
          <w:rFonts w:ascii="Arial" w:hAnsi="Arial"/>
        </w:rPr>
      </w:pPr>
      <w:r w:rsidRPr="00455069">
        <w:rPr>
          <w:rFonts w:ascii="Arial" w:hAnsi="Arial"/>
        </w:rPr>
        <w:t xml:space="preserve">In whom ye also trusted, after that ye heard the word of truth, the gospel of your salvation: in whom also </w:t>
      </w:r>
      <w:r w:rsidRPr="00455069">
        <w:rPr>
          <w:rFonts w:ascii="Arial" w:hAnsi="Arial"/>
          <w:u w:val="single"/>
        </w:rPr>
        <w:t>after that ye believed</w:t>
      </w:r>
      <w:r w:rsidRPr="00455069">
        <w:rPr>
          <w:rFonts w:ascii="Arial" w:hAnsi="Arial"/>
        </w:rPr>
        <w:t xml:space="preserve">, </w:t>
      </w:r>
      <w:r w:rsidRPr="00455069">
        <w:rPr>
          <w:rFonts w:ascii="Arial" w:hAnsi="Arial"/>
          <w:b/>
          <w:bCs/>
        </w:rPr>
        <w:t>ye were sealed with that holy Spirit of promise</w:t>
      </w:r>
      <w:r w:rsidRPr="00455069">
        <w:rPr>
          <w:rFonts w:ascii="Arial" w:hAnsi="Arial"/>
        </w:rPr>
        <w:t>, which is the earnest of our inheritance until the redemption of the purchased possession, unto the praise of his glory  (</w:t>
      </w:r>
      <w:hyperlink r:id="rId27" w:history="1">
        <w:r w:rsidRPr="00455069">
          <w:rPr>
            <w:rFonts w:ascii="Arial" w:hAnsi="Arial"/>
            <w:u w:val="single"/>
          </w:rPr>
          <w:t>Ephes</w:t>
        </w:r>
      </w:hyperlink>
      <w:hyperlink r:id="rId28" w:history="1">
        <w:r w:rsidRPr="00455069">
          <w:rPr>
            <w:rFonts w:ascii="Arial" w:hAnsi="Arial"/>
            <w:u w:val="single"/>
          </w:rPr>
          <w:t>. 1:13-14</w:t>
        </w:r>
      </w:hyperlink>
      <w:r w:rsidRPr="00455069">
        <w:rPr>
          <w:rFonts w:ascii="Arial" w:hAnsi="Arial"/>
        </w:rPr>
        <w:t>).</w:t>
      </w:r>
    </w:p>
    <w:p w:rsidR="00344EE5" w:rsidRPr="00455069" w:rsidRDefault="00344EE5" w:rsidP="000F1ACE">
      <w:pPr>
        <w:rPr>
          <w:rFonts w:ascii="Arial" w:eastAsia="Arial" w:hAnsi="Arial"/>
          <w:sz w:val="22"/>
          <w:szCs w:val="22"/>
        </w:rPr>
      </w:pPr>
      <w:r w:rsidRPr="00455069">
        <w:rPr>
          <w:rFonts w:ascii="Arial" w:eastAsia="Arial" w:hAnsi="Arial"/>
          <w:sz w:val="22"/>
          <w:szCs w:val="22"/>
        </w:rPr>
        <w:t xml:space="preserve">And grieve not the holy Spirit of God, whereby ye are sealed unto the day of </w:t>
      </w:r>
      <w:proofErr w:type="gramStart"/>
      <w:r w:rsidRPr="00455069">
        <w:rPr>
          <w:rFonts w:ascii="Arial" w:eastAsia="Arial" w:hAnsi="Arial"/>
          <w:sz w:val="22"/>
          <w:szCs w:val="22"/>
        </w:rPr>
        <w:t>redemption  (</w:t>
      </w:r>
      <w:proofErr w:type="gramEnd"/>
      <w:r w:rsidRPr="00455069">
        <w:rPr>
          <w:rFonts w:ascii="Arial" w:hAnsi="Arial"/>
        </w:rPr>
        <w:fldChar w:fldCharType="begin"/>
      </w:r>
      <w:r w:rsidRPr="00455069">
        <w:rPr>
          <w:rFonts w:ascii="Arial" w:hAnsi="Arial"/>
        </w:rPr>
        <w:instrText>HYPERLINK "http://www.crossbooks.com/verse.asp?ref=Eph+4%3A30"</w:instrText>
      </w:r>
      <w:r w:rsidRPr="00455069">
        <w:rPr>
          <w:rFonts w:ascii="Arial" w:hAnsi="Arial"/>
        </w:rPr>
        <w:fldChar w:fldCharType="separate"/>
      </w:r>
      <w:r w:rsidRPr="00455069">
        <w:rPr>
          <w:rFonts w:ascii="Arial" w:eastAsia="Arial" w:hAnsi="Arial"/>
          <w:sz w:val="22"/>
          <w:szCs w:val="22"/>
          <w:u w:val="single"/>
        </w:rPr>
        <w:t>Ephes</w:t>
      </w:r>
      <w:r w:rsidRPr="00455069">
        <w:rPr>
          <w:rFonts w:ascii="Arial" w:hAnsi="Arial"/>
        </w:rPr>
        <w:fldChar w:fldCharType="end"/>
      </w:r>
      <w:hyperlink r:id="rId29" w:history="1">
        <w:r w:rsidRPr="00455069">
          <w:rPr>
            <w:rFonts w:ascii="Arial" w:eastAsia="Arial" w:hAnsi="Arial"/>
            <w:sz w:val="22"/>
            <w:szCs w:val="22"/>
            <w:u w:val="single"/>
          </w:rPr>
          <w:t>. 4:30</w:t>
        </w:r>
      </w:hyperlink>
      <w:r w:rsidRPr="00455069">
        <w:rPr>
          <w:rFonts w:ascii="Arial" w:eastAsia="Arial" w:hAnsi="Arial"/>
          <w:sz w:val="22"/>
          <w:szCs w:val="22"/>
        </w:rPr>
        <w:t>).</w:t>
      </w:r>
    </w:p>
    <w:p w:rsidR="00344EE5" w:rsidRPr="00455069" w:rsidRDefault="00344EE5" w:rsidP="000F1ACE">
      <w:pPr>
        <w:rPr>
          <w:rFonts w:ascii="Arial" w:hAnsi="Arial"/>
        </w:rPr>
      </w:pPr>
      <w:r w:rsidRPr="00455069">
        <w:rPr>
          <w:rFonts w:ascii="Arial" w:hAnsi="Arial"/>
        </w:rPr>
        <w:t xml:space="preserve"> </w:t>
      </w:r>
    </w:p>
    <w:p w:rsidR="00344EE5" w:rsidRPr="00455069" w:rsidRDefault="00344EE5" w:rsidP="000F1ACE">
      <w:pPr>
        <w:rPr>
          <w:rFonts w:ascii="Arial" w:hAnsi="Arial"/>
        </w:rPr>
      </w:pPr>
      <w:proofErr w:type="gramStart"/>
      <w:r w:rsidRPr="00455069">
        <w:rPr>
          <w:rFonts w:ascii="Arial" w:hAnsi="Arial"/>
        </w:rPr>
        <w:t>b.  It</w:t>
      </w:r>
      <w:proofErr w:type="gramEnd"/>
      <w:r w:rsidRPr="00455069">
        <w:rPr>
          <w:rFonts w:ascii="Arial" w:hAnsi="Arial"/>
        </w:rPr>
        <w:t xml:space="preserve"> was the institution of the new law, the new rule and principle of God. Man is now to be guided by the Spirit who empowers him to live right and to serve Christ.</w:t>
      </w:r>
    </w:p>
    <w:p w:rsidR="00344EE5" w:rsidRPr="00455069" w:rsidRDefault="00344EE5" w:rsidP="000F1ACE">
      <w:pPr>
        <w:rPr>
          <w:rFonts w:ascii="Arial" w:hAnsi="Arial"/>
        </w:rPr>
      </w:pPr>
      <w:r w:rsidRPr="00455069">
        <w:rPr>
          <w:rFonts w:ascii="Arial" w:hAnsi="Arial"/>
        </w:rPr>
        <w:t xml:space="preserve"> </w:t>
      </w:r>
    </w:p>
    <w:p w:rsidR="00344EE5" w:rsidRPr="00455069" w:rsidRDefault="00344EE5" w:rsidP="000F1ACE">
      <w:pPr>
        <w:rPr>
          <w:rFonts w:ascii="Arial" w:hAnsi="Arial"/>
        </w:rPr>
      </w:pPr>
      <w:r w:rsidRPr="00455069">
        <w:rPr>
          <w:rFonts w:ascii="Arial" w:hAnsi="Arial"/>
        </w:rPr>
        <w:t>But the Comforter, which is the Holy Ghost, whom the Father will send in my name, he shall teach you all things, and bring all things to your remembrance, whatsoever I have said unto you (</w:t>
      </w:r>
      <w:hyperlink r:id="rId30" w:history="1">
        <w:r w:rsidRPr="00455069">
          <w:rPr>
            <w:rFonts w:ascii="Arial" w:hAnsi="Arial"/>
            <w:u w:val="single"/>
          </w:rPr>
          <w:t>John</w:t>
        </w:r>
      </w:hyperlink>
      <w:hyperlink r:id="rId31" w:history="1">
        <w:r w:rsidRPr="00455069">
          <w:rPr>
            <w:rFonts w:ascii="Arial" w:hAnsi="Arial"/>
            <w:u w:val="single"/>
          </w:rPr>
          <w:t xml:space="preserve"> 14:26</w:t>
        </w:r>
      </w:hyperlink>
      <w:r w:rsidRPr="00455069">
        <w:rPr>
          <w:rFonts w:ascii="Arial" w:hAnsi="Arial"/>
        </w:rPr>
        <w:t>).</w:t>
      </w:r>
    </w:p>
    <w:p w:rsidR="00344EE5" w:rsidRPr="00455069" w:rsidRDefault="00344EE5" w:rsidP="000F1ACE">
      <w:pPr>
        <w:rPr>
          <w:rFonts w:ascii="Arial" w:hAnsi="Arial"/>
        </w:rPr>
      </w:pPr>
      <w:r w:rsidRPr="00455069">
        <w:rPr>
          <w:rFonts w:ascii="Arial" w:hAnsi="Arial"/>
        </w:rPr>
        <w:t xml:space="preserve">Howbeit when he, the Spirit of truth, is come, he will guide you into all truth: for he shall not speak of himself; but whatsoever he shall hear, that shall he speak: and he will show you things to </w:t>
      </w:r>
      <w:proofErr w:type="gramStart"/>
      <w:r w:rsidRPr="00455069">
        <w:rPr>
          <w:rFonts w:ascii="Arial" w:hAnsi="Arial"/>
        </w:rPr>
        <w:t>come  (</w:t>
      </w:r>
      <w:proofErr w:type="gramEnd"/>
      <w:r w:rsidRPr="00455069">
        <w:rPr>
          <w:rFonts w:ascii="Arial" w:hAnsi="Arial"/>
        </w:rPr>
        <w:fldChar w:fldCharType="begin"/>
      </w:r>
      <w:r w:rsidRPr="00455069">
        <w:rPr>
          <w:rFonts w:ascii="Arial" w:hAnsi="Arial"/>
        </w:rPr>
        <w:instrText>HYPERLINK "http://www.crossbooks.com/verse.asp?ref=Jn+16%3A13"</w:instrText>
      </w:r>
      <w:r w:rsidRPr="00455069">
        <w:rPr>
          <w:rFonts w:ascii="Arial" w:hAnsi="Arial"/>
        </w:rPr>
        <w:fldChar w:fldCharType="separate"/>
      </w:r>
      <w:r w:rsidRPr="00455069">
        <w:rPr>
          <w:rFonts w:ascii="Arial" w:hAnsi="Arial"/>
          <w:u w:val="single"/>
        </w:rPr>
        <w:t>John</w:t>
      </w:r>
      <w:r w:rsidRPr="00455069">
        <w:rPr>
          <w:rFonts w:ascii="Arial" w:hAnsi="Arial"/>
        </w:rPr>
        <w:fldChar w:fldCharType="end"/>
      </w:r>
      <w:hyperlink r:id="rId32" w:history="1">
        <w:r w:rsidRPr="00455069">
          <w:rPr>
            <w:rFonts w:ascii="Arial" w:hAnsi="Arial"/>
            <w:u w:val="single"/>
          </w:rPr>
          <w:t xml:space="preserve"> 16:13</w:t>
        </w:r>
      </w:hyperlink>
      <w:r w:rsidRPr="00455069">
        <w:rPr>
          <w:rFonts w:ascii="Arial" w:hAnsi="Arial"/>
        </w:rPr>
        <w:t>).</w:t>
      </w:r>
    </w:p>
    <w:p w:rsidR="00344EE5" w:rsidRPr="00455069" w:rsidRDefault="00344EE5" w:rsidP="000F1ACE">
      <w:pPr>
        <w:rPr>
          <w:rFonts w:ascii="Arial" w:eastAsia="Arial" w:hAnsi="Arial"/>
          <w:sz w:val="22"/>
          <w:szCs w:val="22"/>
        </w:rPr>
      </w:pPr>
      <w:r w:rsidRPr="00455069">
        <w:rPr>
          <w:rFonts w:ascii="Arial" w:eastAsia="Arial" w:hAnsi="Arial"/>
          <w:sz w:val="22"/>
          <w:szCs w:val="22"/>
        </w:rPr>
        <w:t xml:space="preserve">For as many as are led by the Spirit of God, they are the sons of </w:t>
      </w:r>
      <w:proofErr w:type="gramStart"/>
      <w:r w:rsidRPr="00455069">
        <w:rPr>
          <w:rFonts w:ascii="Arial" w:eastAsia="Arial" w:hAnsi="Arial"/>
          <w:sz w:val="22"/>
          <w:szCs w:val="22"/>
        </w:rPr>
        <w:t>God  (</w:t>
      </w:r>
      <w:proofErr w:type="gramEnd"/>
      <w:r w:rsidRPr="00455069">
        <w:rPr>
          <w:rFonts w:ascii="Arial" w:hAnsi="Arial"/>
        </w:rPr>
        <w:fldChar w:fldCharType="begin"/>
      </w:r>
      <w:r w:rsidRPr="00455069">
        <w:rPr>
          <w:rFonts w:ascii="Arial" w:hAnsi="Arial"/>
        </w:rPr>
        <w:instrText>HYPERLINK "http://www.crossbooks.com/verse.asp?ref=Ro+8%3A14"</w:instrText>
      </w:r>
      <w:r w:rsidRPr="00455069">
        <w:rPr>
          <w:rFonts w:ascii="Arial" w:hAnsi="Arial"/>
        </w:rPr>
        <w:fldChar w:fldCharType="separate"/>
      </w:r>
      <w:r w:rsidRPr="00455069">
        <w:rPr>
          <w:rFonts w:ascii="Arial" w:eastAsia="Arial" w:hAnsi="Arial"/>
          <w:sz w:val="22"/>
          <w:szCs w:val="22"/>
          <w:u w:val="single"/>
        </w:rPr>
        <w:t>Romans</w:t>
      </w:r>
      <w:r w:rsidRPr="00455069">
        <w:rPr>
          <w:rFonts w:ascii="Arial" w:hAnsi="Arial"/>
        </w:rPr>
        <w:fldChar w:fldCharType="end"/>
      </w:r>
      <w:hyperlink r:id="rId33" w:history="1">
        <w:r w:rsidRPr="00455069">
          <w:rPr>
            <w:rFonts w:ascii="Arial" w:eastAsia="Arial" w:hAnsi="Arial"/>
            <w:sz w:val="22"/>
            <w:szCs w:val="22"/>
            <w:u w:val="single"/>
          </w:rPr>
          <w:t xml:space="preserve"> 8:14</w:t>
        </w:r>
      </w:hyperlink>
      <w:r w:rsidRPr="00455069">
        <w:rPr>
          <w:rFonts w:ascii="Arial" w:eastAsia="Arial" w:hAnsi="Arial"/>
          <w:sz w:val="22"/>
          <w:szCs w:val="22"/>
        </w:rPr>
        <w:t>).</w:t>
      </w:r>
    </w:p>
    <w:p w:rsidR="00344EE5" w:rsidRPr="00455069" w:rsidRDefault="00344EE5" w:rsidP="000F1ACE">
      <w:pPr>
        <w:rPr>
          <w:rFonts w:ascii="Arial" w:hAnsi="Arial"/>
        </w:rPr>
      </w:pPr>
      <w:r w:rsidRPr="00455069">
        <w:rPr>
          <w:rFonts w:ascii="Arial" w:hAnsi="Arial"/>
        </w:rPr>
        <w:t xml:space="preserve">But the natural man </w:t>
      </w:r>
      <w:proofErr w:type="spellStart"/>
      <w:r w:rsidRPr="00455069">
        <w:rPr>
          <w:rFonts w:ascii="Arial" w:hAnsi="Arial"/>
        </w:rPr>
        <w:t>receiveth</w:t>
      </w:r>
      <w:proofErr w:type="spellEnd"/>
      <w:r w:rsidRPr="00455069">
        <w:rPr>
          <w:rFonts w:ascii="Arial" w:hAnsi="Arial"/>
        </w:rPr>
        <w:t xml:space="preserve"> not the things of the Spirit of God: for they are foolishness unto him: neither can he know them, because they are spiritually </w:t>
      </w:r>
      <w:proofErr w:type="gramStart"/>
      <w:r w:rsidRPr="00455069">
        <w:rPr>
          <w:rFonts w:ascii="Arial" w:hAnsi="Arial"/>
        </w:rPr>
        <w:t>discerned  (</w:t>
      </w:r>
      <w:proofErr w:type="gramEnd"/>
      <w:r w:rsidRPr="00455069">
        <w:rPr>
          <w:rFonts w:ascii="Arial" w:hAnsi="Arial"/>
        </w:rPr>
        <w:fldChar w:fldCharType="begin"/>
      </w:r>
      <w:r w:rsidRPr="00455069">
        <w:rPr>
          <w:rFonts w:ascii="Arial" w:hAnsi="Arial"/>
        </w:rPr>
        <w:instrText>HYPERLINK "http://www.crossbooks.com/verse.asp?ref=1Co+2%3A14"</w:instrText>
      </w:r>
      <w:r w:rsidRPr="00455069">
        <w:rPr>
          <w:rFonts w:ascii="Arial" w:hAnsi="Arial"/>
        </w:rPr>
        <w:fldChar w:fldCharType="separate"/>
      </w:r>
      <w:r w:rsidRPr="00455069">
        <w:rPr>
          <w:rFonts w:ascii="Arial" w:hAnsi="Arial"/>
          <w:u w:val="single"/>
        </w:rPr>
        <w:t xml:space="preserve">1 </w:t>
      </w:r>
      <w:r w:rsidRPr="00455069">
        <w:rPr>
          <w:rFonts w:ascii="Arial" w:hAnsi="Arial"/>
        </w:rPr>
        <w:fldChar w:fldCharType="end"/>
      </w:r>
      <w:hyperlink r:id="rId34" w:history="1">
        <w:r w:rsidRPr="00455069">
          <w:rPr>
            <w:rFonts w:ascii="Arial" w:hAnsi="Arial"/>
            <w:u w:val="single"/>
          </w:rPr>
          <w:t>Cor</w:t>
        </w:r>
      </w:hyperlink>
      <w:hyperlink r:id="rId35" w:history="1">
        <w:r w:rsidRPr="00455069">
          <w:rPr>
            <w:rFonts w:ascii="Arial" w:hAnsi="Arial"/>
            <w:u w:val="single"/>
          </w:rPr>
          <w:t>. 2:14</w:t>
        </w:r>
      </w:hyperlink>
      <w:r w:rsidRPr="00455069">
        <w:rPr>
          <w:rFonts w:ascii="Arial" w:hAnsi="Arial"/>
        </w:rPr>
        <w:t>).</w:t>
      </w:r>
    </w:p>
    <w:p w:rsidR="00344EE5" w:rsidRPr="00455069" w:rsidRDefault="00344EE5" w:rsidP="000F1ACE">
      <w:pPr>
        <w:rPr>
          <w:rFonts w:ascii="Arial" w:hAnsi="Arial"/>
        </w:rPr>
      </w:pPr>
      <w:r w:rsidRPr="00455069">
        <w:rPr>
          <w:rFonts w:ascii="Arial" w:hAnsi="Arial"/>
        </w:rPr>
        <w:t xml:space="preserve"> </w:t>
      </w:r>
    </w:p>
    <w:p w:rsidR="00344EE5" w:rsidRPr="00455069" w:rsidRDefault="00344EE5" w:rsidP="000F1ACE">
      <w:pPr>
        <w:rPr>
          <w:rFonts w:ascii="Arial" w:hAnsi="Arial"/>
        </w:rPr>
      </w:pPr>
      <w:r w:rsidRPr="00455069">
        <w:rPr>
          <w:rFonts w:ascii="Arial" w:hAnsi="Arial"/>
        </w:rPr>
        <w:t xml:space="preserve">Isa 59:20 And the Redeemer shall come to Zion, and unto them that turn from transgression in Jacob, </w:t>
      </w:r>
      <w:proofErr w:type="spellStart"/>
      <w:r w:rsidRPr="00455069">
        <w:rPr>
          <w:rFonts w:ascii="Arial" w:hAnsi="Arial"/>
        </w:rPr>
        <w:t>saith</w:t>
      </w:r>
      <w:proofErr w:type="spellEnd"/>
      <w:r w:rsidRPr="00455069">
        <w:rPr>
          <w:rFonts w:ascii="Arial" w:hAnsi="Arial"/>
        </w:rPr>
        <w:t xml:space="preserve"> the LORD.</w:t>
      </w:r>
    </w:p>
    <w:p w:rsidR="00344EE5" w:rsidRPr="00455069" w:rsidRDefault="00344EE5" w:rsidP="000F1ACE">
      <w:pPr>
        <w:rPr>
          <w:rFonts w:ascii="Arial" w:hAnsi="Arial"/>
        </w:rPr>
      </w:pPr>
      <w:r w:rsidRPr="00455069">
        <w:rPr>
          <w:rFonts w:ascii="Arial" w:hAnsi="Arial"/>
        </w:rPr>
        <w:t xml:space="preserve"> 21 As for me, this is my covenant with them, </w:t>
      </w:r>
      <w:proofErr w:type="spellStart"/>
      <w:r w:rsidRPr="00455069">
        <w:rPr>
          <w:rFonts w:ascii="Arial" w:hAnsi="Arial"/>
        </w:rPr>
        <w:t>saith</w:t>
      </w:r>
      <w:proofErr w:type="spellEnd"/>
      <w:r w:rsidRPr="00455069">
        <w:rPr>
          <w:rFonts w:ascii="Arial" w:hAnsi="Arial"/>
        </w:rPr>
        <w:t xml:space="preserve"> the LORD; My spirit that is upon thee, and my words which I have put in thy mouth, shall not depart out of thy mouth, nor out of the mouth of thy seed, nor out of the mouth of thy seed's seed, </w:t>
      </w:r>
      <w:proofErr w:type="spellStart"/>
      <w:r w:rsidRPr="00455069">
        <w:rPr>
          <w:rFonts w:ascii="Arial" w:hAnsi="Arial"/>
        </w:rPr>
        <w:t>saith</w:t>
      </w:r>
      <w:proofErr w:type="spellEnd"/>
      <w:r w:rsidRPr="00455069">
        <w:rPr>
          <w:rFonts w:ascii="Arial" w:hAnsi="Arial"/>
        </w:rPr>
        <w:t xml:space="preserve"> the LORD, from henceforth and </w:t>
      </w:r>
      <w:proofErr w:type="spellStart"/>
      <w:r w:rsidRPr="00455069">
        <w:rPr>
          <w:rFonts w:ascii="Arial" w:hAnsi="Arial"/>
        </w:rPr>
        <w:t>for ever</w:t>
      </w:r>
      <w:proofErr w:type="spellEnd"/>
      <w:r w:rsidRPr="00455069">
        <w:rPr>
          <w:rFonts w:ascii="Arial" w:hAnsi="Arial"/>
        </w:rPr>
        <w:t>.</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Hag 2:9 </w:t>
      </w:r>
      <w:proofErr w:type="gramStart"/>
      <w:r w:rsidRPr="00455069">
        <w:rPr>
          <w:rFonts w:ascii="Arial" w:hAnsi="Arial"/>
        </w:rPr>
        <w:t>The</w:t>
      </w:r>
      <w:proofErr w:type="gramEnd"/>
      <w:r w:rsidRPr="00455069">
        <w:rPr>
          <w:rFonts w:ascii="Arial" w:hAnsi="Arial"/>
        </w:rPr>
        <w:t xml:space="preserve"> glory of this latter house shall be greater than of the former, </w:t>
      </w:r>
      <w:proofErr w:type="spellStart"/>
      <w:r w:rsidRPr="00455069">
        <w:rPr>
          <w:rFonts w:ascii="Arial" w:hAnsi="Arial"/>
        </w:rPr>
        <w:t>saith</w:t>
      </w:r>
      <w:proofErr w:type="spellEnd"/>
      <w:r w:rsidRPr="00455069">
        <w:rPr>
          <w:rFonts w:ascii="Arial" w:hAnsi="Arial"/>
        </w:rPr>
        <w:t xml:space="preserve"> the LORD of hosts: and in this place will I give peace, </w:t>
      </w:r>
      <w:proofErr w:type="spellStart"/>
      <w:r w:rsidRPr="00455069">
        <w:rPr>
          <w:rFonts w:ascii="Arial" w:hAnsi="Arial"/>
        </w:rPr>
        <w:t>saith</w:t>
      </w:r>
      <w:proofErr w:type="spellEnd"/>
      <w:r w:rsidRPr="00455069">
        <w:rPr>
          <w:rFonts w:ascii="Arial" w:hAnsi="Arial"/>
        </w:rPr>
        <w:t xml:space="preserve"> the LORD of hosts.</w:t>
      </w:r>
    </w:p>
    <w:p w:rsidR="00344EE5" w:rsidRPr="00455069" w:rsidRDefault="00344EE5" w:rsidP="00673C3A">
      <w:pPr>
        <w:pStyle w:val="Heading1"/>
      </w:pPr>
      <w:bookmarkStart w:id="38" w:name="h.po8aoe586oz8"/>
      <w:bookmarkStart w:id="39" w:name="_Toc325014856"/>
      <w:bookmarkStart w:id="40" w:name="_Toc325015224"/>
      <w:bookmarkStart w:id="41" w:name="_Toc325020262"/>
      <w:bookmarkEnd w:id="38"/>
      <w:r w:rsidRPr="00455069">
        <w:t>Feast of Trumpets</w:t>
      </w:r>
      <w:bookmarkEnd w:id="39"/>
      <w:bookmarkEnd w:id="40"/>
      <w:bookmarkEnd w:id="41"/>
    </w:p>
    <w:p w:rsidR="00344EE5" w:rsidRPr="00455069" w:rsidRDefault="00344EE5" w:rsidP="000F1ACE">
      <w:pPr>
        <w:rPr>
          <w:rFonts w:ascii="Arial" w:hAnsi="Arial"/>
        </w:rPr>
      </w:pPr>
      <w:r w:rsidRPr="00455069">
        <w:rPr>
          <w:rFonts w:ascii="Arial" w:hAnsi="Arial"/>
        </w:rPr>
        <w:t xml:space="preserve">Le 23:23 And the LORD </w:t>
      </w:r>
      <w:proofErr w:type="spellStart"/>
      <w:r w:rsidRPr="00455069">
        <w:rPr>
          <w:rFonts w:ascii="Arial" w:hAnsi="Arial"/>
        </w:rPr>
        <w:t>spake</w:t>
      </w:r>
      <w:proofErr w:type="spellEnd"/>
      <w:r w:rsidRPr="00455069">
        <w:rPr>
          <w:rFonts w:ascii="Arial" w:hAnsi="Arial"/>
        </w:rPr>
        <w:t xml:space="preserve"> unto Moses, saying,                                                                                     24 Speak unto the children of Israel, saying, In the seventh month, in the first day of the month, shall ye have a </w:t>
      </w:r>
      <w:proofErr w:type="spellStart"/>
      <w:r w:rsidRPr="00455069">
        <w:rPr>
          <w:rFonts w:ascii="Arial" w:hAnsi="Arial"/>
        </w:rPr>
        <w:t>sabbath</w:t>
      </w:r>
      <w:proofErr w:type="spellEnd"/>
      <w:r w:rsidRPr="00455069">
        <w:rPr>
          <w:rFonts w:ascii="Arial" w:hAnsi="Arial"/>
        </w:rPr>
        <w:t>, a memorial of blowing of trumpets, an holy convocation.                                                             25 Ye shall do no servile work therein: but ye shall offer an offering made by fire unto the LORD.</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Nu 10:10 Also in the day of your gladness, and in your solemn days, and </w:t>
      </w:r>
      <w:r w:rsidRPr="00455069">
        <w:rPr>
          <w:rFonts w:ascii="Arial" w:hAnsi="Arial"/>
          <w:u w:val="single"/>
        </w:rPr>
        <w:t>in the beginnings of your months</w:t>
      </w:r>
      <w:r w:rsidRPr="00455069">
        <w:rPr>
          <w:rFonts w:ascii="Arial" w:hAnsi="Arial"/>
        </w:rPr>
        <w:t>, ye shall blow with the trumpets over your burnt offerings, and over the sacrifices of your peace offerings; that they may be to you for a memorial before your God: I am the LORD your God.</w:t>
      </w:r>
    </w:p>
    <w:p w:rsidR="00344EE5" w:rsidRPr="00455069" w:rsidRDefault="00344EE5" w:rsidP="000F1ACE">
      <w:pPr>
        <w:rPr>
          <w:rFonts w:ascii="Arial" w:hAnsi="Arial"/>
        </w:rPr>
      </w:pPr>
      <w:r w:rsidRPr="00455069">
        <w:rPr>
          <w:rFonts w:ascii="Arial" w:hAnsi="Arial"/>
        </w:rPr>
        <w:t xml:space="preserve">Nu 29:1 </w:t>
      </w:r>
      <w:proofErr w:type="gramStart"/>
      <w:r w:rsidRPr="00455069">
        <w:rPr>
          <w:rFonts w:ascii="Arial" w:hAnsi="Arial"/>
        </w:rPr>
        <w:t>And</w:t>
      </w:r>
      <w:proofErr w:type="gramEnd"/>
      <w:r w:rsidRPr="00455069">
        <w:rPr>
          <w:rFonts w:ascii="Arial" w:hAnsi="Arial"/>
        </w:rPr>
        <w:t xml:space="preserve"> in the seventh month, on the first day of the month, ye shall have an holy convocation; ye shall do no servile work: it is a day of blowing the trumpets unto you.</w:t>
      </w:r>
    </w:p>
    <w:p w:rsidR="00344EE5" w:rsidRPr="00455069" w:rsidRDefault="00344EE5" w:rsidP="000F1ACE">
      <w:pPr>
        <w:rPr>
          <w:rFonts w:ascii="Arial" w:hAnsi="Arial"/>
        </w:rPr>
      </w:pPr>
      <w:r w:rsidRPr="00455069">
        <w:rPr>
          <w:rFonts w:ascii="Arial" w:hAnsi="Arial"/>
        </w:rPr>
        <w:t xml:space="preserve">2Ch 5:12 Also the Levites which were the singers, all of them of </w:t>
      </w:r>
      <w:proofErr w:type="spellStart"/>
      <w:r w:rsidRPr="00455069">
        <w:rPr>
          <w:rFonts w:ascii="Arial" w:hAnsi="Arial"/>
        </w:rPr>
        <w:t>Asaph</w:t>
      </w:r>
      <w:proofErr w:type="spellEnd"/>
      <w:r w:rsidRPr="00455069">
        <w:rPr>
          <w:rFonts w:ascii="Arial" w:hAnsi="Arial"/>
        </w:rPr>
        <w:t xml:space="preserve">, of </w:t>
      </w:r>
      <w:proofErr w:type="spellStart"/>
      <w:r w:rsidRPr="00455069">
        <w:rPr>
          <w:rFonts w:ascii="Arial" w:hAnsi="Arial"/>
        </w:rPr>
        <w:t>Heman</w:t>
      </w:r>
      <w:proofErr w:type="spellEnd"/>
      <w:r w:rsidRPr="00455069">
        <w:rPr>
          <w:rFonts w:ascii="Arial" w:hAnsi="Arial"/>
        </w:rPr>
        <w:t xml:space="preserve">, of </w:t>
      </w:r>
      <w:proofErr w:type="spellStart"/>
      <w:r w:rsidRPr="00455069">
        <w:rPr>
          <w:rFonts w:ascii="Arial" w:hAnsi="Arial"/>
        </w:rPr>
        <w:t>Jeduthun</w:t>
      </w:r>
      <w:proofErr w:type="spellEnd"/>
      <w:r w:rsidRPr="00455069">
        <w:rPr>
          <w:rFonts w:ascii="Arial" w:hAnsi="Arial"/>
        </w:rPr>
        <w:t>, with their sons and their brethren, being arrayed in white linen, having cymbals and psalteries and harps, stood at the east end of the altar, and with them an hundred and twenty priests sounding with trumpets:)</w:t>
      </w:r>
    </w:p>
    <w:p w:rsidR="00344EE5" w:rsidRPr="00455069" w:rsidRDefault="00344EE5" w:rsidP="000F1ACE">
      <w:pPr>
        <w:rPr>
          <w:rFonts w:ascii="Arial" w:hAnsi="Arial"/>
        </w:rPr>
      </w:pPr>
      <w:r w:rsidRPr="00455069">
        <w:rPr>
          <w:rFonts w:ascii="Arial" w:hAnsi="Arial"/>
        </w:rPr>
        <w:t xml:space="preserve">13 It came even to pass, as the trumpeters and singers were as one, to make one sound to be heard in praising and thanking the LORD; and when they lifted up their voice with the trumpets and cymbals and instruments of </w:t>
      </w:r>
      <w:proofErr w:type="spellStart"/>
      <w:r w:rsidRPr="00455069">
        <w:rPr>
          <w:rFonts w:ascii="Arial" w:hAnsi="Arial"/>
        </w:rPr>
        <w:t>musick</w:t>
      </w:r>
      <w:proofErr w:type="spellEnd"/>
      <w:r w:rsidRPr="00455069">
        <w:rPr>
          <w:rFonts w:ascii="Arial" w:hAnsi="Arial"/>
        </w:rPr>
        <w:t xml:space="preserve">, and praised the LORD, saying, For he is good; for his mercy </w:t>
      </w:r>
      <w:proofErr w:type="spellStart"/>
      <w:r w:rsidRPr="00455069">
        <w:rPr>
          <w:rFonts w:ascii="Arial" w:hAnsi="Arial"/>
        </w:rPr>
        <w:t>endureth</w:t>
      </w:r>
      <w:proofErr w:type="spellEnd"/>
      <w:r w:rsidRPr="00455069">
        <w:rPr>
          <w:rFonts w:ascii="Arial" w:hAnsi="Arial"/>
        </w:rPr>
        <w:t xml:space="preserve"> for ever: that then the house was filled with a cloud, even the house of the LORD;</w:t>
      </w:r>
    </w:p>
    <w:p w:rsidR="00344EE5" w:rsidRPr="00455069" w:rsidRDefault="00344EE5" w:rsidP="000F1ACE">
      <w:pPr>
        <w:rPr>
          <w:rFonts w:ascii="Arial" w:hAnsi="Arial"/>
        </w:rPr>
      </w:pPr>
    </w:p>
    <w:p w:rsidR="00344EE5" w:rsidRPr="00455069" w:rsidRDefault="00344EE5" w:rsidP="000173F2">
      <w:pPr>
        <w:pStyle w:val="ListParagraph"/>
        <w:numPr>
          <w:ilvl w:val="0"/>
          <w:numId w:val="14"/>
        </w:numPr>
        <w:rPr>
          <w:rFonts w:ascii="Arial" w:hAnsi="Arial"/>
        </w:rPr>
      </w:pPr>
      <w:r w:rsidRPr="00455069">
        <w:rPr>
          <w:rFonts w:ascii="Arial" w:hAnsi="Arial"/>
        </w:rPr>
        <w:t>HEBREW NAME - “</w:t>
      </w:r>
      <w:r w:rsidRPr="00455069">
        <w:rPr>
          <w:rFonts w:ascii="Arial" w:hAnsi="Arial"/>
          <w:sz w:val="20"/>
          <w:szCs w:val="20"/>
        </w:rPr>
        <w:t xml:space="preserve">Rosh </w:t>
      </w:r>
      <w:proofErr w:type="spellStart"/>
      <w:r w:rsidRPr="00455069">
        <w:rPr>
          <w:rFonts w:ascii="Arial" w:hAnsi="Arial"/>
          <w:sz w:val="20"/>
          <w:szCs w:val="20"/>
        </w:rPr>
        <w:t>HaShanah</w:t>
      </w:r>
      <w:proofErr w:type="spellEnd"/>
      <w:r w:rsidRPr="00455069">
        <w:rPr>
          <w:rFonts w:ascii="Arial" w:hAnsi="Arial"/>
        </w:rPr>
        <w:t>”</w:t>
      </w:r>
    </w:p>
    <w:p w:rsidR="00344EE5" w:rsidRPr="00455069" w:rsidRDefault="00344EE5" w:rsidP="000173F2">
      <w:pPr>
        <w:pStyle w:val="ListParagraph"/>
        <w:numPr>
          <w:ilvl w:val="0"/>
          <w:numId w:val="14"/>
        </w:numPr>
        <w:rPr>
          <w:rFonts w:ascii="Arial" w:hAnsi="Arial"/>
        </w:rPr>
      </w:pPr>
      <w:r w:rsidRPr="00455069">
        <w:rPr>
          <w:rFonts w:ascii="Arial" w:hAnsi="Arial"/>
        </w:rPr>
        <w:t>ENGLISH NAME - “Feast of Trumpets”</w:t>
      </w:r>
    </w:p>
    <w:p w:rsidR="00344EE5" w:rsidRPr="00455069" w:rsidRDefault="00344EE5" w:rsidP="000173F2">
      <w:pPr>
        <w:pStyle w:val="ListParagraph"/>
        <w:numPr>
          <w:ilvl w:val="0"/>
          <w:numId w:val="14"/>
        </w:numPr>
        <w:rPr>
          <w:rFonts w:ascii="Arial" w:hAnsi="Arial"/>
        </w:rPr>
      </w:pPr>
      <w:r w:rsidRPr="00455069">
        <w:rPr>
          <w:rFonts w:ascii="Arial" w:hAnsi="Arial"/>
        </w:rPr>
        <w:t xml:space="preserve">TIME OF OBSERVANCE - </w:t>
      </w:r>
      <w:proofErr w:type="spellStart"/>
      <w:r w:rsidRPr="00455069">
        <w:rPr>
          <w:rFonts w:ascii="Arial" w:hAnsi="Arial"/>
        </w:rPr>
        <w:t>Tishrei</w:t>
      </w:r>
      <w:proofErr w:type="spellEnd"/>
      <w:r w:rsidRPr="00455069">
        <w:rPr>
          <w:rFonts w:ascii="Arial" w:hAnsi="Arial"/>
        </w:rPr>
        <w:t xml:space="preserve"> 1  Blowing the 'Shofar' (Feast of Trumpets) Jewish New Year </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I.</w:t>
      </w:r>
      <w:r w:rsidRPr="00455069">
        <w:rPr>
          <w:rFonts w:ascii="Arial" w:hAnsi="Arial"/>
        </w:rPr>
        <w:tab/>
        <w:t>THREE APPLICATIONS OF THE FEAST</w:t>
      </w:r>
    </w:p>
    <w:p w:rsidR="00344EE5" w:rsidRPr="00455069" w:rsidRDefault="00344EE5" w:rsidP="000F1ACE">
      <w:pPr>
        <w:rPr>
          <w:rFonts w:ascii="Arial" w:hAnsi="Arial"/>
        </w:rPr>
      </w:pPr>
      <w:r w:rsidRPr="00455069">
        <w:rPr>
          <w:rFonts w:ascii="Arial" w:hAnsi="Arial"/>
        </w:rPr>
        <w:t xml:space="preserve">HISTORICAL: </w:t>
      </w:r>
      <w:r w:rsidRPr="00455069">
        <w:rPr>
          <w:rFonts w:ascii="Arial" w:hAnsi="Arial"/>
        </w:rPr>
        <w:tab/>
      </w:r>
      <w:r w:rsidRPr="00455069">
        <w:rPr>
          <w:rFonts w:ascii="Arial" w:hAnsi="Arial"/>
          <w:sz w:val="20"/>
          <w:szCs w:val="20"/>
        </w:rPr>
        <w:t xml:space="preserve">Rosh </w:t>
      </w:r>
      <w:proofErr w:type="spellStart"/>
      <w:r w:rsidRPr="00455069">
        <w:rPr>
          <w:rFonts w:ascii="Arial" w:hAnsi="Arial"/>
          <w:sz w:val="20"/>
          <w:szCs w:val="20"/>
        </w:rPr>
        <w:t>HaShanah</w:t>
      </w:r>
      <w:proofErr w:type="spellEnd"/>
      <w:r w:rsidRPr="00455069">
        <w:rPr>
          <w:rFonts w:ascii="Arial" w:hAnsi="Arial"/>
          <w:sz w:val="20"/>
          <w:szCs w:val="20"/>
        </w:rPr>
        <w:t xml:space="preserve"> </w:t>
      </w:r>
      <w:r w:rsidRPr="00455069">
        <w:rPr>
          <w:rFonts w:ascii="Arial" w:hAnsi="Arial"/>
        </w:rPr>
        <w:t xml:space="preserve">                                                                                      MESSIANIC: </w:t>
      </w:r>
      <w:r w:rsidRPr="00455069">
        <w:rPr>
          <w:rFonts w:ascii="Arial" w:hAnsi="Arial"/>
        </w:rPr>
        <w:tab/>
      </w:r>
      <w:r w:rsidRPr="00455069">
        <w:rPr>
          <w:rFonts w:ascii="Arial" w:hAnsi="Arial"/>
        </w:rPr>
        <w:tab/>
      </w:r>
      <w:r w:rsidRPr="00455069">
        <w:rPr>
          <w:rFonts w:ascii="Arial" w:hAnsi="Arial"/>
          <w:sz w:val="20"/>
          <w:szCs w:val="20"/>
        </w:rPr>
        <w:t>Resurrection of the dead</w:t>
      </w:r>
      <w:proofErr w:type="gramStart"/>
      <w:r w:rsidRPr="00455069">
        <w:rPr>
          <w:rFonts w:ascii="Arial" w:hAnsi="Arial"/>
          <w:sz w:val="20"/>
          <w:szCs w:val="20"/>
        </w:rPr>
        <w:t>/(</w:t>
      </w:r>
      <w:proofErr w:type="gramEnd"/>
      <w:r w:rsidRPr="00455069">
        <w:rPr>
          <w:rFonts w:ascii="Arial" w:hAnsi="Arial"/>
          <w:sz w:val="20"/>
          <w:szCs w:val="20"/>
        </w:rPr>
        <w:t xml:space="preserve">Feast of Trumpets) </w:t>
      </w:r>
      <w:r w:rsidRPr="00455069">
        <w:rPr>
          <w:rFonts w:ascii="Arial" w:hAnsi="Arial"/>
        </w:rPr>
        <w:tab/>
      </w:r>
      <w:r w:rsidRPr="00455069">
        <w:rPr>
          <w:rFonts w:ascii="Arial" w:hAnsi="Arial"/>
          <w:b/>
          <w:bCs/>
        </w:rPr>
        <w:t xml:space="preserve">                                                               </w:t>
      </w:r>
      <w:r w:rsidRPr="00455069">
        <w:rPr>
          <w:rFonts w:ascii="Arial" w:hAnsi="Arial"/>
        </w:rPr>
        <w:t xml:space="preserve">SPIRITUAL: </w:t>
      </w:r>
      <w:r w:rsidRPr="00455069">
        <w:rPr>
          <w:rFonts w:ascii="Arial" w:hAnsi="Arial"/>
        </w:rPr>
        <w:tab/>
      </w:r>
      <w:r w:rsidRPr="00455069">
        <w:rPr>
          <w:rFonts w:ascii="Arial" w:hAnsi="Arial"/>
        </w:rPr>
        <w:tab/>
        <w:t>Rapture</w:t>
      </w:r>
      <w:r w:rsidRPr="00455069">
        <w:rPr>
          <w:rFonts w:ascii="Arial" w:hAnsi="Arial"/>
          <w:sz w:val="20"/>
          <w:szCs w:val="20"/>
        </w:rPr>
        <w:t xml:space="preserve"> of Holy Ghost filled  believers,</w:t>
      </w:r>
      <w:r w:rsidRPr="00455069">
        <w:rPr>
          <w:rFonts w:ascii="Arial" w:hAnsi="Arial"/>
        </w:rPr>
        <w:t xml:space="preserve"> </w:t>
      </w:r>
      <w:r w:rsidRPr="00455069">
        <w:rPr>
          <w:rFonts w:ascii="Arial" w:hAnsi="Arial"/>
          <w:sz w:val="20"/>
          <w:szCs w:val="20"/>
        </w:rPr>
        <w:t>God for our lives</w:t>
      </w:r>
      <w:r w:rsidRPr="00455069">
        <w:rPr>
          <w:rFonts w:ascii="Arial" w:hAnsi="Arial"/>
        </w:rPr>
        <w:t xml:space="preserve"> </w:t>
      </w:r>
    </w:p>
    <w:p w:rsidR="00344EE5" w:rsidRPr="00455069" w:rsidRDefault="00344EE5" w:rsidP="000F1ACE">
      <w:pPr>
        <w:rPr>
          <w:rFonts w:ascii="Arial" w:hAnsi="Arial"/>
        </w:rPr>
      </w:pPr>
      <w:r w:rsidRPr="00455069">
        <w:rPr>
          <w:rFonts w:ascii="Arial" w:hAnsi="Arial"/>
        </w:rPr>
        <w:t>II.</w:t>
      </w:r>
      <w:r w:rsidRPr="00455069">
        <w:rPr>
          <w:rFonts w:ascii="Arial" w:hAnsi="Arial"/>
        </w:rPr>
        <w:tab/>
        <w:t xml:space="preserve">SIGNIFICANCE IN BRIEF </w:t>
      </w:r>
    </w:p>
    <w:p w:rsidR="00344EE5" w:rsidRPr="00455069" w:rsidRDefault="00344EE5" w:rsidP="000F1ACE">
      <w:pPr>
        <w:rPr>
          <w:rFonts w:ascii="Arial" w:hAnsi="Arial"/>
        </w:rPr>
      </w:pPr>
      <w:r w:rsidRPr="00455069">
        <w:rPr>
          <w:rFonts w:ascii="Arial" w:hAnsi="Arial"/>
        </w:rPr>
        <w:t xml:space="preserve">Rosh </w:t>
      </w:r>
      <w:proofErr w:type="spellStart"/>
      <w:proofErr w:type="gramStart"/>
      <w:r w:rsidRPr="00455069">
        <w:rPr>
          <w:rFonts w:ascii="Arial" w:hAnsi="Arial"/>
        </w:rPr>
        <w:t>HaShanah</w:t>
      </w:r>
      <w:proofErr w:type="spellEnd"/>
      <w:proofErr w:type="gramEnd"/>
      <w:r w:rsidRPr="00455069">
        <w:rPr>
          <w:rFonts w:ascii="Arial" w:hAnsi="Arial"/>
        </w:rPr>
        <w:t xml:space="preserve"> Looks forward to the return of Jesus Christ </w:t>
      </w:r>
      <w:r w:rsidRPr="00455069">
        <w:rPr>
          <w:rFonts w:ascii="Arial" w:hAnsi="Arial"/>
        </w:rPr>
        <w:br/>
        <w:t xml:space="preserve">(Feast of Trumpets) (rapture of the Church), and to the resurrection of the "dead in Christ" -the hope of Christians </w:t>
      </w:r>
    </w:p>
    <w:p w:rsidR="00344EE5" w:rsidRPr="00455069" w:rsidRDefault="00344EE5" w:rsidP="000F1ACE">
      <w:pPr>
        <w:rPr>
          <w:rFonts w:ascii="Arial" w:hAnsi="Arial"/>
        </w:rPr>
      </w:pPr>
      <w:r w:rsidRPr="00455069">
        <w:rPr>
          <w:rFonts w:ascii="Arial" w:hAnsi="Arial"/>
        </w:rPr>
        <w:t>The monthly festivals had a different purpose from the annual festivals.</w:t>
      </w:r>
    </w:p>
    <w:p w:rsidR="00344EE5" w:rsidRPr="00455069" w:rsidRDefault="00344EE5" w:rsidP="000F1ACE">
      <w:pPr>
        <w:rPr>
          <w:rFonts w:ascii="Arial" w:hAnsi="Arial"/>
        </w:rPr>
      </w:pPr>
      <w:r w:rsidRPr="00455069">
        <w:rPr>
          <w:rFonts w:ascii="Arial" w:hAnsi="Arial"/>
        </w:rPr>
        <w:t xml:space="preserve">The monthly feasts began on the new moon or the first day of each month to dedicate each month to the Lord. The feast of trumpets is special for it is the first day of the civil year, the feast of Trumpets sanctified the whole year. Because </w:t>
      </w:r>
      <w:proofErr w:type="gramStart"/>
      <w:r w:rsidRPr="00455069">
        <w:rPr>
          <w:rFonts w:ascii="Arial" w:hAnsi="Arial"/>
        </w:rPr>
        <w:t>its</w:t>
      </w:r>
      <w:proofErr w:type="gramEnd"/>
      <w:r w:rsidRPr="00455069">
        <w:rPr>
          <w:rFonts w:ascii="Arial" w:hAnsi="Arial"/>
        </w:rPr>
        <w:t xml:space="preserve"> New </w:t>
      </w:r>
      <w:proofErr w:type="spellStart"/>
      <w:r w:rsidRPr="00455069">
        <w:rPr>
          <w:rFonts w:ascii="Arial" w:hAnsi="Arial"/>
        </w:rPr>
        <w:t>Years</w:t>
      </w:r>
      <w:proofErr w:type="spellEnd"/>
      <w:r w:rsidRPr="00455069">
        <w:rPr>
          <w:rFonts w:ascii="Arial" w:hAnsi="Arial"/>
        </w:rPr>
        <w:t xml:space="preserve"> day it has more ceremonies attached to it </w:t>
      </w:r>
      <w:proofErr w:type="spellStart"/>
      <w:r w:rsidRPr="00455069">
        <w:rPr>
          <w:rFonts w:ascii="Arial" w:hAnsi="Arial"/>
        </w:rPr>
        <w:t>then</w:t>
      </w:r>
      <w:proofErr w:type="spellEnd"/>
      <w:r w:rsidRPr="00455069">
        <w:rPr>
          <w:rFonts w:ascii="Arial" w:hAnsi="Arial"/>
        </w:rPr>
        <w:t xml:space="preserve"> other first day feasts of the other months. The weekly festival is the </w:t>
      </w:r>
      <w:proofErr w:type="spellStart"/>
      <w:proofErr w:type="gramStart"/>
      <w:r w:rsidRPr="00455069">
        <w:rPr>
          <w:rFonts w:ascii="Arial" w:hAnsi="Arial"/>
        </w:rPr>
        <w:t>sabbath</w:t>
      </w:r>
      <w:proofErr w:type="spellEnd"/>
      <w:proofErr w:type="gramEnd"/>
      <w:r w:rsidRPr="00455069">
        <w:rPr>
          <w:rFonts w:ascii="Arial" w:hAnsi="Arial"/>
        </w:rPr>
        <w:t xml:space="preserve"> Ex. 20:19; Deut. 5:15 the </w:t>
      </w:r>
      <w:proofErr w:type="spellStart"/>
      <w:r w:rsidRPr="00455069">
        <w:rPr>
          <w:rFonts w:ascii="Arial" w:hAnsi="Arial"/>
        </w:rPr>
        <w:t>sabbath</w:t>
      </w:r>
      <w:proofErr w:type="spellEnd"/>
      <w:r w:rsidRPr="00455069">
        <w:rPr>
          <w:rFonts w:ascii="Arial" w:hAnsi="Arial"/>
        </w:rPr>
        <w:t xml:space="preserve"> observed by rest, sanctified each week whereas the monthly feast sanctified each month. There was a sabbatical year feast and a Jubilee feast.</w:t>
      </w:r>
    </w:p>
    <w:p w:rsidR="00344EE5" w:rsidRPr="00455069" w:rsidRDefault="00344EE5" w:rsidP="000F1ACE">
      <w:pPr>
        <w:rPr>
          <w:rFonts w:ascii="Arial" w:hAnsi="Arial"/>
        </w:rPr>
      </w:pPr>
      <w:r w:rsidRPr="00455069">
        <w:rPr>
          <w:rFonts w:ascii="Arial" w:hAnsi="Arial"/>
        </w:rPr>
        <w:t>III.</w:t>
      </w:r>
      <w:r w:rsidRPr="00455069">
        <w:rPr>
          <w:rFonts w:ascii="Arial" w:hAnsi="Arial"/>
        </w:rPr>
        <w:tab/>
        <w:t xml:space="preserve">The Feast of Trumpets Leviticus 23:23-25; Numbers 10:1-10; Exodus 19:19; </w:t>
      </w:r>
    </w:p>
    <w:p w:rsidR="00344EE5" w:rsidRPr="00455069" w:rsidRDefault="00344EE5" w:rsidP="000F1ACE">
      <w:pPr>
        <w:rPr>
          <w:rFonts w:ascii="Arial" w:hAnsi="Arial"/>
        </w:rPr>
      </w:pPr>
      <w:r w:rsidRPr="00455069">
        <w:rPr>
          <w:rFonts w:ascii="Arial" w:hAnsi="Arial"/>
        </w:rPr>
        <w:t xml:space="preserve">Ps 89:15 </w:t>
      </w:r>
      <w:proofErr w:type="gramStart"/>
      <w:r w:rsidRPr="00455069">
        <w:rPr>
          <w:rFonts w:ascii="Arial" w:hAnsi="Arial"/>
        </w:rPr>
        <w:t>Blessed</w:t>
      </w:r>
      <w:proofErr w:type="gramEnd"/>
      <w:r w:rsidRPr="00455069">
        <w:rPr>
          <w:rFonts w:ascii="Arial" w:hAnsi="Arial"/>
        </w:rPr>
        <w:t xml:space="preserve"> is the people that know the joyful sound: they shall walk, O LORD, in the light of thy countenance.</w:t>
      </w:r>
    </w:p>
    <w:p w:rsidR="00344EE5" w:rsidRPr="00455069" w:rsidRDefault="00344EE5" w:rsidP="000F1ACE">
      <w:pPr>
        <w:rPr>
          <w:rFonts w:ascii="Arial" w:hAnsi="Arial"/>
        </w:rPr>
      </w:pPr>
      <w:r w:rsidRPr="00455069">
        <w:rPr>
          <w:rFonts w:ascii="Arial" w:hAnsi="Arial"/>
        </w:rPr>
        <w:t xml:space="preserve">Ps 98:6 </w:t>
      </w:r>
      <w:proofErr w:type="gramStart"/>
      <w:r w:rsidRPr="00455069">
        <w:rPr>
          <w:rFonts w:ascii="Arial" w:hAnsi="Arial"/>
        </w:rPr>
        <w:t>With</w:t>
      </w:r>
      <w:proofErr w:type="gramEnd"/>
      <w:r w:rsidRPr="00455069">
        <w:rPr>
          <w:rFonts w:ascii="Arial" w:hAnsi="Arial"/>
        </w:rPr>
        <w:t xml:space="preserve"> trumpets and sound of cornet make a joyful noise before the LORD, the King.</w:t>
      </w:r>
    </w:p>
    <w:p w:rsidR="00344EE5" w:rsidRPr="00455069" w:rsidRDefault="00344EE5" w:rsidP="000F1ACE">
      <w:pPr>
        <w:rPr>
          <w:rFonts w:ascii="Arial" w:hAnsi="Arial"/>
        </w:rPr>
      </w:pPr>
      <w:proofErr w:type="gramStart"/>
      <w:r w:rsidRPr="00455069">
        <w:rPr>
          <w:rFonts w:ascii="Arial" w:hAnsi="Arial"/>
        </w:rPr>
        <w:t>first</w:t>
      </w:r>
      <w:proofErr w:type="gramEnd"/>
      <w:r w:rsidRPr="00455069">
        <w:rPr>
          <w:rFonts w:ascii="Arial" w:hAnsi="Arial"/>
        </w:rPr>
        <w:t xml:space="preserve"> mentioned in Exodus 19:13,19 in the giving of the Law, used to gather the people together to covenant privileges.</w:t>
      </w:r>
    </w:p>
    <w:p w:rsidR="00344EE5" w:rsidRPr="00455069" w:rsidRDefault="00344EE5" w:rsidP="000F1ACE">
      <w:pPr>
        <w:rPr>
          <w:rFonts w:ascii="Arial" w:hAnsi="Arial"/>
        </w:rPr>
      </w:pPr>
      <w:r w:rsidRPr="00455069">
        <w:rPr>
          <w:rFonts w:ascii="Arial" w:hAnsi="Arial"/>
        </w:rPr>
        <w:t>A.</w:t>
      </w:r>
      <w:r w:rsidRPr="00455069">
        <w:rPr>
          <w:rFonts w:ascii="Arial" w:hAnsi="Arial"/>
        </w:rPr>
        <w:tab/>
        <w:t>The Gospel of the finished sacrifice.</w:t>
      </w:r>
    </w:p>
    <w:p w:rsidR="00344EE5" w:rsidRPr="00455069" w:rsidRDefault="00344EE5" w:rsidP="000F1ACE">
      <w:pPr>
        <w:rPr>
          <w:rFonts w:ascii="Arial" w:hAnsi="Arial"/>
        </w:rPr>
      </w:pPr>
      <w:r w:rsidRPr="00455069">
        <w:rPr>
          <w:rFonts w:ascii="Arial" w:hAnsi="Arial"/>
        </w:rPr>
        <w:t xml:space="preserve">Ps 69:13 But as for me, my prayer is unto thee, O LORD, in an acceptable time: O God, in the multitude of thy mercy </w:t>
      </w:r>
      <w:proofErr w:type="gramStart"/>
      <w:r w:rsidRPr="00455069">
        <w:rPr>
          <w:rFonts w:ascii="Arial" w:hAnsi="Arial"/>
        </w:rPr>
        <w:t>hear</w:t>
      </w:r>
      <w:proofErr w:type="gramEnd"/>
      <w:r w:rsidRPr="00455069">
        <w:rPr>
          <w:rFonts w:ascii="Arial" w:hAnsi="Arial"/>
        </w:rPr>
        <w:t xml:space="preserve"> me, in the truth of thy salvation.</w:t>
      </w:r>
    </w:p>
    <w:p w:rsidR="00344EE5" w:rsidRPr="00455069" w:rsidRDefault="00344EE5" w:rsidP="000F1ACE">
      <w:pPr>
        <w:rPr>
          <w:rFonts w:ascii="Arial" w:hAnsi="Arial"/>
        </w:rPr>
      </w:pPr>
      <w:r w:rsidRPr="00455069">
        <w:rPr>
          <w:rFonts w:ascii="Arial" w:hAnsi="Arial"/>
        </w:rPr>
        <w:t xml:space="preserve">Isa 49:8 </w:t>
      </w:r>
      <w:proofErr w:type="gramStart"/>
      <w:r w:rsidRPr="00455069">
        <w:rPr>
          <w:rFonts w:ascii="Arial" w:hAnsi="Arial"/>
        </w:rPr>
        <w:t>Thus</w:t>
      </w:r>
      <w:proofErr w:type="gramEnd"/>
      <w:r w:rsidRPr="00455069">
        <w:rPr>
          <w:rFonts w:ascii="Arial" w:hAnsi="Arial"/>
        </w:rPr>
        <w:t xml:space="preserve"> </w:t>
      </w:r>
      <w:proofErr w:type="spellStart"/>
      <w:r w:rsidRPr="00455069">
        <w:rPr>
          <w:rFonts w:ascii="Arial" w:hAnsi="Arial"/>
        </w:rPr>
        <w:t>saith</w:t>
      </w:r>
      <w:proofErr w:type="spellEnd"/>
      <w:r w:rsidRPr="00455069">
        <w:rPr>
          <w:rFonts w:ascii="Arial" w:hAnsi="Arial"/>
        </w:rPr>
        <w:t xml:space="preserve"> the LORD, In an acceptable time have I heard thee, and in a day of salvation have I helped thee: and I will preserve thee, and give thee for a covenant of the people, to establish the earth, to cause to inherit the desolate heritages;</w:t>
      </w:r>
    </w:p>
    <w:p w:rsidR="00344EE5" w:rsidRPr="00455069" w:rsidRDefault="00344EE5" w:rsidP="000F1ACE">
      <w:pPr>
        <w:rPr>
          <w:rFonts w:ascii="Arial" w:hAnsi="Arial"/>
        </w:rPr>
      </w:pPr>
      <w:r w:rsidRPr="00455069">
        <w:rPr>
          <w:rFonts w:ascii="Arial" w:hAnsi="Arial"/>
        </w:rPr>
        <w:t xml:space="preserve">2Co 6:2 (For he </w:t>
      </w:r>
      <w:proofErr w:type="spellStart"/>
      <w:r w:rsidRPr="00455069">
        <w:rPr>
          <w:rFonts w:ascii="Arial" w:hAnsi="Arial"/>
        </w:rPr>
        <w:t>saith</w:t>
      </w:r>
      <w:proofErr w:type="spellEnd"/>
      <w:r w:rsidRPr="00455069">
        <w:rPr>
          <w:rFonts w:ascii="Arial" w:hAnsi="Arial"/>
        </w:rPr>
        <w:t xml:space="preserve">, I have heard thee in a time accepted, and in the day of salvation have I </w:t>
      </w:r>
      <w:proofErr w:type="spellStart"/>
      <w:r w:rsidRPr="00455069">
        <w:rPr>
          <w:rFonts w:ascii="Arial" w:hAnsi="Arial"/>
        </w:rPr>
        <w:t>succoured</w:t>
      </w:r>
      <w:proofErr w:type="spellEnd"/>
      <w:r w:rsidRPr="00455069">
        <w:rPr>
          <w:rFonts w:ascii="Arial" w:hAnsi="Arial"/>
        </w:rPr>
        <w:t xml:space="preserve"> thee: behold, now is the accepted time; behold, now is the day of salvation.)</w:t>
      </w:r>
    </w:p>
    <w:p w:rsidR="00344EE5" w:rsidRPr="00455069" w:rsidRDefault="00344EE5" w:rsidP="000F1ACE">
      <w:pPr>
        <w:rPr>
          <w:rFonts w:ascii="Arial" w:hAnsi="Arial"/>
        </w:rPr>
      </w:pPr>
      <w:r w:rsidRPr="00455069">
        <w:rPr>
          <w:rFonts w:ascii="Arial" w:hAnsi="Arial"/>
        </w:rPr>
        <w:t>B.</w:t>
      </w:r>
      <w:r w:rsidRPr="00455069">
        <w:rPr>
          <w:rFonts w:ascii="Arial" w:hAnsi="Arial"/>
          <w:i/>
          <w:iCs/>
        </w:rPr>
        <w:tab/>
      </w:r>
      <w:r w:rsidRPr="00455069">
        <w:rPr>
          <w:rFonts w:ascii="Arial" w:hAnsi="Arial"/>
        </w:rPr>
        <w:t>The Gospel Trumpets call the people to rest.</w:t>
      </w:r>
    </w:p>
    <w:p w:rsidR="00344EE5" w:rsidRPr="00455069" w:rsidRDefault="00344EE5" w:rsidP="000F1ACE">
      <w:pPr>
        <w:rPr>
          <w:rFonts w:ascii="Arial" w:hAnsi="Arial"/>
        </w:rPr>
      </w:pPr>
      <w:r w:rsidRPr="00455069">
        <w:rPr>
          <w:rFonts w:ascii="Arial" w:hAnsi="Arial"/>
        </w:rPr>
        <w:tab/>
        <w:t>Heb.4:1</w:t>
      </w:r>
      <w:proofErr w:type="gramStart"/>
      <w:r w:rsidRPr="00455069">
        <w:rPr>
          <w:rFonts w:ascii="Arial" w:hAnsi="Arial"/>
        </w:rPr>
        <w:t>,5</w:t>
      </w:r>
      <w:proofErr w:type="gramEnd"/>
      <w:r w:rsidRPr="00455069">
        <w:rPr>
          <w:rFonts w:ascii="Arial" w:hAnsi="Arial"/>
        </w:rPr>
        <w:t xml:space="preserve">-6,9,11; </w:t>
      </w:r>
    </w:p>
    <w:p w:rsidR="00344EE5" w:rsidRPr="00455069" w:rsidRDefault="00344EE5" w:rsidP="000F1ACE">
      <w:pPr>
        <w:rPr>
          <w:rFonts w:ascii="Arial" w:hAnsi="Arial"/>
        </w:rPr>
      </w:pPr>
      <w:r w:rsidRPr="00455069">
        <w:rPr>
          <w:rFonts w:ascii="Arial" w:hAnsi="Arial"/>
        </w:rPr>
        <w:t>The Father’s Voice is to be heard-Heb.1:1-3</w:t>
      </w:r>
      <w:proofErr w:type="gramStart"/>
      <w:r w:rsidRPr="00455069">
        <w:rPr>
          <w:rFonts w:ascii="Arial" w:hAnsi="Arial"/>
        </w:rPr>
        <w:t>;  Mt</w:t>
      </w:r>
      <w:proofErr w:type="gramEnd"/>
      <w:r w:rsidRPr="00455069">
        <w:rPr>
          <w:rFonts w:ascii="Arial" w:hAnsi="Arial"/>
        </w:rPr>
        <w:t xml:space="preserve"> 12:18; 17:5; </w:t>
      </w:r>
      <w:proofErr w:type="spellStart"/>
      <w:r w:rsidRPr="00455069">
        <w:rPr>
          <w:rFonts w:ascii="Arial" w:hAnsi="Arial"/>
        </w:rPr>
        <w:t>Mr</w:t>
      </w:r>
      <w:proofErr w:type="spellEnd"/>
      <w:r w:rsidRPr="00455069">
        <w:rPr>
          <w:rFonts w:ascii="Arial" w:hAnsi="Arial"/>
        </w:rPr>
        <w:t xml:space="preserve"> 1:11; Lu 9:35; </w:t>
      </w:r>
      <w:proofErr w:type="spellStart"/>
      <w:r w:rsidRPr="00455069">
        <w:rPr>
          <w:rFonts w:ascii="Arial" w:hAnsi="Arial"/>
        </w:rPr>
        <w:t>Jn</w:t>
      </w:r>
      <w:proofErr w:type="spellEnd"/>
      <w:r w:rsidRPr="00455069">
        <w:rPr>
          <w:rFonts w:ascii="Arial" w:hAnsi="Arial"/>
        </w:rPr>
        <w:t xml:space="preserve"> 12:28; 2Pe 1:17</w:t>
      </w:r>
    </w:p>
    <w:p w:rsidR="00344EE5" w:rsidRPr="00455069" w:rsidRDefault="00344EE5" w:rsidP="000F1ACE">
      <w:pPr>
        <w:rPr>
          <w:rFonts w:ascii="Arial" w:hAnsi="Arial"/>
        </w:rPr>
      </w:pPr>
      <w:r w:rsidRPr="00455069">
        <w:rPr>
          <w:rFonts w:ascii="Arial" w:hAnsi="Arial"/>
        </w:rPr>
        <w:t>The Son’s Voice is to be heard- Acts 9:4-6; 23:11; 26:14; Re 1:5</w:t>
      </w:r>
      <w:proofErr w:type="gramStart"/>
      <w:r w:rsidRPr="00455069">
        <w:rPr>
          <w:rFonts w:ascii="Arial" w:hAnsi="Arial"/>
        </w:rPr>
        <w:t>,8,10</w:t>
      </w:r>
      <w:proofErr w:type="gramEnd"/>
      <w:r w:rsidRPr="00455069">
        <w:rPr>
          <w:rFonts w:ascii="Arial" w:hAnsi="Arial"/>
        </w:rPr>
        <w:t>-20</w:t>
      </w:r>
    </w:p>
    <w:p w:rsidR="00344EE5" w:rsidRPr="00455069" w:rsidRDefault="00344EE5" w:rsidP="000F1ACE">
      <w:pPr>
        <w:rPr>
          <w:rFonts w:ascii="Arial" w:hAnsi="Arial"/>
        </w:rPr>
      </w:pPr>
      <w:r w:rsidRPr="00455069">
        <w:rPr>
          <w:rFonts w:ascii="Arial" w:hAnsi="Arial"/>
        </w:rPr>
        <w:t xml:space="preserve">The Holy Ghost‘s Voice is to be heard- Acts 16:6-7; </w:t>
      </w:r>
      <w:proofErr w:type="spellStart"/>
      <w:r w:rsidRPr="00455069">
        <w:rPr>
          <w:rFonts w:ascii="Arial" w:hAnsi="Arial"/>
        </w:rPr>
        <w:t>Heb</w:t>
      </w:r>
      <w:proofErr w:type="spellEnd"/>
      <w:r w:rsidRPr="00455069">
        <w:rPr>
          <w:rFonts w:ascii="Arial" w:hAnsi="Arial"/>
        </w:rPr>
        <w:t xml:space="preserve"> 3:7,15; Re 2:7,11,17,29; 3:6,13,22</w:t>
      </w:r>
    </w:p>
    <w:p w:rsidR="00344EE5" w:rsidRPr="00455069" w:rsidRDefault="00344EE5" w:rsidP="000F1ACE">
      <w:pPr>
        <w:rPr>
          <w:rFonts w:ascii="Arial" w:hAnsi="Arial"/>
        </w:rPr>
      </w:pPr>
      <w:r w:rsidRPr="00455069">
        <w:rPr>
          <w:rFonts w:ascii="Arial" w:hAnsi="Arial"/>
        </w:rPr>
        <w:t>The Angels speak - Ac 27:23; Heb.1:14</w:t>
      </w:r>
    </w:p>
    <w:p w:rsidR="00344EE5" w:rsidRPr="00455069" w:rsidRDefault="00344EE5" w:rsidP="000F1ACE">
      <w:pPr>
        <w:rPr>
          <w:rFonts w:ascii="Arial" w:hAnsi="Arial"/>
        </w:rPr>
      </w:pPr>
      <w:r w:rsidRPr="00455069">
        <w:rPr>
          <w:rFonts w:ascii="Arial" w:hAnsi="Arial"/>
        </w:rPr>
        <w:t>C.</w:t>
      </w:r>
      <w:r w:rsidRPr="00455069">
        <w:rPr>
          <w:rFonts w:ascii="Arial" w:hAnsi="Arial"/>
        </w:rPr>
        <w:tab/>
        <w:t>The Gospel Trumpets call for personal sacrifice.</w:t>
      </w:r>
    </w:p>
    <w:p w:rsidR="00344EE5" w:rsidRPr="00455069" w:rsidRDefault="00344EE5" w:rsidP="000F1ACE">
      <w:pPr>
        <w:rPr>
          <w:rFonts w:ascii="Arial" w:hAnsi="Arial"/>
        </w:rPr>
      </w:pPr>
      <w:r w:rsidRPr="00455069">
        <w:rPr>
          <w:rFonts w:ascii="Arial" w:hAnsi="Arial"/>
        </w:rPr>
        <w:t xml:space="preserve">2Co 5:14 For the love of Christ </w:t>
      </w:r>
      <w:proofErr w:type="spellStart"/>
      <w:r w:rsidRPr="00455069">
        <w:rPr>
          <w:rFonts w:ascii="Arial" w:hAnsi="Arial"/>
        </w:rPr>
        <w:t>constraineth</w:t>
      </w:r>
      <w:proofErr w:type="spellEnd"/>
      <w:r w:rsidRPr="00455069">
        <w:rPr>
          <w:rFonts w:ascii="Arial" w:hAnsi="Arial"/>
        </w:rPr>
        <w:t xml:space="preserve"> us; because we thus judge, that if one died for all, then were all dead:                                                                                                                                                  15 And that he died for all, that they which live should not henceforth live unto themselves, but unto him which died for them, and rose again.</w:t>
      </w:r>
    </w:p>
    <w:p w:rsidR="00344EE5" w:rsidRPr="00455069" w:rsidRDefault="00344EE5" w:rsidP="000F1ACE">
      <w:pPr>
        <w:rPr>
          <w:rFonts w:ascii="Arial" w:hAnsi="Arial"/>
        </w:rPr>
      </w:pPr>
      <w:r w:rsidRPr="00455069">
        <w:rPr>
          <w:rFonts w:ascii="Arial" w:hAnsi="Arial"/>
        </w:rPr>
        <w:t>D.</w:t>
      </w:r>
      <w:r w:rsidRPr="00455069">
        <w:rPr>
          <w:rFonts w:ascii="Arial" w:hAnsi="Arial"/>
        </w:rPr>
        <w:tab/>
        <w:t>The Gospel Trumpets will be succeeded by the trumpet of the Lord in resurrection.</w:t>
      </w:r>
    </w:p>
    <w:p w:rsidR="00344EE5" w:rsidRPr="00455069" w:rsidRDefault="00344EE5" w:rsidP="000F1ACE">
      <w:pPr>
        <w:rPr>
          <w:rFonts w:ascii="Arial" w:hAnsi="Arial"/>
        </w:rPr>
      </w:pPr>
      <w:r w:rsidRPr="00455069">
        <w:rPr>
          <w:rFonts w:ascii="Arial" w:hAnsi="Arial"/>
        </w:rPr>
        <w:t>John 5:25</w:t>
      </w:r>
      <w:r w:rsidRPr="00455069">
        <w:rPr>
          <w:rFonts w:ascii="Arial" w:hAnsi="Arial"/>
          <w:i/>
          <w:iCs/>
        </w:rPr>
        <w:t>-</w:t>
      </w:r>
      <w:r w:rsidRPr="00455069">
        <w:rPr>
          <w:rFonts w:ascii="Arial" w:hAnsi="Arial"/>
        </w:rPr>
        <w:t>29; 1Co 15:51-52; 1Th 4:16</w:t>
      </w:r>
    </w:p>
    <w:p w:rsidR="00344EE5" w:rsidRPr="00455069" w:rsidRDefault="00344EE5" w:rsidP="000F1ACE">
      <w:pPr>
        <w:rPr>
          <w:rFonts w:ascii="Arial" w:hAnsi="Arial"/>
        </w:rPr>
      </w:pPr>
      <w:r w:rsidRPr="00455069">
        <w:rPr>
          <w:rFonts w:ascii="Arial" w:hAnsi="Arial"/>
        </w:rPr>
        <w:t xml:space="preserve"> 1Co 14:8 </w:t>
      </w:r>
      <w:proofErr w:type="gramStart"/>
      <w:r w:rsidRPr="00455069">
        <w:rPr>
          <w:rFonts w:ascii="Arial" w:hAnsi="Arial"/>
        </w:rPr>
        <w:t>For</w:t>
      </w:r>
      <w:proofErr w:type="gramEnd"/>
      <w:r w:rsidRPr="00455069">
        <w:rPr>
          <w:rFonts w:ascii="Arial" w:hAnsi="Arial"/>
        </w:rPr>
        <w:t xml:space="preserve"> if the trumpet give an uncertain sound, who shall prepare himself to the battle?</w:t>
      </w:r>
    </w:p>
    <w:p w:rsidR="00344EE5" w:rsidRPr="00455069" w:rsidRDefault="00344EE5" w:rsidP="000F1ACE">
      <w:pPr>
        <w:rPr>
          <w:rFonts w:ascii="Arial" w:hAnsi="Arial"/>
        </w:rPr>
      </w:pPr>
      <w:r w:rsidRPr="00455069">
        <w:rPr>
          <w:rFonts w:ascii="Arial" w:hAnsi="Arial"/>
        </w:rPr>
        <w:t>The Types of Trumpets</w:t>
      </w:r>
    </w:p>
    <w:p w:rsidR="00344EE5" w:rsidRPr="00455069" w:rsidRDefault="00344EE5" w:rsidP="000F1ACE">
      <w:pPr>
        <w:rPr>
          <w:rFonts w:ascii="Arial" w:hAnsi="Arial"/>
        </w:rPr>
      </w:pPr>
      <w:proofErr w:type="gramStart"/>
      <w:r w:rsidRPr="00455069">
        <w:rPr>
          <w:rFonts w:ascii="Arial" w:hAnsi="Arial"/>
        </w:rPr>
        <w:t>1.Straight</w:t>
      </w:r>
      <w:proofErr w:type="gramEnd"/>
      <w:r w:rsidRPr="00455069">
        <w:rPr>
          <w:rFonts w:ascii="Arial" w:hAnsi="Arial"/>
        </w:rPr>
        <w:t xml:space="preserve"> metal Trumpet flared at the end.</w:t>
      </w:r>
    </w:p>
    <w:p w:rsidR="00344EE5" w:rsidRPr="00455069" w:rsidRDefault="00344EE5" w:rsidP="000F1ACE">
      <w:pPr>
        <w:rPr>
          <w:rFonts w:ascii="Arial" w:hAnsi="Arial"/>
        </w:rPr>
      </w:pPr>
      <w:proofErr w:type="gramStart"/>
      <w:r w:rsidRPr="00455069">
        <w:rPr>
          <w:rFonts w:ascii="Arial" w:hAnsi="Arial"/>
        </w:rPr>
        <w:t>2.Two</w:t>
      </w:r>
      <w:proofErr w:type="gramEnd"/>
      <w:r w:rsidRPr="00455069">
        <w:rPr>
          <w:rFonts w:ascii="Arial" w:hAnsi="Arial"/>
        </w:rPr>
        <w:t xml:space="preserve"> Silver Trumpets of a whole piece made of hammered work</w:t>
      </w:r>
    </w:p>
    <w:p w:rsidR="00344EE5" w:rsidRPr="00455069" w:rsidRDefault="00344EE5" w:rsidP="000F1ACE">
      <w:pPr>
        <w:rPr>
          <w:rFonts w:ascii="Arial" w:hAnsi="Arial"/>
        </w:rPr>
      </w:pPr>
      <w:r w:rsidRPr="00455069">
        <w:rPr>
          <w:rFonts w:ascii="Arial" w:hAnsi="Arial"/>
        </w:rPr>
        <w:t>There is a Prophetic message to this feast: because of the unbelief and rejection of the truth, Israel would be scattered. (Lev. 26:27-33</w:t>
      </w:r>
      <w:proofErr w:type="gramStart"/>
      <w:r w:rsidRPr="00455069">
        <w:rPr>
          <w:rFonts w:ascii="Arial" w:hAnsi="Arial"/>
        </w:rPr>
        <w:t>,43</w:t>
      </w:r>
      <w:proofErr w:type="gramEnd"/>
      <w:r w:rsidRPr="00455069">
        <w:rPr>
          <w:rFonts w:ascii="Arial" w:hAnsi="Arial"/>
        </w:rPr>
        <w:t>; Deut. 28:58-67) brought back Isa.11:1-12; 27:12-13; Mat.24:29-31</w:t>
      </w:r>
      <w:bookmarkStart w:id="42" w:name="id.727aa0cc11ad"/>
      <w:bookmarkEnd w:id="42"/>
    </w:p>
    <w:p w:rsidR="00344EE5" w:rsidRPr="00455069" w:rsidRDefault="00344EE5" w:rsidP="000F1ACE">
      <w:pPr>
        <w:rPr>
          <w:rFonts w:ascii="Arial" w:hAnsi="Arial"/>
        </w:rPr>
      </w:pPr>
    </w:p>
    <w:p w:rsidR="00344EE5" w:rsidRPr="00455069" w:rsidRDefault="00344EE5" w:rsidP="00806B95">
      <w:pPr>
        <w:pStyle w:val="ListNumber1"/>
      </w:pPr>
      <w:bookmarkStart w:id="43" w:name="h.mlu4p1a0qkxi"/>
      <w:bookmarkEnd w:id="43"/>
      <w:r w:rsidRPr="00455069">
        <w:t xml:space="preserve">                                             </w:t>
      </w:r>
      <w:bookmarkStart w:id="44" w:name="_Toc325014857"/>
      <w:bookmarkStart w:id="45" w:name="_Toc325015225"/>
      <w:r w:rsidRPr="00455069">
        <w:t>Trumpets of Silver</w:t>
      </w:r>
      <w:bookmarkEnd w:id="44"/>
      <w:bookmarkEnd w:id="45"/>
      <w:r w:rsidRPr="00455069">
        <w:t xml:space="preserve">                                     </w:t>
      </w:r>
      <w:r w:rsidRPr="00455069">
        <w:tab/>
        <w:t xml:space="preserve">    </w:t>
      </w:r>
    </w:p>
    <w:p w:rsidR="00344EE5" w:rsidRPr="00455069" w:rsidRDefault="00344EE5" w:rsidP="000F1ACE">
      <w:pPr>
        <w:rPr>
          <w:rFonts w:ascii="Arial" w:hAnsi="Arial"/>
          <w:sz w:val="22"/>
          <w:szCs w:val="22"/>
        </w:rPr>
      </w:pPr>
      <w:r w:rsidRPr="00455069">
        <w:rPr>
          <w:rFonts w:ascii="Arial" w:hAnsi="Arial"/>
          <w:sz w:val="22"/>
          <w:szCs w:val="22"/>
        </w:rPr>
        <w:t xml:space="preserve">                          </w:t>
      </w:r>
      <w:r w:rsidRPr="00455069">
        <w:rPr>
          <w:rFonts w:ascii="Arial" w:hAnsi="Arial"/>
          <w:sz w:val="22"/>
          <w:szCs w:val="22"/>
        </w:rPr>
        <w:tab/>
        <w:t xml:space="preserve">               </w:t>
      </w:r>
      <w:r w:rsidRPr="00455069">
        <w:rPr>
          <w:rFonts w:ascii="Arial" w:hAnsi="Arial"/>
        </w:rPr>
        <w:t xml:space="preserve">Numbers 10:1-10                                       </w:t>
      </w:r>
      <w:r w:rsidRPr="00455069">
        <w:rPr>
          <w:rFonts w:ascii="Arial" w:hAnsi="Arial"/>
        </w:rPr>
        <w:tab/>
      </w:r>
    </w:p>
    <w:p w:rsidR="00806B95" w:rsidRDefault="00344EE5" w:rsidP="00806B95">
      <w:pPr>
        <w:rPr>
          <w:rFonts w:eastAsia="Arial"/>
        </w:rPr>
      </w:pPr>
      <w:r w:rsidRPr="00455069">
        <w:rPr>
          <w:rFonts w:ascii="Arial" w:hAnsi="Arial"/>
        </w:rPr>
        <w:t xml:space="preserve">Exodus 19:16—And it came to pass on the third day in the morning, that there were thunders and </w:t>
      </w:r>
      <w:proofErr w:type="spellStart"/>
      <w:r w:rsidRPr="00455069">
        <w:rPr>
          <w:rFonts w:ascii="Arial" w:hAnsi="Arial"/>
        </w:rPr>
        <w:t>lightnings</w:t>
      </w:r>
      <w:proofErr w:type="spellEnd"/>
      <w:r w:rsidRPr="00455069">
        <w:rPr>
          <w:rFonts w:ascii="Arial" w:hAnsi="Arial"/>
        </w:rPr>
        <w:t xml:space="preserve">, and a thick cloud upon the mount, and the voice of the trumpet exceeding loud; so that all the people that was in the camp </w:t>
      </w:r>
      <w:proofErr w:type="spellStart"/>
      <w:r w:rsidRPr="00455069">
        <w:rPr>
          <w:rFonts w:ascii="Arial" w:hAnsi="Arial"/>
        </w:rPr>
        <w:t>trembled.</w:t>
      </w:r>
      <w:bookmarkStart w:id="46" w:name="h.4o7r2atr2ux5"/>
      <w:bookmarkStart w:id="47" w:name="_Toc325014858"/>
      <w:bookmarkStart w:id="48" w:name="_Toc325015226"/>
      <w:bookmarkEnd w:id="46"/>
      <w:r w:rsidRPr="00455069">
        <w:rPr>
          <w:rFonts w:eastAsia="Arial"/>
        </w:rPr>
        <w:t>“</w:t>
      </w:r>
      <w:proofErr w:type="gramStart"/>
      <w:r w:rsidRPr="00455069">
        <w:rPr>
          <w:rFonts w:eastAsia="Arial"/>
        </w:rPr>
        <w:t>the</w:t>
      </w:r>
      <w:proofErr w:type="spellEnd"/>
      <w:proofErr w:type="gramEnd"/>
      <w:r w:rsidRPr="00455069">
        <w:rPr>
          <w:rFonts w:eastAsia="Arial"/>
        </w:rPr>
        <w:t xml:space="preserve"> voice of the trumpet exceeding loud”–A sound not made by human breathe.</w:t>
      </w:r>
      <w:bookmarkStart w:id="49" w:name="h.ltfl83knt609"/>
      <w:bookmarkStart w:id="50" w:name="_Toc325014859"/>
      <w:bookmarkStart w:id="51" w:name="_Toc325015227"/>
      <w:bookmarkEnd w:id="47"/>
      <w:bookmarkEnd w:id="48"/>
      <w:bookmarkEnd w:id="49"/>
    </w:p>
    <w:p w:rsidR="00344EE5" w:rsidRPr="007E7712" w:rsidRDefault="00344EE5" w:rsidP="007E7712">
      <w:pPr>
        <w:ind w:left="720" w:firstLine="0"/>
      </w:pPr>
      <w:r w:rsidRPr="00455069">
        <w:t>The Silver Trumpets speak to us as the voice of God to the assembly</w:t>
      </w:r>
      <w:bookmarkEnd w:id="50"/>
      <w:bookmarkEnd w:id="51"/>
      <w:r w:rsidR="00806B95">
        <w:t>.</w:t>
      </w:r>
    </w:p>
    <w:p w:rsidR="00344EE5" w:rsidRPr="007E7712" w:rsidRDefault="00344EE5" w:rsidP="007E7712">
      <w:pPr>
        <w:ind w:left="720" w:firstLine="0"/>
      </w:pPr>
      <w:bookmarkStart w:id="52" w:name="h.fhiigp6n2su6"/>
      <w:bookmarkEnd w:id="52"/>
    </w:p>
    <w:p w:rsidR="00344EE5" w:rsidRPr="007E7712" w:rsidRDefault="00344EE5" w:rsidP="007E7712">
      <w:pPr>
        <w:ind w:left="720" w:firstLine="0"/>
      </w:pPr>
      <w:bookmarkStart w:id="53" w:name="h.lo8tp04h6yt4"/>
      <w:bookmarkStart w:id="54" w:name="_Toc325014860"/>
      <w:bookmarkStart w:id="55" w:name="_Toc325015228"/>
      <w:bookmarkEnd w:id="53"/>
      <w:r w:rsidRPr="007E7712">
        <w:t>1Peter 4:11—If any man speak, let him speak as the oracles of God…</w:t>
      </w:r>
      <w:bookmarkEnd w:id="54"/>
      <w:bookmarkEnd w:id="55"/>
    </w:p>
    <w:p w:rsidR="00344EE5" w:rsidRPr="007E7712" w:rsidRDefault="00344EE5" w:rsidP="007E7712">
      <w:pPr>
        <w:ind w:left="720" w:firstLine="0"/>
      </w:pPr>
    </w:p>
    <w:p w:rsidR="00344EE5" w:rsidRPr="007E7712" w:rsidRDefault="00344EE5" w:rsidP="007E7712">
      <w:pPr>
        <w:ind w:left="720" w:firstLine="0"/>
      </w:pPr>
      <w:r w:rsidRPr="007E7712">
        <w:t xml:space="preserve">The Feast of Trumpets symbolizes the Calling of </w:t>
      </w:r>
      <w:proofErr w:type="gramStart"/>
      <w:r w:rsidRPr="007E7712">
        <w:t>God ‘s</w:t>
      </w:r>
      <w:proofErr w:type="gramEnd"/>
      <w:r w:rsidRPr="007E7712">
        <w:t xml:space="preserve"> People together.     Lev. 23:23-32</w:t>
      </w:r>
    </w:p>
    <w:p w:rsidR="00344EE5" w:rsidRPr="00806B95" w:rsidRDefault="00344EE5" w:rsidP="007E7712">
      <w:pPr>
        <w:ind w:left="720" w:firstLine="0"/>
      </w:pPr>
      <w:bookmarkStart w:id="56" w:name="h.8800d7yg76df"/>
      <w:bookmarkStart w:id="57" w:name="_Toc325014861"/>
      <w:bookmarkStart w:id="58" w:name="_Toc325015229"/>
      <w:bookmarkEnd w:id="56"/>
      <w:r w:rsidRPr="007E7712">
        <w:t xml:space="preserve">Numbers 10:2—Make </w:t>
      </w:r>
      <w:proofErr w:type="spellStart"/>
      <w:r w:rsidRPr="007E7712">
        <w:t>thee</w:t>
      </w:r>
      <w:proofErr w:type="spellEnd"/>
      <w:r w:rsidRPr="007E7712">
        <w:t xml:space="preserve"> two trumpets of silver; of a whole piece shalt thou make them: that thou </w:t>
      </w:r>
      <w:proofErr w:type="spellStart"/>
      <w:r w:rsidRPr="007E7712">
        <w:t>mayest</w:t>
      </w:r>
      <w:proofErr w:type="spellEnd"/>
      <w:r w:rsidRPr="007E7712">
        <w:t xml:space="preserve"> use them for the calling of the assembly, a</w:t>
      </w:r>
      <w:r w:rsidRPr="00806B95">
        <w:t>nd for the journeying of the camps.</w:t>
      </w:r>
      <w:bookmarkEnd w:id="57"/>
      <w:bookmarkEnd w:id="58"/>
    </w:p>
    <w:p w:rsidR="00344EE5" w:rsidRPr="00806B95" w:rsidRDefault="00344EE5" w:rsidP="00806B95">
      <w:pPr>
        <w:ind w:left="720" w:firstLine="0"/>
      </w:pPr>
      <w:bookmarkStart w:id="59" w:name="h.xjhapw9imsxm"/>
      <w:bookmarkStart w:id="60" w:name="_Toc325014862"/>
      <w:bookmarkStart w:id="61" w:name="_Toc325015230"/>
      <w:bookmarkEnd w:id="59"/>
      <w:r w:rsidRPr="00806B95">
        <w:t>I.              There were strict orders in making the Silver Trumpets and using them.</w:t>
      </w:r>
      <w:bookmarkEnd w:id="60"/>
      <w:bookmarkEnd w:id="61"/>
    </w:p>
    <w:p w:rsidR="00344EE5" w:rsidRPr="00806B95" w:rsidRDefault="00344EE5" w:rsidP="00806B95">
      <w:pPr>
        <w:ind w:left="720" w:firstLine="0"/>
      </w:pPr>
      <w:bookmarkStart w:id="62" w:name="h.yawhgv1v2dho"/>
      <w:bookmarkStart w:id="63" w:name="_Toc325014863"/>
      <w:bookmarkStart w:id="64" w:name="_Toc325015231"/>
      <w:bookmarkEnd w:id="62"/>
      <w:r w:rsidRPr="00806B95">
        <w:t xml:space="preserve">A.   “Make </w:t>
      </w:r>
      <w:proofErr w:type="spellStart"/>
      <w:r w:rsidRPr="00806B95">
        <w:t>thee</w:t>
      </w:r>
      <w:proofErr w:type="spellEnd"/>
      <w:r w:rsidRPr="00806B95">
        <w:t xml:space="preserve"> two trumpets of silver”</w:t>
      </w:r>
      <w:bookmarkEnd w:id="63"/>
      <w:bookmarkEnd w:id="64"/>
    </w:p>
    <w:p w:rsidR="00344EE5" w:rsidRPr="00806B95" w:rsidRDefault="00344EE5" w:rsidP="00806B95">
      <w:pPr>
        <w:ind w:left="720" w:firstLine="0"/>
      </w:pPr>
      <w:bookmarkStart w:id="65" w:name="h.ybzw2082o9qa"/>
      <w:bookmarkStart w:id="66" w:name="_Toc325014864"/>
      <w:bookmarkStart w:id="67" w:name="_Toc325015232"/>
      <w:bookmarkEnd w:id="65"/>
      <w:r w:rsidRPr="00806B95">
        <w:t>1.    Making the Trumpets</w:t>
      </w:r>
      <w:bookmarkEnd w:id="66"/>
      <w:bookmarkEnd w:id="67"/>
    </w:p>
    <w:p w:rsidR="00344EE5" w:rsidRPr="00806B95" w:rsidRDefault="00344EE5" w:rsidP="00806B95">
      <w:pPr>
        <w:ind w:left="720" w:firstLine="0"/>
      </w:pPr>
      <w:bookmarkStart w:id="68" w:name="h.oszqsouqtwzv"/>
      <w:bookmarkStart w:id="69" w:name="_Toc325014865"/>
      <w:bookmarkStart w:id="70" w:name="_Toc325015233"/>
      <w:bookmarkEnd w:id="68"/>
      <w:r w:rsidRPr="00806B95">
        <w:t>a.</w:t>
      </w:r>
      <w:r w:rsidRPr="00806B95">
        <w:tab/>
        <w:t xml:space="preserve">Sound-Trumpet (loud)    </w:t>
      </w:r>
      <w:r w:rsidRPr="00806B95">
        <w:tab/>
        <w:t>Ex. 19:16 “exceeding loud”</w:t>
      </w:r>
      <w:bookmarkEnd w:id="69"/>
      <w:bookmarkEnd w:id="70"/>
    </w:p>
    <w:p w:rsidR="00344EE5" w:rsidRPr="00806B95" w:rsidRDefault="00344EE5" w:rsidP="00806B95">
      <w:pPr>
        <w:ind w:left="720" w:firstLine="0"/>
      </w:pPr>
      <w:bookmarkStart w:id="71" w:name="h.dnfm73m4fxx8"/>
      <w:bookmarkStart w:id="72" w:name="_Toc325014866"/>
      <w:bookmarkStart w:id="73" w:name="_Toc325015234"/>
      <w:bookmarkEnd w:id="71"/>
      <w:r w:rsidRPr="00806B95">
        <w:t>b.</w:t>
      </w:r>
      <w:r w:rsidRPr="00806B95">
        <w:tab/>
        <w:t>Color-Silver (redemption)</w:t>
      </w:r>
      <w:bookmarkEnd w:id="72"/>
      <w:bookmarkEnd w:id="73"/>
    </w:p>
    <w:p w:rsidR="00344EE5" w:rsidRPr="00806B95" w:rsidRDefault="00344EE5" w:rsidP="00806B95">
      <w:pPr>
        <w:ind w:left="720" w:firstLine="0"/>
      </w:pPr>
      <w:bookmarkStart w:id="74" w:name="h.ty0l7qxr65wa"/>
      <w:bookmarkStart w:id="75" w:name="_Toc325014867"/>
      <w:bookmarkStart w:id="76" w:name="_Toc325015235"/>
      <w:bookmarkEnd w:id="74"/>
      <w:r w:rsidRPr="00806B95">
        <w:t xml:space="preserve">Ps 12:6 </w:t>
      </w:r>
      <w:proofErr w:type="gramStart"/>
      <w:r w:rsidRPr="00806B95">
        <w:t>The</w:t>
      </w:r>
      <w:proofErr w:type="gramEnd"/>
      <w:r w:rsidRPr="00806B95">
        <w:t xml:space="preserve"> words of the LORD are pure words: as silver tried in a furnace of earth, purified seven times.                                                                                                                                                66:10—</w:t>
      </w:r>
      <w:proofErr w:type="gramStart"/>
      <w:r w:rsidRPr="00806B95">
        <w:t>For</w:t>
      </w:r>
      <w:proofErr w:type="gramEnd"/>
      <w:r w:rsidRPr="00806B95">
        <w:t xml:space="preserve"> thou, O God, hast proved us: thou hast tried us, as silver is tried.</w:t>
      </w:r>
      <w:bookmarkEnd w:id="75"/>
      <w:bookmarkEnd w:id="76"/>
    </w:p>
    <w:p w:rsidR="00344EE5" w:rsidRPr="00806B95" w:rsidRDefault="00344EE5" w:rsidP="00806B95">
      <w:pPr>
        <w:ind w:left="720" w:firstLine="0"/>
      </w:pPr>
      <w:bookmarkStart w:id="77" w:name="h.d28a21t6x2as"/>
      <w:bookmarkStart w:id="78" w:name="_Toc325014868"/>
      <w:bookmarkStart w:id="79" w:name="_Toc325015236"/>
      <w:bookmarkEnd w:id="77"/>
      <w:r w:rsidRPr="00806B95">
        <w:t xml:space="preserve">B.   “Of a whole piece shalt thou make </w:t>
      </w:r>
      <w:proofErr w:type="gramStart"/>
      <w:r w:rsidRPr="00806B95">
        <w:t>them</w:t>
      </w:r>
      <w:proofErr w:type="gramEnd"/>
      <w:r w:rsidRPr="00806B95">
        <w:t>”</w:t>
      </w:r>
      <w:bookmarkEnd w:id="78"/>
      <w:bookmarkEnd w:id="79"/>
    </w:p>
    <w:p w:rsidR="00344EE5" w:rsidRPr="00806B95" w:rsidRDefault="00344EE5" w:rsidP="00806B95">
      <w:pPr>
        <w:ind w:left="720" w:firstLine="0"/>
      </w:pPr>
      <w:bookmarkStart w:id="80" w:name="h.fj2jqww8z3ur"/>
      <w:bookmarkEnd w:id="80"/>
      <w:r w:rsidRPr="00806B95">
        <w:t xml:space="preserve">                                                        </w:t>
      </w:r>
      <w:r w:rsidRPr="00806B95">
        <w:tab/>
      </w:r>
      <w:r w:rsidRPr="00806B95">
        <w:tab/>
      </w:r>
      <w:bookmarkStart w:id="81" w:name="_Toc325014869"/>
      <w:bookmarkStart w:id="82" w:name="_Toc325015237"/>
      <w:r w:rsidRPr="00806B95">
        <w:t>a.</w:t>
      </w:r>
      <w:r w:rsidRPr="00806B95">
        <w:tab/>
        <w:t>The Word of God     (Two Testaments as one Book)</w:t>
      </w:r>
      <w:bookmarkEnd w:id="81"/>
      <w:bookmarkEnd w:id="82"/>
    </w:p>
    <w:p w:rsidR="00344EE5" w:rsidRPr="00806B95" w:rsidRDefault="00344EE5" w:rsidP="00806B95">
      <w:pPr>
        <w:ind w:left="720" w:firstLine="0"/>
      </w:pPr>
      <w:bookmarkStart w:id="83" w:name="h.sgxlu5p2b0yo"/>
      <w:bookmarkEnd w:id="83"/>
      <w:r w:rsidRPr="00806B95">
        <w:t xml:space="preserve">                                                       </w:t>
      </w:r>
      <w:r w:rsidRPr="00806B95">
        <w:tab/>
      </w:r>
      <w:r w:rsidRPr="00806B95">
        <w:tab/>
        <w:t xml:space="preserve"> </w:t>
      </w:r>
      <w:bookmarkStart w:id="84" w:name="_Toc325014870"/>
      <w:bookmarkStart w:id="85" w:name="_Toc325015238"/>
      <w:r w:rsidRPr="00806B95">
        <w:t>b.</w:t>
      </w:r>
      <w:r w:rsidRPr="00806B95">
        <w:tab/>
        <w:t>The Bible</w:t>
      </w:r>
      <w:bookmarkEnd w:id="84"/>
      <w:bookmarkEnd w:id="85"/>
      <w:r w:rsidRPr="00806B95">
        <w:t xml:space="preserve">            </w:t>
      </w:r>
    </w:p>
    <w:p w:rsidR="00344EE5" w:rsidRPr="00806B95" w:rsidRDefault="00344EE5" w:rsidP="00806B95">
      <w:pPr>
        <w:ind w:left="720" w:firstLine="0"/>
      </w:pPr>
      <w:bookmarkStart w:id="86" w:name="h.gzutb81vrul0"/>
      <w:bookmarkStart w:id="87" w:name="_Toc325014871"/>
      <w:bookmarkStart w:id="88" w:name="_Toc325015239"/>
      <w:bookmarkEnd w:id="86"/>
      <w:r w:rsidRPr="00806B95">
        <w:t>1)</w:t>
      </w:r>
      <w:r w:rsidRPr="00806B95">
        <w:tab/>
        <w:t>Old Testament</w:t>
      </w:r>
      <w:bookmarkEnd w:id="87"/>
      <w:bookmarkEnd w:id="88"/>
    </w:p>
    <w:p w:rsidR="00344EE5" w:rsidRPr="00806B95" w:rsidRDefault="00344EE5" w:rsidP="00806B95">
      <w:pPr>
        <w:ind w:left="720" w:firstLine="0"/>
      </w:pPr>
      <w:bookmarkStart w:id="89" w:name="h.ni266jv6ub24"/>
      <w:bookmarkStart w:id="90" w:name="_Toc325014872"/>
      <w:bookmarkStart w:id="91" w:name="_Toc325015240"/>
      <w:bookmarkEnd w:id="89"/>
      <w:r w:rsidRPr="00806B95">
        <w:t>2)</w:t>
      </w:r>
      <w:r w:rsidRPr="00806B95">
        <w:tab/>
        <w:t>New Testament</w:t>
      </w:r>
      <w:bookmarkEnd w:id="90"/>
      <w:bookmarkEnd w:id="91"/>
      <w:r w:rsidRPr="00806B95">
        <w:t xml:space="preserve">                                                                                                                                    </w:t>
      </w:r>
    </w:p>
    <w:p w:rsidR="00344EE5" w:rsidRPr="00806B95" w:rsidRDefault="00344EE5" w:rsidP="00806B95">
      <w:pPr>
        <w:ind w:left="720" w:firstLine="0"/>
      </w:pPr>
      <w:bookmarkStart w:id="92" w:name="h.nxxf2lr2e01f"/>
      <w:bookmarkStart w:id="93" w:name="_Toc325014873"/>
      <w:bookmarkStart w:id="94" w:name="_Toc325015241"/>
      <w:bookmarkEnd w:id="92"/>
      <w:r w:rsidRPr="00806B95">
        <w:t>Both record a voice proclaiming Redemption, Salvation, Deliverance, Healing and Victory.</w:t>
      </w:r>
      <w:bookmarkEnd w:id="93"/>
      <w:bookmarkEnd w:id="94"/>
      <w:r w:rsidRPr="00806B95">
        <w:t xml:space="preserve">  </w:t>
      </w:r>
    </w:p>
    <w:p w:rsidR="00344EE5" w:rsidRPr="00806B95" w:rsidRDefault="00344EE5" w:rsidP="00806B95">
      <w:pPr>
        <w:ind w:left="720" w:firstLine="0"/>
      </w:pPr>
      <w:bookmarkStart w:id="95" w:name="h.ct338hofersk"/>
      <w:bookmarkStart w:id="96" w:name="_Toc325014874"/>
      <w:bookmarkStart w:id="97" w:name="_Toc325015242"/>
      <w:bookmarkEnd w:id="95"/>
      <w:r w:rsidRPr="00806B95">
        <w:t>The voice on the cross</w:t>
      </w:r>
      <w:bookmarkEnd w:id="96"/>
      <w:bookmarkEnd w:id="97"/>
    </w:p>
    <w:p w:rsidR="00344EE5" w:rsidRPr="00806B95" w:rsidRDefault="00344EE5" w:rsidP="00806B95">
      <w:pPr>
        <w:ind w:left="720" w:firstLine="0"/>
      </w:pPr>
      <w:bookmarkStart w:id="98" w:name="h.98x0hb5xwqbo"/>
      <w:bookmarkEnd w:id="98"/>
      <w:r w:rsidRPr="00806B95">
        <w:t xml:space="preserve"> </w:t>
      </w:r>
      <w:bookmarkStart w:id="99" w:name="_Toc325014875"/>
      <w:bookmarkStart w:id="100" w:name="_Toc325015243"/>
      <w:r w:rsidRPr="00806B95">
        <w:t>“It is finished”</w:t>
      </w:r>
      <w:r w:rsidRPr="00806B95">
        <w:tab/>
        <w:t>Redemption has been accomplished-the provision has been made</w:t>
      </w:r>
      <w:bookmarkEnd w:id="99"/>
      <w:bookmarkEnd w:id="100"/>
    </w:p>
    <w:p w:rsidR="00344EE5" w:rsidRPr="00806B95" w:rsidRDefault="00344EE5" w:rsidP="00806B95">
      <w:pPr>
        <w:ind w:left="720" w:firstLine="0"/>
      </w:pPr>
      <w:bookmarkStart w:id="101" w:name="h.75d79hmaliit"/>
      <w:bookmarkStart w:id="102" w:name="_Toc325014876"/>
      <w:bookmarkStart w:id="103" w:name="_Toc325015244"/>
      <w:bookmarkEnd w:id="101"/>
      <w:r w:rsidRPr="00806B95">
        <w:t>The scarlet thread of Redemption is woven through every book of the Bible.</w:t>
      </w:r>
      <w:bookmarkEnd w:id="102"/>
      <w:bookmarkEnd w:id="103"/>
    </w:p>
    <w:p w:rsidR="00344EE5" w:rsidRPr="00806B95" w:rsidRDefault="00344EE5" w:rsidP="00806B95">
      <w:pPr>
        <w:ind w:left="720" w:firstLine="0"/>
      </w:pPr>
      <w:bookmarkStart w:id="104" w:name="h.i5sjy3opppg"/>
      <w:bookmarkStart w:id="105" w:name="_Toc325014877"/>
      <w:bookmarkStart w:id="106" w:name="_Toc325015245"/>
      <w:bookmarkEnd w:id="104"/>
      <w:r w:rsidRPr="00806B95">
        <w:t>Jesus is our blessed Redeemer</w:t>
      </w:r>
      <w:bookmarkEnd w:id="105"/>
      <w:bookmarkEnd w:id="106"/>
    </w:p>
    <w:p w:rsidR="00344EE5" w:rsidRPr="00806B95" w:rsidRDefault="00344EE5" w:rsidP="00806B95">
      <w:pPr>
        <w:ind w:left="720" w:firstLine="0"/>
      </w:pPr>
      <w:bookmarkStart w:id="107" w:name="h.2433ocedvyz5"/>
      <w:bookmarkStart w:id="108" w:name="_Toc325014878"/>
      <w:bookmarkStart w:id="109" w:name="_Toc325015246"/>
      <w:bookmarkEnd w:id="107"/>
      <w:r w:rsidRPr="00806B95">
        <w:t>·         Trumpets are made from the information and Revelation God gives to you.</w:t>
      </w:r>
      <w:bookmarkEnd w:id="108"/>
      <w:bookmarkEnd w:id="109"/>
    </w:p>
    <w:p w:rsidR="00344EE5" w:rsidRPr="00806B95" w:rsidRDefault="00344EE5" w:rsidP="00806B95">
      <w:pPr>
        <w:ind w:left="720" w:firstLine="0"/>
      </w:pPr>
      <w:bookmarkStart w:id="110" w:name="h.haq28g10dvpv"/>
      <w:bookmarkStart w:id="111" w:name="_Toc325014879"/>
      <w:bookmarkStart w:id="112" w:name="_Toc325015247"/>
      <w:bookmarkEnd w:id="110"/>
      <w:r w:rsidRPr="00806B95">
        <w:t xml:space="preserve">C.   “that thou </w:t>
      </w:r>
      <w:proofErr w:type="spellStart"/>
      <w:r w:rsidRPr="00806B95">
        <w:t>mayest</w:t>
      </w:r>
      <w:proofErr w:type="spellEnd"/>
      <w:r w:rsidRPr="00806B95">
        <w:t xml:space="preserve"> use them”</w:t>
      </w:r>
      <w:bookmarkEnd w:id="111"/>
      <w:bookmarkEnd w:id="112"/>
    </w:p>
    <w:p w:rsidR="00344EE5" w:rsidRPr="00806B95" w:rsidRDefault="00344EE5" w:rsidP="00806B95">
      <w:pPr>
        <w:ind w:left="720" w:firstLine="0"/>
      </w:pPr>
      <w:bookmarkStart w:id="113" w:name="h.gtxhmwqttcuk"/>
      <w:bookmarkStart w:id="114" w:name="_Toc325014880"/>
      <w:bookmarkStart w:id="115" w:name="_Toc325015248"/>
      <w:bookmarkEnd w:id="113"/>
      <w:r w:rsidRPr="00806B95">
        <w:t>1.    Using the Trumpets</w:t>
      </w:r>
      <w:bookmarkEnd w:id="114"/>
      <w:bookmarkEnd w:id="115"/>
    </w:p>
    <w:p w:rsidR="00344EE5" w:rsidRPr="00806B95" w:rsidRDefault="00344EE5" w:rsidP="00806B95">
      <w:pPr>
        <w:ind w:left="720" w:firstLine="0"/>
      </w:pPr>
      <w:bookmarkStart w:id="116" w:name="h.g0amxq2kud79"/>
      <w:bookmarkStart w:id="117" w:name="_Toc325014881"/>
      <w:bookmarkStart w:id="118" w:name="_Toc325015249"/>
      <w:bookmarkEnd w:id="116"/>
      <w:r w:rsidRPr="00806B95">
        <w:t>a.</w:t>
      </w:r>
      <w:r w:rsidRPr="00806B95">
        <w:tab/>
        <w:t>“for the calling of the assembly”</w:t>
      </w:r>
      <w:bookmarkEnd w:id="117"/>
      <w:bookmarkEnd w:id="118"/>
    </w:p>
    <w:p w:rsidR="00344EE5" w:rsidRPr="00806B95" w:rsidRDefault="00344EE5" w:rsidP="00806B95">
      <w:pPr>
        <w:ind w:left="720" w:firstLine="0"/>
      </w:pPr>
      <w:bookmarkStart w:id="119" w:name="h.rrl658nt8g18"/>
      <w:bookmarkStart w:id="120" w:name="_Toc325014882"/>
      <w:bookmarkStart w:id="121" w:name="_Toc325015250"/>
      <w:bookmarkEnd w:id="119"/>
      <w:r w:rsidRPr="00806B95">
        <w:t>b.    “for the journeying of the camps”</w:t>
      </w:r>
      <w:bookmarkEnd w:id="120"/>
      <w:bookmarkEnd w:id="121"/>
    </w:p>
    <w:p w:rsidR="00344EE5" w:rsidRPr="00806B95" w:rsidRDefault="00344EE5" w:rsidP="00806B95">
      <w:pPr>
        <w:ind w:left="720" w:firstLine="0"/>
      </w:pPr>
      <w:bookmarkStart w:id="122" w:name="h.kx9w281ttfq6"/>
      <w:bookmarkStart w:id="123" w:name="_Toc325014883"/>
      <w:bookmarkStart w:id="124" w:name="_Toc325015251"/>
      <w:bookmarkEnd w:id="122"/>
      <w:r w:rsidRPr="00806B95">
        <w:t>c.    “Jubilee”     Lev.25:9 Day of Atonement</w:t>
      </w:r>
      <w:bookmarkEnd w:id="123"/>
      <w:bookmarkEnd w:id="124"/>
    </w:p>
    <w:p w:rsidR="00344EE5" w:rsidRPr="00806B95" w:rsidRDefault="00344EE5" w:rsidP="00806B95">
      <w:pPr>
        <w:ind w:left="720" w:firstLine="0"/>
      </w:pPr>
      <w:bookmarkStart w:id="125" w:name="h.mm2dy2xe09vr"/>
      <w:bookmarkStart w:id="126" w:name="_Toc325014884"/>
      <w:bookmarkStart w:id="127" w:name="_Toc325015252"/>
      <w:bookmarkEnd w:id="125"/>
      <w:r w:rsidRPr="00806B95">
        <w:t>d.    “Alarm for war”      Num. 10:9; 31:6</w:t>
      </w:r>
      <w:bookmarkEnd w:id="126"/>
      <w:bookmarkEnd w:id="127"/>
    </w:p>
    <w:p w:rsidR="00344EE5" w:rsidRPr="00806B95" w:rsidRDefault="00344EE5" w:rsidP="00806B95">
      <w:pPr>
        <w:ind w:left="720" w:firstLine="0"/>
      </w:pPr>
      <w:bookmarkStart w:id="128" w:name="h.q8zc06cutful"/>
      <w:bookmarkStart w:id="129" w:name="_Toc325014885"/>
      <w:bookmarkStart w:id="130" w:name="_Toc325015253"/>
      <w:bookmarkEnd w:id="128"/>
      <w:r w:rsidRPr="00806B95">
        <w:t>II Tim. 3:16—</w:t>
      </w:r>
      <w:proofErr w:type="gramStart"/>
      <w:r w:rsidRPr="00806B95">
        <w:t>All</w:t>
      </w:r>
      <w:proofErr w:type="gramEnd"/>
      <w:r w:rsidRPr="00806B95">
        <w:t xml:space="preserve"> scripture is given by inspiration of God, and is profitable for doctrine, for reproof, for correction, for instruction in righteousness:                                                                                                                                                                                                                     1 Cor. 14:8—For if the trumpet give an uncertain sound, who shall prepare himself to the battle?</w:t>
      </w:r>
      <w:bookmarkEnd w:id="129"/>
      <w:bookmarkEnd w:id="130"/>
    </w:p>
    <w:p w:rsidR="00344EE5" w:rsidRPr="00806B95" w:rsidRDefault="00344EE5" w:rsidP="00806B95">
      <w:pPr>
        <w:ind w:left="720" w:firstLine="0"/>
      </w:pPr>
      <w:bookmarkStart w:id="131" w:name="h.19kmtkgdo3i4"/>
      <w:bookmarkStart w:id="132" w:name="_Toc325014886"/>
      <w:bookmarkStart w:id="133" w:name="_Toc325015254"/>
      <w:bookmarkEnd w:id="131"/>
      <w:r w:rsidRPr="00806B95">
        <w:t xml:space="preserve">Jer. 6:17 Also I set watchmen over you, saying, Hearken to the sound of the trumpet. But they said, </w:t>
      </w:r>
      <w:proofErr w:type="gramStart"/>
      <w:r w:rsidRPr="00806B95">
        <w:t>We</w:t>
      </w:r>
      <w:proofErr w:type="gramEnd"/>
      <w:r w:rsidRPr="00806B95">
        <w:t xml:space="preserve"> will not hearken.</w:t>
      </w:r>
      <w:bookmarkEnd w:id="132"/>
      <w:bookmarkEnd w:id="133"/>
    </w:p>
    <w:p w:rsidR="00344EE5" w:rsidRPr="00806B95" w:rsidRDefault="00344EE5" w:rsidP="00806B95">
      <w:pPr>
        <w:ind w:left="720" w:firstLine="0"/>
      </w:pPr>
      <w:bookmarkStart w:id="134" w:name="h.xku5cdoycfrg"/>
      <w:bookmarkStart w:id="135" w:name="_Toc325014887"/>
      <w:bookmarkStart w:id="136" w:name="_Toc325015255"/>
      <w:bookmarkEnd w:id="134"/>
      <w:r w:rsidRPr="00806B95">
        <w:t>Trumpets must be used for His Honor and His Glory.</w:t>
      </w:r>
      <w:bookmarkEnd w:id="135"/>
      <w:bookmarkEnd w:id="136"/>
    </w:p>
    <w:p w:rsidR="00344EE5" w:rsidRPr="00806B95" w:rsidRDefault="00344EE5" w:rsidP="00806B95">
      <w:pPr>
        <w:ind w:left="720" w:firstLine="0"/>
      </w:pPr>
      <w:bookmarkStart w:id="137" w:name="h.loftaxtmfsub"/>
      <w:bookmarkStart w:id="138" w:name="_Toc325014888"/>
      <w:bookmarkStart w:id="139" w:name="_Toc325015256"/>
      <w:bookmarkEnd w:id="137"/>
      <w:r w:rsidRPr="00806B95">
        <w:t xml:space="preserve">Numbers 10:2—Make </w:t>
      </w:r>
      <w:proofErr w:type="spellStart"/>
      <w:r w:rsidRPr="00806B95">
        <w:t>thee</w:t>
      </w:r>
      <w:proofErr w:type="spellEnd"/>
      <w:r w:rsidRPr="00806B95">
        <w:t xml:space="preserve"> two trumpets of silver; of a whole piece shalt thou make them: that thou </w:t>
      </w:r>
      <w:proofErr w:type="spellStart"/>
      <w:r w:rsidRPr="00806B95">
        <w:t>mayest</w:t>
      </w:r>
      <w:proofErr w:type="spellEnd"/>
      <w:r w:rsidRPr="00806B95">
        <w:t xml:space="preserve"> use them for the calling of the assembly, and for the journeying of the camps.</w:t>
      </w:r>
      <w:bookmarkEnd w:id="138"/>
      <w:bookmarkEnd w:id="139"/>
    </w:p>
    <w:p w:rsidR="00344EE5" w:rsidRPr="00806B95" w:rsidRDefault="00344EE5" w:rsidP="00806B95">
      <w:pPr>
        <w:ind w:left="720" w:firstLine="0"/>
      </w:pPr>
      <w:bookmarkStart w:id="140" w:name="h.vkg6amhtic2e"/>
      <w:bookmarkStart w:id="141" w:name="_Toc325014889"/>
      <w:bookmarkStart w:id="142" w:name="_Toc325015257"/>
      <w:bookmarkEnd w:id="140"/>
      <w:r w:rsidRPr="00806B95">
        <w:t xml:space="preserve">D.   Make </w:t>
      </w:r>
      <w:proofErr w:type="spellStart"/>
      <w:r w:rsidRPr="00806B95">
        <w:t>thee</w:t>
      </w:r>
      <w:proofErr w:type="spellEnd"/>
      <w:r w:rsidRPr="00806B95">
        <w:t xml:space="preserve"> two trumpets of silver of a whole piece shalt thou make them 1. Becoming responsible to the Word</w:t>
      </w:r>
      <w:bookmarkEnd w:id="141"/>
      <w:bookmarkEnd w:id="142"/>
    </w:p>
    <w:p w:rsidR="00344EE5" w:rsidRPr="00806B95" w:rsidRDefault="00344EE5" w:rsidP="00806B95">
      <w:pPr>
        <w:ind w:left="720" w:firstLine="0"/>
      </w:pPr>
      <w:bookmarkStart w:id="143" w:name="h.ggu07y2mectb"/>
      <w:bookmarkStart w:id="144" w:name="_Toc325014890"/>
      <w:bookmarkStart w:id="145" w:name="_Toc325015258"/>
      <w:bookmarkEnd w:id="143"/>
      <w:r w:rsidRPr="00806B95">
        <w:t>a.</w:t>
      </w:r>
      <w:r w:rsidRPr="00806B95">
        <w:tab/>
        <w:t xml:space="preserve">“Make </w:t>
      </w:r>
      <w:proofErr w:type="spellStart"/>
      <w:r w:rsidRPr="00806B95">
        <w:t>thee</w:t>
      </w:r>
      <w:proofErr w:type="spellEnd"/>
      <w:r w:rsidRPr="00806B95">
        <w:t xml:space="preserve"> two trumpets of a whole piece”</w:t>
      </w:r>
      <w:bookmarkEnd w:id="144"/>
      <w:bookmarkEnd w:id="145"/>
    </w:p>
    <w:p w:rsidR="00344EE5" w:rsidRPr="00806B95" w:rsidRDefault="00344EE5" w:rsidP="00806B95">
      <w:pPr>
        <w:ind w:left="720" w:firstLine="0"/>
      </w:pPr>
      <w:bookmarkStart w:id="146" w:name="h.tzdgyehkv0ga"/>
      <w:bookmarkStart w:id="147" w:name="_Toc325014891"/>
      <w:bookmarkStart w:id="148" w:name="_Toc325015259"/>
      <w:bookmarkEnd w:id="146"/>
      <w:r w:rsidRPr="00806B95">
        <w:t>1)</w:t>
      </w:r>
      <w:r w:rsidRPr="00806B95">
        <w:tab/>
        <w:t>The Old Covenant</w:t>
      </w:r>
      <w:bookmarkEnd w:id="147"/>
      <w:bookmarkEnd w:id="148"/>
    </w:p>
    <w:p w:rsidR="00344EE5" w:rsidRPr="00806B95" w:rsidRDefault="00344EE5" w:rsidP="00806B95">
      <w:pPr>
        <w:ind w:left="720" w:firstLine="0"/>
      </w:pPr>
      <w:bookmarkStart w:id="149" w:name="h.9ql2hh6qqe5j"/>
      <w:bookmarkStart w:id="150" w:name="_Toc325014892"/>
      <w:bookmarkStart w:id="151" w:name="_Toc325015260"/>
      <w:bookmarkEnd w:id="149"/>
      <w:r w:rsidRPr="00806B95">
        <w:t>2)</w:t>
      </w:r>
      <w:r w:rsidRPr="00806B95">
        <w:tab/>
        <w:t>The New Covenant</w:t>
      </w:r>
      <w:bookmarkEnd w:id="150"/>
      <w:bookmarkEnd w:id="151"/>
    </w:p>
    <w:p w:rsidR="00344EE5" w:rsidRPr="00806B95" w:rsidRDefault="00344EE5" w:rsidP="00806B95">
      <w:pPr>
        <w:ind w:left="720" w:firstLine="0"/>
      </w:pPr>
      <w:bookmarkStart w:id="152" w:name="h.2y3rexc5ulpf"/>
      <w:bookmarkStart w:id="153" w:name="_Toc325014893"/>
      <w:bookmarkStart w:id="154" w:name="_Toc325015261"/>
      <w:bookmarkEnd w:id="152"/>
      <w:r w:rsidRPr="00806B95">
        <w:t>Mat. 28:19; Romans 1:17; 10:8, 15</w:t>
      </w:r>
      <w:proofErr w:type="gramStart"/>
      <w:r w:rsidRPr="00806B95">
        <w:t>,17</w:t>
      </w:r>
      <w:proofErr w:type="gramEnd"/>
      <w:r w:rsidRPr="00806B95">
        <w:t>; I Cor. 2:9-10</w:t>
      </w:r>
      <w:bookmarkEnd w:id="153"/>
      <w:bookmarkEnd w:id="154"/>
    </w:p>
    <w:p w:rsidR="00344EE5" w:rsidRPr="00806B95" w:rsidRDefault="00344EE5" w:rsidP="00806B95">
      <w:pPr>
        <w:ind w:left="720" w:firstLine="0"/>
      </w:pPr>
      <w:bookmarkStart w:id="155" w:name="h.zmo0nqmg8yu"/>
      <w:bookmarkStart w:id="156" w:name="_Toc325014894"/>
      <w:bookmarkStart w:id="157" w:name="_Toc325015262"/>
      <w:bookmarkEnd w:id="155"/>
      <w:r w:rsidRPr="00806B95">
        <w:t>1 Tim. 4:16—Take heed unto thyself, and unto the doctrine; continue in them: for in doing this thou shalt both save thyself, and them that hear thee.</w:t>
      </w:r>
      <w:bookmarkEnd w:id="156"/>
      <w:bookmarkEnd w:id="157"/>
    </w:p>
    <w:p w:rsidR="00344EE5" w:rsidRPr="00806B95" w:rsidRDefault="00344EE5" w:rsidP="00806B95">
      <w:pPr>
        <w:ind w:left="720" w:firstLine="0"/>
      </w:pPr>
      <w:bookmarkStart w:id="158" w:name="h.owp5cctthfuv"/>
      <w:bookmarkStart w:id="159" w:name="_Toc325014895"/>
      <w:bookmarkStart w:id="160" w:name="_Toc325015263"/>
      <w:bookmarkEnd w:id="158"/>
      <w:r w:rsidRPr="00806B95">
        <w:t>Titus 2:1—</w:t>
      </w:r>
      <w:proofErr w:type="gramStart"/>
      <w:r w:rsidRPr="00806B95">
        <w:t>But</w:t>
      </w:r>
      <w:proofErr w:type="gramEnd"/>
      <w:r w:rsidRPr="00806B95">
        <w:t xml:space="preserve"> speak thou the things which become sound doctrine:</w:t>
      </w:r>
      <w:bookmarkEnd w:id="159"/>
      <w:bookmarkEnd w:id="160"/>
    </w:p>
    <w:p w:rsidR="00344EE5" w:rsidRPr="00806B95" w:rsidRDefault="00344EE5" w:rsidP="00806B95">
      <w:pPr>
        <w:ind w:left="720" w:firstLine="0"/>
      </w:pPr>
      <w:bookmarkStart w:id="161" w:name="h.5jwsnm9puel4"/>
      <w:bookmarkStart w:id="162" w:name="_Toc325014896"/>
      <w:bookmarkStart w:id="163" w:name="_Toc325015264"/>
      <w:bookmarkEnd w:id="161"/>
      <w:r w:rsidRPr="00806B95">
        <w:t xml:space="preserve">Joel 2:1—Blow </w:t>
      </w:r>
      <w:proofErr w:type="gramStart"/>
      <w:r w:rsidRPr="00806B95">
        <w:t>ye</w:t>
      </w:r>
      <w:proofErr w:type="gramEnd"/>
      <w:r w:rsidRPr="00806B95">
        <w:t xml:space="preserve"> the trumpet in Zion, and sound an alarm in my holy mountain: let all the inhabitants of the land tremble: for the day of the LORD cometh, for it is nigh at hand; Hosea 8:1—Set the trumpet to thy mouth. He shall come as an eagle against the house of the LORD, because they have transgressed my covenant, and trespassed against my law.</w:t>
      </w:r>
      <w:bookmarkEnd w:id="162"/>
      <w:bookmarkEnd w:id="163"/>
    </w:p>
    <w:p w:rsidR="00344EE5" w:rsidRPr="00806B95" w:rsidRDefault="00344EE5" w:rsidP="00806B95">
      <w:pPr>
        <w:ind w:left="720" w:firstLine="0"/>
      </w:pPr>
      <w:bookmarkStart w:id="164" w:name="h.nj1eo43ohtjs"/>
      <w:bookmarkStart w:id="165" w:name="_Toc325014897"/>
      <w:bookmarkStart w:id="166" w:name="_Toc325015265"/>
      <w:bookmarkEnd w:id="164"/>
      <w:r w:rsidRPr="00806B95">
        <w:t>1Thes. 1:8—</w:t>
      </w:r>
      <w:proofErr w:type="gramStart"/>
      <w:r w:rsidRPr="00806B95">
        <w:t>For</w:t>
      </w:r>
      <w:proofErr w:type="gramEnd"/>
      <w:r w:rsidRPr="00806B95">
        <w:t xml:space="preserve"> from you sounded out the word of the Lord not only in Macedonia and Achaia, but also in every place your faith to God-ward is spread abroad; so that we need not to speak </w:t>
      </w:r>
      <w:proofErr w:type="spellStart"/>
      <w:r w:rsidRPr="00806B95">
        <w:t>any thing</w:t>
      </w:r>
      <w:proofErr w:type="spellEnd"/>
      <w:r w:rsidRPr="00806B95">
        <w:t>.</w:t>
      </w:r>
      <w:bookmarkEnd w:id="165"/>
      <w:bookmarkEnd w:id="166"/>
    </w:p>
    <w:p w:rsidR="00344EE5" w:rsidRPr="00806B95" w:rsidRDefault="00344EE5" w:rsidP="00806B95">
      <w:pPr>
        <w:ind w:left="720" w:firstLine="0"/>
      </w:pPr>
      <w:bookmarkStart w:id="167" w:name="h.c49pp5eyk3id"/>
      <w:bookmarkStart w:id="168" w:name="_Toc325014898"/>
      <w:bookmarkStart w:id="169" w:name="_Toc325015266"/>
      <w:bookmarkEnd w:id="167"/>
      <w:r w:rsidRPr="00806B95">
        <w:t>·         You must be responsible to the things God reveals to you.</w:t>
      </w:r>
      <w:bookmarkEnd w:id="168"/>
      <w:bookmarkEnd w:id="169"/>
    </w:p>
    <w:p w:rsidR="00344EE5" w:rsidRPr="00806B95" w:rsidRDefault="00344EE5" w:rsidP="00806B95">
      <w:pPr>
        <w:ind w:left="720" w:firstLine="0"/>
      </w:pPr>
      <w:bookmarkStart w:id="170" w:name="h.bi5dhr767kyf"/>
      <w:bookmarkEnd w:id="170"/>
      <w:r w:rsidRPr="00806B95">
        <w:t xml:space="preserve"> </w:t>
      </w:r>
    </w:p>
    <w:p w:rsidR="00344EE5" w:rsidRPr="00806B95" w:rsidRDefault="00344EE5" w:rsidP="00806B95">
      <w:pPr>
        <w:ind w:left="720" w:firstLine="0"/>
      </w:pPr>
      <w:bookmarkStart w:id="171" w:name="h.iog8rujpk85p"/>
      <w:bookmarkStart w:id="172" w:name="_Toc325014899"/>
      <w:bookmarkStart w:id="173" w:name="_Toc325015267"/>
      <w:bookmarkEnd w:id="171"/>
      <w:r w:rsidRPr="00806B95">
        <w:t>The written Word is the supreme authority we judge all revelation by.</w:t>
      </w:r>
      <w:bookmarkEnd w:id="172"/>
      <w:bookmarkEnd w:id="173"/>
    </w:p>
    <w:p w:rsidR="00344EE5" w:rsidRPr="00806B95" w:rsidRDefault="00344EE5" w:rsidP="00806B95">
      <w:pPr>
        <w:ind w:left="720" w:firstLine="0"/>
      </w:pPr>
      <w:bookmarkStart w:id="174" w:name="h.mayb8yq0i0ol"/>
      <w:bookmarkStart w:id="175" w:name="_Toc325014900"/>
      <w:bookmarkStart w:id="176" w:name="_Toc325015268"/>
      <w:bookmarkEnd w:id="174"/>
      <w:r w:rsidRPr="00806B95">
        <w:t>The source of our faith is revealed to us by the Holy Ghost out of the written Word.</w:t>
      </w:r>
      <w:bookmarkEnd w:id="175"/>
      <w:bookmarkEnd w:id="176"/>
    </w:p>
    <w:p w:rsidR="00344EE5" w:rsidRPr="00806B95" w:rsidRDefault="00344EE5" w:rsidP="00806B95">
      <w:pPr>
        <w:ind w:left="720" w:firstLine="0"/>
      </w:pPr>
      <w:bookmarkStart w:id="177" w:name="h.rd404bu6al4"/>
      <w:bookmarkStart w:id="178" w:name="_Toc325014901"/>
      <w:bookmarkStart w:id="179" w:name="_Toc325015269"/>
      <w:bookmarkEnd w:id="177"/>
      <w:r w:rsidRPr="00806B95">
        <w:t xml:space="preserve">The Revealed Word produces the faith </w:t>
      </w:r>
      <w:proofErr w:type="gramStart"/>
      <w:r w:rsidRPr="00806B95">
        <w:t>not  the</w:t>
      </w:r>
      <w:proofErr w:type="gramEnd"/>
      <w:r w:rsidRPr="00806B95">
        <w:t xml:space="preserve"> written Word.</w:t>
      </w:r>
      <w:bookmarkEnd w:id="178"/>
      <w:bookmarkEnd w:id="179"/>
    </w:p>
    <w:p w:rsidR="00344EE5" w:rsidRPr="00806B95" w:rsidRDefault="00344EE5" w:rsidP="00806B95">
      <w:pPr>
        <w:ind w:left="720" w:firstLine="0"/>
      </w:pPr>
      <w:bookmarkStart w:id="180" w:name="h.ykabrkp7ov7g"/>
      <w:bookmarkEnd w:id="180"/>
      <w:r w:rsidRPr="00806B95">
        <w:t xml:space="preserve"> </w:t>
      </w:r>
    </w:p>
    <w:p w:rsidR="00344EE5" w:rsidRPr="00806B95" w:rsidRDefault="00344EE5" w:rsidP="00806B95">
      <w:pPr>
        <w:ind w:left="720" w:firstLine="0"/>
      </w:pPr>
      <w:bookmarkStart w:id="181" w:name="h.8x62titvh1u"/>
      <w:bookmarkStart w:id="182" w:name="_Toc325014902"/>
      <w:bookmarkStart w:id="183" w:name="_Toc325015270"/>
      <w:bookmarkEnd w:id="181"/>
      <w:r w:rsidRPr="00806B95">
        <w:t xml:space="preserve">Romans 1:17 </w:t>
      </w:r>
      <w:r w:rsidRPr="00806B95">
        <w:tab/>
        <w:t>“Faith to faith”</w:t>
      </w:r>
      <w:bookmarkEnd w:id="182"/>
      <w:bookmarkEnd w:id="183"/>
      <w:r w:rsidRPr="00806B95">
        <w:t xml:space="preserve">      </w:t>
      </w:r>
      <w:r w:rsidRPr="00806B95">
        <w:tab/>
      </w:r>
    </w:p>
    <w:p w:rsidR="00344EE5" w:rsidRPr="00806B95" w:rsidRDefault="00344EE5" w:rsidP="00806B95">
      <w:pPr>
        <w:ind w:left="720" w:firstLine="0"/>
      </w:pPr>
      <w:bookmarkStart w:id="184" w:name="h.kilb8pp3agvm"/>
      <w:bookmarkStart w:id="185" w:name="_Toc325014903"/>
      <w:bookmarkStart w:id="186" w:name="_Toc325015271"/>
      <w:bookmarkEnd w:id="184"/>
      <w:r w:rsidRPr="00806B95">
        <w:t xml:space="preserve">John 1:16      </w:t>
      </w:r>
      <w:r w:rsidRPr="00806B95">
        <w:tab/>
        <w:t>“Grace for Grace”          II Peter 3:18</w:t>
      </w:r>
      <w:bookmarkEnd w:id="185"/>
      <w:bookmarkEnd w:id="186"/>
    </w:p>
    <w:p w:rsidR="00344EE5" w:rsidRPr="00806B95" w:rsidRDefault="00344EE5" w:rsidP="00806B95">
      <w:pPr>
        <w:ind w:left="720" w:firstLine="0"/>
      </w:pPr>
      <w:bookmarkStart w:id="187" w:name="h.4rppcos7f8nr"/>
      <w:bookmarkStart w:id="188" w:name="_Toc325014904"/>
      <w:bookmarkStart w:id="189" w:name="_Toc325015272"/>
      <w:bookmarkEnd w:id="187"/>
      <w:r w:rsidRPr="00806B95">
        <w:t xml:space="preserve">II Cor. 3:18    </w:t>
      </w:r>
      <w:r w:rsidRPr="00806B95">
        <w:tab/>
        <w:t>”Glory to Glory”</w:t>
      </w:r>
      <w:bookmarkEnd w:id="188"/>
      <w:bookmarkEnd w:id="189"/>
    </w:p>
    <w:p w:rsidR="00344EE5" w:rsidRPr="00806B95" w:rsidRDefault="00344EE5" w:rsidP="00806B95">
      <w:pPr>
        <w:ind w:left="720" w:firstLine="0"/>
      </w:pPr>
      <w:bookmarkStart w:id="190" w:name="h.qrib5emm7nb5"/>
      <w:bookmarkStart w:id="191" w:name="_Toc325014905"/>
      <w:bookmarkStart w:id="192" w:name="_Toc325015273"/>
      <w:bookmarkEnd w:id="190"/>
      <w:r w:rsidRPr="00806B95">
        <w:t xml:space="preserve">Proverbs 4:18   “more and more”      </w:t>
      </w:r>
      <w:r w:rsidRPr="00806B95">
        <w:tab/>
        <w:t>(Light to Light)</w:t>
      </w:r>
      <w:bookmarkEnd w:id="191"/>
      <w:bookmarkEnd w:id="192"/>
    </w:p>
    <w:p w:rsidR="00344EE5" w:rsidRPr="00806B95" w:rsidRDefault="00344EE5" w:rsidP="00806B95">
      <w:pPr>
        <w:ind w:left="720" w:firstLine="0"/>
      </w:pPr>
      <w:bookmarkStart w:id="193" w:name="h.elefpehq4fwp"/>
      <w:bookmarkStart w:id="194" w:name="_Toc325014906"/>
      <w:bookmarkStart w:id="195" w:name="_Toc325015274"/>
      <w:bookmarkEnd w:id="193"/>
      <w:r w:rsidRPr="00806B95">
        <w:t xml:space="preserve">Psalms 84:7 </w:t>
      </w:r>
      <w:r w:rsidRPr="00806B95">
        <w:tab/>
        <w:t>“Strength to Strength”</w:t>
      </w:r>
      <w:bookmarkEnd w:id="194"/>
      <w:bookmarkEnd w:id="195"/>
    </w:p>
    <w:p w:rsidR="00344EE5" w:rsidRPr="00806B95" w:rsidRDefault="00344EE5" w:rsidP="00806B95">
      <w:pPr>
        <w:ind w:left="720" w:firstLine="0"/>
      </w:pPr>
      <w:bookmarkStart w:id="196" w:name="h.4zolzx5absur"/>
      <w:bookmarkStart w:id="197" w:name="_Toc325014907"/>
      <w:bookmarkStart w:id="198" w:name="_Toc325015275"/>
      <w:bookmarkEnd w:id="196"/>
      <w:r w:rsidRPr="00806B95">
        <w:t xml:space="preserve">Isaiah 6:3      </w:t>
      </w:r>
      <w:r w:rsidRPr="00806B95">
        <w:tab/>
        <w:t>“Holy, Holy, Holy”</w:t>
      </w:r>
      <w:bookmarkEnd w:id="197"/>
      <w:bookmarkEnd w:id="198"/>
    </w:p>
    <w:p w:rsidR="00344EE5" w:rsidRPr="00806B95" w:rsidRDefault="00344EE5" w:rsidP="00806B95">
      <w:pPr>
        <w:ind w:left="720" w:firstLine="0"/>
      </w:pPr>
      <w:bookmarkStart w:id="199" w:name="h.m2sfcs3ji7ok"/>
      <w:bookmarkStart w:id="200" w:name="_Toc325014908"/>
      <w:bookmarkStart w:id="201" w:name="_Toc325015276"/>
      <w:bookmarkEnd w:id="199"/>
      <w:r w:rsidRPr="00806B95">
        <w:t>Numbers 10:2—</w:t>
      </w:r>
      <w:proofErr w:type="gramStart"/>
      <w:r w:rsidRPr="00806B95">
        <w:t>Make</w:t>
      </w:r>
      <w:proofErr w:type="gramEnd"/>
      <w:r w:rsidRPr="00806B95">
        <w:t xml:space="preserve"> </w:t>
      </w:r>
      <w:proofErr w:type="spellStart"/>
      <w:r w:rsidRPr="00806B95">
        <w:t>thee</w:t>
      </w:r>
      <w:proofErr w:type="spellEnd"/>
      <w:r w:rsidRPr="00806B95">
        <w:t xml:space="preserve"> two trumpets of silver; of a whole piece …</w:t>
      </w:r>
      <w:bookmarkEnd w:id="200"/>
      <w:bookmarkEnd w:id="201"/>
    </w:p>
    <w:p w:rsidR="00344EE5" w:rsidRPr="00806B95" w:rsidRDefault="00344EE5" w:rsidP="00806B95">
      <w:pPr>
        <w:ind w:left="720" w:firstLine="0"/>
      </w:pPr>
      <w:bookmarkStart w:id="202" w:name="h.i295h0ssglbp"/>
      <w:bookmarkStart w:id="203" w:name="_Toc325014909"/>
      <w:bookmarkStart w:id="204" w:name="_Toc325015277"/>
      <w:bookmarkEnd w:id="202"/>
      <w:r w:rsidRPr="00806B95">
        <w:t xml:space="preserve">John 6:12—…Gather up the fragments that remain, that nothing be lost.                                                                                                                                 Phil. 2:12-13 (work out what God has worked in </w:t>
      </w:r>
      <w:proofErr w:type="gramStart"/>
      <w:r w:rsidRPr="00806B95">
        <w:t>You</w:t>
      </w:r>
      <w:proofErr w:type="gramEnd"/>
      <w:r w:rsidRPr="00806B95">
        <w:t>)</w:t>
      </w:r>
      <w:bookmarkEnd w:id="203"/>
      <w:bookmarkEnd w:id="204"/>
    </w:p>
    <w:p w:rsidR="00344EE5" w:rsidRPr="00806B95" w:rsidRDefault="00344EE5" w:rsidP="00806B95">
      <w:pPr>
        <w:ind w:left="720" w:firstLine="0"/>
      </w:pPr>
      <w:bookmarkStart w:id="205" w:name="h.cwq994ggq61k"/>
      <w:bookmarkStart w:id="206" w:name="_Toc325014910"/>
      <w:bookmarkStart w:id="207" w:name="_Toc325015278"/>
      <w:bookmarkEnd w:id="205"/>
      <w:r w:rsidRPr="00806B95">
        <w:t>John 6:63—</w:t>
      </w:r>
      <w:proofErr w:type="gramStart"/>
      <w:r w:rsidRPr="00806B95">
        <w:t>It</w:t>
      </w:r>
      <w:proofErr w:type="gramEnd"/>
      <w:r w:rsidRPr="00806B95">
        <w:t xml:space="preserve"> is the spirit that </w:t>
      </w:r>
      <w:proofErr w:type="spellStart"/>
      <w:r w:rsidRPr="00806B95">
        <w:t>quickeneth</w:t>
      </w:r>
      <w:proofErr w:type="spellEnd"/>
      <w:r w:rsidRPr="00806B95">
        <w:t xml:space="preserve">; the flesh </w:t>
      </w:r>
      <w:proofErr w:type="spellStart"/>
      <w:r w:rsidRPr="00806B95">
        <w:t>profiteth</w:t>
      </w:r>
      <w:proofErr w:type="spellEnd"/>
      <w:r w:rsidRPr="00806B95">
        <w:t xml:space="preserve"> nothing: the words that I speak unto you, they are spirit, and they are life.</w:t>
      </w:r>
      <w:bookmarkEnd w:id="206"/>
      <w:bookmarkEnd w:id="207"/>
    </w:p>
    <w:p w:rsidR="00344EE5" w:rsidRPr="00806B95" w:rsidRDefault="00344EE5" w:rsidP="00806B95">
      <w:pPr>
        <w:ind w:left="720" w:firstLine="0"/>
      </w:pPr>
      <w:bookmarkStart w:id="208" w:name="h.bhf1nfak7v0j"/>
      <w:bookmarkStart w:id="209" w:name="_Toc325014911"/>
      <w:bookmarkStart w:id="210" w:name="_Toc325015279"/>
      <w:bookmarkEnd w:id="208"/>
      <w:r w:rsidRPr="00806B95">
        <w:t xml:space="preserve">John 8:26-28 </w:t>
      </w:r>
      <w:r w:rsidRPr="00806B95">
        <w:tab/>
        <w:t xml:space="preserve">“The Father hath taught </w:t>
      </w:r>
      <w:proofErr w:type="gramStart"/>
      <w:r w:rsidRPr="00806B95">
        <w:t>Me</w:t>
      </w:r>
      <w:proofErr w:type="gramEnd"/>
      <w:r w:rsidRPr="00806B95">
        <w:t>”</w:t>
      </w:r>
      <w:bookmarkEnd w:id="209"/>
      <w:bookmarkEnd w:id="210"/>
      <w:r w:rsidRPr="00806B95">
        <w:t xml:space="preserve">                                                                                                      </w:t>
      </w:r>
    </w:p>
    <w:p w:rsidR="00344EE5" w:rsidRPr="00806B95" w:rsidRDefault="00344EE5" w:rsidP="00806B95">
      <w:pPr>
        <w:ind w:left="720" w:firstLine="0"/>
      </w:pPr>
      <w:bookmarkStart w:id="211" w:name="h.nrchounpxaf5"/>
      <w:bookmarkStart w:id="212" w:name="_Toc325014912"/>
      <w:bookmarkStart w:id="213" w:name="_Toc325015280"/>
      <w:bookmarkEnd w:id="211"/>
      <w:r w:rsidRPr="00806B95">
        <w:t>John 12:49-50   “as the Father said so I speak”</w:t>
      </w:r>
      <w:bookmarkEnd w:id="212"/>
      <w:bookmarkEnd w:id="213"/>
    </w:p>
    <w:p w:rsidR="00344EE5" w:rsidRPr="00806B95" w:rsidRDefault="00344EE5" w:rsidP="00806B95">
      <w:pPr>
        <w:ind w:left="720" w:firstLine="0"/>
      </w:pPr>
      <w:bookmarkStart w:id="214" w:name="h.2q2wpsss1c6x"/>
      <w:bookmarkStart w:id="215" w:name="_Toc325014913"/>
      <w:bookmarkStart w:id="216" w:name="_Toc325015281"/>
      <w:bookmarkEnd w:id="214"/>
      <w:r w:rsidRPr="00806B95">
        <w:t xml:space="preserve">II Timothy </w:t>
      </w:r>
      <w:proofErr w:type="gramStart"/>
      <w:r w:rsidRPr="00806B95">
        <w:t>4:12  “</w:t>
      </w:r>
      <w:proofErr w:type="gramEnd"/>
      <w:r w:rsidRPr="00806B95">
        <w:t>Preach the Word”</w:t>
      </w:r>
      <w:bookmarkEnd w:id="215"/>
      <w:bookmarkEnd w:id="216"/>
      <w:r w:rsidRPr="00806B95">
        <w:t xml:space="preserve">                                                                                                                         </w:t>
      </w:r>
    </w:p>
    <w:p w:rsidR="00344EE5" w:rsidRPr="00806B95" w:rsidRDefault="00344EE5" w:rsidP="00806B95">
      <w:pPr>
        <w:ind w:left="720" w:firstLine="0"/>
      </w:pPr>
      <w:bookmarkStart w:id="217" w:name="h.nb6b58cvdun2"/>
      <w:bookmarkStart w:id="218" w:name="_Toc325014914"/>
      <w:bookmarkStart w:id="219" w:name="_Toc325015282"/>
      <w:bookmarkEnd w:id="217"/>
      <w:r w:rsidRPr="00806B95">
        <w:t xml:space="preserve">Jonah 3:2     </w:t>
      </w:r>
      <w:r w:rsidRPr="00806B95">
        <w:tab/>
        <w:t>“Preach the Preaching I bid thee”</w:t>
      </w:r>
      <w:bookmarkEnd w:id="218"/>
      <w:bookmarkEnd w:id="219"/>
    </w:p>
    <w:p w:rsidR="00344EE5" w:rsidRPr="00806B95" w:rsidRDefault="00344EE5" w:rsidP="00806B95">
      <w:pPr>
        <w:ind w:left="720" w:firstLine="0"/>
      </w:pPr>
      <w:bookmarkStart w:id="220" w:name="h.8pufvkk7o566"/>
      <w:bookmarkStart w:id="221" w:name="_Toc325014915"/>
      <w:bookmarkStart w:id="222" w:name="_Toc325015283"/>
      <w:bookmarkEnd w:id="220"/>
      <w:r w:rsidRPr="00806B95">
        <w:t>Mat. 28:19-</w:t>
      </w:r>
      <w:proofErr w:type="gramStart"/>
      <w:r w:rsidRPr="00806B95">
        <w:t>20  “</w:t>
      </w:r>
      <w:proofErr w:type="gramEnd"/>
      <w:r w:rsidRPr="00806B95">
        <w:t>Observe all things whatsoever I have commanded”</w:t>
      </w:r>
      <w:bookmarkEnd w:id="221"/>
      <w:bookmarkEnd w:id="222"/>
      <w:r w:rsidRPr="00806B95">
        <w:t xml:space="preserve">                                               </w:t>
      </w:r>
    </w:p>
    <w:p w:rsidR="00344EE5" w:rsidRPr="00806B95" w:rsidRDefault="00344EE5" w:rsidP="00806B95">
      <w:pPr>
        <w:ind w:left="720" w:firstLine="0"/>
      </w:pPr>
      <w:bookmarkStart w:id="223" w:name="h.nime1kbkkr60"/>
      <w:bookmarkStart w:id="224" w:name="_Toc325014916"/>
      <w:bookmarkStart w:id="225" w:name="_Toc325015284"/>
      <w:bookmarkEnd w:id="223"/>
      <w:r w:rsidRPr="00806B95">
        <w:t>Joshua 1:7-8   “Observe to do”</w:t>
      </w:r>
      <w:bookmarkEnd w:id="224"/>
      <w:bookmarkEnd w:id="225"/>
    </w:p>
    <w:p w:rsidR="00344EE5" w:rsidRPr="00806B95" w:rsidRDefault="00344EE5" w:rsidP="00806B95">
      <w:pPr>
        <w:ind w:left="720" w:firstLine="0"/>
      </w:pPr>
      <w:bookmarkStart w:id="226" w:name="h.jisfw8biyj7d"/>
      <w:bookmarkEnd w:id="226"/>
      <w:r w:rsidRPr="00806B95">
        <w:t xml:space="preserve"> </w:t>
      </w:r>
      <w:bookmarkStart w:id="227" w:name="_Toc325014917"/>
      <w:bookmarkStart w:id="228" w:name="_Toc325015285"/>
      <w:r w:rsidRPr="00806B95">
        <w:t>Hear and give a clear sound</w:t>
      </w:r>
      <w:bookmarkEnd w:id="227"/>
      <w:bookmarkEnd w:id="228"/>
    </w:p>
    <w:p w:rsidR="00344EE5" w:rsidRPr="00806B95" w:rsidRDefault="00344EE5" w:rsidP="00806B95">
      <w:pPr>
        <w:ind w:left="720" w:firstLine="0"/>
      </w:pPr>
      <w:bookmarkStart w:id="229" w:name="h.2893q7hccfhq"/>
      <w:bookmarkStart w:id="230" w:name="_Toc325014918"/>
      <w:bookmarkStart w:id="231" w:name="_Toc325015286"/>
      <w:bookmarkEnd w:id="229"/>
      <w:r w:rsidRPr="00806B95">
        <w:t>·         It is not enough to receive a Revelation we must use them.</w:t>
      </w:r>
      <w:bookmarkEnd w:id="230"/>
      <w:bookmarkEnd w:id="231"/>
    </w:p>
    <w:p w:rsidR="00344EE5" w:rsidRPr="00806B95" w:rsidRDefault="00344EE5" w:rsidP="00806B95">
      <w:pPr>
        <w:ind w:left="720" w:firstLine="0"/>
      </w:pPr>
      <w:bookmarkStart w:id="232" w:name="h.axfzf2mnoxrh"/>
      <w:bookmarkStart w:id="233" w:name="_Toc325014919"/>
      <w:bookmarkStart w:id="234" w:name="_Toc325015287"/>
      <w:bookmarkEnd w:id="232"/>
      <w:r w:rsidRPr="00806B95">
        <w:t>All souls are lost without The Lord Jesus Christ as their savior.</w:t>
      </w:r>
      <w:bookmarkEnd w:id="233"/>
      <w:bookmarkEnd w:id="234"/>
    </w:p>
    <w:p w:rsidR="00344EE5" w:rsidRPr="00806B95" w:rsidRDefault="00344EE5" w:rsidP="00806B95">
      <w:pPr>
        <w:ind w:left="720" w:firstLine="0"/>
      </w:pPr>
      <w:bookmarkStart w:id="235" w:name="h.iu6e6v9nhn1z"/>
      <w:bookmarkStart w:id="236" w:name="_Toc325014920"/>
      <w:bookmarkStart w:id="237" w:name="_Toc325015288"/>
      <w:bookmarkEnd w:id="235"/>
      <w:r w:rsidRPr="00806B95">
        <w:t>All souls are saved through believing in the blood of Jesus Christ to cleanse them from all sin.</w:t>
      </w:r>
      <w:bookmarkEnd w:id="236"/>
      <w:bookmarkEnd w:id="237"/>
    </w:p>
    <w:p w:rsidR="00344EE5" w:rsidRPr="00806B95" w:rsidRDefault="00344EE5" w:rsidP="00806B95">
      <w:pPr>
        <w:ind w:left="720" w:firstLine="0"/>
      </w:pPr>
      <w:bookmarkStart w:id="238" w:name="h.d02b88fvhoba"/>
      <w:bookmarkStart w:id="239" w:name="_Toc325014921"/>
      <w:bookmarkStart w:id="240" w:name="_Toc325015289"/>
      <w:bookmarkEnd w:id="238"/>
      <w:r w:rsidRPr="00806B95">
        <w:t>No man is saved in his sin but from his sin.</w:t>
      </w:r>
      <w:bookmarkEnd w:id="239"/>
      <w:bookmarkEnd w:id="240"/>
    </w:p>
    <w:p w:rsidR="00344EE5" w:rsidRPr="00806B95" w:rsidRDefault="00344EE5" w:rsidP="00806B95">
      <w:pPr>
        <w:ind w:left="720" w:firstLine="0"/>
      </w:pPr>
      <w:bookmarkStart w:id="241" w:name="h.qs7992ymd7k6"/>
      <w:bookmarkEnd w:id="241"/>
      <w:r w:rsidRPr="00806B95">
        <w:t xml:space="preserve"> </w:t>
      </w:r>
      <w:bookmarkStart w:id="242" w:name="_Toc325014922"/>
      <w:bookmarkStart w:id="243" w:name="_Toc325015290"/>
      <w:r w:rsidRPr="00806B95">
        <w:t>Numbers 10:3—</w:t>
      </w:r>
      <w:proofErr w:type="gramStart"/>
      <w:r w:rsidRPr="00806B95">
        <w:t>And</w:t>
      </w:r>
      <w:proofErr w:type="gramEnd"/>
      <w:r w:rsidRPr="00806B95">
        <w:t xml:space="preserve"> when they shall blow with them, all the assembly shall assemble themselves to thee at the door of the tabernacle of the congregation.</w:t>
      </w:r>
      <w:bookmarkEnd w:id="242"/>
      <w:bookmarkEnd w:id="243"/>
    </w:p>
    <w:p w:rsidR="00344EE5" w:rsidRPr="00806B95" w:rsidRDefault="00344EE5" w:rsidP="00806B95">
      <w:pPr>
        <w:ind w:left="720" w:firstLine="0"/>
      </w:pPr>
      <w:bookmarkStart w:id="244" w:name="h.7lmiwu9ykwq6"/>
      <w:bookmarkStart w:id="245" w:name="_Toc325014923"/>
      <w:bookmarkStart w:id="246" w:name="_Toc325015291"/>
      <w:bookmarkEnd w:id="244"/>
      <w:r w:rsidRPr="00806B95">
        <w:t>E.   “they shall blow with them”</w:t>
      </w:r>
      <w:bookmarkEnd w:id="245"/>
      <w:bookmarkEnd w:id="246"/>
    </w:p>
    <w:p w:rsidR="00344EE5" w:rsidRPr="00806B95" w:rsidRDefault="00344EE5" w:rsidP="00806B95">
      <w:pPr>
        <w:ind w:left="720" w:firstLine="0"/>
      </w:pPr>
      <w:bookmarkStart w:id="247" w:name="h.uyqu4s3u23fl"/>
      <w:bookmarkStart w:id="248" w:name="_Toc325014924"/>
      <w:bookmarkStart w:id="249" w:name="_Toc325015292"/>
      <w:bookmarkEnd w:id="247"/>
      <w:r w:rsidRPr="00806B95">
        <w:t>1.    The Blowing of the Trumpets</w:t>
      </w:r>
      <w:bookmarkEnd w:id="248"/>
      <w:bookmarkEnd w:id="249"/>
    </w:p>
    <w:p w:rsidR="00344EE5" w:rsidRPr="00806B95" w:rsidRDefault="00344EE5" w:rsidP="00806B95">
      <w:pPr>
        <w:ind w:left="720" w:firstLine="0"/>
      </w:pPr>
      <w:bookmarkStart w:id="250" w:name="h.1r565qspffr5"/>
      <w:bookmarkStart w:id="251" w:name="_Toc325014925"/>
      <w:bookmarkStart w:id="252" w:name="_Toc325015293"/>
      <w:bookmarkEnd w:id="250"/>
      <w:r w:rsidRPr="00806B95">
        <w:t>a.</w:t>
      </w:r>
      <w:r w:rsidRPr="00806B95">
        <w:tab/>
        <w:t>The calling of the assembly</w:t>
      </w:r>
      <w:bookmarkEnd w:id="251"/>
      <w:bookmarkEnd w:id="252"/>
    </w:p>
    <w:p w:rsidR="00344EE5" w:rsidRPr="00806B95" w:rsidRDefault="00344EE5" w:rsidP="00806B95">
      <w:pPr>
        <w:ind w:left="720" w:firstLine="0"/>
      </w:pPr>
      <w:bookmarkStart w:id="253" w:name="h.o4rpay4bbs6v"/>
      <w:bookmarkStart w:id="254" w:name="_Toc325014926"/>
      <w:bookmarkStart w:id="255" w:name="_Toc325015294"/>
      <w:bookmarkEnd w:id="253"/>
      <w:r w:rsidRPr="00806B95">
        <w:t>1)</w:t>
      </w:r>
      <w:r w:rsidRPr="00806B95">
        <w:tab/>
        <w:t>“</w:t>
      </w:r>
      <w:proofErr w:type="gramStart"/>
      <w:r w:rsidRPr="00806B95">
        <w:t>at</w:t>
      </w:r>
      <w:proofErr w:type="gramEnd"/>
      <w:r w:rsidRPr="00806B95">
        <w:t xml:space="preserve"> the Door”  10:3</w:t>
      </w:r>
      <w:bookmarkEnd w:id="254"/>
      <w:bookmarkEnd w:id="255"/>
    </w:p>
    <w:p w:rsidR="00344EE5" w:rsidRPr="00806B95" w:rsidRDefault="00344EE5" w:rsidP="00806B95">
      <w:pPr>
        <w:ind w:left="720" w:firstLine="0"/>
      </w:pPr>
      <w:bookmarkStart w:id="256" w:name="h.ehhthlr5rkr"/>
      <w:bookmarkStart w:id="257" w:name="_Toc325014927"/>
      <w:bookmarkStart w:id="258" w:name="_Toc325015295"/>
      <w:bookmarkEnd w:id="256"/>
      <w:r w:rsidRPr="00806B95">
        <w:t>a)</w:t>
      </w:r>
      <w:r w:rsidRPr="00806B95">
        <w:tab/>
        <w:t xml:space="preserve">The invitation to </w:t>
      </w:r>
      <w:proofErr w:type="gramStart"/>
      <w:r w:rsidRPr="00806B95">
        <w:t>Christ  John</w:t>
      </w:r>
      <w:proofErr w:type="gramEnd"/>
      <w:r w:rsidRPr="00806B95">
        <w:t xml:space="preserve"> 10:7,9; 14:6;</w:t>
      </w:r>
      <w:bookmarkEnd w:id="257"/>
      <w:bookmarkEnd w:id="258"/>
    </w:p>
    <w:p w:rsidR="00344EE5" w:rsidRPr="00806B95" w:rsidRDefault="00344EE5" w:rsidP="00806B95">
      <w:pPr>
        <w:ind w:left="720" w:firstLine="0"/>
      </w:pPr>
      <w:bookmarkStart w:id="259" w:name="h.ldfawnbvtdwy"/>
      <w:bookmarkStart w:id="260" w:name="_Toc325014928"/>
      <w:bookmarkStart w:id="261" w:name="_Toc325015296"/>
      <w:bookmarkEnd w:id="259"/>
      <w:r w:rsidRPr="00806B95">
        <w:t>b)</w:t>
      </w:r>
      <w:r w:rsidRPr="00806B95">
        <w:tab/>
        <w:t>“</w:t>
      </w:r>
      <w:proofErr w:type="gramStart"/>
      <w:r w:rsidRPr="00806B95">
        <w:t>they</w:t>
      </w:r>
      <w:proofErr w:type="gramEnd"/>
      <w:r w:rsidRPr="00806B95">
        <w:t xml:space="preserve"> shall blow with them”</w:t>
      </w:r>
      <w:bookmarkEnd w:id="260"/>
      <w:bookmarkEnd w:id="261"/>
    </w:p>
    <w:p w:rsidR="00344EE5" w:rsidRPr="00806B95" w:rsidRDefault="00344EE5" w:rsidP="00806B95">
      <w:pPr>
        <w:ind w:left="720" w:firstLine="0"/>
      </w:pPr>
      <w:bookmarkStart w:id="262" w:name="h.4tp04gyepb5"/>
      <w:bookmarkStart w:id="263" w:name="_Toc325014929"/>
      <w:bookmarkStart w:id="264" w:name="_Toc325015297"/>
      <w:bookmarkEnd w:id="262"/>
      <w:r w:rsidRPr="00806B95">
        <w:t xml:space="preserve">This means to speak from </w:t>
      </w:r>
      <w:proofErr w:type="gramStart"/>
      <w:r w:rsidRPr="00806B95">
        <w:t>both the</w:t>
      </w:r>
      <w:proofErr w:type="gramEnd"/>
      <w:r w:rsidRPr="00806B95">
        <w:t xml:space="preserve"> Old and the New, the whole Word of God spoken.                       Acts 20:27 “all the counsel of God”</w:t>
      </w:r>
      <w:bookmarkEnd w:id="263"/>
      <w:bookmarkEnd w:id="264"/>
    </w:p>
    <w:p w:rsidR="00344EE5" w:rsidRPr="00806B95" w:rsidRDefault="00344EE5" w:rsidP="00806B95">
      <w:pPr>
        <w:ind w:left="720" w:firstLine="0"/>
      </w:pPr>
      <w:bookmarkStart w:id="265" w:name="h.lb36a2iu1wh8"/>
      <w:bookmarkStart w:id="266" w:name="_Toc325014930"/>
      <w:bookmarkStart w:id="267" w:name="_Toc325015298"/>
      <w:bookmarkEnd w:id="265"/>
      <w:r w:rsidRPr="00806B95">
        <w:t>2)</w:t>
      </w:r>
      <w:r w:rsidRPr="00806B95">
        <w:tab/>
        <w:t>“</w:t>
      </w:r>
      <w:proofErr w:type="gramStart"/>
      <w:r w:rsidRPr="00806B95">
        <w:t>assemble</w:t>
      </w:r>
      <w:proofErr w:type="gramEnd"/>
      <w:r w:rsidRPr="00806B95">
        <w:t xml:space="preserve"> themselves to thee”</w:t>
      </w:r>
      <w:bookmarkEnd w:id="266"/>
      <w:bookmarkEnd w:id="267"/>
      <w:r w:rsidRPr="00806B95">
        <w:t xml:space="preserve">  </w:t>
      </w:r>
    </w:p>
    <w:p w:rsidR="00344EE5" w:rsidRPr="00806B95" w:rsidRDefault="00344EE5" w:rsidP="00806B95">
      <w:pPr>
        <w:ind w:left="720" w:firstLine="0"/>
      </w:pPr>
      <w:bookmarkStart w:id="268" w:name="h.w7tkf6ngocj1"/>
      <w:bookmarkStart w:id="269" w:name="_Toc325014931"/>
      <w:bookmarkStart w:id="270" w:name="_Toc325015299"/>
      <w:bookmarkEnd w:id="268"/>
      <w:r w:rsidRPr="00806B95">
        <w:t>Numbers 10:4</w:t>
      </w:r>
      <w:proofErr w:type="gramStart"/>
      <w:r w:rsidRPr="00806B95">
        <w:t>,7</w:t>
      </w:r>
      <w:proofErr w:type="gramEnd"/>
      <w:r w:rsidRPr="00806B95">
        <w:t xml:space="preserve"> “Blow, but with one trumpet”</w:t>
      </w:r>
      <w:r w:rsidRPr="00806B95">
        <w:tab/>
      </w:r>
      <w:r w:rsidRPr="00806B95">
        <w:tab/>
      </w:r>
      <w:r w:rsidRPr="00806B95">
        <w:tab/>
      </w:r>
      <w:r w:rsidRPr="00806B95">
        <w:tab/>
      </w:r>
      <w:r w:rsidRPr="00806B95">
        <w:tab/>
      </w:r>
      <w:r w:rsidRPr="00806B95">
        <w:tab/>
      </w:r>
      <w:r w:rsidRPr="00806B95">
        <w:tab/>
      </w:r>
      <w:r w:rsidRPr="00806B95">
        <w:tab/>
      </w:r>
      <w:r w:rsidRPr="00806B95">
        <w:tab/>
      </w:r>
      <w:r w:rsidRPr="00806B95">
        <w:tab/>
      </w:r>
      <w:r w:rsidRPr="00806B95">
        <w:tab/>
      </w:r>
      <w:r w:rsidRPr="00806B95">
        <w:tab/>
      </w:r>
      <w:r w:rsidRPr="00806B95">
        <w:tab/>
        <w:t>a)</w:t>
      </w:r>
      <w:r w:rsidRPr="00806B95">
        <w:tab/>
        <w:t>Special Calling -  to obedience and unity</w:t>
      </w:r>
      <w:bookmarkEnd w:id="269"/>
      <w:bookmarkEnd w:id="270"/>
    </w:p>
    <w:p w:rsidR="00344EE5" w:rsidRPr="00806B95" w:rsidRDefault="00344EE5" w:rsidP="00806B95">
      <w:pPr>
        <w:ind w:left="720" w:firstLine="0"/>
      </w:pPr>
      <w:bookmarkStart w:id="271" w:name="h.ln7rvndi1xhi"/>
      <w:bookmarkStart w:id="272" w:name="_Toc325014932"/>
      <w:bookmarkStart w:id="273" w:name="_Toc325015300"/>
      <w:bookmarkEnd w:id="271"/>
      <w:r w:rsidRPr="00806B95">
        <w:t>Numbers 8:7 “And thus shalt thou do unto them, to cleanse them… and so make themselves clean.”</w:t>
      </w:r>
      <w:bookmarkEnd w:id="272"/>
      <w:bookmarkEnd w:id="273"/>
      <w:r w:rsidRPr="00806B95">
        <w:t xml:space="preserve">                             </w:t>
      </w:r>
      <w:r w:rsidRPr="00806B95">
        <w:tab/>
      </w:r>
    </w:p>
    <w:p w:rsidR="00344EE5" w:rsidRPr="00806B95" w:rsidRDefault="00344EE5" w:rsidP="00806B95">
      <w:pPr>
        <w:ind w:left="720" w:firstLine="0"/>
      </w:pPr>
      <w:bookmarkStart w:id="274" w:name="h.wwio8dn9cz5z"/>
      <w:bookmarkStart w:id="275" w:name="_Toc325014933"/>
      <w:bookmarkStart w:id="276" w:name="_Toc325015301"/>
      <w:bookmarkEnd w:id="274"/>
      <w:r w:rsidRPr="00806B95">
        <w:t xml:space="preserve">I Peter 1:22; I </w:t>
      </w:r>
      <w:proofErr w:type="spellStart"/>
      <w:r w:rsidRPr="00806B95">
        <w:t>I</w:t>
      </w:r>
      <w:proofErr w:type="spellEnd"/>
      <w:r w:rsidRPr="00806B95">
        <w:t xml:space="preserve"> Cor. 7:1; II Timothy 2:21</w:t>
      </w:r>
      <w:bookmarkEnd w:id="275"/>
      <w:bookmarkEnd w:id="276"/>
    </w:p>
    <w:p w:rsidR="00344EE5" w:rsidRPr="00806B95" w:rsidRDefault="00344EE5" w:rsidP="00806B95">
      <w:pPr>
        <w:ind w:left="720" w:firstLine="0"/>
      </w:pPr>
      <w:bookmarkStart w:id="277" w:name="h.ycpegc7xpllw"/>
      <w:bookmarkStart w:id="278" w:name="_Toc325014934"/>
      <w:bookmarkStart w:id="279" w:name="_Toc325015302"/>
      <w:bookmarkEnd w:id="277"/>
      <w:r w:rsidRPr="00806B95">
        <w:t>b.</w:t>
      </w:r>
      <w:r w:rsidRPr="00806B95">
        <w:tab/>
        <w:t>Journeying</w:t>
      </w:r>
      <w:bookmarkEnd w:id="278"/>
      <w:bookmarkEnd w:id="279"/>
    </w:p>
    <w:p w:rsidR="00344EE5" w:rsidRPr="00806B95" w:rsidRDefault="00344EE5" w:rsidP="00806B95">
      <w:pPr>
        <w:ind w:left="720" w:firstLine="0"/>
      </w:pPr>
      <w:r w:rsidRPr="00806B95">
        <w:t xml:space="preserve">1) Call for </w:t>
      </w:r>
      <w:proofErr w:type="gramStart"/>
      <w:r w:rsidRPr="00806B95">
        <w:t>progression,</w:t>
      </w:r>
      <w:proofErr w:type="gramEnd"/>
      <w:r w:rsidRPr="00806B95">
        <w:t xml:space="preserve"> advance 10:5 “Go Forward”</w:t>
      </w:r>
    </w:p>
    <w:p w:rsidR="00344EE5" w:rsidRPr="00806B95" w:rsidRDefault="00344EE5" w:rsidP="00806B95">
      <w:pPr>
        <w:ind w:left="720" w:firstLine="0"/>
      </w:pPr>
      <w:r w:rsidRPr="00806B95">
        <w:t>I John 1:7, 9   (Go on in God) Hebrews 6:1 “Let us go on unto perfection</w:t>
      </w:r>
      <w:proofErr w:type="gramStart"/>
      <w:r w:rsidRPr="00806B95">
        <w:t>”  I</w:t>
      </w:r>
      <w:proofErr w:type="gramEnd"/>
      <w:r w:rsidRPr="00806B95">
        <w:t xml:space="preserve"> Peter 1:17</w:t>
      </w:r>
    </w:p>
    <w:p w:rsidR="00344EE5" w:rsidRPr="00806B95" w:rsidRDefault="00344EE5" w:rsidP="00806B95">
      <w:pPr>
        <w:ind w:left="720" w:firstLine="0"/>
      </w:pPr>
      <w:bookmarkStart w:id="280" w:name="h.kkgq6vmv753"/>
      <w:bookmarkStart w:id="281" w:name="_Toc325014935"/>
      <w:bookmarkStart w:id="282" w:name="_Toc325015303"/>
      <w:bookmarkEnd w:id="280"/>
      <w:r w:rsidRPr="00806B95">
        <w:t>c.</w:t>
      </w:r>
      <w:r w:rsidRPr="00806B95">
        <w:tab/>
        <w:t>War</w:t>
      </w:r>
      <w:bookmarkEnd w:id="281"/>
      <w:bookmarkEnd w:id="282"/>
    </w:p>
    <w:p w:rsidR="00344EE5" w:rsidRPr="00806B95" w:rsidRDefault="00344EE5" w:rsidP="00806B95">
      <w:pPr>
        <w:ind w:left="720" w:firstLine="0"/>
      </w:pPr>
      <w:bookmarkStart w:id="283" w:name="h.vv8dyvq94pc"/>
      <w:bookmarkStart w:id="284" w:name="_Toc325014936"/>
      <w:bookmarkStart w:id="285" w:name="_Toc325015304"/>
      <w:bookmarkEnd w:id="283"/>
      <w:r w:rsidRPr="00806B95">
        <w:t xml:space="preserve">Num. 10:9 </w:t>
      </w:r>
      <w:proofErr w:type="gramStart"/>
      <w:r w:rsidRPr="00806B95">
        <w:t>And</w:t>
      </w:r>
      <w:proofErr w:type="gramEnd"/>
      <w:r w:rsidRPr="00806B95">
        <w:t xml:space="preserve"> if ye go to war in your land against the enemy that </w:t>
      </w:r>
      <w:proofErr w:type="spellStart"/>
      <w:r w:rsidRPr="00806B95">
        <w:t>oppresseth</w:t>
      </w:r>
      <w:proofErr w:type="spellEnd"/>
      <w:r w:rsidRPr="00806B95">
        <w:t xml:space="preserve"> you, then ye shall blow an alarm with the trumpets; and ye shall be remembered before the LORD your God, and ye shall be saved from your enemies.</w:t>
      </w:r>
      <w:bookmarkEnd w:id="284"/>
      <w:bookmarkEnd w:id="285"/>
    </w:p>
    <w:p w:rsidR="00344EE5" w:rsidRPr="00806B95" w:rsidRDefault="00344EE5" w:rsidP="00806B95">
      <w:pPr>
        <w:ind w:left="720" w:firstLine="0"/>
      </w:pPr>
      <w:bookmarkStart w:id="286" w:name="h.31wdpbmvn8fv"/>
      <w:bookmarkStart w:id="287" w:name="_Toc325014937"/>
      <w:bookmarkStart w:id="288" w:name="_Toc325015305"/>
      <w:bookmarkEnd w:id="286"/>
      <w:r w:rsidRPr="00806B95">
        <w:t>This Gospel prepares us for war - I Peter 4:1; Eph. 6:10-18; II Cor. 10:3-6</w:t>
      </w:r>
      <w:bookmarkEnd w:id="287"/>
      <w:bookmarkEnd w:id="288"/>
    </w:p>
    <w:p w:rsidR="00344EE5" w:rsidRPr="00806B95" w:rsidRDefault="00344EE5" w:rsidP="00806B95">
      <w:pPr>
        <w:ind w:left="720" w:firstLine="0"/>
      </w:pPr>
      <w:bookmarkStart w:id="289" w:name="h.7qqb77owp44b"/>
      <w:bookmarkStart w:id="290" w:name="_Toc325014938"/>
      <w:bookmarkStart w:id="291" w:name="_Toc325015306"/>
      <w:bookmarkEnd w:id="289"/>
      <w:r w:rsidRPr="00806B95">
        <w:t xml:space="preserve">Many have nothing to fight with to destroy the devil and nothing to protect </w:t>
      </w:r>
      <w:proofErr w:type="gramStart"/>
      <w:r w:rsidRPr="00806B95">
        <w:t>themselves</w:t>
      </w:r>
      <w:proofErr w:type="gramEnd"/>
      <w:r w:rsidRPr="00806B95">
        <w:t>.</w:t>
      </w:r>
      <w:bookmarkEnd w:id="290"/>
      <w:bookmarkEnd w:id="291"/>
    </w:p>
    <w:p w:rsidR="00344EE5" w:rsidRPr="00806B95" w:rsidRDefault="00344EE5" w:rsidP="00806B95">
      <w:pPr>
        <w:ind w:left="720" w:firstLine="0"/>
      </w:pPr>
      <w:bookmarkStart w:id="292" w:name="h.6kteup6tsk8q"/>
      <w:bookmarkStart w:id="293" w:name="_Toc325014939"/>
      <w:bookmarkStart w:id="294" w:name="_Toc325015307"/>
      <w:bookmarkEnd w:id="292"/>
      <w:r w:rsidRPr="00806B95">
        <w:t xml:space="preserve">As the Word of God is </w:t>
      </w:r>
      <w:proofErr w:type="gramStart"/>
      <w:r w:rsidRPr="00806B95">
        <w:t>Revealed</w:t>
      </w:r>
      <w:proofErr w:type="gramEnd"/>
      <w:r w:rsidRPr="00806B95">
        <w:t xml:space="preserve"> and applied you have your weapon supplied to you by the Holy Ghost.</w:t>
      </w:r>
      <w:bookmarkEnd w:id="293"/>
      <w:bookmarkEnd w:id="294"/>
    </w:p>
    <w:p w:rsidR="00344EE5" w:rsidRPr="00806B95" w:rsidRDefault="00344EE5" w:rsidP="00806B95">
      <w:pPr>
        <w:ind w:left="720" w:firstLine="0"/>
      </w:pPr>
      <w:bookmarkStart w:id="295" w:name="h.qhrbrrgqk4jk"/>
      <w:bookmarkStart w:id="296" w:name="_Toc325014940"/>
      <w:bookmarkStart w:id="297" w:name="_Toc325015308"/>
      <w:bookmarkEnd w:id="295"/>
      <w:r w:rsidRPr="00806B95">
        <w:t>Isaiah 59:19 ‘The Spirit of the Lord Shall”</w:t>
      </w:r>
      <w:bookmarkEnd w:id="296"/>
      <w:bookmarkEnd w:id="297"/>
    </w:p>
    <w:p w:rsidR="00344EE5" w:rsidRPr="00806B95" w:rsidRDefault="00344EE5" w:rsidP="00806B95">
      <w:pPr>
        <w:ind w:left="720" w:firstLine="0"/>
      </w:pPr>
      <w:bookmarkStart w:id="298" w:name="h.o93wn66xmewa"/>
      <w:bookmarkStart w:id="299" w:name="_Toc325014941"/>
      <w:bookmarkStart w:id="300" w:name="_Toc325015309"/>
      <w:bookmarkEnd w:id="298"/>
      <w:r w:rsidRPr="00806B95">
        <w:t xml:space="preserve">I John </w:t>
      </w:r>
      <w:proofErr w:type="gramStart"/>
      <w:r w:rsidRPr="00806B95">
        <w:t>3:8  “</w:t>
      </w:r>
      <w:proofErr w:type="gramEnd"/>
      <w:r w:rsidRPr="00806B95">
        <w:t>For this purpose the Son of God was manifested”</w:t>
      </w:r>
      <w:bookmarkEnd w:id="299"/>
      <w:bookmarkEnd w:id="300"/>
    </w:p>
    <w:p w:rsidR="00344EE5" w:rsidRPr="00806B95" w:rsidRDefault="00344EE5" w:rsidP="00806B95">
      <w:pPr>
        <w:ind w:left="720" w:firstLine="0"/>
      </w:pPr>
      <w:bookmarkStart w:id="301" w:name="h.fs6yqebz8xpx"/>
      <w:bookmarkStart w:id="302" w:name="_Toc325014942"/>
      <w:bookmarkStart w:id="303" w:name="_Toc325015310"/>
      <w:bookmarkEnd w:id="301"/>
      <w:r w:rsidRPr="00806B95">
        <w:t>Eph. 2:8 “By Grace through faith”</w:t>
      </w:r>
      <w:bookmarkEnd w:id="302"/>
      <w:bookmarkEnd w:id="303"/>
    </w:p>
    <w:p w:rsidR="00344EE5" w:rsidRPr="00806B95" w:rsidRDefault="00344EE5" w:rsidP="00806B95">
      <w:pPr>
        <w:ind w:left="720" w:firstLine="0"/>
      </w:pPr>
      <w:bookmarkStart w:id="304" w:name="h.9olc1nl5xkgr"/>
      <w:bookmarkStart w:id="305" w:name="_Toc325014943"/>
      <w:bookmarkStart w:id="306" w:name="_Toc325015311"/>
      <w:bookmarkEnd w:id="304"/>
      <w:r w:rsidRPr="00806B95">
        <w:t>Our whole experience from beginning to end depends on the grace that is revealed to us and that we allow God to work in our heart through faith and patience.</w:t>
      </w:r>
      <w:bookmarkEnd w:id="305"/>
      <w:bookmarkEnd w:id="306"/>
    </w:p>
    <w:p w:rsidR="00344EE5" w:rsidRPr="00806B95" w:rsidRDefault="00344EE5" w:rsidP="00806B95">
      <w:pPr>
        <w:ind w:left="720" w:firstLine="0"/>
      </w:pPr>
      <w:bookmarkStart w:id="307" w:name="h.g3gigzjb53p"/>
      <w:bookmarkStart w:id="308" w:name="_Toc325014944"/>
      <w:bookmarkStart w:id="309" w:name="_Toc325015312"/>
      <w:bookmarkEnd w:id="307"/>
      <w:r w:rsidRPr="00806B95">
        <w:t>Titus 2:11-15; I Peter 4:1, 4, 8-14.</w:t>
      </w:r>
      <w:bookmarkEnd w:id="308"/>
      <w:bookmarkEnd w:id="309"/>
    </w:p>
    <w:p w:rsidR="00344EE5" w:rsidRPr="00806B95" w:rsidRDefault="00344EE5" w:rsidP="00806B95">
      <w:pPr>
        <w:ind w:left="720" w:firstLine="0"/>
      </w:pPr>
      <w:bookmarkStart w:id="310" w:name="h.buhfdf8hvmxu"/>
      <w:bookmarkStart w:id="311" w:name="_Toc325014945"/>
      <w:bookmarkStart w:id="312" w:name="_Toc325015313"/>
      <w:bookmarkEnd w:id="310"/>
      <w:r w:rsidRPr="00806B95">
        <w:t>d.</w:t>
      </w:r>
      <w:r w:rsidRPr="00806B95">
        <w:tab/>
        <w:t xml:space="preserve">“In the day of gladness” </w:t>
      </w:r>
      <w:r w:rsidRPr="00806B95">
        <w:tab/>
        <w:t>(a day of gladness)</w:t>
      </w:r>
      <w:bookmarkEnd w:id="311"/>
      <w:bookmarkEnd w:id="312"/>
    </w:p>
    <w:p w:rsidR="00344EE5" w:rsidRPr="00806B95" w:rsidRDefault="00344EE5" w:rsidP="00806B95">
      <w:pPr>
        <w:ind w:left="720" w:firstLine="0"/>
      </w:pPr>
      <w:r w:rsidRPr="00806B95">
        <w:t>1.    Day of Salvation – Saved into the Family of God</w:t>
      </w:r>
    </w:p>
    <w:p w:rsidR="00344EE5" w:rsidRPr="00806B95" w:rsidRDefault="00344EE5" w:rsidP="00806B95">
      <w:pPr>
        <w:ind w:left="720" w:firstLine="0"/>
      </w:pPr>
      <w:r w:rsidRPr="00806B95">
        <w:t>2.    Baptism of the Spirit –</w:t>
      </w:r>
    </w:p>
    <w:p w:rsidR="00344EE5" w:rsidRPr="00806B95" w:rsidRDefault="00344EE5" w:rsidP="00806B95">
      <w:pPr>
        <w:ind w:left="720" w:firstLine="0"/>
      </w:pPr>
      <w:r w:rsidRPr="00806B95">
        <w:t>(</w:t>
      </w:r>
      <w:proofErr w:type="gramStart"/>
      <w:r w:rsidRPr="00806B95">
        <w:t>earnest</w:t>
      </w:r>
      <w:proofErr w:type="gramEnd"/>
      <w:r w:rsidRPr="00806B95">
        <w:t xml:space="preserve"> of our inheritance) - </w:t>
      </w:r>
      <w:proofErr w:type="spellStart"/>
      <w:r w:rsidRPr="00806B95">
        <w:t>Eph</w:t>
      </w:r>
      <w:proofErr w:type="spellEnd"/>
      <w:r w:rsidRPr="00806B95">
        <w:t xml:space="preserve"> 1:13-</w:t>
      </w:r>
      <w:proofErr w:type="gramStart"/>
      <w:r w:rsidRPr="00806B95">
        <w:t>14  Baptized</w:t>
      </w:r>
      <w:proofErr w:type="gramEnd"/>
      <w:r w:rsidRPr="00806B95">
        <w:t xml:space="preserve"> into the body of Christ – 1Cor 12:13</w:t>
      </w:r>
    </w:p>
    <w:p w:rsidR="00344EE5" w:rsidRPr="00806B95" w:rsidRDefault="00344EE5" w:rsidP="00806B95">
      <w:pPr>
        <w:ind w:left="720" w:firstLine="0"/>
      </w:pPr>
      <w:r w:rsidRPr="00806B95">
        <w:t>3.    Day of Adoption – Romans 8:23; 14-19; Gal. 4:1-7; Phil.2:15-16; 3:10-14, 21; He2:10</w:t>
      </w:r>
    </w:p>
    <w:p w:rsidR="00344EE5" w:rsidRPr="00806B95" w:rsidRDefault="00344EE5" w:rsidP="00806B95">
      <w:pPr>
        <w:ind w:left="720" w:firstLine="0"/>
      </w:pPr>
      <w:r w:rsidRPr="00806B95">
        <w:t xml:space="preserve">Romans 8:18 ...sufferings ...not worthy to be compared with the glory which shall be... </w:t>
      </w:r>
    </w:p>
    <w:p w:rsidR="00344EE5" w:rsidRPr="00806B95" w:rsidRDefault="00344EE5" w:rsidP="00806B95">
      <w:pPr>
        <w:ind w:left="720" w:firstLine="0"/>
      </w:pPr>
      <w:bookmarkStart w:id="313" w:name="h.jcc2mbed644o"/>
      <w:bookmarkStart w:id="314" w:name="_Toc325014946"/>
      <w:bookmarkStart w:id="315" w:name="_Toc325015314"/>
      <w:bookmarkEnd w:id="313"/>
      <w:proofErr w:type="gramStart"/>
      <w:r w:rsidRPr="00806B95">
        <w:t>e</w:t>
      </w:r>
      <w:proofErr w:type="gramEnd"/>
      <w:r w:rsidRPr="00806B95">
        <w:t>.</w:t>
      </w:r>
      <w:r w:rsidRPr="00806B95">
        <w:tab/>
        <w:t>Blow with the trumpets over your burnt offerings and sacrifices- these represent the cross- the Gospel     I Cor. 1:18; Romans 1:16</w:t>
      </w:r>
      <w:bookmarkEnd w:id="314"/>
      <w:bookmarkEnd w:id="315"/>
    </w:p>
    <w:p w:rsidR="00344EE5" w:rsidRPr="00806B95" w:rsidRDefault="00344EE5" w:rsidP="00806B95">
      <w:pPr>
        <w:ind w:left="720" w:firstLine="0"/>
      </w:pPr>
      <w:bookmarkStart w:id="316" w:name="h.ajxuzdwnbiid"/>
      <w:bookmarkStart w:id="317" w:name="_Toc325014947"/>
      <w:bookmarkStart w:id="318" w:name="_Toc325015315"/>
      <w:bookmarkEnd w:id="316"/>
      <w:r w:rsidRPr="00806B95">
        <w:t xml:space="preserve">Jesus is the one that </w:t>
      </w:r>
      <w:proofErr w:type="gramStart"/>
      <w:r w:rsidRPr="00806B95">
        <w:t>laid</w:t>
      </w:r>
      <w:proofErr w:type="gramEnd"/>
      <w:r w:rsidRPr="00806B95">
        <w:t xml:space="preserve"> down His life for us.</w:t>
      </w:r>
      <w:bookmarkEnd w:id="317"/>
      <w:bookmarkEnd w:id="318"/>
      <w:r w:rsidRPr="00806B95">
        <w:t xml:space="preserve">  </w:t>
      </w:r>
    </w:p>
    <w:p w:rsidR="00344EE5" w:rsidRPr="00806B95" w:rsidRDefault="00344EE5" w:rsidP="00806B95">
      <w:pPr>
        <w:ind w:left="720" w:firstLine="0"/>
      </w:pPr>
      <w:bookmarkStart w:id="319" w:name="h.mbii0aw4osr"/>
      <w:bookmarkStart w:id="320" w:name="_Toc325014948"/>
      <w:bookmarkStart w:id="321" w:name="_Toc325015316"/>
      <w:bookmarkEnd w:id="319"/>
      <w:r w:rsidRPr="00806B95">
        <w:t xml:space="preserve">2Cor. 5:21 </w:t>
      </w:r>
      <w:proofErr w:type="gramStart"/>
      <w:r w:rsidRPr="00806B95">
        <w:t>For</w:t>
      </w:r>
      <w:proofErr w:type="gramEnd"/>
      <w:r w:rsidRPr="00806B95">
        <w:t xml:space="preserve"> he hath made him to be sin for us, who knew no sin; that we might be made the righteousness of God in him.</w:t>
      </w:r>
      <w:bookmarkEnd w:id="320"/>
      <w:bookmarkEnd w:id="321"/>
    </w:p>
    <w:p w:rsidR="00344EE5" w:rsidRPr="00806B95" w:rsidRDefault="00344EE5" w:rsidP="00806B95">
      <w:pPr>
        <w:ind w:left="720" w:firstLine="0"/>
      </w:pPr>
      <w:bookmarkStart w:id="322" w:name="h.194jsdipqo68"/>
      <w:bookmarkStart w:id="323" w:name="_Toc325014949"/>
      <w:bookmarkStart w:id="324" w:name="_Toc325015317"/>
      <w:bookmarkEnd w:id="322"/>
      <w:r w:rsidRPr="00806B95">
        <w:t>The clear sound must go out exceedingly loud.</w:t>
      </w:r>
      <w:bookmarkEnd w:id="323"/>
      <w:bookmarkEnd w:id="324"/>
      <w:r w:rsidRPr="00806B95">
        <w:t xml:space="preserve">                                                                                                      </w:t>
      </w:r>
    </w:p>
    <w:p w:rsidR="00344EE5" w:rsidRPr="00806B95" w:rsidRDefault="00344EE5" w:rsidP="00806B95">
      <w:pPr>
        <w:ind w:left="720" w:firstLine="0"/>
      </w:pPr>
      <w:bookmarkStart w:id="325" w:name="h.1w11tiy6hwt"/>
      <w:bookmarkStart w:id="326" w:name="_Toc325014950"/>
      <w:bookmarkStart w:id="327" w:name="_Toc325015318"/>
      <w:bookmarkEnd w:id="325"/>
      <w:r w:rsidRPr="00806B95">
        <w:t>The clear sound of Redemption, The clear sound Salvation, The clear sound of Resurrection, The clear sound of Deliverance,</w:t>
      </w:r>
      <w:bookmarkEnd w:id="326"/>
      <w:bookmarkEnd w:id="327"/>
      <w:r w:rsidRPr="00806B95">
        <w:t xml:space="preserve">                                                                       </w:t>
      </w:r>
    </w:p>
    <w:p w:rsidR="00344EE5" w:rsidRPr="00806B95" w:rsidRDefault="00344EE5" w:rsidP="00806B95">
      <w:pPr>
        <w:ind w:left="720" w:firstLine="0"/>
      </w:pPr>
      <w:bookmarkStart w:id="328" w:name="h.9nbhh7hdzaft"/>
      <w:bookmarkStart w:id="329" w:name="_Toc325014951"/>
      <w:bookmarkStart w:id="330" w:name="_Toc325015319"/>
      <w:bookmarkEnd w:id="328"/>
      <w:r w:rsidRPr="00806B95">
        <w:t>The sound of the whole Word of God</w:t>
      </w:r>
      <w:bookmarkEnd w:id="329"/>
      <w:bookmarkEnd w:id="330"/>
    </w:p>
    <w:p w:rsidR="00344EE5" w:rsidRPr="00806B95" w:rsidRDefault="00344EE5" w:rsidP="00806B95">
      <w:pPr>
        <w:ind w:left="720" w:firstLine="0"/>
      </w:pPr>
      <w:bookmarkStart w:id="331" w:name="h.vnj18pyk4f64"/>
      <w:bookmarkStart w:id="332" w:name="_Toc325014952"/>
      <w:bookmarkStart w:id="333" w:name="_Toc325015320"/>
      <w:bookmarkEnd w:id="331"/>
      <w:r w:rsidRPr="00806B95">
        <w:t>The sound of Judgment (Jer. 4:4-8)</w:t>
      </w:r>
      <w:bookmarkEnd w:id="332"/>
      <w:bookmarkEnd w:id="333"/>
    </w:p>
    <w:p w:rsidR="00344EE5" w:rsidRPr="00806B95" w:rsidRDefault="00344EE5" w:rsidP="00806B95">
      <w:pPr>
        <w:ind w:left="720" w:firstLine="0"/>
      </w:pPr>
      <w:bookmarkStart w:id="334" w:name="h.7tz0clm6nx4"/>
      <w:bookmarkStart w:id="335" w:name="_Toc325014953"/>
      <w:bookmarkStart w:id="336" w:name="_Toc325015321"/>
      <w:bookmarkEnd w:id="334"/>
      <w:r w:rsidRPr="00806B95">
        <w:t>The sound of Warning (Jer. 6:14-19</w:t>
      </w:r>
      <w:proofErr w:type="gramStart"/>
      <w:r w:rsidRPr="00806B95">
        <w:t>,30</w:t>
      </w:r>
      <w:proofErr w:type="gramEnd"/>
      <w:r w:rsidRPr="00806B95">
        <w:t>)</w:t>
      </w:r>
      <w:bookmarkEnd w:id="335"/>
      <w:bookmarkEnd w:id="336"/>
    </w:p>
    <w:p w:rsidR="00344EE5" w:rsidRPr="00806B95" w:rsidRDefault="00344EE5" w:rsidP="00806B95">
      <w:pPr>
        <w:ind w:left="720" w:firstLine="0"/>
      </w:pPr>
      <w:bookmarkStart w:id="337" w:name="h.gz4dwjbf649y"/>
      <w:bookmarkStart w:id="338" w:name="_Toc325014954"/>
      <w:bookmarkStart w:id="339" w:name="_Toc325015322"/>
      <w:bookmarkEnd w:id="337"/>
      <w:r w:rsidRPr="00806B95">
        <w:t xml:space="preserve">The sound of the tribulation </w:t>
      </w:r>
      <w:proofErr w:type="gramStart"/>
      <w:r w:rsidRPr="00806B95">
        <w:t>hour  (</w:t>
      </w:r>
      <w:proofErr w:type="gramEnd"/>
      <w:r w:rsidRPr="00806B95">
        <w:t>Jer. 30:7)  Jacob’s trouble</w:t>
      </w:r>
      <w:bookmarkEnd w:id="338"/>
      <w:bookmarkEnd w:id="339"/>
    </w:p>
    <w:p w:rsidR="00344EE5" w:rsidRPr="00806B95" w:rsidRDefault="00344EE5" w:rsidP="00806B95">
      <w:pPr>
        <w:ind w:left="720" w:firstLine="0"/>
      </w:pPr>
      <w:bookmarkStart w:id="340" w:name="h.awmg5fc81vw4"/>
      <w:bookmarkStart w:id="341" w:name="_Toc325014955"/>
      <w:bookmarkStart w:id="342" w:name="_Toc325015323"/>
      <w:bookmarkEnd w:id="340"/>
      <w:r w:rsidRPr="00806B95">
        <w:t>The last Trumpet Sound   (I Cor. 15:52)</w:t>
      </w:r>
      <w:bookmarkEnd w:id="341"/>
      <w:bookmarkEnd w:id="342"/>
    </w:p>
    <w:p w:rsidR="00344EE5" w:rsidRPr="00806B95" w:rsidRDefault="00344EE5" w:rsidP="00806B95">
      <w:pPr>
        <w:ind w:left="720" w:firstLine="0"/>
      </w:pPr>
      <w:bookmarkStart w:id="343" w:name="h.e4mo93roghio"/>
      <w:bookmarkStart w:id="344" w:name="_Toc325014956"/>
      <w:bookmarkStart w:id="345" w:name="_Toc325015324"/>
      <w:bookmarkEnd w:id="343"/>
      <w:proofErr w:type="spellStart"/>
      <w:r w:rsidRPr="00806B95">
        <w:t>Jer</w:t>
      </w:r>
      <w:proofErr w:type="spellEnd"/>
      <w:r w:rsidRPr="00806B95">
        <w:t xml:space="preserve"> 4:5-18 Declare ye in Judah, and publish in Jerusalem; and say, Blow ye the trumpet</w:t>
      </w:r>
      <w:bookmarkEnd w:id="344"/>
      <w:bookmarkEnd w:id="345"/>
      <w:r w:rsidRPr="00806B95">
        <w:t xml:space="preserve"> </w:t>
      </w:r>
    </w:p>
    <w:p w:rsidR="00344EE5" w:rsidRPr="00806B95" w:rsidRDefault="00344EE5" w:rsidP="00806B95">
      <w:pPr>
        <w:ind w:left="720" w:firstLine="0"/>
      </w:pPr>
      <w:bookmarkStart w:id="346" w:name="h.8k0vrm1ms9c3"/>
      <w:bookmarkEnd w:id="346"/>
    </w:p>
    <w:p w:rsidR="00344EE5" w:rsidRPr="00806B95" w:rsidRDefault="00344EE5" w:rsidP="00806B95">
      <w:pPr>
        <w:ind w:left="720" w:firstLine="0"/>
      </w:pPr>
      <w:bookmarkStart w:id="347" w:name="h.bvtgje2tbvb3"/>
      <w:bookmarkStart w:id="348" w:name="_Toc325014957"/>
      <w:bookmarkStart w:id="349" w:name="_Toc325015325"/>
      <w:bookmarkEnd w:id="347"/>
      <w:r w:rsidRPr="00806B95">
        <w:t>II.            The Sound of the Trumpet</w:t>
      </w:r>
      <w:bookmarkEnd w:id="348"/>
      <w:bookmarkEnd w:id="349"/>
    </w:p>
    <w:p w:rsidR="00344EE5" w:rsidRPr="00806B95" w:rsidRDefault="00344EE5" w:rsidP="00806B95">
      <w:pPr>
        <w:ind w:left="720" w:firstLine="0"/>
      </w:pPr>
      <w:bookmarkStart w:id="350" w:name="h.rd8yzguuytuz"/>
      <w:bookmarkStart w:id="351" w:name="_Toc325014958"/>
      <w:bookmarkStart w:id="352" w:name="_Toc325015326"/>
      <w:bookmarkEnd w:id="350"/>
      <w:r w:rsidRPr="00806B95">
        <w:t>A.   The Place of Judgment</w:t>
      </w:r>
      <w:bookmarkEnd w:id="351"/>
      <w:bookmarkEnd w:id="352"/>
    </w:p>
    <w:p w:rsidR="00344EE5" w:rsidRPr="00806B95" w:rsidRDefault="00344EE5" w:rsidP="00806B95">
      <w:pPr>
        <w:ind w:left="720" w:firstLine="0"/>
      </w:pPr>
      <w:bookmarkStart w:id="353" w:name="h.dndzdppumjfd"/>
      <w:bookmarkStart w:id="354" w:name="_Toc325014959"/>
      <w:bookmarkStart w:id="355" w:name="_Toc325015327"/>
      <w:bookmarkEnd w:id="353"/>
      <w:proofErr w:type="gramStart"/>
      <w:r w:rsidRPr="00806B95">
        <w:t>1.The</w:t>
      </w:r>
      <w:proofErr w:type="gramEnd"/>
      <w:r w:rsidRPr="00806B95">
        <w:t xml:space="preserve"> Place of </w:t>
      </w:r>
      <w:proofErr w:type="spellStart"/>
      <w:r w:rsidRPr="00806B95">
        <w:t>worsip</w:t>
      </w:r>
      <w:bookmarkEnd w:id="354"/>
      <w:bookmarkEnd w:id="355"/>
      <w:proofErr w:type="spellEnd"/>
    </w:p>
    <w:p w:rsidR="00344EE5" w:rsidRPr="00806B95" w:rsidRDefault="00344EE5" w:rsidP="00806B95">
      <w:pPr>
        <w:ind w:left="720" w:firstLine="0"/>
      </w:pPr>
      <w:bookmarkStart w:id="356" w:name="h.hepo0vlqgs2q"/>
      <w:bookmarkStart w:id="357" w:name="_Toc325014960"/>
      <w:bookmarkStart w:id="358" w:name="_Toc325015328"/>
      <w:bookmarkEnd w:id="356"/>
      <w:proofErr w:type="gramStart"/>
      <w:r w:rsidRPr="00806B95">
        <w:t>2.The</w:t>
      </w:r>
      <w:proofErr w:type="gramEnd"/>
      <w:r w:rsidRPr="00806B95">
        <w:t xml:space="preserve"> People of God that worship there</w:t>
      </w:r>
      <w:bookmarkEnd w:id="357"/>
      <w:bookmarkEnd w:id="358"/>
    </w:p>
    <w:p w:rsidR="00344EE5" w:rsidRPr="00806B95" w:rsidRDefault="00344EE5" w:rsidP="00806B95">
      <w:pPr>
        <w:ind w:left="720" w:firstLine="0"/>
      </w:pPr>
      <w:bookmarkStart w:id="359" w:name="h.oevfc49o5svk"/>
      <w:bookmarkStart w:id="360" w:name="_Toc325014961"/>
      <w:bookmarkStart w:id="361" w:name="_Toc325015329"/>
      <w:bookmarkEnd w:id="359"/>
      <w:r w:rsidRPr="00806B95">
        <w:t>B.   The Direction of Judgment</w:t>
      </w:r>
      <w:bookmarkEnd w:id="360"/>
      <w:bookmarkEnd w:id="361"/>
    </w:p>
    <w:p w:rsidR="00344EE5" w:rsidRPr="00806B95" w:rsidRDefault="00344EE5" w:rsidP="00806B95">
      <w:pPr>
        <w:ind w:left="720" w:firstLine="0"/>
      </w:pPr>
      <w:bookmarkStart w:id="362" w:name="h.7pd1b9j8p9bj"/>
      <w:bookmarkStart w:id="363" w:name="_Toc325014962"/>
      <w:bookmarkStart w:id="364" w:name="_Toc325015330"/>
      <w:bookmarkEnd w:id="362"/>
      <w:proofErr w:type="gramStart"/>
      <w:r w:rsidRPr="00806B95">
        <w:t>1.North</w:t>
      </w:r>
      <w:proofErr w:type="gramEnd"/>
      <w:r w:rsidRPr="00806B95">
        <w:t xml:space="preserve"> is the direction mentioned in connection to God’s Throne.</w:t>
      </w:r>
      <w:bookmarkEnd w:id="363"/>
      <w:bookmarkEnd w:id="364"/>
    </w:p>
    <w:p w:rsidR="00344EE5" w:rsidRPr="00806B95" w:rsidRDefault="00344EE5" w:rsidP="00806B95">
      <w:pPr>
        <w:ind w:left="720" w:firstLine="0"/>
      </w:pPr>
      <w:bookmarkStart w:id="365" w:name="h.rn50og5eze0n"/>
      <w:bookmarkStart w:id="366" w:name="_Toc325014963"/>
      <w:bookmarkStart w:id="367" w:name="_Toc325015331"/>
      <w:bookmarkEnd w:id="365"/>
      <w:proofErr w:type="gramStart"/>
      <w:r w:rsidRPr="00806B95">
        <w:t>2.This</w:t>
      </w:r>
      <w:proofErr w:type="gramEnd"/>
      <w:r w:rsidRPr="00806B95">
        <w:t xml:space="preserve"> is Judgment from God</w:t>
      </w:r>
      <w:bookmarkEnd w:id="366"/>
      <w:bookmarkEnd w:id="367"/>
    </w:p>
    <w:p w:rsidR="00344EE5" w:rsidRPr="00806B95" w:rsidRDefault="00344EE5" w:rsidP="00806B95">
      <w:pPr>
        <w:ind w:left="720" w:firstLine="0"/>
      </w:pPr>
      <w:bookmarkStart w:id="368" w:name="h.am7tze6z65s"/>
      <w:bookmarkStart w:id="369" w:name="_Toc325014964"/>
      <w:bookmarkStart w:id="370" w:name="_Toc325015332"/>
      <w:bookmarkEnd w:id="368"/>
      <w:r w:rsidRPr="00806B95">
        <w:t>C.   The Reason of Judgment</w:t>
      </w:r>
      <w:bookmarkEnd w:id="369"/>
      <w:bookmarkEnd w:id="370"/>
    </w:p>
    <w:p w:rsidR="00344EE5" w:rsidRPr="00806B95" w:rsidRDefault="00344EE5" w:rsidP="00806B95">
      <w:pPr>
        <w:ind w:left="720" w:firstLine="0"/>
      </w:pPr>
      <w:bookmarkStart w:id="371" w:name="h.a6i71n6xr5wp"/>
      <w:bookmarkStart w:id="372" w:name="_Toc325014965"/>
      <w:bookmarkStart w:id="373" w:name="_Toc325015333"/>
      <w:bookmarkEnd w:id="371"/>
      <w:proofErr w:type="gramStart"/>
      <w:r w:rsidRPr="00806B95">
        <w:t>1.Because</w:t>
      </w:r>
      <w:proofErr w:type="gramEnd"/>
      <w:r w:rsidRPr="00806B95">
        <w:t xml:space="preserve"> of Abominations</w:t>
      </w:r>
      <w:bookmarkEnd w:id="372"/>
      <w:bookmarkEnd w:id="373"/>
    </w:p>
    <w:p w:rsidR="00344EE5" w:rsidRPr="00806B95" w:rsidRDefault="00344EE5" w:rsidP="00806B95">
      <w:pPr>
        <w:ind w:left="720" w:firstLine="0"/>
      </w:pPr>
      <w:bookmarkStart w:id="374" w:name="h.ko4g0tckl7h7"/>
      <w:bookmarkStart w:id="375" w:name="_Toc325014966"/>
      <w:bookmarkStart w:id="376" w:name="_Toc325015334"/>
      <w:bookmarkEnd w:id="374"/>
      <w:proofErr w:type="gramStart"/>
      <w:r w:rsidRPr="00806B95">
        <w:t>2.Because</w:t>
      </w:r>
      <w:proofErr w:type="gramEnd"/>
      <w:r w:rsidRPr="00806B95">
        <w:t xml:space="preserve"> of the Evil</w:t>
      </w:r>
      <w:bookmarkEnd w:id="375"/>
      <w:bookmarkEnd w:id="376"/>
    </w:p>
    <w:p w:rsidR="00344EE5" w:rsidRPr="00806B95" w:rsidRDefault="00344EE5" w:rsidP="00806B95">
      <w:pPr>
        <w:ind w:left="720" w:firstLine="0"/>
      </w:pPr>
      <w:bookmarkStart w:id="377" w:name="h.qxq1j5h4uwpk"/>
      <w:bookmarkStart w:id="378" w:name="_Toc325014967"/>
      <w:bookmarkStart w:id="379" w:name="_Toc325015335"/>
      <w:bookmarkEnd w:id="377"/>
      <w:proofErr w:type="gramStart"/>
      <w:r w:rsidRPr="00806B95">
        <w:t>3.Because</w:t>
      </w:r>
      <w:proofErr w:type="gramEnd"/>
      <w:r w:rsidRPr="00806B95">
        <w:t xml:space="preserve"> of Wickedness</w:t>
      </w:r>
      <w:bookmarkEnd w:id="378"/>
      <w:bookmarkEnd w:id="379"/>
    </w:p>
    <w:p w:rsidR="00344EE5" w:rsidRPr="00806B95" w:rsidRDefault="00344EE5" w:rsidP="00806B95">
      <w:pPr>
        <w:ind w:left="720" w:firstLine="0"/>
      </w:pPr>
      <w:bookmarkStart w:id="380" w:name="h.l88snnqqvc9m"/>
      <w:bookmarkStart w:id="381" w:name="_Toc325014968"/>
      <w:bookmarkStart w:id="382" w:name="_Toc325015336"/>
      <w:bookmarkEnd w:id="380"/>
      <w:proofErr w:type="gramStart"/>
      <w:r w:rsidRPr="00806B95">
        <w:t>4.Because</w:t>
      </w:r>
      <w:proofErr w:type="gramEnd"/>
      <w:r w:rsidRPr="00806B95">
        <w:t xml:space="preserve"> of Wicked thoughts</w:t>
      </w:r>
      <w:bookmarkEnd w:id="381"/>
      <w:bookmarkEnd w:id="382"/>
    </w:p>
    <w:p w:rsidR="00344EE5" w:rsidRPr="00806B95" w:rsidRDefault="00344EE5" w:rsidP="00806B95">
      <w:pPr>
        <w:ind w:left="720" w:firstLine="0"/>
      </w:pPr>
      <w:bookmarkStart w:id="383" w:name="h.xd79fnkrv0rb"/>
      <w:bookmarkStart w:id="384" w:name="_Toc325014969"/>
      <w:bookmarkStart w:id="385" w:name="_Toc325015337"/>
      <w:bookmarkEnd w:id="383"/>
      <w:r w:rsidRPr="00806B95">
        <w:t>`</w:t>
      </w:r>
      <w:r w:rsidRPr="00806B95">
        <w:tab/>
      </w:r>
      <w:r w:rsidRPr="00806B95">
        <w:tab/>
      </w:r>
      <w:r w:rsidRPr="00806B95">
        <w:tab/>
        <w:t>5.Because of Rebellion</w:t>
      </w:r>
      <w:bookmarkEnd w:id="384"/>
      <w:bookmarkEnd w:id="385"/>
    </w:p>
    <w:p w:rsidR="00344EE5" w:rsidRPr="00806B95" w:rsidRDefault="00344EE5" w:rsidP="00806B95">
      <w:pPr>
        <w:ind w:left="720" w:firstLine="0"/>
      </w:pPr>
      <w:bookmarkStart w:id="386" w:name="h.enb1lzubydwe"/>
      <w:bookmarkStart w:id="387" w:name="_Toc325014970"/>
      <w:bookmarkStart w:id="388" w:name="_Toc325015338"/>
      <w:bookmarkEnd w:id="386"/>
      <w:r w:rsidRPr="00806B95">
        <w:t>D.   The Nature of Judgment</w:t>
      </w:r>
      <w:bookmarkEnd w:id="387"/>
      <w:bookmarkEnd w:id="388"/>
    </w:p>
    <w:p w:rsidR="00344EE5" w:rsidRPr="00806B95" w:rsidRDefault="00344EE5" w:rsidP="00806B95">
      <w:pPr>
        <w:ind w:left="720" w:firstLine="0"/>
      </w:pPr>
      <w:bookmarkStart w:id="389" w:name="h.kvrkv7vjwzc3"/>
      <w:bookmarkStart w:id="390" w:name="_Toc325014971"/>
      <w:bookmarkStart w:id="391" w:name="_Toc325015339"/>
      <w:bookmarkEnd w:id="389"/>
      <w:proofErr w:type="gramStart"/>
      <w:r w:rsidRPr="00806B95">
        <w:t>1.The</w:t>
      </w:r>
      <w:proofErr w:type="gramEnd"/>
      <w:r w:rsidRPr="00806B95">
        <w:t xml:space="preserve"> Lion is Symbolic of Royalty</w:t>
      </w:r>
      <w:bookmarkEnd w:id="390"/>
      <w:bookmarkEnd w:id="391"/>
    </w:p>
    <w:p w:rsidR="00344EE5" w:rsidRPr="00806B95" w:rsidRDefault="00344EE5" w:rsidP="00806B95">
      <w:pPr>
        <w:ind w:left="720" w:firstLine="0"/>
      </w:pPr>
      <w:bookmarkStart w:id="392" w:name="h.83heqmbrmj25"/>
      <w:bookmarkStart w:id="393" w:name="_Toc325014972"/>
      <w:bookmarkStart w:id="394" w:name="_Toc325015340"/>
      <w:bookmarkEnd w:id="392"/>
      <w:proofErr w:type="gramStart"/>
      <w:r w:rsidRPr="00806B95">
        <w:t>2.The</w:t>
      </w:r>
      <w:proofErr w:type="gramEnd"/>
      <w:r w:rsidRPr="00806B95">
        <w:t xml:space="preserve"> Lion is Symbolic of fear</w:t>
      </w:r>
      <w:bookmarkEnd w:id="393"/>
      <w:bookmarkEnd w:id="394"/>
    </w:p>
    <w:p w:rsidR="00344EE5" w:rsidRPr="00806B95" w:rsidRDefault="00344EE5" w:rsidP="00806B95">
      <w:pPr>
        <w:ind w:left="720" w:firstLine="0"/>
      </w:pPr>
      <w:bookmarkStart w:id="395" w:name="h.5nia9e141dgv"/>
      <w:bookmarkStart w:id="396" w:name="_Toc325014973"/>
      <w:bookmarkStart w:id="397" w:name="_Toc325015341"/>
      <w:bookmarkEnd w:id="395"/>
      <w:proofErr w:type="gramStart"/>
      <w:r w:rsidRPr="00806B95">
        <w:t>3.The</w:t>
      </w:r>
      <w:proofErr w:type="gramEnd"/>
      <w:r w:rsidRPr="00806B95">
        <w:t xml:space="preserve"> Lion is Symbolic of irresistible strength.</w:t>
      </w:r>
      <w:bookmarkEnd w:id="396"/>
      <w:bookmarkEnd w:id="397"/>
    </w:p>
    <w:p w:rsidR="00344EE5" w:rsidRPr="00806B95" w:rsidRDefault="00344EE5" w:rsidP="00806B95">
      <w:pPr>
        <w:ind w:left="720" w:firstLine="0"/>
      </w:pPr>
      <w:bookmarkStart w:id="398" w:name="h.vol8e3i04nh0"/>
      <w:bookmarkStart w:id="399" w:name="_Toc325014974"/>
      <w:bookmarkStart w:id="400" w:name="_Toc325015342"/>
      <w:bookmarkEnd w:id="398"/>
      <w:r w:rsidRPr="00806B95">
        <w:t>E.   The Extent of Judgment</w:t>
      </w:r>
      <w:bookmarkEnd w:id="399"/>
      <w:bookmarkEnd w:id="400"/>
    </w:p>
    <w:p w:rsidR="00344EE5" w:rsidRPr="00806B95" w:rsidRDefault="00344EE5" w:rsidP="00806B95">
      <w:pPr>
        <w:ind w:left="720" w:firstLine="0"/>
      </w:pPr>
      <w:bookmarkStart w:id="401" w:name="h.ciecjr8gv8vh"/>
      <w:bookmarkStart w:id="402" w:name="_Toc325014975"/>
      <w:bookmarkStart w:id="403" w:name="_Toc325015343"/>
      <w:bookmarkEnd w:id="401"/>
      <w:proofErr w:type="gramStart"/>
      <w:r w:rsidRPr="00806B95">
        <w:t>1.Desolate</w:t>
      </w:r>
      <w:bookmarkEnd w:id="402"/>
      <w:bookmarkEnd w:id="403"/>
      <w:proofErr w:type="gramEnd"/>
    </w:p>
    <w:p w:rsidR="00344EE5" w:rsidRPr="00806B95" w:rsidRDefault="00344EE5" w:rsidP="00806B95">
      <w:pPr>
        <w:ind w:left="720" w:firstLine="0"/>
      </w:pPr>
      <w:bookmarkStart w:id="404" w:name="h.ak4o0u93jimn"/>
      <w:bookmarkStart w:id="405" w:name="_Toc325014976"/>
      <w:bookmarkStart w:id="406" w:name="_Toc325015344"/>
      <w:bookmarkEnd w:id="404"/>
      <w:proofErr w:type="gramStart"/>
      <w:r w:rsidRPr="00806B95">
        <w:t>2.Waste</w:t>
      </w:r>
      <w:bookmarkEnd w:id="405"/>
      <w:bookmarkEnd w:id="406"/>
      <w:proofErr w:type="gramEnd"/>
    </w:p>
    <w:p w:rsidR="00344EE5" w:rsidRPr="00806B95" w:rsidRDefault="00344EE5" w:rsidP="00806B95">
      <w:pPr>
        <w:ind w:left="720" w:firstLine="0"/>
      </w:pPr>
      <w:bookmarkStart w:id="407" w:name="h.jss5zjxdb79b"/>
      <w:bookmarkStart w:id="408" w:name="_Toc325014977"/>
      <w:bookmarkStart w:id="409" w:name="_Toc325015345"/>
      <w:bookmarkEnd w:id="407"/>
      <w:proofErr w:type="gramStart"/>
      <w:r w:rsidRPr="00806B95">
        <w:t>3.Uninhabited</w:t>
      </w:r>
      <w:bookmarkEnd w:id="408"/>
      <w:bookmarkEnd w:id="409"/>
      <w:proofErr w:type="gramEnd"/>
    </w:p>
    <w:p w:rsidR="00344EE5" w:rsidRPr="00806B95" w:rsidRDefault="00344EE5" w:rsidP="00806B95">
      <w:pPr>
        <w:ind w:left="720" w:firstLine="0"/>
      </w:pPr>
      <w:r w:rsidRPr="00806B95">
        <w:t>F. The Purpose of Judgment</w:t>
      </w:r>
    </w:p>
    <w:p w:rsidR="00344EE5" w:rsidRPr="00806B95" w:rsidRDefault="00344EE5" w:rsidP="00806B95">
      <w:pPr>
        <w:ind w:left="720" w:firstLine="0"/>
      </w:pPr>
      <w:r w:rsidRPr="00806B95">
        <w:tab/>
      </w:r>
      <w:proofErr w:type="gramStart"/>
      <w:r w:rsidRPr="00806B95">
        <w:t>1.To</w:t>
      </w:r>
      <w:proofErr w:type="gramEnd"/>
      <w:r w:rsidRPr="00806B95">
        <w:t xml:space="preserve"> wash </w:t>
      </w:r>
      <w:proofErr w:type="spellStart"/>
      <w:r w:rsidRPr="00806B95">
        <w:t>thine</w:t>
      </w:r>
      <w:proofErr w:type="spellEnd"/>
      <w:r w:rsidRPr="00806B95">
        <w:t xml:space="preserve"> heart from wickedness</w:t>
      </w:r>
    </w:p>
    <w:p w:rsidR="00344EE5" w:rsidRPr="00806B95" w:rsidRDefault="00344EE5" w:rsidP="00806B95">
      <w:pPr>
        <w:ind w:left="720" w:firstLine="0"/>
      </w:pPr>
      <w:proofErr w:type="gramStart"/>
      <w:r w:rsidRPr="00806B95">
        <w:t>2.To</w:t>
      </w:r>
      <w:proofErr w:type="gramEnd"/>
      <w:r w:rsidRPr="00806B95">
        <w:t xml:space="preserve"> be saved </w:t>
      </w:r>
    </w:p>
    <w:p w:rsidR="00344EE5" w:rsidRPr="00806B95" w:rsidRDefault="00344EE5" w:rsidP="00806B95">
      <w:pPr>
        <w:ind w:left="720" w:firstLine="0"/>
      </w:pPr>
      <w:bookmarkStart w:id="410" w:name="h.uccmo0appi19"/>
      <w:bookmarkStart w:id="411" w:name="_Toc325014978"/>
      <w:bookmarkStart w:id="412" w:name="_Toc325015346"/>
      <w:bookmarkEnd w:id="410"/>
      <w:r w:rsidRPr="00806B95">
        <w:t xml:space="preserve">Ps </w:t>
      </w:r>
      <w:proofErr w:type="gramStart"/>
      <w:r w:rsidRPr="00806B95">
        <w:t>94:11 The LORD</w:t>
      </w:r>
      <w:proofErr w:type="gramEnd"/>
      <w:r w:rsidRPr="00806B95">
        <w:t xml:space="preserve"> </w:t>
      </w:r>
      <w:proofErr w:type="spellStart"/>
      <w:r w:rsidRPr="00806B95">
        <w:t>knoweth</w:t>
      </w:r>
      <w:proofErr w:type="spellEnd"/>
      <w:r w:rsidRPr="00806B95">
        <w:t xml:space="preserve"> the thoughts of man, that they are vanity.</w:t>
      </w:r>
      <w:bookmarkEnd w:id="411"/>
      <w:bookmarkEnd w:id="412"/>
    </w:p>
    <w:p w:rsidR="00344EE5" w:rsidRPr="00806B95" w:rsidRDefault="00344EE5" w:rsidP="00806B95">
      <w:pPr>
        <w:ind w:left="720" w:firstLine="0"/>
      </w:pPr>
      <w:bookmarkStart w:id="413" w:name="h.76q8h96nqff7"/>
      <w:bookmarkStart w:id="414" w:name="_Toc325014979"/>
      <w:bookmarkStart w:id="415" w:name="_Toc325015347"/>
      <w:bookmarkEnd w:id="413"/>
      <w:proofErr w:type="spellStart"/>
      <w:r w:rsidRPr="00806B95">
        <w:t>Jer</w:t>
      </w:r>
      <w:proofErr w:type="spellEnd"/>
      <w:r w:rsidRPr="00806B95">
        <w:t xml:space="preserve"> 4:14 O Jerusalem, wash </w:t>
      </w:r>
      <w:proofErr w:type="spellStart"/>
      <w:r w:rsidRPr="00806B95">
        <w:t>thine</w:t>
      </w:r>
      <w:proofErr w:type="spellEnd"/>
      <w:r w:rsidRPr="00806B95">
        <w:t xml:space="preserve"> heart from wickedness, that thou </w:t>
      </w:r>
      <w:proofErr w:type="spellStart"/>
      <w:r w:rsidRPr="00806B95">
        <w:t>mayest</w:t>
      </w:r>
      <w:proofErr w:type="spellEnd"/>
      <w:r w:rsidRPr="00806B95">
        <w:t xml:space="preserve"> be saved.</w:t>
      </w:r>
      <w:bookmarkEnd w:id="414"/>
      <w:bookmarkEnd w:id="415"/>
    </w:p>
    <w:p w:rsidR="00344EE5" w:rsidRPr="00806B95" w:rsidRDefault="00344EE5" w:rsidP="00806B95">
      <w:pPr>
        <w:ind w:left="720" w:firstLine="0"/>
      </w:pPr>
      <w:bookmarkStart w:id="416" w:name="h.14wwwnotlxse"/>
      <w:bookmarkStart w:id="417" w:name="_Toc325014980"/>
      <w:bookmarkStart w:id="418" w:name="_Toc325015348"/>
      <w:bookmarkEnd w:id="416"/>
      <w:r w:rsidRPr="00806B95">
        <w:t>How long shall thy vain thoughts lodge within thee?</w:t>
      </w:r>
      <w:bookmarkEnd w:id="417"/>
      <w:bookmarkEnd w:id="418"/>
    </w:p>
    <w:p w:rsidR="00344EE5" w:rsidRPr="00806B95" w:rsidRDefault="00344EE5" w:rsidP="00806B95">
      <w:pPr>
        <w:ind w:left="720" w:firstLine="0"/>
      </w:pPr>
      <w:bookmarkStart w:id="419" w:name="h.7zcxn4yv3b5a"/>
      <w:bookmarkStart w:id="420" w:name="_Toc325014981"/>
      <w:bookmarkStart w:id="421" w:name="_Toc325015349"/>
      <w:bookmarkEnd w:id="419"/>
      <w:r w:rsidRPr="00806B95">
        <w:t xml:space="preserve">1Co 3:20 </w:t>
      </w:r>
      <w:proofErr w:type="gramStart"/>
      <w:r w:rsidRPr="00806B95">
        <w:t>And</w:t>
      </w:r>
      <w:proofErr w:type="gramEnd"/>
      <w:r w:rsidRPr="00806B95">
        <w:t xml:space="preserve"> again, The Lord </w:t>
      </w:r>
      <w:proofErr w:type="spellStart"/>
      <w:r w:rsidRPr="00806B95">
        <w:t>knoweth</w:t>
      </w:r>
      <w:proofErr w:type="spellEnd"/>
      <w:r w:rsidRPr="00806B95">
        <w:t xml:space="preserve"> the thoughts of the wise, that they are vain.</w:t>
      </w:r>
      <w:bookmarkEnd w:id="420"/>
      <w:bookmarkEnd w:id="421"/>
    </w:p>
    <w:p w:rsidR="00344EE5" w:rsidRPr="00806B95" w:rsidRDefault="00344EE5" w:rsidP="00806B95">
      <w:pPr>
        <w:ind w:left="720" w:firstLine="0"/>
      </w:pPr>
      <w:bookmarkStart w:id="422" w:name="h.9fuamhwjwjlt"/>
      <w:bookmarkStart w:id="423" w:name="_Toc325014982"/>
      <w:bookmarkStart w:id="424" w:name="_Toc325015350"/>
      <w:bookmarkEnd w:id="422"/>
      <w:r w:rsidRPr="00806B95">
        <w:t xml:space="preserve">The People of God must gather together of like precious faith and manifest the life of Jesus in His Perfect Love with </w:t>
      </w:r>
      <w:proofErr w:type="spellStart"/>
      <w:r w:rsidRPr="00806B95">
        <w:t>fulness</w:t>
      </w:r>
      <w:proofErr w:type="spellEnd"/>
      <w:r w:rsidRPr="00806B95">
        <w:t xml:space="preserve"> of Joy.</w:t>
      </w:r>
      <w:bookmarkEnd w:id="423"/>
      <w:bookmarkEnd w:id="424"/>
    </w:p>
    <w:p w:rsidR="00344EE5" w:rsidRPr="00455069" w:rsidRDefault="00344EE5" w:rsidP="00673C3A">
      <w:pPr>
        <w:pStyle w:val="Heading1"/>
      </w:pPr>
      <w:bookmarkStart w:id="425" w:name="_Toc325014983"/>
      <w:bookmarkStart w:id="426" w:name="_Toc325015351"/>
      <w:bookmarkStart w:id="427" w:name="_Toc325020263"/>
      <w:r w:rsidRPr="00455069">
        <w:t>Feast of Atonement</w:t>
      </w:r>
      <w:bookmarkEnd w:id="425"/>
      <w:bookmarkEnd w:id="426"/>
      <w:bookmarkEnd w:id="427"/>
    </w:p>
    <w:p w:rsidR="00344EE5" w:rsidRPr="00455069" w:rsidRDefault="00344EE5" w:rsidP="000F1ACE">
      <w:pPr>
        <w:rPr>
          <w:rFonts w:ascii="Arial" w:hAnsi="Arial"/>
        </w:rPr>
      </w:pPr>
      <w:r w:rsidRPr="00455069">
        <w:rPr>
          <w:rFonts w:ascii="Arial" w:hAnsi="Arial"/>
        </w:rPr>
        <w:t xml:space="preserve">These </w:t>
      </w:r>
      <w:proofErr w:type="gramStart"/>
      <w:r w:rsidRPr="00455069">
        <w:rPr>
          <w:rFonts w:ascii="Arial" w:hAnsi="Arial"/>
        </w:rPr>
        <w:t>feast</w:t>
      </w:r>
      <w:proofErr w:type="gramEnd"/>
      <w:r w:rsidRPr="00455069">
        <w:rPr>
          <w:rFonts w:ascii="Arial" w:hAnsi="Arial"/>
        </w:rPr>
        <w:t xml:space="preserve"> have all happened in order and will continue to happen and happen in order.</w:t>
      </w:r>
    </w:p>
    <w:p w:rsidR="00344EE5" w:rsidRPr="00455069" w:rsidRDefault="00344EE5" w:rsidP="000F1ACE">
      <w:pPr>
        <w:rPr>
          <w:rFonts w:ascii="Arial" w:hAnsi="Arial"/>
        </w:rPr>
      </w:pPr>
      <w:r w:rsidRPr="00455069">
        <w:rPr>
          <w:rFonts w:ascii="Arial" w:hAnsi="Arial"/>
        </w:rPr>
        <w:t>THE DAY</w:t>
      </w:r>
    </w:p>
    <w:p w:rsidR="00344EE5" w:rsidRPr="00455069" w:rsidRDefault="00344EE5" w:rsidP="000173F2">
      <w:pPr>
        <w:pStyle w:val="ListParagraph"/>
        <w:numPr>
          <w:ilvl w:val="0"/>
          <w:numId w:val="28"/>
        </w:numPr>
        <w:rPr>
          <w:rFonts w:ascii="Arial" w:hAnsi="Arial"/>
        </w:rPr>
      </w:pPr>
      <w:r w:rsidRPr="00455069">
        <w:rPr>
          <w:rFonts w:ascii="Arial" w:hAnsi="Arial"/>
        </w:rPr>
        <w:t xml:space="preserve">HEBREW NAME </w:t>
      </w:r>
      <w:r w:rsidRPr="00455069">
        <w:rPr>
          <w:rFonts w:ascii="Arial" w:hAnsi="Arial"/>
        </w:rPr>
        <w:tab/>
        <w:t xml:space="preserve">Yom Kippur </w:t>
      </w:r>
    </w:p>
    <w:p w:rsidR="00344EE5" w:rsidRPr="00455069" w:rsidRDefault="00344EE5" w:rsidP="000173F2">
      <w:pPr>
        <w:pStyle w:val="ListParagraph"/>
        <w:numPr>
          <w:ilvl w:val="0"/>
          <w:numId w:val="28"/>
        </w:numPr>
        <w:rPr>
          <w:rFonts w:ascii="Arial" w:hAnsi="Arial"/>
        </w:rPr>
      </w:pPr>
      <w:r w:rsidRPr="00455069">
        <w:rPr>
          <w:rFonts w:ascii="Arial" w:hAnsi="Arial"/>
        </w:rPr>
        <w:t xml:space="preserve">ENGLISH NAME </w:t>
      </w:r>
      <w:r w:rsidRPr="00455069">
        <w:rPr>
          <w:rFonts w:ascii="Arial" w:hAnsi="Arial"/>
        </w:rPr>
        <w:tab/>
      </w:r>
      <w:r w:rsidRPr="00455069">
        <w:rPr>
          <w:rFonts w:ascii="Arial" w:hAnsi="Arial"/>
        </w:rPr>
        <w:tab/>
        <w:t xml:space="preserve">Day of Atonement </w:t>
      </w:r>
    </w:p>
    <w:p w:rsidR="00344EE5" w:rsidRPr="00455069" w:rsidRDefault="00344EE5" w:rsidP="000173F2">
      <w:pPr>
        <w:pStyle w:val="ListParagraph"/>
        <w:numPr>
          <w:ilvl w:val="0"/>
          <w:numId w:val="28"/>
        </w:numPr>
        <w:rPr>
          <w:rFonts w:ascii="Arial" w:hAnsi="Arial"/>
        </w:rPr>
      </w:pPr>
      <w:r w:rsidRPr="00455069">
        <w:rPr>
          <w:rFonts w:ascii="Arial" w:hAnsi="Arial"/>
        </w:rPr>
        <w:t xml:space="preserve">TIME OF OBSERVANCE </w:t>
      </w:r>
      <w:r w:rsidRPr="00455069">
        <w:rPr>
          <w:rFonts w:ascii="Arial" w:hAnsi="Arial"/>
        </w:rPr>
        <w:tab/>
      </w:r>
      <w:proofErr w:type="spellStart"/>
      <w:r w:rsidRPr="00455069">
        <w:rPr>
          <w:rFonts w:ascii="Arial" w:hAnsi="Arial"/>
        </w:rPr>
        <w:t>Tishrei</w:t>
      </w:r>
      <w:proofErr w:type="spellEnd"/>
      <w:r w:rsidRPr="00455069">
        <w:rPr>
          <w:rFonts w:ascii="Arial" w:hAnsi="Arial"/>
        </w:rPr>
        <w:t xml:space="preserve"> 10 </w:t>
      </w:r>
      <w:r w:rsidRPr="00455069">
        <w:rPr>
          <w:rFonts w:ascii="Arial" w:hAnsi="Arial"/>
        </w:rPr>
        <w:tab/>
      </w:r>
      <w:r w:rsidRPr="00455069">
        <w:rPr>
          <w:rFonts w:ascii="Arial" w:hAnsi="Arial"/>
          <w:i/>
          <w:iCs/>
          <w:sz w:val="22"/>
          <w:szCs w:val="22"/>
        </w:rPr>
        <w:t xml:space="preserve">seventh month/tenth day </w:t>
      </w:r>
    </w:p>
    <w:p w:rsidR="00344EE5" w:rsidRPr="00455069" w:rsidRDefault="00344EE5" w:rsidP="000F1ACE">
      <w:pPr>
        <w:rPr>
          <w:rFonts w:ascii="Arial" w:hAnsi="Arial"/>
        </w:rPr>
      </w:pPr>
      <w:r w:rsidRPr="00455069">
        <w:rPr>
          <w:rFonts w:ascii="Arial" w:hAnsi="Arial"/>
        </w:rPr>
        <w:t xml:space="preserve">HISTORICAL APPLICATION OF THE FEASTS </w:t>
      </w:r>
    </w:p>
    <w:p w:rsidR="00344EE5" w:rsidRPr="00455069" w:rsidRDefault="00344EE5" w:rsidP="000F1ACE">
      <w:pPr>
        <w:rPr>
          <w:rFonts w:ascii="Arial" w:hAnsi="Arial"/>
        </w:rPr>
      </w:pPr>
      <w:r w:rsidRPr="00455069">
        <w:rPr>
          <w:rFonts w:ascii="Arial" w:hAnsi="Arial"/>
        </w:rPr>
        <w:t xml:space="preserve">1. Passover Israel's deliverance out of Egyptian bondage </w:t>
      </w:r>
    </w:p>
    <w:p w:rsidR="00344EE5" w:rsidRPr="00455069" w:rsidRDefault="00344EE5" w:rsidP="000F1ACE">
      <w:pPr>
        <w:rPr>
          <w:rFonts w:ascii="Arial" w:hAnsi="Arial"/>
        </w:rPr>
      </w:pPr>
      <w:r w:rsidRPr="00455069">
        <w:rPr>
          <w:rFonts w:ascii="Arial" w:hAnsi="Arial"/>
        </w:rPr>
        <w:t xml:space="preserve">2. Unleavened Bread The going out of Egypt </w:t>
      </w:r>
    </w:p>
    <w:p w:rsidR="00344EE5" w:rsidRPr="00455069" w:rsidRDefault="00344EE5" w:rsidP="000F1ACE">
      <w:pPr>
        <w:rPr>
          <w:rFonts w:ascii="Arial" w:hAnsi="Arial"/>
        </w:rPr>
      </w:pPr>
      <w:r w:rsidRPr="00455069">
        <w:rPr>
          <w:rFonts w:ascii="Arial" w:hAnsi="Arial"/>
        </w:rPr>
        <w:t xml:space="preserve">3. First Fruits Crossing the Red Sea </w:t>
      </w:r>
    </w:p>
    <w:p w:rsidR="00344EE5" w:rsidRPr="00455069" w:rsidRDefault="00344EE5" w:rsidP="000F1ACE">
      <w:pPr>
        <w:rPr>
          <w:rFonts w:ascii="Arial" w:hAnsi="Arial"/>
        </w:rPr>
      </w:pPr>
      <w:r w:rsidRPr="00455069">
        <w:rPr>
          <w:rFonts w:ascii="Arial" w:hAnsi="Arial"/>
        </w:rPr>
        <w:t xml:space="preserve">4. Pentecost Giving the Commandments at Mount Sinai </w:t>
      </w:r>
    </w:p>
    <w:p w:rsidR="00344EE5" w:rsidRPr="00455069" w:rsidRDefault="00344EE5" w:rsidP="000F1ACE">
      <w:pPr>
        <w:rPr>
          <w:rFonts w:ascii="Arial" w:hAnsi="Arial"/>
        </w:rPr>
      </w:pPr>
      <w:r w:rsidRPr="00455069">
        <w:rPr>
          <w:rFonts w:ascii="Arial" w:hAnsi="Arial"/>
        </w:rPr>
        <w:t xml:space="preserve">5. Rosh </w:t>
      </w:r>
      <w:proofErr w:type="spellStart"/>
      <w:r w:rsidRPr="00455069">
        <w:rPr>
          <w:rFonts w:ascii="Arial" w:hAnsi="Arial"/>
        </w:rPr>
        <w:t>HaShanah</w:t>
      </w:r>
      <w:proofErr w:type="spellEnd"/>
      <w:r w:rsidRPr="00455069">
        <w:rPr>
          <w:rFonts w:ascii="Arial" w:hAnsi="Arial"/>
        </w:rPr>
        <w:t xml:space="preserve"> Blowing the 'Shofar' (trumpet) (Feast of Trumpets) Jewish New Year </w:t>
      </w:r>
    </w:p>
    <w:p w:rsidR="00344EE5" w:rsidRPr="00455069" w:rsidRDefault="00344EE5" w:rsidP="000F1ACE">
      <w:pPr>
        <w:rPr>
          <w:rFonts w:ascii="Arial" w:hAnsi="Arial"/>
        </w:rPr>
      </w:pPr>
      <w:r w:rsidRPr="00455069">
        <w:rPr>
          <w:rFonts w:ascii="Arial" w:hAnsi="Arial"/>
        </w:rPr>
        <w:t xml:space="preserve">6. Day of Atonement Priest entered the Holy of Holies Cleansing of the people's sins </w:t>
      </w:r>
    </w:p>
    <w:p w:rsidR="00344EE5" w:rsidRPr="00455069" w:rsidRDefault="00344EE5" w:rsidP="000F1ACE">
      <w:pPr>
        <w:rPr>
          <w:rFonts w:ascii="Arial" w:hAnsi="Arial"/>
        </w:rPr>
      </w:pPr>
      <w:r w:rsidRPr="00455069">
        <w:rPr>
          <w:rFonts w:ascii="Arial" w:hAnsi="Arial"/>
        </w:rPr>
        <w:t xml:space="preserve">7. Tabernacles Entering the Promised Land/Great Rejoicing </w:t>
      </w:r>
    </w:p>
    <w:p w:rsidR="00344EE5" w:rsidRPr="00455069" w:rsidRDefault="00344EE5" w:rsidP="000F1ACE">
      <w:pPr>
        <w:rPr>
          <w:rFonts w:ascii="Arial" w:hAnsi="Arial"/>
        </w:rPr>
      </w:pPr>
      <w:r w:rsidRPr="00455069">
        <w:rPr>
          <w:rFonts w:ascii="Arial" w:hAnsi="Arial"/>
        </w:rPr>
        <w:t xml:space="preserve">MESSIANIC APPLICATION OF THE FEASTS </w:t>
      </w:r>
    </w:p>
    <w:p w:rsidR="00344EE5" w:rsidRPr="00455069" w:rsidRDefault="00344EE5" w:rsidP="000F1ACE">
      <w:pPr>
        <w:rPr>
          <w:rFonts w:ascii="Arial" w:hAnsi="Arial"/>
        </w:rPr>
      </w:pPr>
      <w:r w:rsidRPr="00455069">
        <w:rPr>
          <w:rFonts w:ascii="Arial" w:hAnsi="Arial"/>
        </w:rPr>
        <w:t xml:space="preserve">MESSIANIC FULFILLMENT </w:t>
      </w:r>
    </w:p>
    <w:p w:rsidR="00344EE5" w:rsidRPr="00455069" w:rsidRDefault="00344EE5" w:rsidP="000F1ACE">
      <w:pPr>
        <w:rPr>
          <w:rFonts w:ascii="Arial" w:hAnsi="Arial"/>
        </w:rPr>
      </w:pPr>
      <w:r w:rsidRPr="00455069">
        <w:rPr>
          <w:rFonts w:ascii="Arial" w:hAnsi="Arial"/>
        </w:rPr>
        <w:t xml:space="preserve">1. Passover Death of Christ on the Cross (tree) </w:t>
      </w:r>
    </w:p>
    <w:p w:rsidR="00344EE5" w:rsidRPr="00455069" w:rsidRDefault="00344EE5" w:rsidP="000F1ACE">
      <w:pPr>
        <w:rPr>
          <w:rFonts w:ascii="Arial" w:hAnsi="Arial"/>
        </w:rPr>
      </w:pPr>
      <w:r w:rsidRPr="00455069">
        <w:rPr>
          <w:rFonts w:ascii="Arial" w:hAnsi="Arial"/>
        </w:rPr>
        <w:t xml:space="preserve">2. Unleavened Bread The burial of Jesus </w:t>
      </w:r>
    </w:p>
    <w:p w:rsidR="00344EE5" w:rsidRPr="00455069" w:rsidRDefault="00344EE5" w:rsidP="000F1ACE">
      <w:pPr>
        <w:rPr>
          <w:rFonts w:ascii="Arial" w:hAnsi="Arial"/>
        </w:rPr>
      </w:pPr>
      <w:r w:rsidRPr="00455069">
        <w:rPr>
          <w:rFonts w:ascii="Arial" w:hAnsi="Arial"/>
        </w:rPr>
        <w:t xml:space="preserve">3. </w:t>
      </w:r>
      <w:proofErr w:type="gramStart"/>
      <w:r w:rsidRPr="00455069">
        <w:rPr>
          <w:rFonts w:ascii="Arial" w:hAnsi="Arial"/>
        </w:rPr>
        <w:t>First</w:t>
      </w:r>
      <w:proofErr w:type="gramEnd"/>
      <w:r w:rsidRPr="00455069">
        <w:rPr>
          <w:rFonts w:ascii="Arial" w:hAnsi="Arial"/>
        </w:rPr>
        <w:t xml:space="preserve"> Fruits The resurrection of Jesus </w:t>
      </w:r>
    </w:p>
    <w:p w:rsidR="00344EE5" w:rsidRPr="00455069" w:rsidRDefault="00344EE5" w:rsidP="000F1ACE">
      <w:pPr>
        <w:rPr>
          <w:rFonts w:ascii="Arial" w:hAnsi="Arial"/>
        </w:rPr>
      </w:pPr>
      <w:r w:rsidRPr="00455069">
        <w:rPr>
          <w:rFonts w:ascii="Arial" w:hAnsi="Arial"/>
        </w:rPr>
        <w:t xml:space="preserve">4. Pentecost Pouring out of the Holy Spirit (Acts 2) </w:t>
      </w:r>
    </w:p>
    <w:p w:rsidR="00344EE5" w:rsidRPr="00455069" w:rsidRDefault="00344EE5" w:rsidP="000F1ACE">
      <w:pPr>
        <w:rPr>
          <w:rFonts w:ascii="Arial" w:hAnsi="Arial"/>
        </w:rPr>
      </w:pPr>
      <w:proofErr w:type="gramStart"/>
      <w:r w:rsidRPr="00455069">
        <w:rPr>
          <w:rFonts w:ascii="Arial" w:hAnsi="Arial"/>
        </w:rPr>
        <w:t xml:space="preserve">5. Rosh </w:t>
      </w:r>
      <w:proofErr w:type="spellStart"/>
      <w:r w:rsidRPr="00455069">
        <w:rPr>
          <w:rFonts w:ascii="Arial" w:hAnsi="Arial"/>
        </w:rPr>
        <w:t>HaShanah</w:t>
      </w:r>
      <w:proofErr w:type="spellEnd"/>
      <w:proofErr w:type="gramEnd"/>
      <w:r w:rsidRPr="00455069">
        <w:rPr>
          <w:rFonts w:ascii="Arial" w:hAnsi="Arial"/>
        </w:rPr>
        <w:t xml:space="preserve"> The resurrection of the dead/ (Feast of Trumpets) Rapture of the believers </w:t>
      </w:r>
    </w:p>
    <w:p w:rsidR="00344EE5" w:rsidRPr="00455069" w:rsidRDefault="00344EE5" w:rsidP="000F1ACE">
      <w:pPr>
        <w:rPr>
          <w:rFonts w:ascii="Arial" w:hAnsi="Arial"/>
        </w:rPr>
      </w:pPr>
      <w:r w:rsidRPr="00455069">
        <w:rPr>
          <w:rFonts w:ascii="Arial" w:hAnsi="Arial"/>
        </w:rPr>
        <w:t xml:space="preserve">6. Day of Atonement The day of Christ's </w:t>
      </w:r>
      <w:proofErr w:type="gramStart"/>
      <w:r w:rsidRPr="00455069">
        <w:rPr>
          <w:rFonts w:ascii="Arial" w:hAnsi="Arial"/>
        </w:rPr>
        <w:t>Second</w:t>
      </w:r>
      <w:proofErr w:type="gramEnd"/>
      <w:r w:rsidRPr="00455069">
        <w:rPr>
          <w:rFonts w:ascii="Arial" w:hAnsi="Arial"/>
        </w:rPr>
        <w:t xml:space="preserve"> Coming </w:t>
      </w:r>
    </w:p>
    <w:p w:rsidR="00344EE5" w:rsidRPr="00455069" w:rsidRDefault="00344EE5" w:rsidP="000F1ACE">
      <w:pPr>
        <w:rPr>
          <w:rFonts w:ascii="Arial" w:hAnsi="Arial"/>
        </w:rPr>
      </w:pPr>
      <w:r w:rsidRPr="00455069">
        <w:rPr>
          <w:rFonts w:ascii="Arial" w:hAnsi="Arial"/>
        </w:rPr>
        <w:t xml:space="preserve">7. Tabernacles </w:t>
      </w:r>
      <w:proofErr w:type="gramStart"/>
      <w:r w:rsidRPr="00455069">
        <w:rPr>
          <w:rFonts w:ascii="Arial" w:hAnsi="Arial"/>
        </w:rPr>
        <w:t>The</w:t>
      </w:r>
      <w:proofErr w:type="gramEnd"/>
      <w:r w:rsidRPr="00455069">
        <w:rPr>
          <w:rFonts w:ascii="Arial" w:hAnsi="Arial"/>
        </w:rPr>
        <w:t xml:space="preserve"> Messianic Era/Millennium </w:t>
      </w:r>
    </w:p>
    <w:p w:rsidR="00344EE5" w:rsidRPr="00455069" w:rsidRDefault="00344EE5" w:rsidP="000F1ACE">
      <w:pPr>
        <w:rPr>
          <w:rFonts w:ascii="Arial" w:hAnsi="Arial"/>
        </w:rPr>
      </w:pPr>
      <w:r w:rsidRPr="00455069">
        <w:rPr>
          <w:rFonts w:ascii="Arial" w:hAnsi="Arial"/>
        </w:rPr>
        <w:t xml:space="preserve">SPIRITUAL APPLICATION OF THE FEASTS </w:t>
      </w:r>
    </w:p>
    <w:p w:rsidR="00344EE5" w:rsidRPr="00455069" w:rsidRDefault="00344EE5" w:rsidP="000F1ACE">
      <w:pPr>
        <w:rPr>
          <w:rFonts w:ascii="Arial" w:hAnsi="Arial"/>
        </w:rPr>
      </w:pPr>
      <w:r w:rsidRPr="00455069">
        <w:rPr>
          <w:rFonts w:ascii="Arial" w:hAnsi="Arial"/>
        </w:rPr>
        <w:t xml:space="preserve">1. Passover Repent and trust by faith in the shed blood of Jesus </w:t>
      </w:r>
    </w:p>
    <w:p w:rsidR="00344EE5" w:rsidRPr="00455069" w:rsidRDefault="00344EE5" w:rsidP="000F1ACE">
      <w:pPr>
        <w:rPr>
          <w:rFonts w:ascii="Arial" w:hAnsi="Arial"/>
        </w:rPr>
      </w:pPr>
      <w:r w:rsidRPr="00455069">
        <w:rPr>
          <w:rFonts w:ascii="Arial" w:hAnsi="Arial"/>
        </w:rPr>
        <w:t xml:space="preserve">2. Unleavened Bread Sanctification and separation from evil represented by water immersion (baptism) </w:t>
      </w:r>
    </w:p>
    <w:p w:rsidR="00344EE5" w:rsidRPr="00455069" w:rsidRDefault="00344EE5" w:rsidP="000F1ACE">
      <w:pPr>
        <w:rPr>
          <w:rFonts w:ascii="Arial" w:hAnsi="Arial"/>
        </w:rPr>
      </w:pPr>
      <w:r w:rsidRPr="00455069">
        <w:rPr>
          <w:rFonts w:ascii="Arial" w:hAnsi="Arial"/>
        </w:rPr>
        <w:t xml:space="preserve">3. First Fruits Walking in newness of life </w:t>
      </w:r>
    </w:p>
    <w:p w:rsidR="00344EE5" w:rsidRPr="00455069" w:rsidRDefault="00344EE5" w:rsidP="000F1ACE">
      <w:pPr>
        <w:rPr>
          <w:rFonts w:ascii="Arial" w:hAnsi="Arial"/>
        </w:rPr>
      </w:pPr>
      <w:r w:rsidRPr="00455069">
        <w:rPr>
          <w:rFonts w:ascii="Arial" w:hAnsi="Arial"/>
        </w:rPr>
        <w:t xml:space="preserve">4. Pentecost Immersion (baptism) in the Holy Spirit and faith in God </w:t>
      </w:r>
    </w:p>
    <w:p w:rsidR="00344EE5" w:rsidRPr="00455069" w:rsidRDefault="00344EE5" w:rsidP="000F1ACE">
      <w:pPr>
        <w:rPr>
          <w:rFonts w:ascii="Arial" w:hAnsi="Arial"/>
        </w:rPr>
      </w:pPr>
      <w:r w:rsidRPr="00455069">
        <w:rPr>
          <w:rFonts w:ascii="Arial" w:hAnsi="Arial"/>
        </w:rPr>
        <w:t xml:space="preserve">5. Rosh </w:t>
      </w:r>
      <w:proofErr w:type="spellStart"/>
      <w:r w:rsidRPr="00455069">
        <w:rPr>
          <w:rFonts w:ascii="Arial" w:hAnsi="Arial"/>
        </w:rPr>
        <w:t>HaShanah</w:t>
      </w:r>
      <w:proofErr w:type="spellEnd"/>
      <w:r w:rsidRPr="00455069">
        <w:rPr>
          <w:rFonts w:ascii="Arial" w:hAnsi="Arial"/>
        </w:rPr>
        <w:t xml:space="preserve"> Hear the calling (shofar (trumpet)) of (Feast of Trumpets) God for our lives </w:t>
      </w:r>
    </w:p>
    <w:p w:rsidR="00344EE5" w:rsidRPr="00455069" w:rsidRDefault="00344EE5" w:rsidP="000F1ACE">
      <w:pPr>
        <w:rPr>
          <w:rFonts w:ascii="Arial" w:hAnsi="Arial"/>
        </w:rPr>
      </w:pPr>
      <w:r w:rsidRPr="00455069">
        <w:rPr>
          <w:rFonts w:ascii="Arial" w:hAnsi="Arial"/>
        </w:rPr>
        <w:t xml:space="preserve">6. Day of Atonement </w:t>
      </w:r>
      <w:proofErr w:type="gramStart"/>
      <w:r w:rsidRPr="00455069">
        <w:rPr>
          <w:rFonts w:ascii="Arial" w:hAnsi="Arial"/>
        </w:rPr>
        <w:t>Yielding</w:t>
      </w:r>
      <w:proofErr w:type="gramEnd"/>
      <w:r w:rsidRPr="00455069">
        <w:rPr>
          <w:rFonts w:ascii="Arial" w:hAnsi="Arial"/>
        </w:rPr>
        <w:t xml:space="preserve"> ourselves to God so that we may live (face to face) in His Presence </w:t>
      </w:r>
    </w:p>
    <w:p w:rsidR="00344EE5" w:rsidRPr="00455069" w:rsidRDefault="00344EE5" w:rsidP="000F1ACE">
      <w:pPr>
        <w:rPr>
          <w:rFonts w:ascii="Arial" w:hAnsi="Arial"/>
        </w:rPr>
      </w:pPr>
      <w:r w:rsidRPr="00455069">
        <w:rPr>
          <w:rFonts w:ascii="Arial" w:hAnsi="Arial"/>
        </w:rPr>
        <w:t xml:space="preserve">7. Tabernacles </w:t>
      </w:r>
      <w:proofErr w:type="gramStart"/>
      <w:r w:rsidRPr="00455069">
        <w:rPr>
          <w:rFonts w:ascii="Arial" w:hAnsi="Arial"/>
        </w:rPr>
        <w:t>A</w:t>
      </w:r>
      <w:proofErr w:type="gramEnd"/>
      <w:r w:rsidRPr="00455069">
        <w:rPr>
          <w:rFonts w:ascii="Arial" w:hAnsi="Arial"/>
        </w:rPr>
        <w:t xml:space="preserve"> daily rest in the Messiah and having the rest of His Kingdom in our hearts </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br w:type="page"/>
        <w:t xml:space="preserve">SIGNIFICANCE IN BRIEF </w:t>
      </w:r>
    </w:p>
    <w:p w:rsidR="00344EE5" w:rsidRPr="00455069" w:rsidRDefault="00344EE5" w:rsidP="000F1ACE">
      <w:pPr>
        <w:rPr>
          <w:rFonts w:ascii="Arial" w:hAnsi="Arial"/>
        </w:rPr>
      </w:pPr>
      <w:r w:rsidRPr="00455069">
        <w:rPr>
          <w:rFonts w:ascii="Arial" w:hAnsi="Arial"/>
        </w:rPr>
        <w:t xml:space="preserve">1. Passover </w:t>
      </w:r>
      <w:proofErr w:type="gramStart"/>
      <w:r w:rsidRPr="00455069">
        <w:rPr>
          <w:rFonts w:ascii="Arial" w:hAnsi="Arial"/>
        </w:rPr>
        <w:t>Reminds</w:t>
      </w:r>
      <w:proofErr w:type="gramEnd"/>
      <w:r w:rsidRPr="00455069">
        <w:rPr>
          <w:rFonts w:ascii="Arial" w:hAnsi="Arial"/>
        </w:rPr>
        <w:t xml:space="preserve"> us that God is the forgiver of sin who grants us eternal life in His Kingdom through </w:t>
      </w:r>
      <w:r w:rsidRPr="00455069">
        <w:rPr>
          <w:rFonts w:ascii="Arial" w:hAnsi="Arial"/>
        </w:rPr>
        <w:br/>
        <w:t xml:space="preserve">the sacrifice of Jesus Christ, our Passover </w:t>
      </w:r>
    </w:p>
    <w:p w:rsidR="00344EE5" w:rsidRPr="00455069" w:rsidRDefault="00344EE5" w:rsidP="000F1ACE">
      <w:pPr>
        <w:rPr>
          <w:rFonts w:ascii="Arial" w:hAnsi="Arial"/>
        </w:rPr>
      </w:pPr>
      <w:r w:rsidRPr="00455069">
        <w:rPr>
          <w:rFonts w:ascii="Arial" w:hAnsi="Arial"/>
        </w:rPr>
        <w:t xml:space="preserve">2. Unleavened Bread Depicts putting sin out of our lives </w:t>
      </w:r>
    </w:p>
    <w:p w:rsidR="00344EE5" w:rsidRPr="00455069" w:rsidRDefault="00344EE5" w:rsidP="000F1ACE">
      <w:pPr>
        <w:rPr>
          <w:rFonts w:ascii="Arial" w:hAnsi="Arial"/>
        </w:rPr>
      </w:pPr>
      <w:r w:rsidRPr="00455069">
        <w:rPr>
          <w:rFonts w:ascii="Arial" w:hAnsi="Arial"/>
        </w:rPr>
        <w:t xml:space="preserve">3. First Fruits; Christ, Overcomers, </w:t>
      </w:r>
      <w:proofErr w:type="spellStart"/>
      <w:r w:rsidRPr="00455069">
        <w:rPr>
          <w:rFonts w:ascii="Arial" w:hAnsi="Arial"/>
        </w:rPr>
        <w:t>firstfruits</w:t>
      </w:r>
      <w:proofErr w:type="spellEnd"/>
      <w:r w:rsidRPr="00455069">
        <w:rPr>
          <w:rFonts w:ascii="Arial" w:hAnsi="Arial"/>
        </w:rPr>
        <w:t xml:space="preserve"> risen from the dead, afterward, those who are Christ's at His Coming </w:t>
      </w:r>
    </w:p>
    <w:p w:rsidR="00344EE5" w:rsidRPr="00455069" w:rsidRDefault="00344EE5" w:rsidP="000F1ACE">
      <w:pPr>
        <w:rPr>
          <w:rFonts w:ascii="Arial" w:hAnsi="Arial"/>
        </w:rPr>
      </w:pPr>
      <w:r w:rsidRPr="00455069">
        <w:rPr>
          <w:rFonts w:ascii="Arial" w:hAnsi="Arial"/>
        </w:rPr>
        <w:t xml:space="preserve">4. Pentecost Serves to remind us that our Creator still works miracles, empowering us to carry out His work </w:t>
      </w:r>
      <w:r w:rsidRPr="00455069">
        <w:rPr>
          <w:rFonts w:ascii="Arial" w:hAnsi="Arial"/>
        </w:rPr>
        <w:br/>
        <w:t xml:space="preserve">in this world </w:t>
      </w:r>
    </w:p>
    <w:p w:rsidR="00344EE5" w:rsidRPr="00455069" w:rsidRDefault="00344EE5" w:rsidP="000F1ACE">
      <w:pPr>
        <w:rPr>
          <w:rFonts w:ascii="Arial" w:hAnsi="Arial"/>
        </w:rPr>
      </w:pPr>
      <w:r w:rsidRPr="00455069">
        <w:rPr>
          <w:rFonts w:ascii="Arial" w:hAnsi="Arial"/>
        </w:rPr>
        <w:t xml:space="preserve">5. Rosh </w:t>
      </w:r>
      <w:proofErr w:type="spellStart"/>
      <w:r w:rsidRPr="00455069">
        <w:rPr>
          <w:rFonts w:ascii="Arial" w:hAnsi="Arial"/>
        </w:rPr>
        <w:t>HaShanah</w:t>
      </w:r>
      <w:proofErr w:type="spellEnd"/>
      <w:r w:rsidRPr="00455069">
        <w:rPr>
          <w:rFonts w:ascii="Arial" w:hAnsi="Arial"/>
        </w:rPr>
        <w:t xml:space="preserve"> Looks forward to the return of Jesus Christ (Feast of Trumpets) (rapture of the Church), and to the resurrection of the "dead in Christ" -the hope of Christians </w:t>
      </w:r>
    </w:p>
    <w:p w:rsidR="00344EE5" w:rsidRPr="00455069" w:rsidRDefault="00344EE5" w:rsidP="000F1ACE">
      <w:pPr>
        <w:rPr>
          <w:rFonts w:ascii="Arial" w:hAnsi="Arial"/>
        </w:rPr>
      </w:pPr>
      <w:r w:rsidRPr="00455069">
        <w:rPr>
          <w:rFonts w:ascii="Arial" w:hAnsi="Arial"/>
        </w:rPr>
        <w:t xml:space="preserve">6. Day of Atonement Pictures the loving reconciliation we have with God, made possible through Christ's sacrifice </w:t>
      </w:r>
      <w:r w:rsidRPr="00455069">
        <w:rPr>
          <w:rFonts w:ascii="Arial" w:hAnsi="Arial"/>
        </w:rPr>
        <w:br/>
      </w:r>
      <w:proofErr w:type="gramStart"/>
      <w:r w:rsidRPr="00455069">
        <w:rPr>
          <w:rFonts w:ascii="Arial" w:hAnsi="Arial"/>
        </w:rPr>
        <w:t>It</w:t>
      </w:r>
      <w:proofErr w:type="gramEnd"/>
      <w:r w:rsidRPr="00455069">
        <w:rPr>
          <w:rFonts w:ascii="Arial" w:hAnsi="Arial"/>
        </w:rPr>
        <w:t xml:space="preserve"> also shows the remarkable truth that Satan will eventually be removed so that humanity can at last attain reconciliation with God on a universal basis </w:t>
      </w:r>
    </w:p>
    <w:p w:rsidR="00344EE5" w:rsidRPr="00455069" w:rsidRDefault="00344EE5" w:rsidP="000F1ACE">
      <w:pPr>
        <w:rPr>
          <w:rFonts w:ascii="Arial" w:hAnsi="Arial"/>
        </w:rPr>
      </w:pPr>
      <w:r w:rsidRPr="00455069">
        <w:rPr>
          <w:rFonts w:ascii="Arial" w:hAnsi="Arial"/>
        </w:rPr>
        <w:t xml:space="preserve">7. Tabernacles Represents the </w:t>
      </w:r>
      <w:proofErr w:type="spellStart"/>
      <w:r w:rsidRPr="00455069">
        <w:rPr>
          <w:rFonts w:ascii="Arial" w:hAnsi="Arial"/>
        </w:rPr>
        <w:t>Millenium</w:t>
      </w:r>
      <w:proofErr w:type="spellEnd"/>
      <w:r w:rsidRPr="00455069">
        <w:rPr>
          <w:rFonts w:ascii="Arial" w:hAnsi="Arial"/>
        </w:rPr>
        <w:t xml:space="preserve">, the reign of Christ on Earth for 1,000 years of true happiness and utopia </w:t>
      </w:r>
    </w:p>
    <w:p w:rsidR="00344EE5" w:rsidRPr="00455069" w:rsidRDefault="00344EE5" w:rsidP="000F1ACE">
      <w:pPr>
        <w:rPr>
          <w:rFonts w:ascii="Arial" w:hAnsi="Arial"/>
        </w:rPr>
      </w:pPr>
      <w:r w:rsidRPr="00455069">
        <w:rPr>
          <w:rFonts w:ascii="Arial" w:hAnsi="Arial"/>
        </w:rPr>
        <w:t>The Day of Atonement is the prophetic picture of salvation. Every believer is to keep before his mind the atoning sacrifice of the Lord Jesus Christ. He is never to forget that it is Christ who has cleansed him from sin and delivered him from the penalty of sin, which is death. He is to walk day by day in open confession before the Lord, confessing every sin and striving to captivate every thought, bringing them into subjection to Christ. The cross of Christ is to be the focus of the believer's mind and thoughts. The believer stands reconciled to God only through the shed blood of Christ.</w:t>
      </w:r>
    </w:p>
    <w:p w:rsidR="00344EE5" w:rsidRPr="00455069" w:rsidRDefault="00344EE5" w:rsidP="000F1ACE">
      <w:pPr>
        <w:rPr>
          <w:rFonts w:ascii="Arial" w:hAnsi="Arial"/>
        </w:rPr>
      </w:pPr>
      <w:r w:rsidRPr="00455069">
        <w:rPr>
          <w:rFonts w:ascii="Arial" w:hAnsi="Arial"/>
        </w:rPr>
        <w:t>Leviticus 16:29</w:t>
      </w:r>
      <w:bookmarkStart w:id="428" w:name="id.16a2eca04a92"/>
      <w:bookmarkEnd w:id="428"/>
      <w:r w:rsidRPr="00455069">
        <w:rPr>
          <w:rFonts w:ascii="Arial" w:hAnsi="Arial"/>
        </w:rPr>
        <w:t xml:space="preserve"> </w:t>
      </w:r>
      <w:proofErr w:type="gramStart"/>
      <w:r w:rsidRPr="00455069">
        <w:rPr>
          <w:rFonts w:ascii="Arial" w:hAnsi="Arial"/>
        </w:rPr>
        <w:t>This</w:t>
      </w:r>
      <w:proofErr w:type="gramEnd"/>
      <w:r w:rsidRPr="00455069">
        <w:rPr>
          <w:rFonts w:ascii="Arial" w:hAnsi="Arial"/>
        </w:rPr>
        <w:t xml:space="preserve"> most holy day on the 10th day of the 7th month is the day of atonement for sins. It is the Sabbath of Sabbaths and a day upon which one must afflict one's soul.</w:t>
      </w:r>
    </w:p>
    <w:p w:rsidR="00344EE5" w:rsidRPr="00455069" w:rsidRDefault="00344EE5" w:rsidP="000F1ACE">
      <w:pPr>
        <w:rPr>
          <w:rFonts w:ascii="Arial" w:hAnsi="Arial"/>
        </w:rPr>
      </w:pPr>
      <w:r w:rsidRPr="00455069">
        <w:rPr>
          <w:rFonts w:ascii="Arial" w:hAnsi="Arial"/>
        </w:rPr>
        <w:t xml:space="preserve">Le 16:29 </w:t>
      </w:r>
      <w:proofErr w:type="gramStart"/>
      <w:r w:rsidRPr="00455069">
        <w:rPr>
          <w:rFonts w:ascii="Arial" w:hAnsi="Arial"/>
        </w:rPr>
        <w:t>And</w:t>
      </w:r>
      <w:proofErr w:type="gramEnd"/>
      <w:r w:rsidRPr="00455069">
        <w:rPr>
          <w:rFonts w:ascii="Arial" w:hAnsi="Arial"/>
        </w:rPr>
        <w:t xml:space="preserve"> this shall be a statute </w:t>
      </w:r>
      <w:proofErr w:type="spellStart"/>
      <w:r w:rsidRPr="00455069">
        <w:rPr>
          <w:rFonts w:ascii="Arial" w:hAnsi="Arial"/>
        </w:rPr>
        <w:t>for ever</w:t>
      </w:r>
      <w:proofErr w:type="spellEnd"/>
      <w:r w:rsidRPr="00455069">
        <w:rPr>
          <w:rFonts w:ascii="Arial" w:hAnsi="Arial"/>
        </w:rPr>
        <w:t xml:space="preserve"> unto you: that in the seventh month, on the tenth day of the month, ye shall afflict your souls, and do no work at all, whether it be one of your own country, or a stranger that </w:t>
      </w:r>
      <w:proofErr w:type="spellStart"/>
      <w:r w:rsidRPr="00455069">
        <w:rPr>
          <w:rFonts w:ascii="Arial" w:hAnsi="Arial"/>
        </w:rPr>
        <w:t>sojourneth</w:t>
      </w:r>
      <w:proofErr w:type="spellEnd"/>
      <w:r w:rsidRPr="00455069">
        <w:rPr>
          <w:rFonts w:ascii="Arial" w:hAnsi="Arial"/>
        </w:rPr>
        <w:t xml:space="preserve"> among you:</w:t>
      </w:r>
    </w:p>
    <w:p w:rsidR="00344EE5" w:rsidRPr="00455069" w:rsidRDefault="00344EE5" w:rsidP="000F1ACE">
      <w:pPr>
        <w:rPr>
          <w:rFonts w:ascii="Arial" w:hAnsi="Arial"/>
        </w:rPr>
      </w:pPr>
      <w:r w:rsidRPr="00455069">
        <w:rPr>
          <w:rFonts w:ascii="Arial" w:hAnsi="Arial"/>
        </w:rPr>
        <w:t xml:space="preserve"> 30 For on that day shall the priest make </w:t>
      </w:r>
      <w:proofErr w:type="gramStart"/>
      <w:r w:rsidRPr="00455069">
        <w:rPr>
          <w:rFonts w:ascii="Arial" w:hAnsi="Arial"/>
        </w:rPr>
        <w:t>an atonement</w:t>
      </w:r>
      <w:proofErr w:type="gramEnd"/>
      <w:r w:rsidRPr="00455069">
        <w:rPr>
          <w:rFonts w:ascii="Arial" w:hAnsi="Arial"/>
        </w:rPr>
        <w:t xml:space="preserve"> for you, to cleanse you, that ye may be clean from all your sins before the LORD.</w:t>
      </w:r>
    </w:p>
    <w:p w:rsidR="00344EE5" w:rsidRPr="00455069" w:rsidRDefault="00344EE5" w:rsidP="000F1ACE">
      <w:pPr>
        <w:rPr>
          <w:rFonts w:ascii="Arial" w:hAnsi="Arial"/>
        </w:rPr>
      </w:pPr>
      <w:r w:rsidRPr="00455069">
        <w:rPr>
          <w:rFonts w:ascii="Arial" w:hAnsi="Arial"/>
        </w:rPr>
        <w:t xml:space="preserve"> 31 It shall be </w:t>
      </w:r>
      <w:r w:rsidRPr="00455069">
        <w:rPr>
          <w:rFonts w:ascii="Arial" w:hAnsi="Arial"/>
          <w:b/>
          <w:bCs/>
          <w:u w:val="single"/>
        </w:rPr>
        <w:t xml:space="preserve">a </w:t>
      </w:r>
      <w:proofErr w:type="spellStart"/>
      <w:proofErr w:type="gramStart"/>
      <w:r w:rsidRPr="00455069">
        <w:rPr>
          <w:rFonts w:ascii="Arial" w:hAnsi="Arial"/>
          <w:b/>
          <w:bCs/>
          <w:u w:val="single"/>
        </w:rPr>
        <w:t>sabbath</w:t>
      </w:r>
      <w:proofErr w:type="spellEnd"/>
      <w:proofErr w:type="gramEnd"/>
      <w:r w:rsidRPr="00455069">
        <w:rPr>
          <w:rFonts w:ascii="Arial" w:hAnsi="Arial"/>
          <w:b/>
          <w:bCs/>
          <w:u w:val="single"/>
        </w:rPr>
        <w:t xml:space="preserve"> of rest</w:t>
      </w:r>
      <w:r w:rsidRPr="00455069">
        <w:rPr>
          <w:rFonts w:ascii="Arial" w:hAnsi="Arial"/>
        </w:rPr>
        <w:t xml:space="preserve"> unto you, and ye shall afflict your souls, by a statute </w:t>
      </w:r>
      <w:proofErr w:type="spellStart"/>
      <w:r w:rsidRPr="00455069">
        <w:rPr>
          <w:rFonts w:ascii="Arial" w:hAnsi="Arial"/>
        </w:rPr>
        <w:t>for ever</w:t>
      </w:r>
      <w:proofErr w:type="spellEnd"/>
      <w:r w:rsidRPr="00455069">
        <w:rPr>
          <w:rFonts w:ascii="Arial" w:hAnsi="Arial"/>
        </w:rPr>
        <w:t>.</w:t>
      </w:r>
    </w:p>
    <w:p w:rsidR="00344EE5" w:rsidRPr="00455069" w:rsidRDefault="00344EE5" w:rsidP="000F1ACE">
      <w:pPr>
        <w:rPr>
          <w:rFonts w:ascii="Arial" w:hAnsi="Arial"/>
        </w:rPr>
      </w:pPr>
      <w:r w:rsidRPr="00455069">
        <w:rPr>
          <w:rFonts w:ascii="Arial" w:hAnsi="Arial"/>
        </w:rPr>
        <w:t xml:space="preserve"> 32 And the priest, whom he shall anoint, and whom he shall consecrate to minister in the priest's office in his father's stead, shall make the atonement, and shall put on the linen clothes, even the holy garments: </w:t>
      </w:r>
    </w:p>
    <w:p w:rsidR="00344EE5" w:rsidRPr="00455069" w:rsidRDefault="00344EE5" w:rsidP="000F1ACE">
      <w:pPr>
        <w:rPr>
          <w:rFonts w:ascii="Arial" w:hAnsi="Arial"/>
        </w:rPr>
      </w:pPr>
      <w:r w:rsidRPr="00455069">
        <w:rPr>
          <w:rFonts w:ascii="Arial" w:hAnsi="Arial"/>
        </w:rPr>
        <w:t xml:space="preserve"> 33 And he shall make </w:t>
      </w:r>
      <w:proofErr w:type="gramStart"/>
      <w:r w:rsidRPr="00455069">
        <w:rPr>
          <w:rFonts w:ascii="Arial" w:hAnsi="Arial"/>
        </w:rPr>
        <w:t>an atonement</w:t>
      </w:r>
      <w:proofErr w:type="gramEnd"/>
      <w:r w:rsidRPr="00455069">
        <w:rPr>
          <w:rFonts w:ascii="Arial" w:hAnsi="Arial"/>
        </w:rPr>
        <w:t xml:space="preserve"> for the holy sanctuary, and he shall make an atonement for the tabernacle of the congregation, and for the altar, and he shall make an atonement for the priests, and for all the people of the congregation.</w:t>
      </w:r>
    </w:p>
    <w:p w:rsidR="00344EE5" w:rsidRPr="00455069" w:rsidRDefault="00344EE5" w:rsidP="000F1ACE">
      <w:pPr>
        <w:rPr>
          <w:rFonts w:ascii="Arial" w:hAnsi="Arial"/>
        </w:rPr>
      </w:pPr>
      <w:r w:rsidRPr="00455069">
        <w:rPr>
          <w:rFonts w:ascii="Arial" w:hAnsi="Arial"/>
        </w:rPr>
        <w:t xml:space="preserve"> 34 And this shall be an everlasting statute unto you, to make </w:t>
      </w:r>
      <w:proofErr w:type="gramStart"/>
      <w:r w:rsidRPr="00455069">
        <w:rPr>
          <w:rFonts w:ascii="Arial" w:hAnsi="Arial"/>
        </w:rPr>
        <w:t>an atonement</w:t>
      </w:r>
      <w:proofErr w:type="gramEnd"/>
      <w:r w:rsidRPr="00455069">
        <w:rPr>
          <w:rFonts w:ascii="Arial" w:hAnsi="Arial"/>
        </w:rPr>
        <w:t xml:space="preserve"> for the children of Israel for all their sins once a year. And he did as the LORD commanded Moses.</w:t>
      </w:r>
    </w:p>
    <w:p w:rsidR="00344EE5" w:rsidRPr="00455069" w:rsidRDefault="00344EE5" w:rsidP="000F1ACE">
      <w:pPr>
        <w:rPr>
          <w:rFonts w:ascii="Arial" w:hAnsi="Arial"/>
        </w:rPr>
      </w:pPr>
    </w:p>
    <w:p w:rsidR="00344EE5" w:rsidRPr="00455069" w:rsidRDefault="00344EE5" w:rsidP="000F1ACE">
      <w:pPr>
        <w:rPr>
          <w:rFonts w:ascii="Arial" w:hAnsi="Arial"/>
        </w:rPr>
      </w:pPr>
      <w:proofErr w:type="spellStart"/>
      <w:r w:rsidRPr="00455069">
        <w:rPr>
          <w:rFonts w:ascii="Arial" w:hAnsi="Arial"/>
        </w:rPr>
        <w:t>Heb</w:t>
      </w:r>
      <w:proofErr w:type="spellEnd"/>
      <w:r w:rsidRPr="00455069">
        <w:rPr>
          <w:rFonts w:ascii="Arial" w:hAnsi="Arial"/>
        </w:rPr>
        <w:t xml:space="preserve"> 9:14 How much more shall the blood of Christ, who through the eternal Spirit offered himself without spot to God, purge your conscience from dead works to serve the living God?</w:t>
      </w:r>
    </w:p>
    <w:p w:rsidR="00344EE5" w:rsidRPr="00455069" w:rsidRDefault="00344EE5" w:rsidP="000F1ACE">
      <w:pPr>
        <w:rPr>
          <w:rFonts w:ascii="Arial" w:hAnsi="Arial"/>
        </w:rPr>
      </w:pPr>
    </w:p>
    <w:p w:rsidR="00344EE5" w:rsidRPr="00455069" w:rsidRDefault="00344EE5" w:rsidP="000F1ACE">
      <w:pPr>
        <w:rPr>
          <w:rFonts w:ascii="Arial" w:hAnsi="Arial"/>
        </w:rPr>
      </w:pPr>
      <w:proofErr w:type="spellStart"/>
      <w:r w:rsidRPr="00455069">
        <w:rPr>
          <w:rFonts w:ascii="Arial" w:hAnsi="Arial"/>
        </w:rPr>
        <w:t>Heb</w:t>
      </w:r>
      <w:proofErr w:type="spellEnd"/>
      <w:r w:rsidRPr="00455069">
        <w:rPr>
          <w:rFonts w:ascii="Arial" w:hAnsi="Arial"/>
        </w:rPr>
        <w:t xml:space="preserve"> 9:24 For Christ is not entered into the holy places made with hands, which are the figures of the true; but into heaven itself, now to appear in the presence of God for us:</w:t>
      </w:r>
    </w:p>
    <w:p w:rsidR="00344EE5" w:rsidRPr="00455069" w:rsidRDefault="00344EE5" w:rsidP="000F1ACE">
      <w:pPr>
        <w:rPr>
          <w:rFonts w:ascii="Arial" w:hAnsi="Arial"/>
        </w:rPr>
      </w:pPr>
    </w:p>
    <w:p w:rsidR="00344EE5" w:rsidRPr="00455069" w:rsidRDefault="00344EE5" w:rsidP="000F1ACE">
      <w:pPr>
        <w:rPr>
          <w:rFonts w:ascii="Arial" w:hAnsi="Arial"/>
        </w:rPr>
      </w:pPr>
      <w:proofErr w:type="gramStart"/>
      <w:r w:rsidRPr="00455069">
        <w:rPr>
          <w:rFonts w:ascii="Arial" w:hAnsi="Arial"/>
        </w:rPr>
        <w:t>Leviticus 23:27 decrees that the Day of Atonement (Yom Kippur) is a strict day of rest.</w:t>
      </w:r>
      <w:proofErr w:type="gramEnd"/>
    </w:p>
    <w:p w:rsidR="00344EE5" w:rsidRPr="00455069" w:rsidRDefault="00344EE5" w:rsidP="000F1ACE">
      <w:pPr>
        <w:rPr>
          <w:rFonts w:ascii="Arial" w:hAnsi="Arial"/>
        </w:rPr>
      </w:pPr>
      <w:r w:rsidRPr="00455069">
        <w:rPr>
          <w:rFonts w:ascii="Arial" w:hAnsi="Arial"/>
        </w:rPr>
        <w:t xml:space="preserve">Le 23:26 And the LORD </w:t>
      </w:r>
      <w:proofErr w:type="spellStart"/>
      <w:r w:rsidRPr="00455069">
        <w:rPr>
          <w:rFonts w:ascii="Arial" w:hAnsi="Arial"/>
        </w:rPr>
        <w:t>spake</w:t>
      </w:r>
      <w:proofErr w:type="spellEnd"/>
      <w:r w:rsidRPr="00455069">
        <w:rPr>
          <w:rFonts w:ascii="Arial" w:hAnsi="Arial"/>
        </w:rPr>
        <w:t xml:space="preserve"> unto Moses, saying,</w:t>
      </w:r>
    </w:p>
    <w:p w:rsidR="00344EE5" w:rsidRPr="00455069" w:rsidRDefault="00344EE5" w:rsidP="000F1ACE">
      <w:pPr>
        <w:rPr>
          <w:rFonts w:ascii="Arial" w:hAnsi="Arial"/>
        </w:rPr>
      </w:pPr>
      <w:r w:rsidRPr="00455069">
        <w:rPr>
          <w:rFonts w:ascii="Arial" w:hAnsi="Arial"/>
        </w:rPr>
        <w:t xml:space="preserve"> 27 Also on the tenth day of this seventh month there shall be a day of atonement: it shall be </w:t>
      </w:r>
      <w:proofErr w:type="gramStart"/>
      <w:r w:rsidRPr="00455069">
        <w:rPr>
          <w:rFonts w:ascii="Arial" w:hAnsi="Arial"/>
        </w:rPr>
        <w:t>an</w:t>
      </w:r>
      <w:proofErr w:type="gramEnd"/>
      <w:r w:rsidRPr="00455069">
        <w:rPr>
          <w:rFonts w:ascii="Arial" w:hAnsi="Arial"/>
        </w:rPr>
        <w:t xml:space="preserve"> holy convocation unto you; and ye shall afflict your souls, and offer an offering made by fire unto the LORD.</w:t>
      </w:r>
    </w:p>
    <w:p w:rsidR="00344EE5" w:rsidRPr="00455069" w:rsidRDefault="00344EE5" w:rsidP="000F1ACE">
      <w:pPr>
        <w:rPr>
          <w:rFonts w:ascii="Arial" w:hAnsi="Arial"/>
        </w:rPr>
      </w:pPr>
      <w:r w:rsidRPr="00455069">
        <w:rPr>
          <w:rFonts w:ascii="Arial" w:hAnsi="Arial"/>
        </w:rPr>
        <w:t xml:space="preserve"> 28 And ye shall do no work in that same day: for it is a day of atonement, to make </w:t>
      </w:r>
      <w:proofErr w:type="gramStart"/>
      <w:r w:rsidRPr="00455069">
        <w:rPr>
          <w:rFonts w:ascii="Arial" w:hAnsi="Arial"/>
        </w:rPr>
        <w:t>an atonement</w:t>
      </w:r>
      <w:proofErr w:type="gramEnd"/>
      <w:r w:rsidRPr="00455069">
        <w:rPr>
          <w:rFonts w:ascii="Arial" w:hAnsi="Arial"/>
        </w:rPr>
        <w:t xml:space="preserve"> for you before the LORD your God.</w:t>
      </w:r>
    </w:p>
    <w:p w:rsidR="00344EE5" w:rsidRPr="00455069" w:rsidRDefault="00344EE5" w:rsidP="000F1ACE">
      <w:pPr>
        <w:rPr>
          <w:rFonts w:ascii="Arial" w:hAnsi="Arial"/>
        </w:rPr>
      </w:pPr>
      <w:r w:rsidRPr="00455069">
        <w:rPr>
          <w:rFonts w:ascii="Arial" w:hAnsi="Arial"/>
        </w:rPr>
        <w:t xml:space="preserve"> 29 For whatsoever soul it </w:t>
      </w:r>
      <w:proofErr w:type="gramStart"/>
      <w:r w:rsidRPr="00455069">
        <w:rPr>
          <w:rFonts w:ascii="Arial" w:hAnsi="Arial"/>
        </w:rPr>
        <w:t>be</w:t>
      </w:r>
      <w:proofErr w:type="gramEnd"/>
      <w:r w:rsidRPr="00455069">
        <w:rPr>
          <w:rFonts w:ascii="Arial" w:hAnsi="Arial"/>
        </w:rPr>
        <w:t xml:space="preserve"> that shall not be afflicted in that same day, he shall be cut off from among his people.</w:t>
      </w:r>
    </w:p>
    <w:p w:rsidR="00344EE5" w:rsidRPr="00455069" w:rsidRDefault="00344EE5" w:rsidP="000F1ACE">
      <w:pPr>
        <w:rPr>
          <w:rFonts w:ascii="Arial" w:hAnsi="Arial"/>
        </w:rPr>
      </w:pPr>
      <w:r w:rsidRPr="00455069">
        <w:rPr>
          <w:rFonts w:ascii="Arial" w:hAnsi="Arial"/>
        </w:rPr>
        <w:t xml:space="preserve"> 30 And whatsoever soul it be that doeth any work in that same day, the same soul will I destroy from among his people.</w:t>
      </w:r>
    </w:p>
    <w:p w:rsidR="00344EE5" w:rsidRPr="00455069" w:rsidRDefault="00344EE5" w:rsidP="000F1ACE">
      <w:pPr>
        <w:rPr>
          <w:rFonts w:ascii="Arial" w:hAnsi="Arial"/>
        </w:rPr>
      </w:pPr>
      <w:r w:rsidRPr="00455069">
        <w:rPr>
          <w:rFonts w:ascii="Arial" w:hAnsi="Arial"/>
        </w:rPr>
        <w:t xml:space="preserve"> 31 Ye shall do no manner of work: it shall be a statute </w:t>
      </w:r>
      <w:proofErr w:type="spellStart"/>
      <w:r w:rsidRPr="00455069">
        <w:rPr>
          <w:rFonts w:ascii="Arial" w:hAnsi="Arial"/>
        </w:rPr>
        <w:t>for ever</w:t>
      </w:r>
      <w:proofErr w:type="spellEnd"/>
      <w:r w:rsidRPr="00455069">
        <w:rPr>
          <w:rFonts w:ascii="Arial" w:hAnsi="Arial"/>
        </w:rPr>
        <w:t xml:space="preserve"> throughout your generations in all your dwellings.</w:t>
      </w:r>
    </w:p>
    <w:p w:rsidR="00344EE5" w:rsidRPr="00806B95" w:rsidRDefault="00344EE5" w:rsidP="00806B95">
      <w:pPr>
        <w:ind w:left="720" w:firstLine="0"/>
      </w:pPr>
      <w:r w:rsidRPr="00455069">
        <w:t xml:space="preserve"> 32 It shall be unto you a </w:t>
      </w:r>
      <w:proofErr w:type="spellStart"/>
      <w:proofErr w:type="gramStart"/>
      <w:r w:rsidRPr="00455069">
        <w:t>sabbath</w:t>
      </w:r>
      <w:proofErr w:type="spellEnd"/>
      <w:proofErr w:type="gramEnd"/>
      <w:r w:rsidRPr="00455069">
        <w:t xml:space="preserve"> of rest, and ye shall afflict your souls: in the ninth day of the month at even, from even unto even, shall ye celebrate your </w:t>
      </w:r>
      <w:proofErr w:type="spellStart"/>
      <w:r w:rsidRPr="00455069">
        <w:t>sabbath</w:t>
      </w:r>
      <w:proofErr w:type="spellEnd"/>
      <w:r w:rsidRPr="00455069">
        <w:t xml:space="preserve">. </w:t>
      </w:r>
      <w:bookmarkStart w:id="429" w:name="id.7bff74f4b712"/>
      <w:bookmarkEnd w:id="429"/>
    </w:p>
    <w:p w:rsidR="00344EE5" w:rsidRPr="00806B95" w:rsidRDefault="00344EE5" w:rsidP="00806B95">
      <w:pPr>
        <w:ind w:left="720" w:firstLine="0"/>
      </w:pPr>
      <w:bookmarkStart w:id="430" w:name="h.mk9uu028bevx"/>
      <w:bookmarkEnd w:id="430"/>
    </w:p>
    <w:p w:rsidR="00344EE5" w:rsidRPr="00806B95" w:rsidRDefault="00344EE5" w:rsidP="00806B95">
      <w:pPr>
        <w:ind w:left="720" w:firstLine="0"/>
      </w:pPr>
      <w:bookmarkStart w:id="431" w:name="h.5csockloas9m"/>
      <w:bookmarkStart w:id="432" w:name="_Toc325014984"/>
      <w:bookmarkStart w:id="433" w:name="_Toc325015352"/>
      <w:bookmarkEnd w:id="431"/>
      <w:r w:rsidRPr="00806B95">
        <w:t>Yom means "day" in Hebrew and Kippur comes from a root that means "to cover or hide"; a secondary meaning is "to obliterate (sin)</w:t>
      </w:r>
      <w:proofErr w:type="gramStart"/>
      <w:r w:rsidRPr="00806B95">
        <w:t>" .</w:t>
      </w:r>
      <w:proofErr w:type="gramEnd"/>
      <w:r w:rsidRPr="00806B95">
        <w:t xml:space="preserve"> Yom Kippur has come to mean "day of atonement".</w:t>
      </w:r>
      <w:bookmarkEnd w:id="432"/>
      <w:bookmarkEnd w:id="433"/>
    </w:p>
    <w:p w:rsidR="00344EE5" w:rsidRPr="00806B95" w:rsidRDefault="00344EE5" w:rsidP="00806B95">
      <w:pPr>
        <w:ind w:left="720" w:firstLine="0"/>
      </w:pPr>
      <w:bookmarkStart w:id="434" w:name="h.mktgfit2r8ye"/>
      <w:bookmarkEnd w:id="434"/>
    </w:p>
    <w:p w:rsidR="00344EE5" w:rsidRPr="00455069" w:rsidRDefault="00344EE5" w:rsidP="000F1ACE">
      <w:pPr>
        <w:rPr>
          <w:rFonts w:ascii="Arial" w:hAnsi="Arial"/>
        </w:rPr>
      </w:pPr>
      <w:r w:rsidRPr="00455069">
        <w:rPr>
          <w:rFonts w:ascii="Arial" w:hAnsi="Arial"/>
        </w:rPr>
        <w:t>He covered our sin and He opened the way to the throne for us.</w:t>
      </w:r>
    </w:p>
    <w:p w:rsidR="00344EE5" w:rsidRPr="00455069" w:rsidRDefault="00344EE5" w:rsidP="000F1ACE">
      <w:pPr>
        <w:rPr>
          <w:rFonts w:ascii="Arial" w:hAnsi="Arial"/>
        </w:rPr>
      </w:pPr>
    </w:p>
    <w:p w:rsidR="00344EE5" w:rsidRPr="00455069" w:rsidRDefault="00344EE5" w:rsidP="000F1ACE">
      <w:pPr>
        <w:rPr>
          <w:rFonts w:ascii="Arial" w:hAnsi="Arial"/>
        </w:rPr>
      </w:pPr>
      <w:proofErr w:type="spellStart"/>
      <w:r w:rsidRPr="00455069">
        <w:rPr>
          <w:rFonts w:ascii="Arial" w:hAnsi="Arial"/>
        </w:rPr>
        <w:t>Heb</w:t>
      </w:r>
      <w:proofErr w:type="spellEnd"/>
      <w:r w:rsidRPr="00455069">
        <w:rPr>
          <w:rFonts w:ascii="Arial" w:hAnsi="Arial"/>
        </w:rPr>
        <w:t xml:space="preserve"> 10:19 ¶ </w:t>
      </w:r>
      <w:proofErr w:type="gramStart"/>
      <w:r w:rsidRPr="00455069">
        <w:rPr>
          <w:rFonts w:ascii="Arial" w:hAnsi="Arial"/>
        </w:rPr>
        <w:t>Having</w:t>
      </w:r>
      <w:proofErr w:type="gramEnd"/>
      <w:r w:rsidRPr="00455069">
        <w:rPr>
          <w:rFonts w:ascii="Arial" w:hAnsi="Arial"/>
        </w:rPr>
        <w:t xml:space="preserve"> therefore, brethren, boldness to enter into the holiest by the blood of Jesus, </w:t>
      </w:r>
    </w:p>
    <w:p w:rsidR="00344EE5" w:rsidRPr="00455069" w:rsidRDefault="00344EE5" w:rsidP="000F1ACE">
      <w:pPr>
        <w:rPr>
          <w:rFonts w:ascii="Arial" w:hAnsi="Arial"/>
        </w:rPr>
      </w:pPr>
      <w:r w:rsidRPr="00455069">
        <w:rPr>
          <w:rFonts w:ascii="Arial" w:hAnsi="Arial"/>
        </w:rPr>
        <w:t xml:space="preserve"> 20 By a new and living way, which he hath consecrated for us, through the veil, that is to say, his flesh;</w:t>
      </w:r>
    </w:p>
    <w:p w:rsidR="00344EE5" w:rsidRPr="00455069" w:rsidRDefault="00344EE5" w:rsidP="000F1ACE">
      <w:pPr>
        <w:rPr>
          <w:rFonts w:ascii="Arial" w:hAnsi="Arial"/>
        </w:rPr>
      </w:pPr>
    </w:p>
    <w:p w:rsidR="00344EE5" w:rsidRPr="00455069" w:rsidRDefault="00344EE5" w:rsidP="000F1ACE">
      <w:pPr>
        <w:rPr>
          <w:rFonts w:ascii="Arial" w:hAnsi="Arial"/>
        </w:rPr>
      </w:pPr>
      <w:proofErr w:type="spellStart"/>
      <w:r w:rsidRPr="00455069">
        <w:rPr>
          <w:rFonts w:ascii="Arial" w:hAnsi="Arial"/>
        </w:rPr>
        <w:t>Eph</w:t>
      </w:r>
      <w:proofErr w:type="spellEnd"/>
      <w:r w:rsidRPr="00455069">
        <w:rPr>
          <w:rFonts w:ascii="Arial" w:hAnsi="Arial"/>
        </w:rPr>
        <w:t xml:space="preserve"> 2:18 </w:t>
      </w:r>
      <w:proofErr w:type="gramStart"/>
      <w:r w:rsidRPr="00455069">
        <w:rPr>
          <w:rFonts w:ascii="Arial" w:hAnsi="Arial"/>
        </w:rPr>
        <w:t>For</w:t>
      </w:r>
      <w:proofErr w:type="gramEnd"/>
      <w:r w:rsidRPr="00455069">
        <w:rPr>
          <w:rFonts w:ascii="Arial" w:hAnsi="Arial"/>
        </w:rPr>
        <w:t xml:space="preserve"> through him we both have access by one Spirit unto the Father.</w:t>
      </w:r>
    </w:p>
    <w:p w:rsidR="00344EE5" w:rsidRPr="00455069" w:rsidRDefault="00344EE5" w:rsidP="000F1ACE">
      <w:pPr>
        <w:rPr>
          <w:rFonts w:ascii="Arial" w:hAnsi="Arial"/>
        </w:rPr>
      </w:pPr>
      <w:proofErr w:type="spellStart"/>
      <w:r w:rsidRPr="00455069">
        <w:rPr>
          <w:rFonts w:ascii="Arial" w:hAnsi="Arial"/>
        </w:rPr>
        <w:t>Heb</w:t>
      </w:r>
      <w:proofErr w:type="spellEnd"/>
      <w:r w:rsidRPr="00455069">
        <w:rPr>
          <w:rFonts w:ascii="Arial" w:hAnsi="Arial"/>
        </w:rPr>
        <w:t xml:space="preserve"> 4:16 Let us therefore come boldly unto the throne of grace, that we may obtain mercy, and find grace to help in time of need.</w:t>
      </w:r>
    </w:p>
    <w:p w:rsidR="00344EE5" w:rsidRPr="00455069" w:rsidRDefault="00344EE5" w:rsidP="000F1ACE">
      <w:pPr>
        <w:rPr>
          <w:rFonts w:ascii="Arial" w:hAnsi="Arial"/>
        </w:rPr>
      </w:pPr>
    </w:p>
    <w:p w:rsidR="00344EE5" w:rsidRDefault="00344EE5" w:rsidP="000F1ACE">
      <w:pPr>
        <w:rPr>
          <w:rFonts w:ascii="Arial" w:hAnsi="Arial"/>
        </w:rPr>
      </w:pPr>
      <w:proofErr w:type="spellStart"/>
      <w:r w:rsidRPr="00455069">
        <w:rPr>
          <w:rFonts w:ascii="Arial" w:hAnsi="Arial"/>
        </w:rPr>
        <w:t>Jer</w:t>
      </w:r>
      <w:proofErr w:type="spellEnd"/>
      <w:r w:rsidRPr="00455069">
        <w:rPr>
          <w:rFonts w:ascii="Arial" w:hAnsi="Arial"/>
        </w:rPr>
        <w:t xml:space="preserve"> 50:20 In those days, and in that time, </w:t>
      </w:r>
      <w:proofErr w:type="spellStart"/>
      <w:r w:rsidRPr="00455069">
        <w:rPr>
          <w:rFonts w:ascii="Arial" w:hAnsi="Arial"/>
        </w:rPr>
        <w:t>saith</w:t>
      </w:r>
      <w:proofErr w:type="spellEnd"/>
      <w:r w:rsidRPr="00455069">
        <w:rPr>
          <w:rFonts w:ascii="Arial" w:hAnsi="Arial"/>
        </w:rPr>
        <w:t xml:space="preserve"> the LORD, the iniquity of Israel shall be sought for, and there shall be none; and the sins of Judah, and they shall not be found: for I will pardon them whom I reserve.</w:t>
      </w:r>
    </w:p>
    <w:p w:rsidR="00C26BB1" w:rsidRPr="00455069" w:rsidRDefault="00C26BB1" w:rsidP="000F1ACE">
      <w:pPr>
        <w:rPr>
          <w:rFonts w:ascii="Arial" w:hAnsi="Arial"/>
        </w:rPr>
      </w:pPr>
    </w:p>
    <w:p w:rsidR="00344EE5" w:rsidRDefault="00344EE5" w:rsidP="000F1ACE">
      <w:pPr>
        <w:rPr>
          <w:rFonts w:ascii="Arial" w:hAnsi="Arial"/>
        </w:rPr>
      </w:pPr>
      <w:r w:rsidRPr="00455069">
        <w:rPr>
          <w:rFonts w:ascii="Arial" w:hAnsi="Arial"/>
        </w:rPr>
        <w:t>Spiritual Restoration</w:t>
      </w:r>
      <w:r w:rsidRPr="00455069">
        <w:rPr>
          <w:rFonts w:ascii="Arial" w:eastAsia="Arial" w:hAnsi="Arial"/>
        </w:rPr>
        <w:t xml:space="preserve"> </w:t>
      </w:r>
      <w:r w:rsidRPr="00455069">
        <w:rPr>
          <w:rFonts w:ascii="Arial" w:hAnsi="Arial"/>
        </w:rPr>
        <w:t>Prophesied</w:t>
      </w:r>
    </w:p>
    <w:p w:rsidR="00C26BB1" w:rsidRPr="00455069" w:rsidRDefault="00C26BB1" w:rsidP="000F1ACE">
      <w:pPr>
        <w:rPr>
          <w:rFonts w:ascii="Arial" w:hAnsi="Arial"/>
        </w:rPr>
      </w:pPr>
    </w:p>
    <w:p w:rsidR="00344EE5" w:rsidRDefault="00344EE5" w:rsidP="000F1ACE">
      <w:pPr>
        <w:rPr>
          <w:rFonts w:ascii="Arial" w:hAnsi="Arial"/>
        </w:rPr>
      </w:pPr>
      <w:r w:rsidRPr="00455069">
        <w:rPr>
          <w:rFonts w:ascii="Arial" w:hAnsi="Arial"/>
        </w:rPr>
        <w:t>Zech. 12:9-13:1</w:t>
      </w:r>
    </w:p>
    <w:p w:rsidR="00C26BB1" w:rsidRPr="00455069" w:rsidRDefault="00C26BB1" w:rsidP="000F1ACE">
      <w:pPr>
        <w:rPr>
          <w:rFonts w:ascii="Arial" w:hAnsi="Arial"/>
        </w:rPr>
      </w:pPr>
      <w:bookmarkStart w:id="435" w:name="_GoBack"/>
      <w:bookmarkEnd w:id="435"/>
    </w:p>
    <w:p w:rsidR="00344EE5" w:rsidRPr="00455069" w:rsidRDefault="00344EE5" w:rsidP="000F1ACE">
      <w:pPr>
        <w:rPr>
          <w:rFonts w:ascii="Arial" w:hAnsi="Arial"/>
        </w:rPr>
      </w:pPr>
      <w:r w:rsidRPr="00455069">
        <w:rPr>
          <w:rFonts w:ascii="Arial" w:hAnsi="Arial"/>
        </w:rPr>
        <w:t xml:space="preserve">I.      </w:t>
      </w:r>
      <w:r w:rsidRPr="00455069">
        <w:rPr>
          <w:rFonts w:ascii="Arial" w:hAnsi="Arial"/>
        </w:rPr>
        <w:tab/>
        <w:t>A Great Blessing - vs. 10</w:t>
      </w:r>
    </w:p>
    <w:p w:rsidR="00344EE5" w:rsidRPr="00455069" w:rsidRDefault="00344EE5" w:rsidP="000F1ACE">
      <w:pPr>
        <w:rPr>
          <w:rFonts w:ascii="Arial" w:hAnsi="Arial"/>
        </w:rPr>
      </w:pPr>
      <w:r w:rsidRPr="00455069">
        <w:rPr>
          <w:rFonts w:ascii="Arial" w:hAnsi="Arial"/>
        </w:rPr>
        <w:t xml:space="preserve">        "I will pour upon the house of David...the Spirit of grace and of supplications"</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1.     </w:t>
      </w:r>
      <w:r w:rsidRPr="00455069">
        <w:rPr>
          <w:rFonts w:ascii="Arial" w:hAnsi="Arial"/>
        </w:rPr>
        <w:tab/>
        <w:t>An Act of God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"I will pour" Implies abundance - Joel 2:28</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2.     </w:t>
      </w:r>
      <w:r w:rsidRPr="00455069">
        <w:rPr>
          <w:rFonts w:ascii="Arial" w:hAnsi="Arial"/>
        </w:rPr>
        <w:tab/>
        <w:t xml:space="preserve">Results of </w:t>
      </w:r>
      <w:proofErr w:type="gramStart"/>
      <w:r w:rsidRPr="00455069">
        <w:rPr>
          <w:rFonts w:ascii="Arial" w:hAnsi="Arial"/>
        </w:rPr>
        <w:t>The</w:t>
      </w:r>
      <w:proofErr w:type="gramEnd"/>
      <w:r w:rsidRPr="00455069">
        <w:rPr>
          <w:rFonts w:ascii="Arial" w:hAnsi="Arial"/>
        </w:rPr>
        <w:t xml:space="preserve"> Outpouring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(1)    </w:t>
      </w:r>
      <w:r w:rsidRPr="00455069">
        <w:rPr>
          <w:rFonts w:ascii="Arial" w:hAnsi="Arial"/>
        </w:rPr>
        <w:tab/>
        <w:t xml:space="preserve">To the sinner - </w:t>
      </w:r>
      <w:r w:rsidRPr="00455069">
        <w:rPr>
          <w:rFonts w:ascii="Arial" w:hAnsi="Arial"/>
        </w:rPr>
        <w:tab/>
        <w:t>John 16:8-11</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(2)    </w:t>
      </w:r>
      <w:r w:rsidRPr="00455069">
        <w:rPr>
          <w:rFonts w:ascii="Arial" w:hAnsi="Arial"/>
        </w:rPr>
        <w:tab/>
        <w:t>To the believer - John 16:13-15</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3.     </w:t>
      </w:r>
      <w:r w:rsidRPr="00455069">
        <w:rPr>
          <w:rFonts w:ascii="Arial" w:hAnsi="Arial"/>
        </w:rPr>
        <w:tab/>
        <w:t xml:space="preserve"> The Contents of </w:t>
      </w:r>
      <w:proofErr w:type="gramStart"/>
      <w:r w:rsidRPr="00455069">
        <w:rPr>
          <w:rFonts w:ascii="Arial" w:hAnsi="Arial"/>
        </w:rPr>
        <w:t>The</w:t>
      </w:r>
      <w:proofErr w:type="gramEnd"/>
      <w:r w:rsidRPr="00455069">
        <w:rPr>
          <w:rFonts w:ascii="Arial" w:hAnsi="Arial"/>
        </w:rPr>
        <w:t xml:space="preserve"> Outpouring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(1)    </w:t>
      </w:r>
      <w:r w:rsidRPr="00455069">
        <w:rPr>
          <w:rFonts w:ascii="Arial" w:hAnsi="Arial"/>
        </w:rPr>
        <w:tab/>
        <w:t>"The Spirit of grace"</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Leads to salvation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(2)    </w:t>
      </w:r>
      <w:r w:rsidRPr="00455069">
        <w:rPr>
          <w:rFonts w:ascii="Arial" w:hAnsi="Arial"/>
        </w:rPr>
        <w:tab/>
        <w:t>"The Spirit of supplications"</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Leads to repentance and prayer -</w:t>
      </w:r>
    </w:p>
    <w:p w:rsidR="00344EE5" w:rsidRPr="00455069" w:rsidRDefault="00344EE5" w:rsidP="000F1ACE">
      <w:pPr>
        <w:rPr>
          <w:rFonts w:ascii="Arial" w:hAnsi="Arial"/>
        </w:rPr>
      </w:pPr>
      <w:r w:rsidRPr="00455069">
        <w:rPr>
          <w:rFonts w:ascii="Arial" w:hAnsi="Arial"/>
        </w:rPr>
        <w:br w:type="page"/>
        <w:t xml:space="preserve">II.    </w:t>
      </w:r>
      <w:r w:rsidRPr="00455069">
        <w:rPr>
          <w:rFonts w:ascii="Arial" w:hAnsi="Arial"/>
        </w:rPr>
        <w:tab/>
        <w:t>A Great Revelation - vs. 10</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"They shall look upon </w:t>
      </w:r>
      <w:proofErr w:type="gramStart"/>
      <w:r w:rsidRPr="00455069">
        <w:rPr>
          <w:rFonts w:ascii="Arial" w:hAnsi="Arial"/>
        </w:rPr>
        <w:t>Me</w:t>
      </w:r>
      <w:proofErr w:type="gramEnd"/>
      <w:r w:rsidRPr="00455069">
        <w:rPr>
          <w:rFonts w:ascii="Arial" w:hAnsi="Arial"/>
        </w:rPr>
        <w:t xml:space="preserve"> when they have pierced"</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Almost 2,000 years ago, they despised and rejected Him - they said, "</w:t>
      </w:r>
      <w:proofErr w:type="gramStart"/>
      <w:r w:rsidRPr="00455069">
        <w:rPr>
          <w:rFonts w:ascii="Arial" w:hAnsi="Arial"/>
        </w:rPr>
        <w:t>we</w:t>
      </w:r>
      <w:proofErr w:type="gramEnd"/>
      <w:r w:rsidRPr="00455069">
        <w:rPr>
          <w:rFonts w:ascii="Arial" w:hAnsi="Arial"/>
        </w:rPr>
        <w:t xml:space="preserve"> will not have this man to reign over us." They cried for His crucifixion.</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1.     </w:t>
      </w:r>
      <w:r w:rsidRPr="00455069">
        <w:rPr>
          <w:rFonts w:ascii="Arial" w:hAnsi="Arial"/>
        </w:rPr>
        <w:tab/>
        <w:t>They shall look to Him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"In that day" - The day He returns.</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r>
      <w:proofErr w:type="gramStart"/>
      <w:r w:rsidRPr="00455069">
        <w:rPr>
          <w:rFonts w:ascii="Arial" w:hAnsi="Arial"/>
        </w:rPr>
        <w:t>Acts 1:11 "This same Jesus."</w:t>
      </w:r>
      <w:proofErr w:type="gramEnd"/>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He shall appear bearing the marks of the Cross in His hands.</w:t>
      </w:r>
    </w:p>
    <w:p w:rsidR="00344EE5" w:rsidRPr="00455069" w:rsidRDefault="00344EE5" w:rsidP="000F1ACE">
      <w:pPr>
        <w:rPr>
          <w:rFonts w:ascii="Arial" w:hAnsi="Arial"/>
        </w:rPr>
      </w:pPr>
      <w:r w:rsidRPr="00455069">
        <w:rPr>
          <w:rFonts w:ascii="Arial" w:hAnsi="Arial"/>
        </w:rPr>
        <w:t xml:space="preserve">                        13:6 "And one shall say unto </w:t>
      </w:r>
      <w:proofErr w:type="spellStart"/>
      <w:r w:rsidRPr="00455069">
        <w:rPr>
          <w:rFonts w:ascii="Arial" w:hAnsi="Arial"/>
        </w:rPr>
        <w:t>Him</w:t>
      </w:r>
      <w:proofErr w:type="gramStart"/>
      <w:r w:rsidRPr="00455069">
        <w:rPr>
          <w:rFonts w:ascii="Arial" w:hAnsi="Arial"/>
        </w:rPr>
        <w:t>,What</w:t>
      </w:r>
      <w:proofErr w:type="spellEnd"/>
      <w:proofErr w:type="gramEnd"/>
      <w:r w:rsidRPr="00455069">
        <w:rPr>
          <w:rFonts w:ascii="Arial" w:hAnsi="Arial"/>
        </w:rPr>
        <w:t xml:space="preserve"> are these wounds in </w:t>
      </w:r>
      <w:proofErr w:type="spellStart"/>
      <w:r w:rsidRPr="00455069">
        <w:rPr>
          <w:rFonts w:ascii="Arial" w:hAnsi="Arial"/>
        </w:rPr>
        <w:t>thine</w:t>
      </w:r>
      <w:proofErr w:type="spellEnd"/>
      <w:r w:rsidRPr="00455069">
        <w:rPr>
          <w:rFonts w:ascii="Arial" w:hAnsi="Arial"/>
        </w:rPr>
        <w:t xml:space="preserve"> hands."</w:t>
      </w:r>
    </w:p>
    <w:p w:rsidR="00344EE5" w:rsidRPr="00455069" w:rsidRDefault="00344EE5" w:rsidP="000F1ACE">
      <w:pPr>
        <w:rPr>
          <w:rFonts w:ascii="Arial" w:hAnsi="Arial"/>
        </w:rPr>
      </w:pPr>
      <w:r w:rsidRPr="00455069">
        <w:rPr>
          <w:rFonts w:ascii="Arial" w:hAnsi="Arial"/>
        </w:rPr>
        <w:t>These wounds are the marks of His identity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He still bears those wounds - John 20:20</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The wounds will remain through all eternity - as a witness to His triumphant</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r>
      <w:proofErr w:type="gramStart"/>
      <w:r w:rsidRPr="00455069">
        <w:rPr>
          <w:rFonts w:ascii="Arial" w:hAnsi="Arial"/>
        </w:rPr>
        <w:t>death</w:t>
      </w:r>
      <w:proofErr w:type="gramEnd"/>
      <w:r w:rsidRPr="00455069">
        <w:rPr>
          <w:rFonts w:ascii="Arial" w:hAnsi="Arial"/>
        </w:rPr>
        <w:t>.</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2.     </w:t>
      </w:r>
      <w:r w:rsidRPr="00455069">
        <w:rPr>
          <w:rFonts w:ascii="Arial" w:hAnsi="Arial"/>
        </w:rPr>
        <w:tab/>
        <w:t>To look implies three things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(1)    </w:t>
      </w:r>
      <w:r w:rsidRPr="00455069">
        <w:rPr>
          <w:rFonts w:ascii="Arial" w:hAnsi="Arial"/>
        </w:rPr>
        <w:tab/>
        <w:t>Revelation - Psa. 34:5</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(2)    </w:t>
      </w:r>
      <w:r w:rsidRPr="00455069">
        <w:rPr>
          <w:rFonts w:ascii="Arial" w:hAnsi="Arial"/>
        </w:rPr>
        <w:tab/>
        <w:t>Salvation - Isa. 45:22</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(3)    </w:t>
      </w:r>
      <w:r w:rsidRPr="00455069">
        <w:rPr>
          <w:rFonts w:ascii="Arial" w:hAnsi="Arial"/>
        </w:rPr>
        <w:tab/>
        <w:t>Faith - Heb. 12:2</w:t>
      </w:r>
    </w:p>
    <w:p w:rsidR="00344EE5" w:rsidRPr="00455069" w:rsidRDefault="00344EE5" w:rsidP="000F1ACE">
      <w:pPr>
        <w:rPr>
          <w:rFonts w:ascii="Arial" w:hAnsi="Arial"/>
        </w:rPr>
      </w:pPr>
      <w:r w:rsidRPr="00455069">
        <w:rPr>
          <w:rFonts w:ascii="Arial" w:hAnsi="Arial"/>
        </w:rPr>
        <w:t xml:space="preserve"> </w:t>
      </w:r>
    </w:p>
    <w:p w:rsidR="00344EE5" w:rsidRPr="00455069" w:rsidRDefault="00344EE5" w:rsidP="000F1ACE">
      <w:pPr>
        <w:rPr>
          <w:rFonts w:ascii="Arial" w:hAnsi="Arial"/>
        </w:rPr>
      </w:pPr>
      <w:r w:rsidRPr="00455069">
        <w:rPr>
          <w:rFonts w:ascii="Arial" w:hAnsi="Arial"/>
        </w:rPr>
        <w:t xml:space="preserve">III.   </w:t>
      </w:r>
      <w:r w:rsidRPr="00455069">
        <w:rPr>
          <w:rFonts w:ascii="Arial" w:hAnsi="Arial"/>
        </w:rPr>
        <w:tab/>
        <w:t>A Great Revival - vs. 10-12</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"They shall mourn for Him, as one </w:t>
      </w:r>
      <w:proofErr w:type="spellStart"/>
      <w:r w:rsidRPr="00455069">
        <w:rPr>
          <w:rFonts w:ascii="Arial" w:hAnsi="Arial"/>
        </w:rPr>
        <w:t>mourneth</w:t>
      </w:r>
      <w:proofErr w:type="spellEnd"/>
      <w:r w:rsidRPr="00455069">
        <w:rPr>
          <w:rFonts w:ascii="Arial" w:hAnsi="Arial"/>
        </w:rPr>
        <w:t xml:space="preserve"> for his only son, and shall be in bitterness for Him, as one that is in bitterness for his firstborn.</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In that day shall there be a great mourning in Jerusalem."</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1.     </w:t>
      </w:r>
      <w:r w:rsidRPr="00455069">
        <w:rPr>
          <w:rFonts w:ascii="Arial" w:hAnsi="Arial"/>
        </w:rPr>
        <w:tab/>
        <w:t>Their mourning compared to two things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(1)    </w:t>
      </w:r>
      <w:r w:rsidRPr="00455069">
        <w:rPr>
          <w:rFonts w:ascii="Arial" w:hAnsi="Arial"/>
        </w:rPr>
        <w:tab/>
        <w:t>The loss of an only son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(2)    </w:t>
      </w:r>
      <w:r w:rsidRPr="00455069">
        <w:rPr>
          <w:rFonts w:ascii="Arial" w:hAnsi="Arial"/>
        </w:rPr>
        <w:tab/>
        <w:t>The loss of a firstborn son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Their blindness and unbelief have been great; now they have discovered their awful guilt in crucifying their long looked for Messiah.</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2.     </w:t>
      </w:r>
      <w:r w:rsidRPr="00455069">
        <w:rPr>
          <w:rFonts w:ascii="Arial" w:hAnsi="Arial"/>
        </w:rPr>
        <w:tab/>
        <w:t>The mourning will be universal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"Every family apart"</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(1)    </w:t>
      </w:r>
      <w:r w:rsidRPr="00455069">
        <w:rPr>
          <w:rFonts w:ascii="Arial" w:hAnsi="Arial"/>
        </w:rPr>
        <w:tab/>
        <w:t>First the royal family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                "The family of the house of David"</w:t>
      </w:r>
      <w:proofErr w:type="gramStart"/>
      <w:r w:rsidRPr="00455069">
        <w:rPr>
          <w:rFonts w:ascii="Arial" w:hAnsi="Arial"/>
        </w:rPr>
        <w:t>;  Nathan</w:t>
      </w:r>
      <w:proofErr w:type="gramEnd"/>
      <w:r w:rsidRPr="00455069">
        <w:rPr>
          <w:rFonts w:ascii="Arial" w:hAnsi="Arial"/>
        </w:rPr>
        <w:t xml:space="preserve"> - the son of David</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(2)    </w:t>
      </w:r>
      <w:r w:rsidRPr="00455069">
        <w:rPr>
          <w:rFonts w:ascii="Arial" w:hAnsi="Arial"/>
        </w:rPr>
        <w:tab/>
        <w:t>Next the Priest-hood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"The family of the house of Levi"; </w:t>
      </w:r>
      <w:proofErr w:type="spellStart"/>
      <w:r w:rsidRPr="00455069">
        <w:rPr>
          <w:rFonts w:ascii="Arial" w:hAnsi="Arial"/>
        </w:rPr>
        <w:t>Shimei</w:t>
      </w:r>
      <w:proofErr w:type="spellEnd"/>
      <w:r w:rsidRPr="00455069">
        <w:rPr>
          <w:rFonts w:ascii="Arial" w:hAnsi="Arial"/>
        </w:rPr>
        <w:t xml:space="preserve"> - son of a Levite</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(3)    </w:t>
      </w:r>
      <w:r w:rsidRPr="00455069">
        <w:rPr>
          <w:rFonts w:ascii="Arial" w:hAnsi="Arial"/>
        </w:rPr>
        <w:tab/>
        <w:t>Next the rest of the people - vs. 14</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"All the families that remain"; No one is exempted.</w:t>
      </w:r>
    </w:p>
    <w:p w:rsidR="00344EE5" w:rsidRPr="00455069" w:rsidRDefault="00344EE5" w:rsidP="000F1ACE">
      <w:pPr>
        <w:rPr>
          <w:rFonts w:ascii="Arial" w:hAnsi="Arial"/>
        </w:rPr>
      </w:pPr>
    </w:p>
    <w:p w:rsidR="00344EE5" w:rsidRPr="00455069" w:rsidRDefault="00344EE5" w:rsidP="000F1ACE">
      <w:pPr>
        <w:rPr>
          <w:rFonts w:ascii="Arial" w:hAnsi="Arial"/>
        </w:rPr>
      </w:pPr>
      <w:proofErr w:type="gramStart"/>
      <w:r w:rsidRPr="00455069">
        <w:rPr>
          <w:rFonts w:ascii="Arial" w:hAnsi="Arial"/>
        </w:rPr>
        <w:t>The royal - the peasant - the rich - the poor - the great - the small.</w:t>
      </w:r>
      <w:proofErr w:type="gramEnd"/>
    </w:p>
    <w:p w:rsidR="00344EE5" w:rsidRPr="00455069" w:rsidRDefault="00344EE5" w:rsidP="000F1ACE">
      <w:pPr>
        <w:rPr>
          <w:rFonts w:ascii="Arial" w:hAnsi="Arial"/>
        </w:rPr>
      </w:pPr>
      <w:r w:rsidRPr="00455069">
        <w:rPr>
          <w:rFonts w:ascii="Arial" w:hAnsi="Arial"/>
        </w:rPr>
        <w:t>They must all repent. In every house there will be tears of repentance and confession.</w:t>
      </w:r>
    </w:p>
    <w:p w:rsidR="00344EE5" w:rsidRPr="00455069" w:rsidRDefault="00344EE5" w:rsidP="000F1ACE">
      <w:pPr>
        <w:rPr>
          <w:rFonts w:ascii="Arial" w:hAnsi="Arial"/>
        </w:rPr>
      </w:pPr>
      <w:r w:rsidRPr="00455069">
        <w:rPr>
          <w:rFonts w:ascii="Arial" w:hAnsi="Arial"/>
        </w:rPr>
        <w:t>They must all afflict their soul. Lev.3:27</w:t>
      </w:r>
      <w:proofErr w:type="gramStart"/>
      <w:r w:rsidRPr="00455069">
        <w:rPr>
          <w:rFonts w:ascii="Arial" w:hAnsi="Arial"/>
        </w:rPr>
        <w:t>,29</w:t>
      </w:r>
      <w:proofErr w:type="gramEnd"/>
    </w:p>
    <w:p w:rsidR="00344EE5" w:rsidRPr="00455069" w:rsidRDefault="00344EE5" w:rsidP="000F1ACE">
      <w:pPr>
        <w:rPr>
          <w:rFonts w:ascii="Arial" w:hAnsi="Arial"/>
        </w:rPr>
      </w:pPr>
      <w:r w:rsidRPr="00455069">
        <w:rPr>
          <w:rFonts w:ascii="Arial" w:hAnsi="Arial"/>
        </w:rPr>
        <w:t>Also in every house there will be a well of new-found joy springing up in their hearts.</w:t>
      </w:r>
    </w:p>
    <w:p w:rsidR="00344EE5" w:rsidRPr="00455069" w:rsidRDefault="00344EE5" w:rsidP="000F1ACE">
      <w:pPr>
        <w:rPr>
          <w:rFonts w:ascii="Arial" w:hAnsi="Arial"/>
        </w:rPr>
      </w:pPr>
      <w:r w:rsidRPr="00455069">
        <w:rPr>
          <w:rFonts w:ascii="Arial" w:hAnsi="Arial"/>
        </w:rPr>
        <w:t xml:space="preserve">Their long looked for Messiah has come, and brought salvation and deliverance. Rom. 11:15; 25-27 </w:t>
      </w:r>
      <w:proofErr w:type="gramStart"/>
      <w:r w:rsidRPr="00455069">
        <w:rPr>
          <w:rFonts w:ascii="Arial" w:hAnsi="Arial"/>
        </w:rPr>
        <w:t>The</w:t>
      </w:r>
      <w:proofErr w:type="gramEnd"/>
      <w:r w:rsidRPr="00455069">
        <w:rPr>
          <w:rFonts w:ascii="Arial" w:hAnsi="Arial"/>
        </w:rPr>
        <w:t xml:space="preserve"> scattered nation shall be gathered and the sinful nation shall be cleansed.</w:t>
      </w:r>
    </w:p>
    <w:p w:rsidR="00344EE5" w:rsidRPr="00455069" w:rsidRDefault="00344EE5" w:rsidP="000F1ACE">
      <w:pPr>
        <w:pStyle w:val="Heading2"/>
        <w:rPr>
          <w:rFonts w:ascii="Arial" w:hAnsi="Arial" w:cs="Arial"/>
        </w:rPr>
      </w:pPr>
      <w:bookmarkStart w:id="436" w:name="h.acwcdx2emug"/>
      <w:bookmarkEnd w:id="436"/>
      <w:r w:rsidRPr="00455069">
        <w:rPr>
          <w:rFonts w:ascii="Arial" w:hAnsi="Arial" w:cs="Arial"/>
        </w:rPr>
        <w:t>The Day of Atonement-The Opened Fountain for all Israel</w:t>
      </w:r>
    </w:p>
    <w:p w:rsidR="00344EE5" w:rsidRPr="00455069" w:rsidRDefault="00344EE5" w:rsidP="000F1ACE">
      <w:pPr>
        <w:rPr>
          <w:rFonts w:ascii="Arial" w:hAnsi="Arial"/>
        </w:rPr>
      </w:pPr>
      <w:r w:rsidRPr="00455069">
        <w:rPr>
          <w:rFonts w:ascii="Arial" w:hAnsi="Arial"/>
        </w:rPr>
        <w:t xml:space="preserve">Zech. 13:1 </w:t>
      </w:r>
    </w:p>
    <w:p w:rsidR="00344EE5" w:rsidRPr="00455069" w:rsidRDefault="00344EE5" w:rsidP="000F1ACE">
      <w:pPr>
        <w:rPr>
          <w:rFonts w:ascii="Arial" w:hAnsi="Arial"/>
        </w:rPr>
      </w:pPr>
      <w:r w:rsidRPr="00455069">
        <w:rPr>
          <w:rFonts w:ascii="Arial" w:hAnsi="Arial"/>
        </w:rPr>
        <w:t xml:space="preserve">I.      </w:t>
      </w:r>
      <w:r w:rsidRPr="00455069">
        <w:rPr>
          <w:rFonts w:ascii="Arial" w:hAnsi="Arial"/>
        </w:rPr>
        <w:tab/>
        <w:t xml:space="preserve">The Time </w:t>
      </w:r>
      <w:proofErr w:type="gramStart"/>
      <w:r w:rsidRPr="00455069">
        <w:rPr>
          <w:rFonts w:ascii="Arial" w:hAnsi="Arial"/>
        </w:rPr>
        <w:t>The</w:t>
      </w:r>
      <w:proofErr w:type="gramEnd"/>
      <w:r w:rsidRPr="00455069">
        <w:rPr>
          <w:rFonts w:ascii="Arial" w:hAnsi="Arial"/>
        </w:rPr>
        <w:t xml:space="preserve"> Fountain Was Opened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vs. </w:t>
      </w:r>
      <w:proofErr w:type="gramStart"/>
      <w:r w:rsidRPr="00455069">
        <w:rPr>
          <w:rFonts w:ascii="Arial" w:hAnsi="Arial"/>
        </w:rPr>
        <w:t>1  "</w:t>
      </w:r>
      <w:proofErr w:type="gramEnd"/>
      <w:r w:rsidRPr="00455069">
        <w:rPr>
          <w:rFonts w:ascii="Arial" w:hAnsi="Arial"/>
        </w:rPr>
        <w:t>In that day"</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1.     </w:t>
      </w:r>
      <w:r w:rsidRPr="00455069">
        <w:rPr>
          <w:rFonts w:ascii="Arial" w:hAnsi="Arial"/>
        </w:rPr>
        <w:tab/>
        <w:t xml:space="preserve">A day of great mourning - </w:t>
      </w:r>
      <w:proofErr w:type="spellStart"/>
      <w:r w:rsidRPr="00455069">
        <w:rPr>
          <w:rFonts w:ascii="Arial" w:hAnsi="Arial"/>
        </w:rPr>
        <w:t>Chp</w:t>
      </w:r>
      <w:proofErr w:type="spellEnd"/>
      <w:r w:rsidRPr="00455069">
        <w:rPr>
          <w:rFonts w:ascii="Arial" w:hAnsi="Arial"/>
        </w:rPr>
        <w:t>. 12:11</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"In that day shall there be a great mourning in Jerusalem."</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2.     </w:t>
      </w:r>
      <w:r w:rsidRPr="00455069">
        <w:rPr>
          <w:rFonts w:ascii="Arial" w:hAnsi="Arial"/>
        </w:rPr>
        <w:tab/>
        <w:t>A day of abounding sin - vs. 1</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"Sin and </w:t>
      </w:r>
      <w:proofErr w:type="spellStart"/>
      <w:r w:rsidRPr="00455069">
        <w:rPr>
          <w:rFonts w:ascii="Arial" w:hAnsi="Arial"/>
        </w:rPr>
        <w:t>uncleaness</w:t>
      </w:r>
      <w:proofErr w:type="spellEnd"/>
      <w:r w:rsidRPr="00455069">
        <w:rPr>
          <w:rFonts w:ascii="Arial" w:hAnsi="Arial"/>
        </w:rPr>
        <w:t>"</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w:t>
      </w:r>
      <w:proofErr w:type="spellStart"/>
      <w:r w:rsidRPr="00455069">
        <w:rPr>
          <w:rFonts w:ascii="Arial" w:hAnsi="Arial"/>
        </w:rPr>
        <w:t>Chattaah</w:t>
      </w:r>
      <w:proofErr w:type="spellEnd"/>
      <w:r w:rsidRPr="00455069">
        <w:rPr>
          <w:rFonts w:ascii="Arial" w:hAnsi="Arial"/>
        </w:rPr>
        <w:t>" "habitual sinfulness"</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r>
      <w:proofErr w:type="gramStart"/>
      <w:r w:rsidRPr="00455069">
        <w:rPr>
          <w:rFonts w:ascii="Arial" w:hAnsi="Arial"/>
        </w:rPr>
        <w:t>I John 3:4 "Sin is the transgression of the law."</w:t>
      </w:r>
      <w:proofErr w:type="gramEnd"/>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Law is transgressed in three ways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(1)    </w:t>
      </w:r>
      <w:r w:rsidRPr="00455069">
        <w:rPr>
          <w:rFonts w:ascii="Arial" w:hAnsi="Arial"/>
        </w:rPr>
        <w:tab/>
        <w:t>Violation of its precepts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(2)    </w:t>
      </w:r>
      <w:r w:rsidRPr="00455069">
        <w:rPr>
          <w:rFonts w:ascii="Arial" w:hAnsi="Arial"/>
        </w:rPr>
        <w:tab/>
        <w:t>Neglect of its commands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(3)    </w:t>
      </w:r>
      <w:r w:rsidRPr="00455069">
        <w:rPr>
          <w:rFonts w:ascii="Arial" w:hAnsi="Arial"/>
        </w:rPr>
        <w:tab/>
        <w:t>Rejection of its principals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w:t>
      </w:r>
      <w:proofErr w:type="spellStart"/>
      <w:r w:rsidRPr="00455069">
        <w:rPr>
          <w:rFonts w:ascii="Arial" w:hAnsi="Arial"/>
        </w:rPr>
        <w:t>Niddah</w:t>
      </w:r>
      <w:proofErr w:type="spellEnd"/>
      <w:r w:rsidRPr="00455069">
        <w:rPr>
          <w:rFonts w:ascii="Arial" w:hAnsi="Arial"/>
        </w:rPr>
        <w:t>" "impurity" "incest"</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"Filthiness" homosexuality</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Dan </w:t>
      </w:r>
      <w:proofErr w:type="gramStart"/>
      <w:r w:rsidRPr="00455069">
        <w:rPr>
          <w:rFonts w:ascii="Arial" w:hAnsi="Arial"/>
        </w:rPr>
        <w:t>12:10  "</w:t>
      </w:r>
      <w:proofErr w:type="gramEnd"/>
      <w:r w:rsidRPr="00455069">
        <w:rPr>
          <w:rFonts w:ascii="Arial" w:hAnsi="Arial"/>
        </w:rPr>
        <w:t>The wicked shall do wickedly"</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3.     </w:t>
      </w:r>
      <w:r w:rsidRPr="00455069">
        <w:rPr>
          <w:rFonts w:ascii="Arial" w:hAnsi="Arial"/>
        </w:rPr>
        <w:tab/>
        <w:t>A day of idolatry - vs. 2</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"I will cut off the names of the idols out of the land."       </w:t>
      </w:r>
      <w:r w:rsidRPr="00455069">
        <w:rPr>
          <w:rFonts w:ascii="Arial" w:hAnsi="Arial"/>
        </w:rPr>
        <w:tab/>
        <w:t>Hosea 2:17</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4.     </w:t>
      </w:r>
      <w:r w:rsidRPr="00455069">
        <w:rPr>
          <w:rFonts w:ascii="Arial" w:hAnsi="Arial"/>
        </w:rPr>
        <w:tab/>
        <w:t>A day of false prophets - vs. 2</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"I will cause the prophets and the unclean spirit to pass out of the land."</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5.     </w:t>
      </w:r>
      <w:r w:rsidRPr="00455069">
        <w:rPr>
          <w:rFonts w:ascii="Arial" w:hAnsi="Arial"/>
        </w:rPr>
        <w:tab/>
        <w:t>A day when blindness is removed from Israel -</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"A fountain opened to the house of David to the inhabitants of Jerusalem."</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Rom. 11:25-27</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II.    </w:t>
      </w:r>
      <w:r w:rsidRPr="00455069">
        <w:rPr>
          <w:rFonts w:ascii="Arial" w:hAnsi="Arial"/>
        </w:rPr>
        <w:tab/>
        <w:t xml:space="preserve">The Results of </w:t>
      </w:r>
      <w:proofErr w:type="gramStart"/>
      <w:r w:rsidRPr="00455069">
        <w:rPr>
          <w:rFonts w:ascii="Arial" w:hAnsi="Arial"/>
        </w:rPr>
        <w:t>The</w:t>
      </w:r>
      <w:proofErr w:type="gramEnd"/>
      <w:r w:rsidRPr="00455069">
        <w:rPr>
          <w:rFonts w:ascii="Arial" w:hAnsi="Arial"/>
        </w:rPr>
        <w:t xml:space="preserve"> Opened Fountain -</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1.     </w:t>
      </w:r>
      <w:r w:rsidRPr="00455069">
        <w:rPr>
          <w:rFonts w:ascii="Arial" w:hAnsi="Arial"/>
        </w:rPr>
        <w:tab/>
        <w:t>Sin would be cleansed - vs. 1</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"A fountain opened...for sin and for </w:t>
      </w:r>
      <w:proofErr w:type="spellStart"/>
      <w:r w:rsidRPr="00455069">
        <w:rPr>
          <w:rFonts w:ascii="Arial" w:hAnsi="Arial"/>
        </w:rPr>
        <w:t>uncleaness</w:t>
      </w:r>
      <w:proofErr w:type="spellEnd"/>
      <w:r w:rsidRPr="00455069">
        <w:rPr>
          <w:rFonts w:ascii="Arial" w:hAnsi="Arial"/>
        </w:rPr>
        <w:t>."</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The fountain is the blood of Christ.</w:t>
      </w:r>
    </w:p>
    <w:p w:rsidR="00344EE5" w:rsidRPr="00455069" w:rsidRDefault="00344EE5" w:rsidP="000F1ACE">
      <w:pPr>
        <w:rPr>
          <w:rFonts w:ascii="Arial" w:hAnsi="Arial"/>
        </w:rPr>
      </w:pPr>
      <w:r w:rsidRPr="00455069">
        <w:rPr>
          <w:rFonts w:ascii="Arial" w:hAnsi="Arial"/>
        </w:rPr>
        <w:t xml:space="preserve">                    </w:t>
      </w:r>
      <w:r w:rsidRPr="00455069">
        <w:rPr>
          <w:rFonts w:ascii="Arial" w:hAnsi="Arial"/>
        </w:rPr>
        <w:tab/>
        <w:t xml:space="preserve">Heb. 9:14    </w:t>
      </w:r>
      <w:r w:rsidRPr="00455069">
        <w:rPr>
          <w:rFonts w:ascii="Arial" w:hAnsi="Arial"/>
        </w:rPr>
        <w:tab/>
        <w:t xml:space="preserve">I John 1:7    </w:t>
      </w:r>
      <w:r w:rsidRPr="00455069">
        <w:rPr>
          <w:rFonts w:ascii="Arial" w:hAnsi="Arial"/>
        </w:rPr>
        <w:tab/>
        <w:t>Rev. 1:5</w:t>
      </w:r>
    </w:p>
    <w:p w:rsidR="00344EE5" w:rsidRPr="00455069" w:rsidRDefault="00344EE5" w:rsidP="000F1ACE">
      <w:pPr>
        <w:rPr>
          <w:rFonts w:ascii="Arial" w:hAnsi="Arial"/>
        </w:rPr>
      </w:pPr>
    </w:p>
    <w:p w:rsidR="00344EE5" w:rsidRPr="00455069" w:rsidRDefault="00344EE5" w:rsidP="000F1ACE">
      <w:pPr>
        <w:rPr>
          <w:rFonts w:ascii="Arial" w:hAnsi="Arial"/>
        </w:rPr>
      </w:pPr>
    </w:p>
    <w:p w:rsidR="00E67C75" w:rsidRDefault="00344EE5" w:rsidP="00E67C75">
      <w:pPr>
        <w:pStyle w:val="scripture"/>
      </w:pPr>
      <w:r w:rsidRPr="00455069">
        <w:t xml:space="preserve">Le 17:11 </w:t>
      </w:r>
      <w:proofErr w:type="gramStart"/>
      <w:r w:rsidRPr="00455069">
        <w:t>For</w:t>
      </w:r>
      <w:proofErr w:type="gramEnd"/>
      <w:r w:rsidRPr="00455069">
        <w:t xml:space="preserve"> </w:t>
      </w:r>
      <w:r w:rsidRPr="00E67C75">
        <w:t xml:space="preserve">the life of the flesh is in the blood: and I have given it to you upon the altar to make an atonement for your </w:t>
      </w:r>
      <w:r w:rsidR="00E67C75">
        <w:t xml:space="preserve">souls: for it is the blood that </w:t>
      </w:r>
      <w:proofErr w:type="spellStart"/>
      <w:r w:rsidRPr="00E67C75">
        <w:t>maketh</w:t>
      </w:r>
      <w:proofErr w:type="spellEnd"/>
      <w:r w:rsidRPr="00455069">
        <w:t xml:space="preserve"> an atonement for the soul.</w:t>
      </w:r>
      <w:bookmarkStart w:id="437" w:name="h.928jukvogg5"/>
      <w:bookmarkEnd w:id="437"/>
    </w:p>
    <w:p w:rsidR="00344EE5" w:rsidRPr="00455069" w:rsidRDefault="00344EE5" w:rsidP="007E7712">
      <w:pPr>
        <w:jc w:val="center"/>
      </w:pPr>
      <w:r w:rsidRPr="00455069">
        <w:br w:type="page"/>
      </w:r>
      <w:bookmarkStart w:id="438" w:name="_Toc325014985"/>
      <w:bookmarkStart w:id="439" w:name="_Toc325015353"/>
      <w:bookmarkStart w:id="440" w:name="_Toc325020264"/>
      <w:r w:rsidRPr="007E7712">
        <w:rPr>
          <w:rStyle w:val="Heading1Char"/>
        </w:rPr>
        <w:t>Feast of Tabernacles</w:t>
      </w:r>
      <w:bookmarkEnd w:id="438"/>
      <w:bookmarkEnd w:id="439"/>
      <w:bookmarkEnd w:id="440"/>
    </w:p>
    <w:p w:rsidR="00344EE5" w:rsidRPr="00455069" w:rsidRDefault="00344EE5" w:rsidP="000F1ACE">
      <w:pPr>
        <w:rPr>
          <w:rFonts w:ascii="Arial" w:hAnsi="Arial"/>
        </w:rPr>
      </w:pPr>
      <w:r w:rsidRPr="00455069">
        <w:rPr>
          <w:rFonts w:ascii="Arial" w:hAnsi="Arial"/>
        </w:rPr>
        <w:t>Leviticus 23:33-44</w:t>
      </w:r>
    </w:p>
    <w:p w:rsidR="00344EE5" w:rsidRPr="00455069" w:rsidRDefault="00344EE5" w:rsidP="000F1ACE">
      <w:pPr>
        <w:rPr>
          <w:rFonts w:ascii="Arial" w:hAnsi="Arial"/>
        </w:rPr>
      </w:pPr>
      <w:r w:rsidRPr="00455069">
        <w:rPr>
          <w:rFonts w:ascii="Arial" w:hAnsi="Arial"/>
        </w:rPr>
        <w:t xml:space="preserve">Le 23:34 Speak unto the children of Israel, saying, </w:t>
      </w:r>
      <w:proofErr w:type="gramStart"/>
      <w:r w:rsidRPr="00455069">
        <w:rPr>
          <w:rFonts w:ascii="Arial" w:hAnsi="Arial"/>
        </w:rPr>
        <w:t>The</w:t>
      </w:r>
      <w:proofErr w:type="gramEnd"/>
      <w:r w:rsidRPr="00455069">
        <w:rPr>
          <w:rFonts w:ascii="Arial" w:hAnsi="Arial"/>
        </w:rPr>
        <w:t xml:space="preserve"> fifteenth day of this seventh month shall be the feast of tabernacles for seven days unto the LORD.</w:t>
      </w:r>
    </w:p>
    <w:p w:rsidR="00344EE5" w:rsidRPr="00455069" w:rsidRDefault="00344EE5" w:rsidP="000F1ACE">
      <w:pPr>
        <w:rPr>
          <w:rFonts w:ascii="Arial" w:hAnsi="Arial"/>
        </w:rPr>
      </w:pPr>
      <w:r w:rsidRPr="00455069">
        <w:rPr>
          <w:rFonts w:ascii="Arial" w:hAnsi="Arial"/>
        </w:rPr>
        <w:t>The day of the Ingathering</w:t>
      </w:r>
    </w:p>
    <w:p w:rsidR="00344EE5" w:rsidRPr="00455069" w:rsidRDefault="00344EE5" w:rsidP="000F1ACE">
      <w:pPr>
        <w:rPr>
          <w:rFonts w:ascii="Arial" w:hAnsi="Arial"/>
        </w:rPr>
      </w:pPr>
      <w:r w:rsidRPr="00455069">
        <w:rPr>
          <w:rFonts w:ascii="Arial" w:hAnsi="Arial"/>
        </w:rPr>
        <w:t xml:space="preserve">Le 23:39 </w:t>
      </w:r>
      <w:proofErr w:type="gramStart"/>
      <w:r w:rsidRPr="00455069">
        <w:rPr>
          <w:rFonts w:ascii="Arial" w:hAnsi="Arial"/>
        </w:rPr>
        <w:t>Also</w:t>
      </w:r>
      <w:proofErr w:type="gramEnd"/>
      <w:r w:rsidRPr="00455069">
        <w:rPr>
          <w:rFonts w:ascii="Arial" w:hAnsi="Arial"/>
        </w:rPr>
        <w:t xml:space="preserve"> in the fifteenth day of the seventh month, when ye have gathered in the fruit of the land, ye shall keep a feast unto the LORD seven days: on the first day shall be a </w:t>
      </w:r>
      <w:proofErr w:type="spellStart"/>
      <w:r w:rsidRPr="00455069">
        <w:rPr>
          <w:rFonts w:ascii="Arial" w:hAnsi="Arial"/>
        </w:rPr>
        <w:t>sabbath</w:t>
      </w:r>
      <w:proofErr w:type="spellEnd"/>
      <w:r w:rsidRPr="00455069">
        <w:rPr>
          <w:rFonts w:ascii="Arial" w:hAnsi="Arial"/>
        </w:rPr>
        <w:t xml:space="preserve">, and on the eighth day shall be a </w:t>
      </w:r>
      <w:proofErr w:type="spellStart"/>
      <w:r w:rsidRPr="00455069">
        <w:rPr>
          <w:rFonts w:ascii="Arial" w:hAnsi="Arial"/>
        </w:rPr>
        <w:t>sabbath</w:t>
      </w:r>
      <w:proofErr w:type="spellEnd"/>
      <w:r w:rsidRPr="00455069">
        <w:rPr>
          <w:rFonts w:ascii="Arial" w:hAnsi="Arial"/>
        </w:rPr>
        <w:t xml:space="preserve">.                                                                                                                                                    Nu 29:12 ¶ </w:t>
      </w:r>
      <w:proofErr w:type="gramStart"/>
      <w:r w:rsidRPr="00455069">
        <w:rPr>
          <w:rFonts w:ascii="Arial" w:hAnsi="Arial"/>
        </w:rPr>
        <w:t>And</w:t>
      </w:r>
      <w:proofErr w:type="gramEnd"/>
      <w:r w:rsidRPr="00455069">
        <w:rPr>
          <w:rFonts w:ascii="Arial" w:hAnsi="Arial"/>
        </w:rPr>
        <w:t xml:space="preserve"> on the fifteenth day of the seventh month ye shall have an holy convocation; ye shall do no servile work, and ye shall keep a feast unto the LORD seven days:</w:t>
      </w:r>
    </w:p>
    <w:p w:rsidR="00344EE5" w:rsidRPr="00455069" w:rsidRDefault="00344EE5" w:rsidP="000F1ACE">
      <w:pPr>
        <w:rPr>
          <w:rFonts w:ascii="Arial" w:hAnsi="Arial"/>
        </w:rPr>
      </w:pPr>
      <w:r w:rsidRPr="00455069">
        <w:rPr>
          <w:rFonts w:ascii="Arial" w:hAnsi="Arial"/>
        </w:rPr>
        <w:t xml:space="preserve">Ex 23:16 </w:t>
      </w:r>
      <w:proofErr w:type="gramStart"/>
      <w:r w:rsidRPr="00455069">
        <w:rPr>
          <w:rFonts w:ascii="Arial" w:hAnsi="Arial"/>
        </w:rPr>
        <w:t>And</w:t>
      </w:r>
      <w:proofErr w:type="gramEnd"/>
      <w:r w:rsidRPr="00455069">
        <w:rPr>
          <w:rFonts w:ascii="Arial" w:hAnsi="Arial"/>
        </w:rPr>
        <w:t xml:space="preserve"> the feast of harvest, the </w:t>
      </w:r>
      <w:proofErr w:type="spellStart"/>
      <w:r w:rsidRPr="00455069">
        <w:rPr>
          <w:rFonts w:ascii="Arial" w:hAnsi="Arial"/>
        </w:rPr>
        <w:t>firstfruits</w:t>
      </w:r>
      <w:proofErr w:type="spellEnd"/>
      <w:r w:rsidRPr="00455069">
        <w:rPr>
          <w:rFonts w:ascii="Arial" w:hAnsi="Arial"/>
        </w:rPr>
        <w:t xml:space="preserve"> of thy </w:t>
      </w:r>
      <w:proofErr w:type="spellStart"/>
      <w:r w:rsidRPr="00455069">
        <w:rPr>
          <w:rFonts w:ascii="Arial" w:hAnsi="Arial"/>
        </w:rPr>
        <w:t>labours</w:t>
      </w:r>
      <w:proofErr w:type="spellEnd"/>
      <w:r w:rsidRPr="00455069">
        <w:rPr>
          <w:rFonts w:ascii="Arial" w:hAnsi="Arial"/>
        </w:rPr>
        <w:t xml:space="preserve">, which thou hast sown in the field: and the feast of ingathering, which is in the end of the year, when thou hast gathered in thy </w:t>
      </w:r>
      <w:proofErr w:type="spellStart"/>
      <w:r w:rsidRPr="00455069">
        <w:rPr>
          <w:rFonts w:ascii="Arial" w:hAnsi="Arial"/>
        </w:rPr>
        <w:t>labours</w:t>
      </w:r>
      <w:proofErr w:type="spellEnd"/>
      <w:r w:rsidRPr="00455069">
        <w:rPr>
          <w:rFonts w:ascii="Arial" w:hAnsi="Arial"/>
        </w:rPr>
        <w:t xml:space="preserve"> out of the field.</w:t>
      </w:r>
    </w:p>
    <w:p w:rsidR="00344EE5" w:rsidRPr="00455069" w:rsidRDefault="00344EE5" w:rsidP="000173F2">
      <w:pPr>
        <w:pStyle w:val="ListParagraph"/>
        <w:numPr>
          <w:ilvl w:val="0"/>
          <w:numId w:val="28"/>
        </w:numPr>
        <w:rPr>
          <w:rFonts w:ascii="Arial" w:hAnsi="Arial"/>
        </w:rPr>
      </w:pPr>
      <w:r w:rsidRPr="00455069">
        <w:rPr>
          <w:rFonts w:ascii="Arial" w:hAnsi="Arial"/>
        </w:rPr>
        <w:t xml:space="preserve">HEBREW NAME </w:t>
      </w:r>
      <w:r w:rsidRPr="00455069">
        <w:rPr>
          <w:rFonts w:ascii="Arial" w:hAnsi="Arial"/>
        </w:rPr>
        <w:tab/>
      </w:r>
      <w:r w:rsidRPr="00455069">
        <w:rPr>
          <w:rFonts w:ascii="Arial" w:hAnsi="Arial"/>
        </w:rPr>
        <w:tab/>
      </w:r>
      <w:proofErr w:type="spellStart"/>
      <w:r w:rsidRPr="00455069">
        <w:rPr>
          <w:rFonts w:ascii="Arial" w:hAnsi="Arial"/>
        </w:rPr>
        <w:t>bSukkot</w:t>
      </w:r>
      <w:proofErr w:type="spellEnd"/>
    </w:p>
    <w:p w:rsidR="00344EE5" w:rsidRPr="00455069" w:rsidRDefault="00344EE5" w:rsidP="000173F2">
      <w:pPr>
        <w:pStyle w:val="ListParagraph"/>
        <w:numPr>
          <w:ilvl w:val="0"/>
          <w:numId w:val="28"/>
        </w:numPr>
        <w:rPr>
          <w:rFonts w:ascii="Arial" w:hAnsi="Arial"/>
        </w:rPr>
      </w:pPr>
      <w:r w:rsidRPr="00455069">
        <w:rPr>
          <w:rFonts w:ascii="Arial" w:hAnsi="Arial"/>
        </w:rPr>
        <w:t xml:space="preserve">ENGLISH NAME </w:t>
      </w:r>
      <w:r w:rsidRPr="00455069">
        <w:rPr>
          <w:rFonts w:ascii="Arial" w:hAnsi="Arial"/>
        </w:rPr>
        <w:tab/>
      </w:r>
      <w:r w:rsidRPr="00455069">
        <w:rPr>
          <w:rFonts w:ascii="Arial" w:hAnsi="Arial"/>
        </w:rPr>
        <w:tab/>
        <w:t>Feast of Tabernacles</w:t>
      </w:r>
    </w:p>
    <w:p w:rsidR="00344EE5" w:rsidRPr="00455069" w:rsidRDefault="00344EE5" w:rsidP="000173F2">
      <w:pPr>
        <w:pStyle w:val="ListParagraph"/>
        <w:numPr>
          <w:ilvl w:val="0"/>
          <w:numId w:val="28"/>
        </w:numPr>
        <w:rPr>
          <w:rFonts w:ascii="Arial" w:hAnsi="Arial"/>
        </w:rPr>
      </w:pPr>
      <w:r w:rsidRPr="00455069">
        <w:rPr>
          <w:rFonts w:ascii="Arial" w:hAnsi="Arial"/>
        </w:rPr>
        <w:t xml:space="preserve">TIME OF OBSERVANCE </w:t>
      </w:r>
      <w:r w:rsidRPr="00455069">
        <w:rPr>
          <w:rFonts w:ascii="Arial" w:hAnsi="Arial"/>
        </w:rPr>
        <w:tab/>
      </w:r>
      <w:proofErr w:type="spellStart"/>
      <w:r w:rsidRPr="00455069">
        <w:rPr>
          <w:rFonts w:ascii="Arial" w:hAnsi="Arial"/>
        </w:rPr>
        <w:t>Tishrei</w:t>
      </w:r>
      <w:proofErr w:type="spellEnd"/>
      <w:r w:rsidRPr="00455069">
        <w:rPr>
          <w:rFonts w:ascii="Arial" w:hAnsi="Arial"/>
        </w:rPr>
        <w:t xml:space="preserve"> 15-21 </w:t>
      </w:r>
    </w:p>
    <w:p w:rsidR="00344EE5" w:rsidRPr="00455069" w:rsidRDefault="00344EE5" w:rsidP="000F1ACE">
      <w:pPr>
        <w:rPr>
          <w:rFonts w:ascii="Arial" w:hAnsi="Arial"/>
        </w:rPr>
      </w:pPr>
      <w:r w:rsidRPr="00455069">
        <w:rPr>
          <w:rFonts w:ascii="Arial" w:hAnsi="Arial"/>
        </w:rPr>
        <w:t xml:space="preserve">HISTORICAL APPLICATION OF THE FEASTS </w:t>
      </w:r>
    </w:p>
    <w:p w:rsidR="00344EE5" w:rsidRPr="00455069" w:rsidRDefault="00344EE5" w:rsidP="000F1ACE">
      <w:pPr>
        <w:rPr>
          <w:rFonts w:ascii="Arial" w:hAnsi="Arial"/>
        </w:rPr>
      </w:pPr>
      <w:r w:rsidRPr="00455069">
        <w:rPr>
          <w:rFonts w:ascii="Arial" w:hAnsi="Arial"/>
        </w:rPr>
        <w:t xml:space="preserve">1. Passover Israel's deliverance out of Egyptian bondage </w:t>
      </w:r>
    </w:p>
    <w:p w:rsidR="00344EE5" w:rsidRPr="00455069" w:rsidRDefault="00344EE5" w:rsidP="000F1ACE">
      <w:pPr>
        <w:rPr>
          <w:rFonts w:ascii="Arial" w:hAnsi="Arial"/>
        </w:rPr>
      </w:pPr>
      <w:r w:rsidRPr="00455069">
        <w:rPr>
          <w:rFonts w:ascii="Arial" w:hAnsi="Arial"/>
        </w:rPr>
        <w:t xml:space="preserve">2. Unleavened Bread The going out of Egypt </w:t>
      </w:r>
    </w:p>
    <w:p w:rsidR="00344EE5" w:rsidRPr="00455069" w:rsidRDefault="00344EE5" w:rsidP="000F1ACE">
      <w:pPr>
        <w:rPr>
          <w:rFonts w:ascii="Arial" w:hAnsi="Arial"/>
        </w:rPr>
      </w:pPr>
      <w:r w:rsidRPr="00455069">
        <w:rPr>
          <w:rFonts w:ascii="Arial" w:hAnsi="Arial"/>
        </w:rPr>
        <w:t xml:space="preserve">3. First Fruits Crossing the Red Sea </w:t>
      </w:r>
    </w:p>
    <w:p w:rsidR="00344EE5" w:rsidRPr="00455069" w:rsidRDefault="00344EE5" w:rsidP="000F1ACE">
      <w:pPr>
        <w:rPr>
          <w:rFonts w:ascii="Arial" w:hAnsi="Arial"/>
        </w:rPr>
      </w:pPr>
      <w:r w:rsidRPr="00455069">
        <w:rPr>
          <w:rFonts w:ascii="Arial" w:hAnsi="Arial"/>
        </w:rPr>
        <w:t xml:space="preserve">4. Pentecost Giving the Commandments at Mount Sinai </w:t>
      </w:r>
    </w:p>
    <w:p w:rsidR="00344EE5" w:rsidRPr="00455069" w:rsidRDefault="00344EE5" w:rsidP="000F1ACE">
      <w:pPr>
        <w:rPr>
          <w:rFonts w:ascii="Arial" w:hAnsi="Arial"/>
        </w:rPr>
      </w:pPr>
      <w:r w:rsidRPr="00455069">
        <w:rPr>
          <w:rFonts w:ascii="Arial" w:hAnsi="Arial"/>
        </w:rPr>
        <w:t xml:space="preserve">5. Rosh </w:t>
      </w:r>
      <w:proofErr w:type="spellStart"/>
      <w:r w:rsidRPr="00455069">
        <w:rPr>
          <w:rFonts w:ascii="Arial" w:hAnsi="Arial"/>
        </w:rPr>
        <w:t>HaShanah</w:t>
      </w:r>
      <w:proofErr w:type="spellEnd"/>
      <w:r w:rsidRPr="00455069">
        <w:rPr>
          <w:rFonts w:ascii="Arial" w:hAnsi="Arial"/>
        </w:rPr>
        <w:t xml:space="preserve"> Blowing the 'Shofar' (trumpet) </w:t>
      </w:r>
      <w:r w:rsidRPr="00455069">
        <w:rPr>
          <w:rFonts w:ascii="Arial" w:hAnsi="Arial"/>
        </w:rPr>
        <w:br/>
        <w:t xml:space="preserve">(Feast of Trumpets) Jewish New Year </w:t>
      </w:r>
    </w:p>
    <w:p w:rsidR="00344EE5" w:rsidRPr="00455069" w:rsidRDefault="00344EE5" w:rsidP="000F1ACE">
      <w:pPr>
        <w:rPr>
          <w:rFonts w:ascii="Arial" w:hAnsi="Arial"/>
        </w:rPr>
      </w:pPr>
      <w:r w:rsidRPr="00455069">
        <w:rPr>
          <w:rFonts w:ascii="Arial" w:hAnsi="Arial"/>
        </w:rPr>
        <w:t xml:space="preserve">6. Day of Atonement Priest entered the Holy of Holies </w:t>
      </w:r>
      <w:r w:rsidRPr="00455069">
        <w:rPr>
          <w:rFonts w:ascii="Arial" w:hAnsi="Arial"/>
        </w:rPr>
        <w:br/>
        <w:t xml:space="preserve">Cleansing of the people's sins </w:t>
      </w:r>
    </w:p>
    <w:p w:rsidR="00344EE5" w:rsidRPr="00455069" w:rsidRDefault="00344EE5" w:rsidP="000F1ACE">
      <w:pPr>
        <w:rPr>
          <w:rFonts w:ascii="Arial" w:hAnsi="Arial"/>
        </w:rPr>
      </w:pPr>
      <w:r w:rsidRPr="00455069">
        <w:rPr>
          <w:rFonts w:ascii="Arial" w:hAnsi="Arial"/>
        </w:rPr>
        <w:t xml:space="preserve">7. Tabernacles Entering the Promised Land/Great Rejoicing </w:t>
      </w:r>
    </w:p>
    <w:p w:rsidR="00344EE5" w:rsidRPr="00455069" w:rsidRDefault="00344EE5" w:rsidP="000F1ACE">
      <w:pPr>
        <w:rPr>
          <w:rFonts w:ascii="Arial" w:hAnsi="Arial"/>
        </w:rPr>
      </w:pPr>
      <w:r w:rsidRPr="00455069">
        <w:rPr>
          <w:rFonts w:ascii="Arial" w:hAnsi="Arial"/>
        </w:rPr>
        <w:t xml:space="preserve">MESSIANIC APPLICATION OF THE FEASTS </w:t>
      </w:r>
    </w:p>
    <w:p w:rsidR="00344EE5" w:rsidRPr="00455069" w:rsidRDefault="00344EE5" w:rsidP="000F1ACE">
      <w:pPr>
        <w:rPr>
          <w:rFonts w:ascii="Arial" w:hAnsi="Arial"/>
        </w:rPr>
      </w:pPr>
      <w:r w:rsidRPr="00455069">
        <w:rPr>
          <w:rFonts w:ascii="Arial" w:hAnsi="Arial"/>
        </w:rPr>
        <w:t xml:space="preserve">1. Passover Death of Christ on the Cross (tree) </w:t>
      </w:r>
    </w:p>
    <w:p w:rsidR="00344EE5" w:rsidRPr="00455069" w:rsidRDefault="00344EE5" w:rsidP="000F1ACE">
      <w:pPr>
        <w:rPr>
          <w:rFonts w:ascii="Arial" w:hAnsi="Arial"/>
        </w:rPr>
      </w:pPr>
      <w:r w:rsidRPr="00455069">
        <w:rPr>
          <w:rFonts w:ascii="Arial" w:hAnsi="Arial"/>
        </w:rPr>
        <w:t xml:space="preserve">2. Unleavened Bread The burial of Jesus </w:t>
      </w:r>
    </w:p>
    <w:p w:rsidR="00344EE5" w:rsidRPr="00455069" w:rsidRDefault="00344EE5" w:rsidP="000F1ACE">
      <w:pPr>
        <w:rPr>
          <w:rFonts w:ascii="Arial" w:hAnsi="Arial"/>
        </w:rPr>
      </w:pPr>
      <w:r w:rsidRPr="00455069">
        <w:rPr>
          <w:rFonts w:ascii="Arial" w:hAnsi="Arial"/>
        </w:rPr>
        <w:t xml:space="preserve">3. </w:t>
      </w:r>
      <w:proofErr w:type="gramStart"/>
      <w:r w:rsidRPr="00455069">
        <w:rPr>
          <w:rFonts w:ascii="Arial" w:hAnsi="Arial"/>
        </w:rPr>
        <w:t>First</w:t>
      </w:r>
      <w:proofErr w:type="gramEnd"/>
      <w:r w:rsidRPr="00455069">
        <w:rPr>
          <w:rFonts w:ascii="Arial" w:hAnsi="Arial"/>
        </w:rPr>
        <w:t xml:space="preserve"> Fruits The resurrection of Jesus </w:t>
      </w:r>
    </w:p>
    <w:p w:rsidR="00344EE5" w:rsidRPr="00455069" w:rsidRDefault="00344EE5" w:rsidP="000F1ACE">
      <w:pPr>
        <w:rPr>
          <w:rFonts w:ascii="Arial" w:hAnsi="Arial"/>
        </w:rPr>
      </w:pPr>
      <w:r w:rsidRPr="00455069">
        <w:rPr>
          <w:rFonts w:ascii="Arial" w:hAnsi="Arial"/>
        </w:rPr>
        <w:t xml:space="preserve">4. Pentecost Pouring out of the Holy Spirit (Acts 2) </w:t>
      </w:r>
    </w:p>
    <w:p w:rsidR="00344EE5" w:rsidRPr="00455069" w:rsidRDefault="00344EE5" w:rsidP="000F1ACE">
      <w:pPr>
        <w:rPr>
          <w:rFonts w:ascii="Arial" w:hAnsi="Arial"/>
        </w:rPr>
      </w:pPr>
      <w:proofErr w:type="gramStart"/>
      <w:r w:rsidRPr="00455069">
        <w:rPr>
          <w:rFonts w:ascii="Arial" w:hAnsi="Arial"/>
        </w:rPr>
        <w:t xml:space="preserve">5. Rosh </w:t>
      </w:r>
      <w:proofErr w:type="spellStart"/>
      <w:r w:rsidRPr="00455069">
        <w:rPr>
          <w:rFonts w:ascii="Arial" w:hAnsi="Arial"/>
        </w:rPr>
        <w:t>HaShanah</w:t>
      </w:r>
      <w:proofErr w:type="spellEnd"/>
      <w:proofErr w:type="gramEnd"/>
      <w:r w:rsidRPr="00455069">
        <w:rPr>
          <w:rFonts w:ascii="Arial" w:hAnsi="Arial"/>
        </w:rPr>
        <w:t xml:space="preserve"> The resurrection of the dead/ (Feast of Trumpets) Rapture of the believers </w:t>
      </w:r>
    </w:p>
    <w:p w:rsidR="00344EE5" w:rsidRPr="00455069" w:rsidRDefault="00344EE5" w:rsidP="000F1ACE">
      <w:pPr>
        <w:rPr>
          <w:rFonts w:ascii="Arial" w:hAnsi="Arial"/>
        </w:rPr>
      </w:pPr>
      <w:r w:rsidRPr="00455069">
        <w:rPr>
          <w:rFonts w:ascii="Arial" w:hAnsi="Arial"/>
        </w:rPr>
        <w:t xml:space="preserve">6. Day of Atonement The day of Christ's </w:t>
      </w:r>
      <w:proofErr w:type="gramStart"/>
      <w:r w:rsidRPr="00455069">
        <w:rPr>
          <w:rFonts w:ascii="Arial" w:hAnsi="Arial"/>
        </w:rPr>
        <w:t>Second</w:t>
      </w:r>
      <w:proofErr w:type="gramEnd"/>
      <w:r w:rsidRPr="00455069">
        <w:rPr>
          <w:rFonts w:ascii="Arial" w:hAnsi="Arial"/>
        </w:rPr>
        <w:t xml:space="preserve"> Coming </w:t>
      </w:r>
    </w:p>
    <w:p w:rsidR="00344EE5" w:rsidRPr="00455069" w:rsidRDefault="00344EE5" w:rsidP="000F1ACE">
      <w:pPr>
        <w:rPr>
          <w:rFonts w:ascii="Arial" w:hAnsi="Arial"/>
        </w:rPr>
      </w:pPr>
      <w:r w:rsidRPr="00455069">
        <w:rPr>
          <w:rFonts w:ascii="Arial" w:hAnsi="Arial"/>
        </w:rPr>
        <w:t xml:space="preserve">7. Tabernacles </w:t>
      </w:r>
      <w:proofErr w:type="gramStart"/>
      <w:r w:rsidRPr="00455069">
        <w:rPr>
          <w:rFonts w:ascii="Arial" w:hAnsi="Arial"/>
        </w:rPr>
        <w:t>The</w:t>
      </w:r>
      <w:proofErr w:type="gramEnd"/>
      <w:r w:rsidRPr="00455069">
        <w:rPr>
          <w:rFonts w:ascii="Arial" w:hAnsi="Arial"/>
        </w:rPr>
        <w:t xml:space="preserve"> Messianic Era/Millennium </w:t>
      </w:r>
    </w:p>
    <w:p w:rsidR="00344EE5" w:rsidRPr="00455069" w:rsidRDefault="00344EE5" w:rsidP="000F1ACE">
      <w:pPr>
        <w:rPr>
          <w:rFonts w:ascii="Arial" w:hAnsi="Arial"/>
        </w:rPr>
      </w:pPr>
      <w:r w:rsidRPr="00455069">
        <w:rPr>
          <w:rFonts w:ascii="Arial" w:hAnsi="Arial"/>
        </w:rPr>
        <w:t xml:space="preserve">SPIRITUAL APPLICATION OF THE FEASTS </w:t>
      </w:r>
    </w:p>
    <w:p w:rsidR="00344EE5" w:rsidRPr="00455069" w:rsidRDefault="00344EE5" w:rsidP="000F1ACE">
      <w:pPr>
        <w:rPr>
          <w:rFonts w:ascii="Arial" w:hAnsi="Arial"/>
        </w:rPr>
      </w:pPr>
      <w:r w:rsidRPr="00455069">
        <w:rPr>
          <w:rFonts w:ascii="Arial" w:hAnsi="Arial"/>
        </w:rPr>
        <w:t xml:space="preserve">1. Passover Repent and trust by faith in the shed blood of Jesus </w:t>
      </w:r>
    </w:p>
    <w:p w:rsidR="00344EE5" w:rsidRPr="00455069" w:rsidRDefault="00344EE5" w:rsidP="000F1ACE">
      <w:pPr>
        <w:rPr>
          <w:rFonts w:ascii="Arial" w:hAnsi="Arial"/>
        </w:rPr>
      </w:pPr>
      <w:r w:rsidRPr="00455069">
        <w:rPr>
          <w:rFonts w:ascii="Arial" w:hAnsi="Arial"/>
        </w:rPr>
        <w:t xml:space="preserve">2. Unleavened Bread Sanctification and separation from evil represented by water immersion (baptism) </w:t>
      </w:r>
    </w:p>
    <w:p w:rsidR="00344EE5" w:rsidRPr="00455069" w:rsidRDefault="00344EE5" w:rsidP="000F1ACE">
      <w:pPr>
        <w:rPr>
          <w:rFonts w:ascii="Arial" w:hAnsi="Arial"/>
        </w:rPr>
      </w:pPr>
      <w:r w:rsidRPr="00455069">
        <w:rPr>
          <w:rFonts w:ascii="Arial" w:hAnsi="Arial"/>
        </w:rPr>
        <w:t xml:space="preserve">3. First Fruits Walking in newness of life </w:t>
      </w:r>
    </w:p>
    <w:p w:rsidR="00344EE5" w:rsidRPr="00455069" w:rsidRDefault="00344EE5" w:rsidP="000F1ACE">
      <w:pPr>
        <w:rPr>
          <w:rFonts w:ascii="Arial" w:hAnsi="Arial"/>
        </w:rPr>
      </w:pPr>
      <w:r w:rsidRPr="00455069">
        <w:rPr>
          <w:rFonts w:ascii="Arial" w:hAnsi="Arial"/>
        </w:rPr>
        <w:t xml:space="preserve">4. Pentecost Immersion (baptism) in the Holy Spirit and faith in God </w:t>
      </w:r>
    </w:p>
    <w:p w:rsidR="00344EE5" w:rsidRPr="00455069" w:rsidRDefault="00344EE5" w:rsidP="000F1ACE">
      <w:pPr>
        <w:rPr>
          <w:rFonts w:ascii="Arial" w:hAnsi="Arial"/>
        </w:rPr>
      </w:pPr>
      <w:r w:rsidRPr="00455069">
        <w:rPr>
          <w:rFonts w:ascii="Arial" w:hAnsi="Arial"/>
        </w:rPr>
        <w:t xml:space="preserve">5. Rosh </w:t>
      </w:r>
      <w:proofErr w:type="spellStart"/>
      <w:r w:rsidRPr="00455069">
        <w:rPr>
          <w:rFonts w:ascii="Arial" w:hAnsi="Arial"/>
        </w:rPr>
        <w:t>HaShanah</w:t>
      </w:r>
      <w:proofErr w:type="spellEnd"/>
      <w:r w:rsidRPr="00455069">
        <w:rPr>
          <w:rFonts w:ascii="Arial" w:hAnsi="Arial"/>
        </w:rPr>
        <w:t xml:space="preserve"> Hear the calling (shofar (trumpet) of (Feast of Trumpets) God for our lives </w:t>
      </w:r>
    </w:p>
    <w:p w:rsidR="00344EE5" w:rsidRPr="00455069" w:rsidRDefault="00344EE5" w:rsidP="000F1ACE">
      <w:pPr>
        <w:rPr>
          <w:rFonts w:ascii="Arial" w:hAnsi="Arial"/>
        </w:rPr>
      </w:pPr>
      <w:r w:rsidRPr="00455069">
        <w:rPr>
          <w:rFonts w:ascii="Arial" w:hAnsi="Arial"/>
        </w:rPr>
        <w:t xml:space="preserve">6. Day of Atonement </w:t>
      </w:r>
      <w:proofErr w:type="gramStart"/>
      <w:r w:rsidRPr="00455069">
        <w:rPr>
          <w:rFonts w:ascii="Arial" w:hAnsi="Arial"/>
        </w:rPr>
        <w:t>Yielding</w:t>
      </w:r>
      <w:proofErr w:type="gramEnd"/>
      <w:r w:rsidRPr="00455069">
        <w:rPr>
          <w:rFonts w:ascii="Arial" w:hAnsi="Arial"/>
        </w:rPr>
        <w:t xml:space="preserve"> ourselves to God so that we may </w:t>
      </w:r>
      <w:r w:rsidRPr="00455069">
        <w:rPr>
          <w:rFonts w:ascii="Arial" w:hAnsi="Arial"/>
        </w:rPr>
        <w:br/>
        <w:t xml:space="preserve">live (face to face) in His Presence </w:t>
      </w:r>
    </w:p>
    <w:p w:rsidR="00344EE5" w:rsidRPr="00455069" w:rsidRDefault="00344EE5" w:rsidP="000F1ACE">
      <w:pPr>
        <w:rPr>
          <w:rFonts w:ascii="Arial" w:hAnsi="Arial"/>
        </w:rPr>
      </w:pPr>
      <w:r w:rsidRPr="00455069">
        <w:rPr>
          <w:rFonts w:ascii="Arial" w:hAnsi="Arial"/>
        </w:rPr>
        <w:t xml:space="preserve">7. Tabernacles </w:t>
      </w:r>
      <w:proofErr w:type="gramStart"/>
      <w:r w:rsidRPr="00455069">
        <w:rPr>
          <w:rFonts w:ascii="Arial" w:hAnsi="Arial"/>
        </w:rPr>
        <w:t>A</w:t>
      </w:r>
      <w:proofErr w:type="gramEnd"/>
      <w:r w:rsidRPr="00455069">
        <w:rPr>
          <w:rFonts w:ascii="Arial" w:hAnsi="Arial"/>
        </w:rPr>
        <w:t xml:space="preserve"> daily rest in the Messiah and having the </w:t>
      </w:r>
      <w:r w:rsidRPr="00455069">
        <w:rPr>
          <w:rFonts w:ascii="Arial" w:hAnsi="Arial"/>
        </w:rPr>
        <w:br/>
        <w:t xml:space="preserve">rest of His Kingdom in our hearts </w:t>
      </w:r>
    </w:p>
    <w:p w:rsidR="00344EE5" w:rsidRPr="00455069" w:rsidRDefault="00344EE5" w:rsidP="000F1ACE">
      <w:pPr>
        <w:rPr>
          <w:rFonts w:ascii="Arial" w:hAnsi="Arial"/>
        </w:rPr>
      </w:pPr>
      <w:r w:rsidRPr="00455069">
        <w:rPr>
          <w:rFonts w:ascii="Arial" w:hAnsi="Arial"/>
        </w:rPr>
        <w:t xml:space="preserve">SIGNIFICANCE IN BRIEF </w:t>
      </w:r>
    </w:p>
    <w:p w:rsidR="00344EE5" w:rsidRPr="00455069" w:rsidRDefault="00344EE5" w:rsidP="000F1ACE">
      <w:pPr>
        <w:rPr>
          <w:rFonts w:ascii="Arial" w:hAnsi="Arial"/>
        </w:rPr>
      </w:pPr>
      <w:r w:rsidRPr="00455069">
        <w:rPr>
          <w:rFonts w:ascii="Arial" w:hAnsi="Arial"/>
        </w:rPr>
        <w:t xml:space="preserve">1. Passover </w:t>
      </w:r>
      <w:proofErr w:type="gramStart"/>
      <w:r w:rsidRPr="00455069">
        <w:rPr>
          <w:rFonts w:ascii="Arial" w:hAnsi="Arial"/>
        </w:rPr>
        <w:t>Reminds</w:t>
      </w:r>
      <w:proofErr w:type="gramEnd"/>
      <w:r w:rsidRPr="00455069">
        <w:rPr>
          <w:rFonts w:ascii="Arial" w:hAnsi="Arial"/>
        </w:rPr>
        <w:t xml:space="preserve"> us that God is the forgiver of sin who grants us eternal life in His Kingdom through </w:t>
      </w:r>
      <w:r w:rsidRPr="00455069">
        <w:rPr>
          <w:rFonts w:ascii="Arial" w:hAnsi="Arial"/>
        </w:rPr>
        <w:br/>
        <w:t xml:space="preserve">the sacrifice of Jesus Christ, our Passover </w:t>
      </w:r>
    </w:p>
    <w:p w:rsidR="00344EE5" w:rsidRPr="00455069" w:rsidRDefault="00344EE5" w:rsidP="000F1ACE">
      <w:pPr>
        <w:rPr>
          <w:rFonts w:ascii="Arial" w:hAnsi="Arial"/>
        </w:rPr>
      </w:pPr>
      <w:r w:rsidRPr="00455069">
        <w:rPr>
          <w:rFonts w:ascii="Arial" w:hAnsi="Arial"/>
        </w:rPr>
        <w:t xml:space="preserve">2. Unleavened Bread Depicts putting sin out of our lives </w:t>
      </w:r>
    </w:p>
    <w:p w:rsidR="00344EE5" w:rsidRPr="00455069" w:rsidRDefault="00344EE5" w:rsidP="000F1ACE">
      <w:pPr>
        <w:rPr>
          <w:rFonts w:ascii="Arial" w:hAnsi="Arial"/>
        </w:rPr>
      </w:pPr>
      <w:r w:rsidRPr="00455069">
        <w:rPr>
          <w:rFonts w:ascii="Arial" w:hAnsi="Arial"/>
        </w:rPr>
        <w:t xml:space="preserve">3. First Fruits Christ, the </w:t>
      </w:r>
      <w:proofErr w:type="spellStart"/>
      <w:r w:rsidRPr="00455069">
        <w:rPr>
          <w:rFonts w:ascii="Arial" w:hAnsi="Arial"/>
        </w:rPr>
        <w:t>firstfruits</w:t>
      </w:r>
      <w:proofErr w:type="spellEnd"/>
      <w:r w:rsidRPr="00455069">
        <w:rPr>
          <w:rFonts w:ascii="Arial" w:hAnsi="Arial"/>
        </w:rPr>
        <w:t xml:space="preserve"> </w:t>
      </w:r>
      <w:proofErr w:type="gramStart"/>
      <w:r w:rsidRPr="00455069">
        <w:rPr>
          <w:rFonts w:ascii="Arial" w:hAnsi="Arial"/>
        </w:rPr>
        <w:t>risen</w:t>
      </w:r>
      <w:proofErr w:type="gramEnd"/>
      <w:r w:rsidRPr="00455069">
        <w:rPr>
          <w:rFonts w:ascii="Arial" w:hAnsi="Arial"/>
        </w:rPr>
        <w:t xml:space="preserve"> from the dead, afterward, those who are Christ's at His Coming </w:t>
      </w:r>
    </w:p>
    <w:p w:rsidR="00344EE5" w:rsidRPr="00455069" w:rsidRDefault="00344EE5" w:rsidP="000F1ACE">
      <w:pPr>
        <w:rPr>
          <w:rFonts w:ascii="Arial" w:hAnsi="Arial"/>
        </w:rPr>
      </w:pPr>
      <w:r w:rsidRPr="00455069">
        <w:rPr>
          <w:rFonts w:ascii="Arial" w:hAnsi="Arial"/>
        </w:rPr>
        <w:t xml:space="preserve">4. Pentecost Serves to remind us that our Creator still works miracles, empowering us to carry out His work </w:t>
      </w:r>
      <w:r w:rsidRPr="00455069">
        <w:rPr>
          <w:rFonts w:ascii="Arial" w:hAnsi="Arial"/>
        </w:rPr>
        <w:br/>
        <w:t xml:space="preserve">in this world </w:t>
      </w:r>
    </w:p>
    <w:p w:rsidR="00344EE5" w:rsidRPr="00455069" w:rsidRDefault="00344EE5" w:rsidP="000F1ACE">
      <w:pPr>
        <w:rPr>
          <w:rFonts w:ascii="Arial" w:hAnsi="Arial"/>
        </w:rPr>
      </w:pPr>
      <w:r w:rsidRPr="00455069">
        <w:rPr>
          <w:rFonts w:ascii="Arial" w:hAnsi="Arial"/>
        </w:rPr>
        <w:t xml:space="preserve">5. Rosh </w:t>
      </w:r>
      <w:proofErr w:type="spellStart"/>
      <w:r w:rsidRPr="00455069">
        <w:rPr>
          <w:rFonts w:ascii="Arial" w:hAnsi="Arial"/>
        </w:rPr>
        <w:t>HaShanah</w:t>
      </w:r>
      <w:proofErr w:type="spellEnd"/>
      <w:r w:rsidRPr="00455069">
        <w:rPr>
          <w:rFonts w:ascii="Arial" w:hAnsi="Arial"/>
        </w:rPr>
        <w:t xml:space="preserve"> Looks forward to the return of Jesus Christ (Feast of Trumpets) (rapture of the Church), and to the resurrection of the "dead in Christ" -the hope of Christians </w:t>
      </w:r>
    </w:p>
    <w:p w:rsidR="00344EE5" w:rsidRPr="00455069" w:rsidRDefault="00344EE5" w:rsidP="000F1ACE">
      <w:pPr>
        <w:rPr>
          <w:rFonts w:ascii="Arial" w:hAnsi="Arial"/>
        </w:rPr>
      </w:pPr>
      <w:r w:rsidRPr="00455069">
        <w:rPr>
          <w:rFonts w:ascii="Arial" w:hAnsi="Arial"/>
        </w:rPr>
        <w:t xml:space="preserve">6. Day of Atonement Pictures the loving reconciliation we have with God, made possible through Christ's sacrifice </w:t>
      </w:r>
      <w:r w:rsidRPr="00455069">
        <w:rPr>
          <w:rFonts w:ascii="Arial" w:hAnsi="Arial"/>
        </w:rPr>
        <w:br/>
      </w:r>
      <w:proofErr w:type="gramStart"/>
      <w:r w:rsidRPr="00455069">
        <w:rPr>
          <w:rFonts w:ascii="Arial" w:hAnsi="Arial"/>
        </w:rPr>
        <w:t>It</w:t>
      </w:r>
      <w:proofErr w:type="gramEnd"/>
      <w:r w:rsidRPr="00455069">
        <w:rPr>
          <w:rFonts w:ascii="Arial" w:hAnsi="Arial"/>
        </w:rPr>
        <w:t xml:space="preserve"> also shows the remarkable truth that Satan will eventually be removed so that humanity can at last attain reconciliation with God on a universal basis </w:t>
      </w:r>
    </w:p>
    <w:p w:rsidR="00344EE5" w:rsidRPr="00455069" w:rsidRDefault="00344EE5" w:rsidP="000F1ACE">
      <w:pPr>
        <w:rPr>
          <w:rFonts w:ascii="Arial" w:hAnsi="Arial"/>
        </w:rPr>
      </w:pPr>
      <w:r w:rsidRPr="00455069">
        <w:rPr>
          <w:rFonts w:ascii="Arial" w:hAnsi="Arial"/>
        </w:rPr>
        <w:t xml:space="preserve">7. Tabernacles Represents the </w:t>
      </w:r>
      <w:proofErr w:type="spellStart"/>
      <w:r w:rsidRPr="00455069">
        <w:rPr>
          <w:rFonts w:ascii="Arial" w:hAnsi="Arial"/>
        </w:rPr>
        <w:t>Millenium</w:t>
      </w:r>
      <w:proofErr w:type="spellEnd"/>
      <w:r w:rsidRPr="00455069">
        <w:rPr>
          <w:rFonts w:ascii="Arial" w:hAnsi="Arial"/>
        </w:rPr>
        <w:t xml:space="preserve">, the reign of Christ on Earth for 1,000 years of true happiness and utopia </w:t>
      </w:r>
    </w:p>
    <w:p w:rsidR="00344EE5" w:rsidRPr="00455069" w:rsidRDefault="00344EE5" w:rsidP="000F1ACE">
      <w:pPr>
        <w:rPr>
          <w:rFonts w:ascii="Arial" w:hAnsi="Arial"/>
        </w:rPr>
      </w:pPr>
      <w:r w:rsidRPr="00455069">
        <w:rPr>
          <w:rFonts w:ascii="Arial" w:hAnsi="Arial"/>
        </w:rPr>
        <w:t>John 7:2 Now the Jews' feast of tabernacles was at hand.</w:t>
      </w:r>
    </w:p>
    <w:p w:rsidR="00344EE5" w:rsidRPr="00455069" w:rsidRDefault="00344EE5" w:rsidP="000F1ACE">
      <w:pPr>
        <w:rPr>
          <w:rFonts w:ascii="Arial" w:hAnsi="Arial"/>
        </w:rPr>
      </w:pPr>
      <w:r w:rsidRPr="00455069">
        <w:rPr>
          <w:rFonts w:ascii="Arial" w:hAnsi="Arial"/>
        </w:rPr>
        <w:t xml:space="preserve">7:37  In the last day, that great day of the feast, Jesus stood and cried, saying, If any man thirst, let him come unto me, and drink.                                                                                                                                       38 He that believeth on me, as the scripture hath said, out of his belly shall flow rivers of living water.                           39 (But this </w:t>
      </w:r>
      <w:proofErr w:type="spellStart"/>
      <w:r w:rsidRPr="00455069">
        <w:rPr>
          <w:rFonts w:ascii="Arial" w:hAnsi="Arial"/>
        </w:rPr>
        <w:t>spake</w:t>
      </w:r>
      <w:proofErr w:type="spellEnd"/>
      <w:r w:rsidRPr="00455069">
        <w:rPr>
          <w:rFonts w:ascii="Arial" w:hAnsi="Arial"/>
        </w:rPr>
        <w:t xml:space="preserve"> he of the Spirit, which they that believe on him should receive: for the Holy Ghost was not yet given; because that Jesus was not yet glorified.)</w:t>
      </w:r>
    </w:p>
    <w:p w:rsidR="00344EE5" w:rsidRPr="00455069" w:rsidRDefault="00344EE5" w:rsidP="000F1ACE">
      <w:pPr>
        <w:rPr>
          <w:rFonts w:ascii="Arial" w:hAnsi="Arial"/>
        </w:rPr>
      </w:pPr>
      <w:r w:rsidRPr="00455069">
        <w:rPr>
          <w:rFonts w:ascii="Arial" w:hAnsi="Arial"/>
        </w:rPr>
        <w:t>Isa 12:3 Therefore with joy shall ye draw water out of the wells of salvation.</w:t>
      </w:r>
    </w:p>
    <w:p w:rsidR="00344EE5" w:rsidRPr="00455069" w:rsidRDefault="00344EE5" w:rsidP="000F1ACE">
      <w:pPr>
        <w:rPr>
          <w:rFonts w:ascii="Arial" w:hAnsi="Arial"/>
        </w:rPr>
      </w:pPr>
      <w:proofErr w:type="spellStart"/>
      <w:r w:rsidRPr="00455069">
        <w:rPr>
          <w:rFonts w:ascii="Arial" w:hAnsi="Arial"/>
        </w:rPr>
        <w:t>Ac</w:t>
      </w:r>
      <w:proofErr w:type="spellEnd"/>
      <w:r w:rsidRPr="00455069">
        <w:rPr>
          <w:rFonts w:ascii="Arial" w:hAnsi="Arial"/>
        </w:rPr>
        <w:t xml:space="preserve"> 2:17 </w:t>
      </w:r>
      <w:proofErr w:type="gramStart"/>
      <w:r w:rsidRPr="00455069">
        <w:rPr>
          <w:rFonts w:ascii="Arial" w:hAnsi="Arial"/>
        </w:rPr>
        <w:t>And</w:t>
      </w:r>
      <w:proofErr w:type="gramEnd"/>
      <w:r w:rsidRPr="00455069">
        <w:rPr>
          <w:rFonts w:ascii="Arial" w:hAnsi="Arial"/>
        </w:rPr>
        <w:t xml:space="preserve"> it shall come to pass in the last days, </w:t>
      </w:r>
      <w:proofErr w:type="spellStart"/>
      <w:r w:rsidRPr="00455069">
        <w:rPr>
          <w:rFonts w:ascii="Arial" w:hAnsi="Arial"/>
        </w:rPr>
        <w:t>saith</w:t>
      </w:r>
      <w:proofErr w:type="spellEnd"/>
      <w:r w:rsidRPr="00455069">
        <w:rPr>
          <w:rFonts w:ascii="Arial" w:hAnsi="Arial"/>
        </w:rPr>
        <w:t xml:space="preserve"> God, I will pour out of my Spirit upon all flesh: and your sons and your daughters shall prophesy, and your young men shall see visions, and your old men shall dream dreams:</w:t>
      </w:r>
    </w:p>
    <w:p w:rsidR="00344EE5" w:rsidRPr="00455069" w:rsidRDefault="00344EE5" w:rsidP="000F1ACE">
      <w:pPr>
        <w:rPr>
          <w:rFonts w:ascii="Arial" w:hAnsi="Arial"/>
        </w:rPr>
      </w:pPr>
      <w:r w:rsidRPr="00455069">
        <w:rPr>
          <w:rFonts w:ascii="Arial" w:hAnsi="Arial"/>
        </w:rPr>
        <w:t>Isa. 32:15; 35:7; 44:3; 59:21; Ezek.11:19; 36:27; 37:14; 39:29; Joel 2:23</w:t>
      </w:r>
      <w:proofErr w:type="gramStart"/>
      <w:r w:rsidRPr="00455069">
        <w:rPr>
          <w:rFonts w:ascii="Arial" w:hAnsi="Arial"/>
        </w:rPr>
        <w:t>,28</w:t>
      </w:r>
      <w:proofErr w:type="gramEnd"/>
      <w:r w:rsidRPr="00455069">
        <w:rPr>
          <w:rFonts w:ascii="Arial" w:hAnsi="Arial"/>
        </w:rPr>
        <w:t>-29</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 xml:space="preserve">1.  The people were to celebrate the Feast of Tabernacles on the fifteenth day of the seventh month </w:t>
      </w:r>
      <w:proofErr w:type="gramStart"/>
      <w:r w:rsidRPr="00455069">
        <w:rPr>
          <w:rFonts w:ascii="Arial" w:hAnsi="Arial"/>
        </w:rPr>
        <w:t>It</w:t>
      </w:r>
      <w:proofErr w:type="gramEnd"/>
      <w:r w:rsidRPr="00455069">
        <w:rPr>
          <w:rFonts w:ascii="Arial" w:hAnsi="Arial"/>
        </w:rPr>
        <w:t xml:space="preserve"> was to last for seven days.</w:t>
      </w:r>
    </w:p>
    <w:p w:rsidR="00344EE5" w:rsidRPr="00455069" w:rsidRDefault="00344EE5" w:rsidP="000F1ACE">
      <w:pPr>
        <w:rPr>
          <w:rFonts w:ascii="Arial" w:hAnsi="Arial"/>
        </w:rPr>
      </w:pPr>
      <w:r w:rsidRPr="00455069">
        <w:rPr>
          <w:rFonts w:ascii="Arial" w:hAnsi="Arial"/>
        </w:rPr>
        <w:t>2.  The people were to assemble on the first day, doing no work whatsoever. They were to approach God for atonement during each of the seven days, approach God through the Burnt Offering. On the eighth day, they were to hold another sacred assembly to close the festival. The body of the whole nation was called together to approach God for atonement through another Burnt Offering (Leviticus 23:36).</w:t>
      </w:r>
    </w:p>
    <w:p w:rsidR="00344EE5" w:rsidRPr="00455069" w:rsidRDefault="00344EE5" w:rsidP="000F1ACE">
      <w:pPr>
        <w:rPr>
          <w:rFonts w:ascii="Arial" w:hAnsi="Arial"/>
        </w:rPr>
      </w:pPr>
      <w:r w:rsidRPr="00455069">
        <w:rPr>
          <w:rFonts w:ascii="Arial" w:hAnsi="Arial"/>
        </w:rPr>
        <w:t>3.  The importance of the Feast of Tabernacles and the other feasts was stressed (Leviticus 23:37-38):</w:t>
      </w:r>
    </w:p>
    <w:p w:rsidR="00344EE5" w:rsidRPr="00455069" w:rsidRDefault="00344EE5" w:rsidP="000173F2">
      <w:pPr>
        <w:pStyle w:val="ListParagraph"/>
        <w:numPr>
          <w:ilvl w:val="0"/>
          <w:numId w:val="29"/>
        </w:numPr>
        <w:rPr>
          <w:rFonts w:ascii="Arial" w:hAnsi="Arial"/>
        </w:rPr>
      </w:pPr>
      <w:proofErr w:type="gramStart"/>
      <w:r w:rsidRPr="00455069">
        <w:rPr>
          <w:rFonts w:ascii="Arial" w:hAnsi="Arial"/>
        </w:rPr>
        <w:t>all</w:t>
      </w:r>
      <w:proofErr w:type="gramEnd"/>
      <w:r w:rsidRPr="00455069">
        <w:rPr>
          <w:rFonts w:ascii="Arial" w:hAnsi="Arial"/>
        </w:rPr>
        <w:t xml:space="preserve"> the men of the nation must assemble together (Deut. 16:16-17).</w:t>
      </w:r>
    </w:p>
    <w:p w:rsidR="00344EE5" w:rsidRPr="00455069" w:rsidRDefault="00344EE5" w:rsidP="000173F2">
      <w:pPr>
        <w:pStyle w:val="ListParagraph"/>
        <w:numPr>
          <w:ilvl w:val="0"/>
          <w:numId w:val="29"/>
        </w:numPr>
        <w:rPr>
          <w:rFonts w:ascii="Arial" w:hAnsi="Arial"/>
        </w:rPr>
      </w:pPr>
      <w:r w:rsidRPr="00455069">
        <w:rPr>
          <w:rFonts w:ascii="Arial" w:hAnsi="Arial"/>
        </w:rPr>
        <w:t>The purpose is to approach God for atonement through the sacrifices and offerings (Lev.23:37).</w:t>
      </w:r>
    </w:p>
    <w:p w:rsidR="00344EE5" w:rsidRPr="00455069" w:rsidRDefault="00344EE5" w:rsidP="000173F2">
      <w:pPr>
        <w:pStyle w:val="ListParagraph"/>
        <w:numPr>
          <w:ilvl w:val="0"/>
          <w:numId w:val="29"/>
        </w:numPr>
        <w:rPr>
          <w:rFonts w:ascii="Arial" w:hAnsi="Arial"/>
        </w:rPr>
      </w:pPr>
      <w:r w:rsidRPr="00455069">
        <w:rPr>
          <w:rFonts w:ascii="Arial" w:hAnsi="Arial"/>
        </w:rPr>
        <w:t xml:space="preserve"> They were not to replace the Freewill Offerings, nor the regular Sabbath day worship, nor any other gift or offerings that the people brought to God but include them.(Leviticus 23:38).</w:t>
      </w:r>
    </w:p>
    <w:p w:rsidR="00344EE5" w:rsidRPr="00455069" w:rsidRDefault="00344EE5" w:rsidP="000F1ACE">
      <w:pPr>
        <w:rPr>
          <w:rFonts w:ascii="Arial" w:hAnsi="Arial"/>
        </w:rPr>
      </w:pPr>
      <w:r w:rsidRPr="00455069">
        <w:rPr>
          <w:rFonts w:ascii="Arial" w:hAnsi="Arial"/>
        </w:rPr>
        <w:t>4.   It was to be celebrated after the crops had been harvested. Both the first day and the eighth day were to be days of rest.</w:t>
      </w:r>
    </w:p>
    <w:p w:rsidR="00344EE5" w:rsidRPr="00455069" w:rsidRDefault="00344EE5" w:rsidP="000F1ACE">
      <w:pPr>
        <w:rPr>
          <w:rFonts w:ascii="Arial" w:hAnsi="Arial"/>
        </w:rPr>
      </w:pPr>
      <w:r w:rsidRPr="00455069">
        <w:rPr>
          <w:rFonts w:ascii="Arial" w:hAnsi="Arial"/>
        </w:rPr>
        <w:t>The people were to build booths from tree leaves on the first day (Leviticus 23:40.) They were to live in these booths for seven days (Leviticus 23:40,</w:t>
      </w:r>
      <w:hyperlink r:id="rId36" w:history="1">
        <w:r w:rsidRPr="00455069">
          <w:rPr>
            <w:rFonts w:ascii="Arial" w:hAnsi="Arial"/>
          </w:rPr>
          <w:t xml:space="preserve"> </w:t>
        </w:r>
      </w:hyperlink>
      <w:hyperlink r:id="rId37" w:history="1">
        <w:r w:rsidRPr="00455069">
          <w:rPr>
            <w:rFonts w:ascii="Arial" w:hAnsi="Arial"/>
            <w:u w:val="single"/>
          </w:rPr>
          <w:t>42</w:t>
        </w:r>
      </w:hyperlink>
      <w:r w:rsidRPr="00455069">
        <w:rPr>
          <w:rFonts w:ascii="Arial" w:hAnsi="Arial"/>
        </w:rPr>
        <w:t>). The festival was to be a celebration of great joy and rejoicing before the Lord (Leviticus 23:40-41).</w:t>
      </w:r>
    </w:p>
    <w:p w:rsidR="00344EE5" w:rsidRPr="00455069" w:rsidRDefault="00344EE5" w:rsidP="000F1ACE">
      <w:pPr>
        <w:rPr>
          <w:rFonts w:ascii="Arial" w:hAnsi="Arial"/>
        </w:rPr>
      </w:pPr>
      <w:r w:rsidRPr="00455069">
        <w:rPr>
          <w:rFonts w:ascii="Arial" w:hAnsi="Arial"/>
        </w:rPr>
        <w:t xml:space="preserve">5.  It shall be a statute </w:t>
      </w:r>
      <w:proofErr w:type="spellStart"/>
      <w:r w:rsidRPr="00455069">
        <w:rPr>
          <w:rFonts w:ascii="Arial" w:hAnsi="Arial"/>
        </w:rPr>
        <w:t xml:space="preserve">for </w:t>
      </w:r>
      <w:proofErr w:type="gramStart"/>
      <w:r w:rsidRPr="00455069">
        <w:rPr>
          <w:rFonts w:ascii="Arial" w:hAnsi="Arial"/>
        </w:rPr>
        <w:t>ever</w:t>
      </w:r>
      <w:proofErr w:type="spellEnd"/>
      <w:r w:rsidRPr="00455069">
        <w:rPr>
          <w:rFonts w:ascii="Arial" w:hAnsi="Arial"/>
        </w:rPr>
        <w:t>(</w:t>
      </w:r>
      <w:proofErr w:type="gramEnd"/>
      <w:r w:rsidRPr="00455069">
        <w:rPr>
          <w:rFonts w:ascii="Arial" w:hAnsi="Arial"/>
        </w:rPr>
        <w:t>Leviticus 23:41).</w:t>
      </w:r>
    </w:p>
    <w:p w:rsidR="00344EE5" w:rsidRPr="00455069" w:rsidRDefault="00344EE5" w:rsidP="000F1ACE">
      <w:pPr>
        <w:rPr>
          <w:rFonts w:ascii="Arial" w:hAnsi="Arial"/>
        </w:rPr>
      </w:pPr>
      <w:r w:rsidRPr="00455069">
        <w:rPr>
          <w:rFonts w:ascii="Arial" w:hAnsi="Arial"/>
        </w:rPr>
        <w:t>6.  The purpose was to teach all generations that their ancestors had to live in booths when God delivered them out of Egypt. "I am the Lord your God" (</w:t>
      </w:r>
      <w:hyperlink r:id="rId38" w:history="1">
        <w:r w:rsidRPr="00455069">
          <w:rPr>
            <w:rFonts w:ascii="Arial" w:hAnsi="Arial"/>
            <w:u w:val="single"/>
          </w:rPr>
          <w:t>Leviticus</w:t>
        </w:r>
      </w:hyperlink>
      <w:hyperlink r:id="rId39" w:history="1">
        <w:r w:rsidRPr="00455069">
          <w:rPr>
            <w:rFonts w:ascii="Arial" w:hAnsi="Arial"/>
            <w:u w:val="single"/>
          </w:rPr>
          <w:t xml:space="preserve"> 23:43</w:t>
        </w:r>
      </w:hyperlink>
      <w:r w:rsidRPr="00455069">
        <w:rPr>
          <w:rFonts w:ascii="Arial" w:hAnsi="Arial"/>
        </w:rPr>
        <w:t>). God expected His people to celebrate the Festival of Tabernacles. If they failed, His judgment would fall upon them. He is the Lord their God, able to execute judgment.</w:t>
      </w:r>
    </w:p>
    <w:p w:rsidR="00344EE5" w:rsidRPr="00455069" w:rsidRDefault="00344EE5" w:rsidP="000F1ACE">
      <w:pPr>
        <w:rPr>
          <w:rFonts w:ascii="Arial" w:hAnsi="Arial"/>
        </w:rPr>
      </w:pPr>
      <w:r w:rsidRPr="00455069">
        <w:rPr>
          <w:rFonts w:ascii="Arial" w:hAnsi="Arial"/>
        </w:rPr>
        <w:t xml:space="preserve"> </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THE Tabernacle is the Type and the Gospel is the antitype.</w:t>
      </w:r>
    </w:p>
    <w:p w:rsidR="00344EE5" w:rsidRPr="00455069" w:rsidRDefault="00344EE5" w:rsidP="000F1ACE">
      <w:pPr>
        <w:rPr>
          <w:rFonts w:ascii="Arial" w:hAnsi="Arial"/>
        </w:rPr>
      </w:pPr>
      <w:r w:rsidRPr="00455069">
        <w:rPr>
          <w:rFonts w:ascii="Arial" w:hAnsi="Arial"/>
        </w:rPr>
        <w:t xml:space="preserve">The furniture of the Tabernacle </w:t>
      </w:r>
      <w:proofErr w:type="gramStart"/>
      <w:r w:rsidRPr="00455069">
        <w:rPr>
          <w:rFonts w:ascii="Arial" w:hAnsi="Arial"/>
        </w:rPr>
        <w:t>are</w:t>
      </w:r>
      <w:proofErr w:type="gramEnd"/>
      <w:r w:rsidRPr="00455069">
        <w:rPr>
          <w:rFonts w:ascii="Arial" w:hAnsi="Arial"/>
        </w:rPr>
        <w:t xml:space="preserve"> types and the antitype is the ministry of Christ</w:t>
      </w:r>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The Jewish Tabernacle is a series of types showing Jesus Christ is the door.</w:t>
      </w:r>
    </w:p>
    <w:p w:rsidR="00344EE5" w:rsidRPr="00455069" w:rsidRDefault="00344EE5" w:rsidP="000F1ACE">
      <w:pPr>
        <w:rPr>
          <w:rFonts w:ascii="Arial" w:hAnsi="Arial"/>
        </w:rPr>
      </w:pPr>
    </w:p>
    <w:p w:rsidR="00344EE5" w:rsidRPr="00455069" w:rsidRDefault="00344EE5" w:rsidP="000F1ACE">
      <w:pPr>
        <w:rPr>
          <w:rFonts w:ascii="Arial" w:hAnsi="Arial"/>
        </w:rPr>
      </w:pPr>
      <w:proofErr w:type="gramStart"/>
      <w:r w:rsidRPr="00455069">
        <w:rPr>
          <w:rFonts w:ascii="Arial" w:hAnsi="Arial"/>
        </w:rPr>
        <w:t>The only "way" to God, represented in the single, wide gate to the tabernacle court.</w:t>
      </w:r>
      <w:proofErr w:type="gramEnd"/>
    </w:p>
    <w:p w:rsidR="00344EE5" w:rsidRPr="00455069" w:rsidRDefault="00344EE5" w:rsidP="000F1ACE">
      <w:pPr>
        <w:rPr>
          <w:rFonts w:ascii="Arial" w:hAnsi="Arial"/>
        </w:rPr>
      </w:pPr>
    </w:p>
    <w:p w:rsidR="00344EE5" w:rsidRPr="00455069" w:rsidRDefault="00344EE5" w:rsidP="000F1ACE">
      <w:pPr>
        <w:rPr>
          <w:rFonts w:ascii="Arial" w:hAnsi="Arial"/>
        </w:rPr>
      </w:pPr>
      <w:proofErr w:type="gramStart"/>
      <w:r w:rsidRPr="00455069">
        <w:rPr>
          <w:rFonts w:ascii="Arial" w:hAnsi="Arial"/>
        </w:rPr>
        <w:t>The single door to the Holy place.</w:t>
      </w:r>
      <w:proofErr w:type="gramEnd"/>
    </w:p>
    <w:p w:rsidR="00344EE5" w:rsidRPr="00455069" w:rsidRDefault="00344EE5" w:rsidP="000F1ACE">
      <w:pPr>
        <w:rPr>
          <w:rFonts w:ascii="Arial" w:hAnsi="Arial"/>
        </w:rPr>
      </w:pPr>
    </w:p>
    <w:p w:rsidR="00344EE5" w:rsidRPr="00455069" w:rsidRDefault="00344EE5" w:rsidP="000F1ACE">
      <w:pPr>
        <w:rPr>
          <w:rFonts w:ascii="Arial" w:hAnsi="Arial"/>
        </w:rPr>
      </w:pPr>
      <w:r w:rsidRPr="00455069">
        <w:rPr>
          <w:rFonts w:ascii="Arial" w:hAnsi="Arial"/>
        </w:rPr>
        <w:t>The various layers of coverings over the tabernacle represent Christ's godliness (in the intricately-woven inner covering) and his humanity (in the dull coloring of the outside covering)</w:t>
      </w:r>
    </w:p>
    <w:p w:rsidR="00344EE5" w:rsidRPr="00455069" w:rsidRDefault="00344EE5" w:rsidP="000F1ACE">
      <w:pPr>
        <w:rPr>
          <w:rFonts w:ascii="Arial" w:hAnsi="Arial"/>
        </w:rPr>
      </w:pPr>
      <w:r w:rsidRPr="00455069">
        <w:rPr>
          <w:rFonts w:ascii="Arial" w:hAnsi="Arial"/>
        </w:rPr>
        <w:t xml:space="preserve"> </w:t>
      </w:r>
    </w:p>
    <w:p w:rsidR="00344EE5" w:rsidRPr="00455069" w:rsidRDefault="00344EE5" w:rsidP="000F1ACE">
      <w:pPr>
        <w:rPr>
          <w:rFonts w:ascii="Arial" w:hAnsi="Arial"/>
        </w:rPr>
      </w:pPr>
      <w:r w:rsidRPr="00455069">
        <w:rPr>
          <w:rFonts w:ascii="Arial" w:hAnsi="Arial"/>
        </w:rPr>
        <w:t>The Showbread prepared in the Temple of Jerusalem is a type of Christ.</w:t>
      </w:r>
    </w:p>
    <w:p w:rsidR="00344EE5" w:rsidRPr="00455069" w:rsidRDefault="00344EE5" w:rsidP="000F1ACE">
      <w:pPr>
        <w:rPr>
          <w:rFonts w:ascii="Arial" w:hAnsi="Arial"/>
        </w:rPr>
      </w:pPr>
    </w:p>
    <w:p w:rsidR="00344EE5" w:rsidRPr="00455069" w:rsidRDefault="00344EE5" w:rsidP="000F1ACE">
      <w:pPr>
        <w:rPr>
          <w:rFonts w:ascii="Arial" w:hAnsi="Arial"/>
        </w:rPr>
      </w:pPr>
      <w:proofErr w:type="gramStart"/>
      <w:r w:rsidRPr="00455069">
        <w:rPr>
          <w:rFonts w:ascii="Arial" w:hAnsi="Arial"/>
        </w:rPr>
        <w:t>The veil to the Holy of Holies.</w:t>
      </w:r>
      <w:bookmarkStart w:id="441" w:name="id.f975320bcbf9"/>
      <w:bookmarkEnd w:id="441"/>
      <w:proofErr w:type="gramEnd"/>
    </w:p>
    <w:p w:rsidR="00344EE5" w:rsidRPr="00455069" w:rsidRDefault="00344EE5" w:rsidP="000F1ACE">
      <w:pPr>
        <w:rPr>
          <w:rFonts w:ascii="Arial" w:hAnsi="Arial"/>
        </w:rPr>
      </w:pPr>
      <w:bookmarkStart w:id="442" w:name="id.9791b866e1d0"/>
      <w:bookmarkEnd w:id="442"/>
    </w:p>
    <w:p w:rsidR="00E67C75" w:rsidRDefault="00E67C75">
      <w:pPr>
        <w:ind w:firstLine="0"/>
      </w:pPr>
      <w:bookmarkStart w:id="443" w:name="h.idhav9nwrggw"/>
      <w:bookmarkStart w:id="444" w:name="h.i6ih4zaxm0yw"/>
      <w:bookmarkStart w:id="445" w:name="id.c6f10bb6dc43"/>
      <w:bookmarkStart w:id="446" w:name="_Toc325014986"/>
      <w:bookmarkStart w:id="447" w:name="_Toc325015354"/>
      <w:bookmarkEnd w:id="443"/>
      <w:bookmarkEnd w:id="444"/>
      <w:bookmarkEnd w:id="445"/>
      <w:r>
        <w:br w:type="page"/>
      </w:r>
    </w:p>
    <w:p w:rsidR="00344EE5" w:rsidRPr="00806B95" w:rsidRDefault="00344EE5" w:rsidP="00806B95">
      <w:pPr>
        <w:ind w:left="720" w:firstLine="0"/>
      </w:pPr>
      <w:r w:rsidRPr="00806B95">
        <w:t>Offerings &amp; Sacrifices</w:t>
      </w:r>
      <w:bookmarkEnd w:id="446"/>
      <w:bookmarkEnd w:id="447"/>
      <w:r w:rsidRPr="00806B95">
        <w:t xml:space="preserve"> </w:t>
      </w:r>
    </w:p>
    <w:p w:rsidR="00344EE5" w:rsidRPr="00806B95" w:rsidRDefault="00344EE5" w:rsidP="00806B95">
      <w:pPr>
        <w:ind w:left="720" w:firstLine="0"/>
      </w:pPr>
      <w:bookmarkStart w:id="448" w:name="h.7h79aj2zpem5"/>
      <w:bookmarkEnd w:id="448"/>
    </w:p>
    <w:p w:rsidR="00344EE5" w:rsidRPr="00806B95" w:rsidRDefault="00344EE5" w:rsidP="00806B95">
      <w:pPr>
        <w:ind w:left="720" w:firstLine="0"/>
      </w:pPr>
      <w:bookmarkStart w:id="449" w:name="h.c3p9lag55ldo"/>
      <w:bookmarkStart w:id="450" w:name="_Toc325014987"/>
      <w:bookmarkStart w:id="451" w:name="_Toc325015355"/>
      <w:bookmarkEnd w:id="449"/>
      <w:r w:rsidRPr="00806B95">
        <w:t>Becoming a Meal Offering</w:t>
      </w:r>
      <w:bookmarkEnd w:id="450"/>
      <w:bookmarkEnd w:id="451"/>
    </w:p>
    <w:p w:rsidR="00344EE5" w:rsidRPr="00806B95" w:rsidRDefault="00344EE5" w:rsidP="00806B95">
      <w:pPr>
        <w:ind w:left="720" w:firstLine="0"/>
      </w:pPr>
      <w:bookmarkStart w:id="452" w:name="h.1ou9jhd8p0xr"/>
      <w:bookmarkEnd w:id="452"/>
      <w:r w:rsidRPr="00806B95">
        <w:t xml:space="preserve"> </w:t>
      </w:r>
    </w:p>
    <w:p w:rsidR="00344EE5" w:rsidRPr="00806B95" w:rsidRDefault="00344EE5" w:rsidP="00806B95">
      <w:pPr>
        <w:ind w:left="720" w:firstLine="0"/>
      </w:pPr>
      <w:r w:rsidRPr="00806B95">
        <w:t>There were Five Major Offerings in the Old Testaments</w:t>
      </w:r>
    </w:p>
    <w:p w:rsidR="00344EE5" w:rsidRPr="00806B95" w:rsidRDefault="00344EE5" w:rsidP="00806B95">
      <w:pPr>
        <w:ind w:left="720" w:firstLine="0"/>
      </w:pPr>
      <w:r w:rsidRPr="00806B95">
        <w:t xml:space="preserve"> </w:t>
      </w:r>
    </w:p>
    <w:p w:rsidR="00344EE5" w:rsidRPr="00806B95" w:rsidRDefault="00344EE5" w:rsidP="00806B95">
      <w:pPr>
        <w:ind w:left="720" w:firstLine="0"/>
      </w:pPr>
      <w:r w:rsidRPr="00806B95">
        <w:t>1.    The Burnt Offering—I am come to do thy Will</w:t>
      </w:r>
    </w:p>
    <w:p w:rsidR="00344EE5" w:rsidRPr="00806B95" w:rsidRDefault="00344EE5" w:rsidP="00806B95">
      <w:pPr>
        <w:ind w:left="720" w:firstLine="0"/>
      </w:pPr>
      <w:bookmarkStart w:id="453" w:name="h.hysk77my7g68"/>
      <w:bookmarkStart w:id="454" w:name="_Toc325014988"/>
      <w:bookmarkStart w:id="455" w:name="_Toc325015356"/>
      <w:bookmarkEnd w:id="453"/>
      <w:r w:rsidRPr="00806B95">
        <w:t>2.    The Meal Offering</w:t>
      </w:r>
      <w:bookmarkEnd w:id="454"/>
      <w:bookmarkEnd w:id="455"/>
    </w:p>
    <w:p w:rsidR="00344EE5" w:rsidRPr="00806B95" w:rsidRDefault="00344EE5" w:rsidP="00806B95">
      <w:pPr>
        <w:ind w:left="720" w:firstLine="0"/>
      </w:pPr>
      <w:bookmarkStart w:id="456" w:name="h.dm02ma5qrb0d"/>
      <w:bookmarkStart w:id="457" w:name="_Toc325014989"/>
      <w:bookmarkStart w:id="458" w:name="_Toc325015357"/>
      <w:bookmarkEnd w:id="456"/>
      <w:r w:rsidRPr="00806B95">
        <w:t>3.    The Peace Offering</w:t>
      </w:r>
      <w:bookmarkEnd w:id="457"/>
      <w:bookmarkEnd w:id="458"/>
    </w:p>
    <w:p w:rsidR="00344EE5" w:rsidRPr="00806B95" w:rsidRDefault="00344EE5" w:rsidP="00806B95">
      <w:pPr>
        <w:ind w:left="720" w:firstLine="0"/>
      </w:pPr>
      <w:bookmarkStart w:id="459" w:name="h.hkhjatcbh8k7"/>
      <w:bookmarkStart w:id="460" w:name="_Toc325014990"/>
      <w:bookmarkStart w:id="461" w:name="_Toc325015358"/>
      <w:bookmarkEnd w:id="459"/>
      <w:r w:rsidRPr="00806B95">
        <w:t>4.    The Trespass Offering</w:t>
      </w:r>
      <w:bookmarkEnd w:id="460"/>
      <w:bookmarkEnd w:id="461"/>
    </w:p>
    <w:p w:rsidR="00344EE5" w:rsidRPr="00806B95" w:rsidRDefault="00344EE5" w:rsidP="00806B95">
      <w:pPr>
        <w:ind w:left="720" w:firstLine="0"/>
      </w:pPr>
      <w:bookmarkStart w:id="462" w:name="h.k8rp9ws6x5sa"/>
      <w:bookmarkStart w:id="463" w:name="_Toc325014991"/>
      <w:bookmarkStart w:id="464" w:name="_Toc325015359"/>
      <w:bookmarkEnd w:id="462"/>
      <w:r w:rsidRPr="00806B95">
        <w:t>5.    The Sin Offering</w:t>
      </w:r>
      <w:bookmarkEnd w:id="463"/>
      <w:bookmarkEnd w:id="464"/>
    </w:p>
    <w:p w:rsidR="00344EE5" w:rsidRPr="00806B95" w:rsidRDefault="00344EE5" w:rsidP="00806B95">
      <w:pPr>
        <w:ind w:left="720" w:firstLine="0"/>
      </w:pPr>
      <w:bookmarkStart w:id="465" w:name="h.erlx2i5yg4ij"/>
      <w:bookmarkStart w:id="466" w:name="_Toc325014992"/>
      <w:bookmarkStart w:id="467" w:name="_Toc325015360"/>
      <w:bookmarkEnd w:id="465"/>
      <w:r w:rsidRPr="00806B95">
        <w:t xml:space="preserve">The Bread from the Table of </w:t>
      </w:r>
      <w:proofErr w:type="spellStart"/>
      <w:r w:rsidRPr="00806B95">
        <w:t>Shewbread</w:t>
      </w:r>
      <w:proofErr w:type="spellEnd"/>
      <w:r w:rsidRPr="00806B95">
        <w:t xml:space="preserve"> was an example of the Meal offering.</w:t>
      </w:r>
      <w:bookmarkEnd w:id="466"/>
      <w:bookmarkEnd w:id="467"/>
    </w:p>
    <w:p w:rsidR="00344EE5" w:rsidRPr="00806B95" w:rsidRDefault="00344EE5" w:rsidP="00806B95">
      <w:pPr>
        <w:ind w:left="720" w:firstLine="0"/>
      </w:pPr>
      <w:bookmarkStart w:id="468" w:name="h.u17iijx9gtbw"/>
      <w:bookmarkStart w:id="469" w:name="_Toc325014993"/>
      <w:bookmarkStart w:id="470" w:name="_Toc325015361"/>
      <w:bookmarkEnd w:id="468"/>
      <w:r w:rsidRPr="00806B95">
        <w:t>The Meat offering is also called the Meal Offering, and a type of Christ as the Bread of life and the Joseph Ministry that will feed the world.</w:t>
      </w:r>
      <w:bookmarkEnd w:id="469"/>
      <w:bookmarkEnd w:id="470"/>
    </w:p>
    <w:p w:rsidR="00344EE5" w:rsidRPr="00806B95" w:rsidRDefault="00344EE5" w:rsidP="00806B95">
      <w:pPr>
        <w:ind w:left="720" w:firstLine="0"/>
      </w:pPr>
      <w:bookmarkStart w:id="471" w:name="h.k960nu3a3ruj"/>
      <w:bookmarkEnd w:id="471"/>
      <w:r w:rsidRPr="00806B95">
        <w:t xml:space="preserve"> </w:t>
      </w:r>
    </w:p>
    <w:p w:rsidR="00344EE5" w:rsidRPr="00806B95" w:rsidRDefault="00344EE5" w:rsidP="00806B95">
      <w:pPr>
        <w:ind w:left="720" w:firstLine="0"/>
      </w:pPr>
      <w:bookmarkStart w:id="472" w:name="h.rg0r0l8zxmbn"/>
      <w:bookmarkStart w:id="473" w:name="_Toc325014994"/>
      <w:bookmarkStart w:id="474" w:name="_Toc325015362"/>
      <w:bookmarkEnd w:id="472"/>
      <w:r w:rsidRPr="00806B95">
        <w:t>Every believer must be trained, Trained Servants, becoming Trained Soldier’s</w:t>
      </w:r>
      <w:bookmarkEnd w:id="473"/>
      <w:bookmarkEnd w:id="474"/>
    </w:p>
    <w:p w:rsidR="00344EE5" w:rsidRPr="00806B95" w:rsidRDefault="00344EE5" w:rsidP="00806B95">
      <w:pPr>
        <w:ind w:left="720" w:firstLine="0"/>
      </w:pPr>
      <w:bookmarkStart w:id="475" w:name="h.12cqzthcvlhi"/>
      <w:bookmarkStart w:id="476" w:name="_Toc325014995"/>
      <w:bookmarkStart w:id="477" w:name="_Toc325015363"/>
      <w:bookmarkEnd w:id="475"/>
      <w:proofErr w:type="gramStart"/>
      <w:r w:rsidRPr="00806B95">
        <w:t>DISCIPLESHIP</w:t>
      </w:r>
      <w:r w:rsidRPr="00806B95">
        <w:tab/>
        <w:t>submission</w:t>
      </w:r>
      <w:r w:rsidRPr="00806B95">
        <w:tab/>
      </w:r>
      <w:proofErr w:type="spellStart"/>
      <w:r w:rsidRPr="00806B95">
        <w:t>self denial</w:t>
      </w:r>
      <w:proofErr w:type="spellEnd"/>
      <w:r w:rsidRPr="00806B95">
        <w:t xml:space="preserve"> instead of selfish.</w:t>
      </w:r>
      <w:bookmarkEnd w:id="476"/>
      <w:bookmarkEnd w:id="477"/>
      <w:proofErr w:type="gramEnd"/>
    </w:p>
    <w:p w:rsidR="00344EE5" w:rsidRPr="00806B95" w:rsidRDefault="00344EE5" w:rsidP="00806B95">
      <w:pPr>
        <w:ind w:left="720" w:firstLine="0"/>
      </w:pPr>
    </w:p>
    <w:p w:rsidR="00344EE5" w:rsidRPr="00806B95" w:rsidRDefault="00344EE5" w:rsidP="00806B95">
      <w:pPr>
        <w:ind w:left="720" w:firstLine="0"/>
      </w:pPr>
      <w:bookmarkStart w:id="478" w:name="h.6h8ostgm773h"/>
      <w:bookmarkStart w:id="479" w:name="_Toc325014996"/>
      <w:bookmarkStart w:id="480" w:name="_Toc325015364"/>
      <w:bookmarkEnd w:id="478"/>
      <w:r w:rsidRPr="00806B95">
        <w:t>One with Christ</w:t>
      </w:r>
      <w:bookmarkEnd w:id="479"/>
      <w:bookmarkEnd w:id="480"/>
    </w:p>
    <w:p w:rsidR="00344EE5" w:rsidRPr="00806B95" w:rsidRDefault="00344EE5" w:rsidP="00806B95">
      <w:pPr>
        <w:ind w:left="720" w:firstLine="0"/>
      </w:pPr>
      <w:bookmarkStart w:id="481" w:name="h.fnkfgrx02tce"/>
      <w:bookmarkEnd w:id="481"/>
    </w:p>
    <w:p w:rsidR="00344EE5" w:rsidRPr="00806B95" w:rsidRDefault="00344EE5" w:rsidP="00806B95">
      <w:pPr>
        <w:ind w:left="720" w:firstLine="0"/>
      </w:pPr>
      <w:bookmarkStart w:id="482" w:name="h.8uteza6glcz2"/>
      <w:bookmarkStart w:id="483" w:name="_Toc325014997"/>
      <w:bookmarkStart w:id="484" w:name="_Toc325015365"/>
      <w:bookmarkEnd w:id="482"/>
      <w:r w:rsidRPr="00806B95">
        <w:t xml:space="preserve">Jesus is the Light of the </w:t>
      </w:r>
      <w:proofErr w:type="gramStart"/>
      <w:r w:rsidRPr="00806B95">
        <w:t>world,</w:t>
      </w:r>
      <w:proofErr w:type="gramEnd"/>
      <w:r w:rsidRPr="00806B95">
        <w:t xml:space="preserve"> we are to bear witness of His light to the world.</w:t>
      </w:r>
      <w:bookmarkEnd w:id="483"/>
      <w:bookmarkEnd w:id="484"/>
    </w:p>
    <w:p w:rsidR="00344EE5" w:rsidRPr="00806B95" w:rsidRDefault="00344EE5" w:rsidP="00806B95">
      <w:pPr>
        <w:ind w:left="720" w:firstLine="0"/>
      </w:pPr>
      <w:bookmarkStart w:id="485" w:name="h.t3415kw5v3f1"/>
      <w:bookmarkStart w:id="486" w:name="_Toc325014998"/>
      <w:bookmarkStart w:id="487" w:name="_Toc325015366"/>
      <w:bookmarkEnd w:id="485"/>
      <w:r w:rsidRPr="00806B95">
        <w:t xml:space="preserve">Jesus is the Bread of life, we are </w:t>
      </w:r>
      <w:proofErr w:type="gramStart"/>
      <w:r w:rsidRPr="00806B95">
        <w:t>to  have</w:t>
      </w:r>
      <w:proofErr w:type="gramEnd"/>
      <w:r w:rsidRPr="00806B95">
        <w:t xml:space="preserve"> and manifest His life to the world.</w:t>
      </w:r>
      <w:bookmarkEnd w:id="486"/>
      <w:bookmarkEnd w:id="487"/>
    </w:p>
    <w:p w:rsidR="00344EE5" w:rsidRPr="00806B95" w:rsidRDefault="00344EE5" w:rsidP="00806B95">
      <w:pPr>
        <w:ind w:left="720" w:firstLine="0"/>
      </w:pPr>
      <w:bookmarkStart w:id="488" w:name="h.nqmdv1fg552i"/>
      <w:bookmarkStart w:id="489" w:name="_Toc325014999"/>
      <w:bookmarkStart w:id="490" w:name="_Toc325015367"/>
      <w:bookmarkEnd w:id="488"/>
      <w:r w:rsidRPr="00806B95">
        <w:t xml:space="preserve">Jesus is the Word of </w:t>
      </w:r>
      <w:proofErr w:type="gramStart"/>
      <w:r w:rsidRPr="00806B95">
        <w:t>God,</w:t>
      </w:r>
      <w:proofErr w:type="gramEnd"/>
      <w:r w:rsidRPr="00806B95">
        <w:t xml:space="preserve"> we are the oracle of God to the world.</w:t>
      </w:r>
      <w:bookmarkEnd w:id="489"/>
      <w:bookmarkEnd w:id="490"/>
    </w:p>
    <w:p w:rsidR="00344EE5" w:rsidRPr="00806B95" w:rsidRDefault="00344EE5" w:rsidP="00806B95">
      <w:pPr>
        <w:ind w:left="720" w:firstLine="0"/>
      </w:pPr>
      <w:bookmarkStart w:id="491" w:name="h.b5mddzgqdaw7"/>
      <w:bookmarkEnd w:id="491"/>
      <w:r w:rsidRPr="00806B95">
        <w:t xml:space="preserve"> </w:t>
      </w:r>
    </w:p>
    <w:p w:rsidR="00344EE5" w:rsidRPr="00806B95" w:rsidRDefault="00344EE5" w:rsidP="00806B95">
      <w:pPr>
        <w:ind w:left="720" w:firstLine="0"/>
      </w:pPr>
      <w:bookmarkStart w:id="492" w:name="h.xrbumhfu3vgu"/>
      <w:bookmarkStart w:id="493" w:name="_Toc325015000"/>
      <w:bookmarkStart w:id="494" w:name="_Toc325015368"/>
      <w:bookmarkEnd w:id="492"/>
      <w:r w:rsidRPr="00806B95">
        <w:t xml:space="preserve">The Manifestation of the </w:t>
      </w:r>
      <w:proofErr w:type="spellStart"/>
      <w:r w:rsidRPr="00806B95">
        <w:t>Son’s</w:t>
      </w:r>
      <w:proofErr w:type="spellEnd"/>
      <w:r w:rsidRPr="00806B95">
        <w:t xml:space="preserve"> of God</w:t>
      </w:r>
      <w:bookmarkEnd w:id="493"/>
      <w:bookmarkEnd w:id="494"/>
    </w:p>
    <w:p w:rsidR="00344EE5" w:rsidRPr="00806B95" w:rsidRDefault="00344EE5" w:rsidP="00806B95">
      <w:pPr>
        <w:ind w:left="720" w:firstLine="0"/>
      </w:pPr>
      <w:bookmarkStart w:id="495" w:name="h.9yguiger2p8u"/>
      <w:bookmarkStart w:id="496" w:name="_Toc325015001"/>
      <w:bookmarkStart w:id="497" w:name="_Toc325015369"/>
      <w:bookmarkEnd w:id="495"/>
      <w:r w:rsidRPr="00806B95">
        <w:t>The End-time Deliverance</w:t>
      </w:r>
      <w:bookmarkEnd w:id="496"/>
      <w:bookmarkEnd w:id="497"/>
    </w:p>
    <w:p w:rsidR="00344EE5" w:rsidRPr="00806B95" w:rsidRDefault="00344EE5" w:rsidP="00806B95">
      <w:pPr>
        <w:ind w:left="720" w:firstLine="0"/>
      </w:pPr>
      <w:bookmarkStart w:id="498" w:name="h.q081qq8qhbyn"/>
      <w:bookmarkStart w:id="499" w:name="_Toc325015002"/>
      <w:bookmarkStart w:id="500" w:name="_Toc325015370"/>
      <w:bookmarkEnd w:id="498"/>
      <w:r w:rsidRPr="00806B95">
        <w:t>The Over Comers</w:t>
      </w:r>
      <w:bookmarkEnd w:id="499"/>
      <w:bookmarkEnd w:id="500"/>
    </w:p>
    <w:p w:rsidR="00344EE5" w:rsidRPr="00806B95" w:rsidRDefault="00344EE5" w:rsidP="00806B95">
      <w:pPr>
        <w:ind w:left="720" w:firstLine="0"/>
      </w:pPr>
      <w:bookmarkStart w:id="501" w:name="h.7ioozpyfekb9"/>
      <w:bookmarkStart w:id="502" w:name="_Toc325015003"/>
      <w:bookmarkStart w:id="503" w:name="_Toc325015371"/>
      <w:bookmarkEnd w:id="501"/>
      <w:r w:rsidRPr="00806B95">
        <w:t>The Bride of Christ</w:t>
      </w:r>
      <w:bookmarkEnd w:id="502"/>
      <w:bookmarkEnd w:id="503"/>
    </w:p>
    <w:p w:rsidR="00344EE5" w:rsidRPr="00806B95" w:rsidRDefault="00344EE5" w:rsidP="00806B95">
      <w:pPr>
        <w:ind w:left="720" w:firstLine="0"/>
      </w:pPr>
      <w:bookmarkStart w:id="504" w:name="h.dvlzughviuo9"/>
      <w:bookmarkStart w:id="505" w:name="_Toc325015004"/>
      <w:bookmarkStart w:id="506" w:name="_Toc325015372"/>
      <w:bookmarkEnd w:id="504"/>
      <w:r w:rsidRPr="00806B95">
        <w:t>The Man Child</w:t>
      </w:r>
      <w:bookmarkEnd w:id="505"/>
      <w:bookmarkEnd w:id="506"/>
    </w:p>
    <w:p w:rsidR="00344EE5" w:rsidRPr="00806B95" w:rsidRDefault="00344EE5" w:rsidP="00806B95">
      <w:pPr>
        <w:ind w:left="720" w:firstLine="0"/>
      </w:pPr>
      <w:bookmarkStart w:id="507" w:name="h.e2u54ttsbdf2"/>
      <w:bookmarkEnd w:id="507"/>
      <w:r w:rsidRPr="00806B95">
        <w:t xml:space="preserve"> </w:t>
      </w:r>
    </w:p>
    <w:p w:rsidR="00344EE5" w:rsidRPr="00806B95" w:rsidRDefault="00344EE5" w:rsidP="00806B95">
      <w:pPr>
        <w:ind w:left="720" w:firstLine="0"/>
      </w:pPr>
      <w:bookmarkStart w:id="508" w:name="h.26d4uqfrugzs"/>
      <w:bookmarkStart w:id="509" w:name="_Toc325015005"/>
      <w:bookmarkStart w:id="510" w:name="_Toc325015373"/>
      <w:bookmarkEnd w:id="508"/>
      <w:r w:rsidRPr="00806B95">
        <w:t>The Ministry of the Church</w:t>
      </w:r>
      <w:bookmarkEnd w:id="509"/>
      <w:bookmarkEnd w:id="510"/>
    </w:p>
    <w:p w:rsidR="00344EE5" w:rsidRPr="00806B95" w:rsidRDefault="00344EE5" w:rsidP="00806B95">
      <w:pPr>
        <w:ind w:left="720" w:firstLine="0"/>
      </w:pPr>
      <w:bookmarkStart w:id="511" w:name="h.bzt4gzliea07"/>
      <w:bookmarkStart w:id="512" w:name="_Toc325015006"/>
      <w:bookmarkStart w:id="513" w:name="_Toc325015374"/>
      <w:bookmarkEnd w:id="511"/>
      <w:r w:rsidRPr="00806B95">
        <w:t>The Body of Christ</w:t>
      </w:r>
      <w:bookmarkEnd w:id="512"/>
      <w:bookmarkEnd w:id="513"/>
    </w:p>
    <w:p w:rsidR="00344EE5" w:rsidRPr="00806B95" w:rsidRDefault="00344EE5" w:rsidP="00806B95">
      <w:pPr>
        <w:ind w:left="720" w:firstLine="0"/>
      </w:pPr>
      <w:bookmarkStart w:id="514" w:name="h.1tr8mqvjn3f8"/>
      <w:bookmarkStart w:id="515" w:name="_Toc325015007"/>
      <w:bookmarkStart w:id="516" w:name="_Toc325015375"/>
      <w:bookmarkEnd w:id="514"/>
      <w:r w:rsidRPr="00806B95">
        <w:t>The Elijah Ministry</w:t>
      </w:r>
      <w:bookmarkEnd w:id="515"/>
      <w:bookmarkEnd w:id="516"/>
    </w:p>
    <w:p w:rsidR="00344EE5" w:rsidRPr="00806B95" w:rsidRDefault="00344EE5" w:rsidP="00806B95">
      <w:pPr>
        <w:ind w:left="720" w:firstLine="0"/>
      </w:pPr>
      <w:bookmarkStart w:id="517" w:name="h.b54yk1ot2cdj"/>
      <w:bookmarkStart w:id="518" w:name="_Toc325015008"/>
      <w:bookmarkStart w:id="519" w:name="_Toc325015376"/>
      <w:bookmarkEnd w:id="517"/>
      <w:r w:rsidRPr="00806B95">
        <w:t>The Judah Company</w:t>
      </w:r>
      <w:bookmarkEnd w:id="518"/>
      <w:bookmarkEnd w:id="519"/>
    </w:p>
    <w:p w:rsidR="00344EE5" w:rsidRPr="00806B95" w:rsidRDefault="00344EE5" w:rsidP="00806B95">
      <w:pPr>
        <w:ind w:left="720" w:firstLine="0"/>
      </w:pPr>
      <w:bookmarkStart w:id="520" w:name="h.36l3o5nqkrcw"/>
      <w:bookmarkEnd w:id="520"/>
      <w:r w:rsidRPr="00806B95">
        <w:t xml:space="preserve">        </w:t>
      </w:r>
      <w:r w:rsidRPr="00806B95">
        <w:tab/>
      </w:r>
      <w:bookmarkStart w:id="521" w:name="_Toc325015009"/>
      <w:bookmarkStart w:id="522" w:name="_Toc325015377"/>
      <w:r w:rsidRPr="00806B95">
        <w:t>100 fold ministry</w:t>
      </w:r>
      <w:bookmarkEnd w:id="521"/>
      <w:bookmarkEnd w:id="522"/>
    </w:p>
    <w:p w:rsidR="00344EE5" w:rsidRPr="00806B95" w:rsidRDefault="00344EE5" w:rsidP="00806B95">
      <w:pPr>
        <w:ind w:left="720" w:firstLine="0"/>
      </w:pPr>
      <w:bookmarkStart w:id="523" w:name="h.9opgsnmsu8c"/>
      <w:bookmarkEnd w:id="523"/>
    </w:p>
    <w:p w:rsidR="00344EE5" w:rsidRPr="00806B95" w:rsidRDefault="00344EE5" w:rsidP="00806B95">
      <w:pPr>
        <w:ind w:left="720" w:firstLine="0"/>
      </w:pPr>
      <w:bookmarkStart w:id="524" w:name="h.tw97sbkqu5yy"/>
      <w:bookmarkStart w:id="525" w:name="_Toc325015010"/>
      <w:bookmarkStart w:id="526" w:name="_Toc325015378"/>
      <w:bookmarkEnd w:id="524"/>
      <w:r w:rsidRPr="00806B95">
        <w:t>Broken one for the other</w:t>
      </w:r>
      <w:bookmarkEnd w:id="525"/>
      <w:bookmarkEnd w:id="526"/>
    </w:p>
    <w:p w:rsidR="00344EE5" w:rsidRPr="00806B95" w:rsidRDefault="00344EE5" w:rsidP="00806B95">
      <w:pPr>
        <w:ind w:left="720" w:firstLine="0"/>
      </w:pPr>
      <w:bookmarkStart w:id="527" w:name="h.un0d4ccpsf30"/>
      <w:bookmarkEnd w:id="527"/>
    </w:p>
    <w:p w:rsidR="00344EE5" w:rsidRPr="00806B95" w:rsidRDefault="00344EE5" w:rsidP="00806B95">
      <w:pPr>
        <w:ind w:left="720" w:firstLine="0"/>
      </w:pPr>
      <w:bookmarkStart w:id="528" w:name="h.zbqfgv7n9jzv"/>
      <w:bookmarkStart w:id="529" w:name="_Toc325015011"/>
      <w:bookmarkStart w:id="530" w:name="_Toc325015379"/>
      <w:bookmarkEnd w:id="528"/>
      <w:r w:rsidRPr="00806B95">
        <w:t xml:space="preserve">1John 3:16 </w:t>
      </w:r>
      <w:proofErr w:type="gramStart"/>
      <w:r w:rsidRPr="00806B95">
        <w:t>Hereby</w:t>
      </w:r>
      <w:proofErr w:type="gramEnd"/>
      <w:r w:rsidRPr="00806B95">
        <w:t xml:space="preserve"> perceive we the love of God, because he laid down his life for us: and we ought to lay down our lives for the brethren.</w:t>
      </w:r>
      <w:bookmarkEnd w:id="529"/>
      <w:bookmarkEnd w:id="530"/>
    </w:p>
    <w:p w:rsidR="00344EE5" w:rsidRPr="00806B95" w:rsidRDefault="00344EE5" w:rsidP="00806B95">
      <w:pPr>
        <w:ind w:left="720" w:firstLine="0"/>
      </w:pPr>
      <w:bookmarkStart w:id="531" w:name="h.8d0f9mgi7fkc"/>
      <w:bookmarkEnd w:id="531"/>
      <w:r w:rsidRPr="00806B95">
        <w:t xml:space="preserve"> </w:t>
      </w:r>
    </w:p>
    <w:p w:rsidR="00344EE5" w:rsidRPr="00806B95" w:rsidRDefault="00344EE5" w:rsidP="00806B95">
      <w:pPr>
        <w:ind w:left="720" w:firstLine="0"/>
      </w:pPr>
      <w:bookmarkStart w:id="532" w:name="h.l79vcirygdtq"/>
      <w:bookmarkStart w:id="533" w:name="_Toc325015012"/>
      <w:bookmarkStart w:id="534" w:name="_Toc325015380"/>
      <w:bookmarkEnd w:id="532"/>
      <w:r w:rsidRPr="00806B95">
        <w:t>Every Child of God must be trained to be a Soldier.</w:t>
      </w:r>
      <w:bookmarkEnd w:id="533"/>
      <w:bookmarkEnd w:id="534"/>
    </w:p>
    <w:p w:rsidR="00344EE5" w:rsidRPr="00806B95" w:rsidRDefault="00344EE5" w:rsidP="00806B95">
      <w:pPr>
        <w:ind w:left="720" w:firstLine="0"/>
      </w:pPr>
      <w:bookmarkStart w:id="535" w:name="h.sox97hbi1325"/>
      <w:bookmarkEnd w:id="535"/>
      <w:r w:rsidRPr="00806B95">
        <w:t xml:space="preserve"> </w:t>
      </w:r>
      <w:bookmarkStart w:id="536" w:name="_Toc325015013"/>
      <w:bookmarkStart w:id="537" w:name="_Toc325015381"/>
      <w:r w:rsidRPr="00806B95">
        <w:t>2Timothy 2:3 Thou therefore endure hardness, as a good soldier of Jesus Christ.</w:t>
      </w:r>
      <w:bookmarkEnd w:id="536"/>
      <w:bookmarkEnd w:id="537"/>
    </w:p>
    <w:p w:rsidR="00344EE5" w:rsidRPr="00806B95" w:rsidRDefault="00344EE5" w:rsidP="00806B95">
      <w:pPr>
        <w:ind w:left="720" w:firstLine="0"/>
      </w:pPr>
      <w:bookmarkStart w:id="538" w:name="h.baa38dojf5h8"/>
      <w:bookmarkEnd w:id="538"/>
    </w:p>
    <w:p w:rsidR="00344EE5" w:rsidRPr="00806B95" w:rsidRDefault="00344EE5" w:rsidP="00806B95">
      <w:pPr>
        <w:ind w:left="720" w:firstLine="0"/>
      </w:pPr>
      <w:bookmarkStart w:id="539" w:name="h.n940zgz7kdzd"/>
      <w:bookmarkStart w:id="540" w:name="_Toc325015014"/>
      <w:bookmarkStart w:id="541" w:name="_Toc325015382"/>
      <w:bookmarkEnd w:id="539"/>
      <w:r w:rsidRPr="00806B95">
        <w:t>Every Soldier must be trained to be received as a Son.</w:t>
      </w:r>
      <w:bookmarkEnd w:id="540"/>
      <w:bookmarkEnd w:id="541"/>
    </w:p>
    <w:p w:rsidR="00344EE5" w:rsidRPr="00806B95" w:rsidRDefault="00344EE5" w:rsidP="00806B95">
      <w:pPr>
        <w:ind w:left="720" w:firstLine="0"/>
      </w:pPr>
      <w:bookmarkStart w:id="542" w:name="h.7o1qouoonxi"/>
      <w:bookmarkEnd w:id="542"/>
      <w:r w:rsidRPr="00806B95">
        <w:t xml:space="preserve"> </w:t>
      </w:r>
      <w:bookmarkStart w:id="543" w:name="_Toc325015015"/>
      <w:bookmarkStart w:id="544" w:name="_Toc325015383"/>
      <w:r w:rsidRPr="00806B95">
        <w:t xml:space="preserve">Hebrews 12:6 </w:t>
      </w:r>
      <w:proofErr w:type="gramStart"/>
      <w:r w:rsidRPr="00806B95">
        <w:t>For</w:t>
      </w:r>
      <w:proofErr w:type="gramEnd"/>
      <w:r w:rsidRPr="00806B95">
        <w:t xml:space="preserve"> whom the Lord </w:t>
      </w:r>
      <w:proofErr w:type="spellStart"/>
      <w:r w:rsidRPr="00806B95">
        <w:t>loveth</w:t>
      </w:r>
      <w:proofErr w:type="spellEnd"/>
      <w:r w:rsidRPr="00806B95">
        <w:t xml:space="preserve"> he </w:t>
      </w:r>
      <w:proofErr w:type="spellStart"/>
      <w:r w:rsidRPr="00806B95">
        <w:t>chasteneth</w:t>
      </w:r>
      <w:proofErr w:type="spellEnd"/>
      <w:r w:rsidRPr="00806B95">
        <w:t xml:space="preserve">, and </w:t>
      </w:r>
      <w:proofErr w:type="spellStart"/>
      <w:r w:rsidRPr="00806B95">
        <w:t>scourgeth</w:t>
      </w:r>
      <w:proofErr w:type="spellEnd"/>
      <w:r w:rsidRPr="00806B95">
        <w:t xml:space="preserve"> every son whom he </w:t>
      </w:r>
      <w:proofErr w:type="spellStart"/>
      <w:r w:rsidRPr="00806B95">
        <w:t>receiveth</w:t>
      </w:r>
      <w:proofErr w:type="spellEnd"/>
      <w:r w:rsidRPr="00806B95">
        <w:t>.</w:t>
      </w:r>
      <w:bookmarkEnd w:id="543"/>
      <w:bookmarkEnd w:id="544"/>
    </w:p>
    <w:p w:rsidR="00344EE5" w:rsidRPr="00806B95" w:rsidRDefault="00344EE5" w:rsidP="00806B95">
      <w:pPr>
        <w:ind w:left="720" w:firstLine="0"/>
      </w:pPr>
      <w:bookmarkStart w:id="545" w:name="h.ao7uh2v40ofl"/>
      <w:bookmarkEnd w:id="545"/>
      <w:r w:rsidRPr="00806B95">
        <w:t xml:space="preserve"> </w:t>
      </w:r>
      <w:bookmarkStart w:id="546" w:name="_Toc325015016"/>
      <w:bookmarkStart w:id="547" w:name="_Toc325015384"/>
      <w:r w:rsidRPr="00806B95">
        <w:t xml:space="preserve">7 If ye endure chastening, God </w:t>
      </w:r>
      <w:proofErr w:type="spellStart"/>
      <w:r w:rsidRPr="00806B95">
        <w:t>dealeth</w:t>
      </w:r>
      <w:proofErr w:type="spellEnd"/>
      <w:r w:rsidRPr="00806B95">
        <w:t xml:space="preserve"> with you as with sons; for what son is he whom the father </w:t>
      </w:r>
      <w:proofErr w:type="spellStart"/>
      <w:r w:rsidRPr="00806B95">
        <w:t>chasteneth</w:t>
      </w:r>
      <w:proofErr w:type="spellEnd"/>
      <w:r w:rsidRPr="00806B95">
        <w:t xml:space="preserve"> not?</w:t>
      </w:r>
      <w:bookmarkEnd w:id="546"/>
      <w:bookmarkEnd w:id="547"/>
    </w:p>
    <w:p w:rsidR="00344EE5" w:rsidRPr="00806B95" w:rsidRDefault="00344EE5" w:rsidP="00806B95">
      <w:pPr>
        <w:ind w:left="720" w:firstLine="0"/>
      </w:pPr>
      <w:bookmarkStart w:id="548" w:name="h.lew9shruyutx"/>
      <w:bookmarkEnd w:id="548"/>
      <w:r w:rsidRPr="00806B95">
        <w:t xml:space="preserve"> </w:t>
      </w:r>
    </w:p>
    <w:p w:rsidR="00344EE5" w:rsidRPr="00806B95" w:rsidRDefault="00344EE5" w:rsidP="00806B95">
      <w:pPr>
        <w:ind w:left="720" w:firstLine="0"/>
      </w:pPr>
      <w:bookmarkStart w:id="549" w:name="h.lh60wxkwidyy"/>
      <w:bookmarkStart w:id="550" w:name="_Toc325015017"/>
      <w:bookmarkStart w:id="551" w:name="_Toc325015385"/>
      <w:bookmarkEnd w:id="549"/>
      <w:r w:rsidRPr="00806B95">
        <w:t>1Cor. 11:32 But when we are judged, we are chastened of the Lord, that we should not be condemned with the world.</w:t>
      </w:r>
      <w:bookmarkEnd w:id="550"/>
      <w:bookmarkEnd w:id="551"/>
    </w:p>
    <w:p w:rsidR="00344EE5" w:rsidRPr="00806B95" w:rsidRDefault="00344EE5" w:rsidP="00806B95">
      <w:pPr>
        <w:ind w:left="720" w:firstLine="0"/>
      </w:pPr>
      <w:bookmarkStart w:id="552" w:name="h.j6pmjm5i88gr"/>
      <w:bookmarkEnd w:id="552"/>
      <w:r w:rsidRPr="00806B95">
        <w:t xml:space="preserve"> </w:t>
      </w:r>
    </w:p>
    <w:p w:rsidR="00344EE5" w:rsidRPr="00806B95" w:rsidRDefault="00344EE5" w:rsidP="00806B95">
      <w:pPr>
        <w:ind w:left="720" w:firstLine="0"/>
      </w:pPr>
      <w:bookmarkStart w:id="553" w:name="h.fy1dtvht3tt7"/>
      <w:bookmarkStart w:id="554" w:name="_Toc325015018"/>
      <w:bookmarkStart w:id="555" w:name="_Toc325015386"/>
      <w:bookmarkEnd w:id="553"/>
      <w:r w:rsidRPr="00806B95">
        <w:t xml:space="preserve">Most of the so called church is still in diapers and completely selfish, all the attention has got to be on them, for them, because of them or they are not interested. </w:t>
      </w:r>
      <w:proofErr w:type="gramStart"/>
      <w:r w:rsidRPr="00806B95">
        <w:t>Pampered, spoiled and lukewarm.</w:t>
      </w:r>
      <w:bookmarkEnd w:id="554"/>
      <w:bookmarkEnd w:id="555"/>
      <w:proofErr w:type="gramEnd"/>
    </w:p>
    <w:p w:rsidR="00344EE5" w:rsidRPr="00806B95" w:rsidRDefault="00344EE5" w:rsidP="00806B95">
      <w:pPr>
        <w:ind w:left="720" w:firstLine="0"/>
      </w:pPr>
      <w:bookmarkStart w:id="556" w:name="h.xdclzq07xao"/>
      <w:bookmarkEnd w:id="556"/>
      <w:r w:rsidRPr="00806B95">
        <w:t xml:space="preserve"> </w:t>
      </w:r>
    </w:p>
    <w:p w:rsidR="00344EE5" w:rsidRPr="00806B95" w:rsidRDefault="00344EE5" w:rsidP="00806B95">
      <w:pPr>
        <w:ind w:left="720" w:firstLine="0"/>
      </w:pPr>
      <w:bookmarkStart w:id="557" w:name="h.kp3gogm7iaah"/>
      <w:bookmarkStart w:id="558" w:name="_Toc325015019"/>
      <w:bookmarkStart w:id="559" w:name="_Toc325015387"/>
      <w:bookmarkEnd w:id="557"/>
      <w:r w:rsidRPr="00806B95">
        <w:t>Truth will only be received by Revelation.</w:t>
      </w:r>
      <w:bookmarkEnd w:id="558"/>
      <w:bookmarkEnd w:id="559"/>
    </w:p>
    <w:p w:rsidR="00344EE5" w:rsidRPr="00806B95" w:rsidRDefault="00344EE5" w:rsidP="00806B95">
      <w:pPr>
        <w:ind w:left="720" w:firstLine="0"/>
      </w:pPr>
      <w:bookmarkStart w:id="560" w:name="h.l2ovst2r5nk6"/>
      <w:bookmarkStart w:id="561" w:name="_Toc325015020"/>
      <w:bookmarkStart w:id="562" w:name="_Toc325015388"/>
      <w:bookmarkEnd w:id="560"/>
      <w:r w:rsidRPr="00806B95">
        <w:t>Experience is found in fellowship and training with Him.</w:t>
      </w:r>
      <w:bookmarkEnd w:id="561"/>
      <w:bookmarkEnd w:id="562"/>
    </w:p>
    <w:p w:rsidR="00344EE5" w:rsidRPr="00806B95" w:rsidRDefault="00344EE5" w:rsidP="00806B95">
      <w:pPr>
        <w:ind w:left="720" w:firstLine="0"/>
      </w:pPr>
      <w:bookmarkStart w:id="563" w:name="h.fqedzydr9107"/>
      <w:bookmarkStart w:id="564" w:name="_Toc325015021"/>
      <w:bookmarkStart w:id="565" w:name="_Toc325015389"/>
      <w:bookmarkEnd w:id="563"/>
      <w:r w:rsidRPr="00806B95">
        <w:t>Training and teaching must be by the Power of the Holy Ghost through godly men</w:t>
      </w:r>
      <w:bookmarkEnd w:id="564"/>
      <w:bookmarkEnd w:id="565"/>
    </w:p>
    <w:p w:rsidR="00344EE5" w:rsidRPr="00806B95" w:rsidRDefault="00344EE5" w:rsidP="00806B95">
      <w:pPr>
        <w:ind w:left="720" w:firstLine="0"/>
      </w:pPr>
      <w:bookmarkStart w:id="566" w:name="h.mn88a03ztw3l"/>
      <w:bookmarkEnd w:id="566"/>
      <w:r w:rsidRPr="00806B95">
        <w:t xml:space="preserve"> </w:t>
      </w:r>
    </w:p>
    <w:p w:rsidR="00344EE5" w:rsidRPr="00806B95" w:rsidRDefault="00344EE5" w:rsidP="00806B95">
      <w:pPr>
        <w:ind w:left="720" w:firstLine="0"/>
      </w:pPr>
      <w:bookmarkStart w:id="567" w:name="h.ecxvf8apv6wm"/>
      <w:bookmarkStart w:id="568" w:name="_Toc325015022"/>
      <w:bookmarkStart w:id="569" w:name="_Toc325015390"/>
      <w:bookmarkEnd w:id="567"/>
      <w:r w:rsidRPr="00806B95">
        <w:t xml:space="preserve">1Cor. 11:26 For as often as ye eat this bread, and drink this cup, ye do </w:t>
      </w:r>
      <w:proofErr w:type="spellStart"/>
      <w:r w:rsidRPr="00806B95">
        <w:t>shew</w:t>
      </w:r>
      <w:proofErr w:type="spellEnd"/>
      <w:r w:rsidRPr="00806B95">
        <w:t xml:space="preserve"> the Lord's death till he come</w:t>
      </w:r>
      <w:proofErr w:type="gramStart"/>
      <w:r w:rsidRPr="00806B95">
        <w:t>..</w:t>
      </w:r>
      <w:bookmarkEnd w:id="568"/>
      <w:bookmarkEnd w:id="569"/>
      <w:proofErr w:type="gramEnd"/>
    </w:p>
    <w:p w:rsidR="00344EE5" w:rsidRPr="00806B95" w:rsidRDefault="00344EE5" w:rsidP="00806B95">
      <w:pPr>
        <w:ind w:left="720" w:firstLine="0"/>
      </w:pPr>
      <w:bookmarkStart w:id="570" w:name="h.q4itj2ueuzn0"/>
      <w:bookmarkEnd w:id="570"/>
      <w:r w:rsidRPr="00806B95">
        <w:t xml:space="preserve"> </w:t>
      </w:r>
    </w:p>
    <w:p w:rsidR="00344EE5" w:rsidRPr="00806B95" w:rsidRDefault="00344EE5" w:rsidP="00806B95">
      <w:pPr>
        <w:ind w:left="720" w:firstLine="0"/>
      </w:pPr>
      <w:bookmarkStart w:id="571" w:name="h.f76t0m8m3f9u"/>
      <w:bookmarkStart w:id="572" w:name="_Toc325015023"/>
      <w:bookmarkStart w:id="573" w:name="_Toc325015391"/>
      <w:bookmarkEnd w:id="571"/>
      <w:r w:rsidRPr="00806B95">
        <w:t>Some sickness and death are directly related to not discerning the Lord’s death.</w:t>
      </w:r>
      <w:bookmarkEnd w:id="572"/>
      <w:bookmarkEnd w:id="573"/>
    </w:p>
    <w:p w:rsidR="00344EE5" w:rsidRPr="00806B95" w:rsidRDefault="00344EE5" w:rsidP="00806B95">
      <w:pPr>
        <w:ind w:left="720" w:firstLine="0"/>
      </w:pPr>
      <w:bookmarkStart w:id="574" w:name="h.z24l1zhgddaz"/>
      <w:bookmarkEnd w:id="574"/>
      <w:r w:rsidRPr="00806B95">
        <w:t xml:space="preserve"> </w:t>
      </w:r>
    </w:p>
    <w:p w:rsidR="00344EE5" w:rsidRPr="00806B95" w:rsidRDefault="00344EE5" w:rsidP="00806B95">
      <w:pPr>
        <w:ind w:left="720" w:firstLine="0"/>
      </w:pPr>
      <w:bookmarkStart w:id="575" w:name="h.dcbcohyzupyh"/>
      <w:bookmarkStart w:id="576" w:name="_Toc325015024"/>
      <w:bookmarkStart w:id="577" w:name="_Toc325015392"/>
      <w:bookmarkEnd w:id="575"/>
      <w:r w:rsidRPr="00806B95">
        <w:t xml:space="preserve">I Cor. 11:23 For </w:t>
      </w:r>
      <w:proofErr w:type="gramStart"/>
      <w:r w:rsidRPr="00806B95">
        <w:t>I</w:t>
      </w:r>
      <w:proofErr w:type="gramEnd"/>
      <w:r w:rsidRPr="00806B95">
        <w:t xml:space="preserve"> have received of the Lord that which also I delivered unto you, That the Lord Jesus the same night in which he was betrayed took bread:</w:t>
      </w:r>
      <w:bookmarkEnd w:id="576"/>
      <w:bookmarkEnd w:id="577"/>
    </w:p>
    <w:p w:rsidR="00344EE5" w:rsidRPr="00806B95" w:rsidRDefault="00344EE5" w:rsidP="00806B95">
      <w:pPr>
        <w:ind w:left="720" w:firstLine="0"/>
      </w:pPr>
      <w:bookmarkStart w:id="578" w:name="h.sy1y8j2qrr1p"/>
      <w:bookmarkEnd w:id="578"/>
      <w:r w:rsidRPr="00806B95">
        <w:t xml:space="preserve"> </w:t>
      </w:r>
      <w:bookmarkStart w:id="579" w:name="_Toc325015025"/>
      <w:bookmarkStart w:id="580" w:name="_Toc325015393"/>
      <w:r w:rsidRPr="00806B95">
        <w:t xml:space="preserve">24 And when he had given thanks, he </w:t>
      </w:r>
      <w:proofErr w:type="gramStart"/>
      <w:r w:rsidRPr="00806B95">
        <w:t>brake</w:t>
      </w:r>
      <w:proofErr w:type="gramEnd"/>
      <w:r w:rsidRPr="00806B95">
        <w:t xml:space="preserve"> it, and said, Take, eat: this is my body, which is broken for you: this do in remembrance of me.</w:t>
      </w:r>
      <w:bookmarkEnd w:id="579"/>
      <w:bookmarkEnd w:id="580"/>
    </w:p>
    <w:p w:rsidR="00344EE5" w:rsidRPr="00806B95" w:rsidRDefault="00344EE5" w:rsidP="00806B95">
      <w:pPr>
        <w:ind w:left="720" w:firstLine="0"/>
      </w:pPr>
      <w:bookmarkStart w:id="581" w:name="h.jtslxd4ybis6"/>
      <w:bookmarkEnd w:id="581"/>
      <w:r w:rsidRPr="00806B95">
        <w:t xml:space="preserve"> </w:t>
      </w:r>
      <w:bookmarkStart w:id="582" w:name="_Toc325015026"/>
      <w:bookmarkStart w:id="583" w:name="_Toc325015394"/>
      <w:r w:rsidRPr="00806B95">
        <w:t xml:space="preserve">25 After the same manner also he took the cup, when he had supped, saying, </w:t>
      </w:r>
      <w:proofErr w:type="gramStart"/>
      <w:r w:rsidRPr="00806B95">
        <w:t>This</w:t>
      </w:r>
      <w:proofErr w:type="gramEnd"/>
      <w:r w:rsidRPr="00806B95">
        <w:t xml:space="preserve"> cup is the new testament in my blood: this do ye, as oft as ye drink it, in remembrance of me.</w:t>
      </w:r>
      <w:bookmarkEnd w:id="582"/>
      <w:bookmarkEnd w:id="583"/>
    </w:p>
    <w:p w:rsidR="00344EE5" w:rsidRPr="00806B95" w:rsidRDefault="00344EE5" w:rsidP="00806B95">
      <w:pPr>
        <w:ind w:left="720" w:firstLine="0"/>
      </w:pPr>
      <w:bookmarkStart w:id="584" w:name="h.oa4bggyo3v9j"/>
      <w:bookmarkEnd w:id="584"/>
      <w:r w:rsidRPr="00806B95">
        <w:t xml:space="preserve"> </w:t>
      </w:r>
      <w:bookmarkStart w:id="585" w:name="_Toc325015027"/>
      <w:bookmarkStart w:id="586" w:name="_Toc325015395"/>
      <w:r w:rsidRPr="00806B95">
        <w:t xml:space="preserve">26 For as often as ye eat this bread, and drink this cup, ye do </w:t>
      </w:r>
      <w:proofErr w:type="spellStart"/>
      <w:r w:rsidRPr="00806B95">
        <w:t>shew</w:t>
      </w:r>
      <w:proofErr w:type="spellEnd"/>
      <w:r w:rsidRPr="00806B95">
        <w:t xml:space="preserve"> the Lord's death till he come.</w:t>
      </w:r>
      <w:bookmarkEnd w:id="585"/>
      <w:bookmarkEnd w:id="586"/>
    </w:p>
    <w:p w:rsidR="00344EE5" w:rsidRPr="00806B95" w:rsidRDefault="00344EE5" w:rsidP="00806B95">
      <w:pPr>
        <w:ind w:left="720" w:firstLine="0"/>
      </w:pPr>
      <w:bookmarkStart w:id="587" w:name="h.6s69ha1kk4er"/>
      <w:bookmarkEnd w:id="587"/>
      <w:r w:rsidRPr="00806B95">
        <w:t xml:space="preserve"> </w:t>
      </w:r>
      <w:bookmarkStart w:id="588" w:name="_Toc325015028"/>
      <w:bookmarkStart w:id="589" w:name="_Toc325015396"/>
      <w:r w:rsidRPr="00806B95">
        <w:t>27 Wherefore whosoever shall eat this bread, and drink this cup of the Lord, unworthily, shall be guilty of the body and blood of the Lord.</w:t>
      </w:r>
      <w:bookmarkEnd w:id="588"/>
      <w:bookmarkEnd w:id="589"/>
    </w:p>
    <w:p w:rsidR="00344EE5" w:rsidRPr="00806B95" w:rsidRDefault="00344EE5" w:rsidP="00806B95">
      <w:pPr>
        <w:ind w:left="720" w:firstLine="0"/>
      </w:pPr>
      <w:bookmarkStart w:id="590" w:name="h.sbwgzmymlvr8"/>
      <w:bookmarkEnd w:id="590"/>
      <w:r w:rsidRPr="00806B95">
        <w:t xml:space="preserve"> </w:t>
      </w:r>
      <w:bookmarkStart w:id="591" w:name="_Toc325015029"/>
      <w:bookmarkStart w:id="592" w:name="_Toc325015397"/>
      <w:r w:rsidRPr="00806B95">
        <w:t>28 But let a man examine himself, and so let him eat of that bread, and drink of that cup.</w:t>
      </w:r>
      <w:bookmarkEnd w:id="591"/>
      <w:bookmarkEnd w:id="592"/>
    </w:p>
    <w:p w:rsidR="00344EE5" w:rsidRPr="00806B95" w:rsidRDefault="00344EE5" w:rsidP="00806B95">
      <w:pPr>
        <w:ind w:left="720" w:firstLine="0"/>
      </w:pPr>
      <w:bookmarkStart w:id="593" w:name="h.s2dsasz0i19"/>
      <w:bookmarkEnd w:id="593"/>
      <w:r w:rsidRPr="00806B95">
        <w:t xml:space="preserve"> </w:t>
      </w:r>
      <w:bookmarkStart w:id="594" w:name="_Toc325015030"/>
      <w:bookmarkStart w:id="595" w:name="_Toc325015398"/>
      <w:r w:rsidRPr="00806B95">
        <w:t xml:space="preserve">29 For he that </w:t>
      </w:r>
      <w:proofErr w:type="spellStart"/>
      <w:r w:rsidRPr="00806B95">
        <w:t>eateth</w:t>
      </w:r>
      <w:proofErr w:type="spellEnd"/>
      <w:r w:rsidRPr="00806B95">
        <w:t xml:space="preserve"> and </w:t>
      </w:r>
      <w:proofErr w:type="spellStart"/>
      <w:r w:rsidRPr="00806B95">
        <w:t>drinketh</w:t>
      </w:r>
      <w:proofErr w:type="spellEnd"/>
      <w:r w:rsidRPr="00806B95">
        <w:t xml:space="preserve"> unworthily, </w:t>
      </w:r>
      <w:proofErr w:type="spellStart"/>
      <w:r w:rsidRPr="00806B95">
        <w:t>eateth</w:t>
      </w:r>
      <w:proofErr w:type="spellEnd"/>
      <w:r w:rsidRPr="00806B95">
        <w:t xml:space="preserve"> and </w:t>
      </w:r>
      <w:proofErr w:type="spellStart"/>
      <w:r w:rsidRPr="00806B95">
        <w:t>drinketh</w:t>
      </w:r>
      <w:proofErr w:type="spellEnd"/>
      <w:r w:rsidRPr="00806B95">
        <w:t xml:space="preserve"> damnation to himself, not discerning the Lord's body.</w:t>
      </w:r>
      <w:bookmarkEnd w:id="594"/>
      <w:bookmarkEnd w:id="595"/>
    </w:p>
    <w:p w:rsidR="00344EE5" w:rsidRPr="00806B95" w:rsidRDefault="00344EE5" w:rsidP="00806B95">
      <w:pPr>
        <w:ind w:left="720" w:firstLine="0"/>
      </w:pPr>
      <w:bookmarkStart w:id="596" w:name="h.ijohzfuih1h4"/>
      <w:bookmarkEnd w:id="596"/>
      <w:r w:rsidRPr="00806B95">
        <w:t xml:space="preserve"> </w:t>
      </w:r>
      <w:bookmarkStart w:id="597" w:name="_Toc325015031"/>
      <w:bookmarkStart w:id="598" w:name="_Toc325015399"/>
      <w:r w:rsidRPr="00806B95">
        <w:t>30 For this cause many are weak and sickly among you, and many sleep.</w:t>
      </w:r>
      <w:bookmarkEnd w:id="597"/>
      <w:bookmarkEnd w:id="598"/>
    </w:p>
    <w:p w:rsidR="00344EE5" w:rsidRPr="00806B95" w:rsidRDefault="00344EE5" w:rsidP="00806B95">
      <w:pPr>
        <w:ind w:left="720" w:firstLine="0"/>
      </w:pPr>
      <w:bookmarkStart w:id="599" w:name="h.7o0aigcm3e39"/>
      <w:bookmarkEnd w:id="599"/>
      <w:r w:rsidRPr="00806B95">
        <w:t xml:space="preserve"> </w:t>
      </w:r>
      <w:bookmarkStart w:id="600" w:name="_Toc325015032"/>
      <w:bookmarkStart w:id="601" w:name="_Toc325015400"/>
      <w:r w:rsidRPr="00806B95">
        <w:t>31 For if we would judge ourselves, we should not be judged.</w:t>
      </w:r>
      <w:bookmarkEnd w:id="600"/>
      <w:bookmarkEnd w:id="601"/>
    </w:p>
    <w:p w:rsidR="00344EE5" w:rsidRPr="00806B95" w:rsidRDefault="00344EE5" w:rsidP="00806B95">
      <w:pPr>
        <w:ind w:left="720" w:firstLine="0"/>
      </w:pPr>
      <w:bookmarkStart w:id="602" w:name="h.64gpd4gq453l"/>
      <w:bookmarkEnd w:id="602"/>
      <w:r w:rsidRPr="00806B95">
        <w:t xml:space="preserve"> </w:t>
      </w:r>
      <w:bookmarkStart w:id="603" w:name="_Toc325015033"/>
      <w:bookmarkStart w:id="604" w:name="_Toc325015401"/>
      <w:r w:rsidRPr="00806B95">
        <w:t>32 But when we are judged, we are chastened of the Lord, that we should not be condemned with the world.</w:t>
      </w:r>
      <w:bookmarkEnd w:id="603"/>
      <w:bookmarkEnd w:id="604"/>
    </w:p>
    <w:p w:rsidR="00344EE5" w:rsidRPr="00806B95" w:rsidRDefault="00344EE5" w:rsidP="00806B95">
      <w:pPr>
        <w:ind w:left="720" w:firstLine="0"/>
      </w:pPr>
      <w:bookmarkStart w:id="605" w:name="h.3liw1we1r4fw"/>
      <w:bookmarkStart w:id="606" w:name="_Toc325015034"/>
      <w:bookmarkStart w:id="607" w:name="_Toc325015402"/>
      <w:bookmarkEnd w:id="605"/>
      <w:r w:rsidRPr="00806B95">
        <w:t xml:space="preserve">Flour---Not in its natural </w:t>
      </w:r>
      <w:proofErr w:type="gramStart"/>
      <w:r w:rsidRPr="00806B95">
        <w:t>state(</w:t>
      </w:r>
      <w:proofErr w:type="gramEnd"/>
      <w:r w:rsidRPr="00806B95">
        <w:t>grounded from grain) to Powder</w:t>
      </w:r>
      <w:bookmarkEnd w:id="606"/>
      <w:bookmarkEnd w:id="607"/>
    </w:p>
    <w:p w:rsidR="00344EE5" w:rsidRPr="00806B95" w:rsidRDefault="00344EE5" w:rsidP="00806B95">
      <w:pPr>
        <w:ind w:left="720" w:firstLine="0"/>
      </w:pPr>
      <w:bookmarkStart w:id="608" w:name="h.vekpfvk10heq"/>
      <w:bookmarkStart w:id="609" w:name="_Toc325015035"/>
      <w:bookmarkStart w:id="610" w:name="_Toc325015403"/>
      <w:bookmarkEnd w:id="608"/>
      <w:r w:rsidRPr="00806B95">
        <w:t>I.              Leavened bread is a symbol of an evil influence.</w:t>
      </w:r>
      <w:bookmarkEnd w:id="609"/>
      <w:bookmarkEnd w:id="610"/>
    </w:p>
    <w:p w:rsidR="00344EE5" w:rsidRPr="00806B95" w:rsidRDefault="00344EE5" w:rsidP="00806B95">
      <w:pPr>
        <w:ind w:left="720" w:firstLine="0"/>
      </w:pPr>
      <w:bookmarkStart w:id="611" w:name="h.n61p8cbd5gkl"/>
      <w:bookmarkStart w:id="612" w:name="_Toc325015036"/>
      <w:bookmarkStart w:id="613" w:name="_Toc325015404"/>
      <w:bookmarkEnd w:id="611"/>
      <w:r w:rsidRPr="00806B95">
        <w:t xml:space="preserve">Mtat.13:33 </w:t>
      </w:r>
      <w:proofErr w:type="gramStart"/>
      <w:r w:rsidRPr="00806B95">
        <w:t>Another</w:t>
      </w:r>
      <w:proofErr w:type="gramEnd"/>
      <w:r w:rsidRPr="00806B95">
        <w:t xml:space="preserve"> parable </w:t>
      </w:r>
      <w:proofErr w:type="spellStart"/>
      <w:r w:rsidRPr="00806B95">
        <w:t>spake</w:t>
      </w:r>
      <w:proofErr w:type="spellEnd"/>
      <w:r w:rsidRPr="00806B95">
        <w:t xml:space="preserve"> he unto them; The kingdom of heaven is like unto leaven, which a woman took, and hid in three measures of meal, till the whole was leavened.</w:t>
      </w:r>
      <w:bookmarkEnd w:id="612"/>
      <w:bookmarkEnd w:id="613"/>
    </w:p>
    <w:p w:rsidR="00344EE5" w:rsidRPr="00806B95" w:rsidRDefault="00344EE5" w:rsidP="00806B95">
      <w:pPr>
        <w:ind w:left="720" w:firstLine="0"/>
      </w:pPr>
      <w:bookmarkStart w:id="614" w:name="h.lhoe8oz285b9"/>
      <w:bookmarkEnd w:id="614"/>
      <w:r w:rsidRPr="00806B95">
        <w:t xml:space="preserve"> </w:t>
      </w:r>
    </w:p>
    <w:p w:rsidR="00344EE5" w:rsidRPr="00806B95" w:rsidRDefault="00344EE5" w:rsidP="00806B95">
      <w:pPr>
        <w:ind w:left="720" w:firstLine="0"/>
      </w:pPr>
      <w:bookmarkStart w:id="615" w:name="h.3g2ucnwd8ux3"/>
      <w:bookmarkStart w:id="616" w:name="_Toc325015037"/>
      <w:bookmarkStart w:id="617" w:name="_Toc325015405"/>
      <w:bookmarkEnd w:id="615"/>
      <w:r w:rsidRPr="00806B95">
        <w:t>16:6 Then Jesus said unto them, Take heed and beware of the leaven of the Pharisees and of the Sadducees.</w:t>
      </w:r>
      <w:bookmarkEnd w:id="616"/>
      <w:bookmarkEnd w:id="617"/>
    </w:p>
    <w:p w:rsidR="00344EE5" w:rsidRPr="00806B95" w:rsidRDefault="00344EE5" w:rsidP="00806B95">
      <w:pPr>
        <w:ind w:left="720" w:firstLine="0"/>
      </w:pPr>
      <w:bookmarkStart w:id="618" w:name="h.3egptxsxufpv"/>
      <w:bookmarkStart w:id="619" w:name="_Toc325015038"/>
      <w:bookmarkStart w:id="620" w:name="_Toc325015406"/>
      <w:bookmarkEnd w:id="618"/>
      <w:r w:rsidRPr="00806B95">
        <w:t xml:space="preserve">11.  How is it that ye do not understand that I </w:t>
      </w:r>
      <w:proofErr w:type="spellStart"/>
      <w:r w:rsidRPr="00806B95">
        <w:t>spake</w:t>
      </w:r>
      <w:proofErr w:type="spellEnd"/>
      <w:r w:rsidRPr="00806B95">
        <w:t xml:space="preserve"> it not to you concerning bread, that ye should beware of the leaven of the Pharisees and of the Sadducees?</w:t>
      </w:r>
      <w:bookmarkEnd w:id="619"/>
      <w:bookmarkEnd w:id="620"/>
    </w:p>
    <w:p w:rsidR="00344EE5" w:rsidRPr="00806B95" w:rsidRDefault="00344EE5" w:rsidP="00806B95">
      <w:pPr>
        <w:ind w:left="720" w:firstLine="0"/>
      </w:pPr>
      <w:bookmarkStart w:id="621" w:name="h.sitewojdl01a"/>
      <w:bookmarkStart w:id="622" w:name="_Toc325015039"/>
      <w:bookmarkStart w:id="623" w:name="_Toc325015407"/>
      <w:bookmarkEnd w:id="621"/>
      <w:r w:rsidRPr="00806B95">
        <w:t>12 Then understood they how that he bade them not beware of the leaven of bread, but of the doctrine of the Pharisees and of the Sadducees.</w:t>
      </w:r>
      <w:bookmarkEnd w:id="622"/>
      <w:bookmarkEnd w:id="623"/>
    </w:p>
    <w:p w:rsidR="00344EE5" w:rsidRPr="00806B95" w:rsidRDefault="00344EE5" w:rsidP="00806B95">
      <w:pPr>
        <w:ind w:left="720" w:firstLine="0"/>
      </w:pPr>
      <w:bookmarkStart w:id="624" w:name="h.cpj4rx62ugsn"/>
      <w:bookmarkStart w:id="625" w:name="_Toc325015040"/>
      <w:bookmarkStart w:id="626" w:name="_Toc325015408"/>
      <w:bookmarkEnd w:id="624"/>
      <w:r w:rsidRPr="00806B95">
        <w:t xml:space="preserve">Mark 8:15 </w:t>
      </w:r>
      <w:proofErr w:type="gramStart"/>
      <w:r w:rsidRPr="00806B95">
        <w:t>And</w:t>
      </w:r>
      <w:proofErr w:type="gramEnd"/>
      <w:r w:rsidRPr="00806B95">
        <w:t xml:space="preserve"> he charged them, saying, Take heed, beware of the leaven of the Pharisees, and of the leaven of Herod.</w:t>
      </w:r>
      <w:bookmarkEnd w:id="625"/>
      <w:bookmarkEnd w:id="626"/>
    </w:p>
    <w:p w:rsidR="00344EE5" w:rsidRPr="00806B95" w:rsidRDefault="00344EE5" w:rsidP="00806B95">
      <w:pPr>
        <w:ind w:left="720" w:firstLine="0"/>
      </w:pPr>
      <w:bookmarkStart w:id="627" w:name="h.57gxzbm7kio7"/>
      <w:bookmarkStart w:id="628" w:name="_Toc325015041"/>
      <w:bookmarkStart w:id="629" w:name="_Toc325015409"/>
      <w:bookmarkEnd w:id="627"/>
      <w:r w:rsidRPr="00806B95">
        <w:t xml:space="preserve">Luke 12:1 </w:t>
      </w:r>
      <w:proofErr w:type="gramStart"/>
      <w:r w:rsidRPr="00806B95">
        <w:t>In</w:t>
      </w:r>
      <w:proofErr w:type="gramEnd"/>
      <w:r w:rsidRPr="00806B95">
        <w:t xml:space="preserve"> the </w:t>
      </w:r>
      <w:proofErr w:type="spellStart"/>
      <w:r w:rsidRPr="00806B95">
        <w:t>mean time</w:t>
      </w:r>
      <w:proofErr w:type="spellEnd"/>
      <w:r w:rsidRPr="00806B95">
        <w:t xml:space="preserve">, when there were gathered together an innumerable multitude of people, insomuch that they </w:t>
      </w:r>
      <w:proofErr w:type="spellStart"/>
      <w:r w:rsidRPr="00806B95">
        <w:t>trode</w:t>
      </w:r>
      <w:proofErr w:type="spellEnd"/>
      <w:r w:rsidRPr="00806B95">
        <w:t xml:space="preserve"> one upon another, he began to say unto his disciples first of all, Beware ye of the leaven of the Pharisees, which is hypocrisy.</w:t>
      </w:r>
      <w:bookmarkEnd w:id="628"/>
      <w:bookmarkEnd w:id="629"/>
    </w:p>
    <w:p w:rsidR="00344EE5" w:rsidRPr="00806B95" w:rsidRDefault="00344EE5" w:rsidP="00806B95">
      <w:pPr>
        <w:ind w:left="720" w:firstLine="0"/>
      </w:pPr>
      <w:bookmarkStart w:id="630" w:name="h.s6m6r7fl4wm4"/>
      <w:bookmarkStart w:id="631" w:name="_Toc325015042"/>
      <w:bookmarkStart w:id="632" w:name="_Toc325015410"/>
      <w:bookmarkEnd w:id="630"/>
      <w:r w:rsidRPr="00806B95">
        <w:t xml:space="preserve">13:21 </w:t>
      </w:r>
      <w:proofErr w:type="gramStart"/>
      <w:r w:rsidRPr="00806B95">
        <w:t>It</w:t>
      </w:r>
      <w:proofErr w:type="gramEnd"/>
      <w:r w:rsidRPr="00806B95">
        <w:t xml:space="preserve"> is like leaven, which a woman took and hid in three measures of meal, till the whole was leavened.</w:t>
      </w:r>
      <w:bookmarkEnd w:id="631"/>
      <w:bookmarkEnd w:id="632"/>
    </w:p>
    <w:p w:rsidR="00344EE5" w:rsidRPr="00806B95" w:rsidRDefault="00344EE5" w:rsidP="00806B95">
      <w:pPr>
        <w:ind w:left="720" w:firstLine="0"/>
      </w:pPr>
      <w:bookmarkStart w:id="633" w:name="h.cm70gnld126n"/>
      <w:bookmarkStart w:id="634" w:name="_Toc325015043"/>
      <w:bookmarkStart w:id="635" w:name="_Toc325015411"/>
      <w:bookmarkEnd w:id="633"/>
      <w:r w:rsidRPr="00806B95">
        <w:t xml:space="preserve">1Cor. 5:6 </w:t>
      </w:r>
      <w:proofErr w:type="gramStart"/>
      <w:r w:rsidRPr="00806B95">
        <w:t>Your</w:t>
      </w:r>
      <w:proofErr w:type="gramEnd"/>
      <w:r w:rsidRPr="00806B95">
        <w:t xml:space="preserve"> glorying is not good. Know ye not that a little leaven </w:t>
      </w:r>
      <w:proofErr w:type="spellStart"/>
      <w:r w:rsidRPr="00806B95">
        <w:t>leaveneth</w:t>
      </w:r>
      <w:proofErr w:type="spellEnd"/>
      <w:r w:rsidRPr="00806B95">
        <w:t xml:space="preserve"> the whole lump?</w:t>
      </w:r>
      <w:bookmarkEnd w:id="634"/>
      <w:bookmarkEnd w:id="635"/>
    </w:p>
    <w:p w:rsidR="00344EE5" w:rsidRPr="00806B95" w:rsidRDefault="00344EE5" w:rsidP="00806B95">
      <w:pPr>
        <w:ind w:left="720" w:firstLine="0"/>
      </w:pPr>
      <w:bookmarkStart w:id="636" w:name="h.pa2esc41yvyp"/>
      <w:bookmarkEnd w:id="636"/>
      <w:r w:rsidRPr="00806B95">
        <w:t xml:space="preserve"> </w:t>
      </w:r>
      <w:bookmarkStart w:id="637" w:name="_Toc325015044"/>
      <w:bookmarkStart w:id="638" w:name="_Toc325015412"/>
      <w:proofErr w:type="gramStart"/>
      <w:r w:rsidRPr="00806B95">
        <w:t>7  Purge</w:t>
      </w:r>
      <w:proofErr w:type="gramEnd"/>
      <w:r w:rsidRPr="00806B95">
        <w:t xml:space="preserve"> out therefore the old leaven, that ye may be a new lump, as ye are unleavened. For even Christ our </w:t>
      </w:r>
      <w:proofErr w:type="spellStart"/>
      <w:proofErr w:type="gramStart"/>
      <w:r w:rsidRPr="00806B95">
        <w:t>passover</w:t>
      </w:r>
      <w:proofErr w:type="spellEnd"/>
      <w:proofErr w:type="gramEnd"/>
      <w:r w:rsidRPr="00806B95">
        <w:t xml:space="preserve"> is sacrificed for us:</w:t>
      </w:r>
      <w:bookmarkEnd w:id="637"/>
      <w:bookmarkEnd w:id="638"/>
    </w:p>
    <w:p w:rsidR="00344EE5" w:rsidRPr="00806B95" w:rsidRDefault="00344EE5" w:rsidP="00806B95">
      <w:pPr>
        <w:ind w:left="720" w:firstLine="0"/>
      </w:pPr>
      <w:bookmarkStart w:id="639" w:name="h.9ozmdcxt510h"/>
      <w:bookmarkStart w:id="640" w:name="_Toc325015045"/>
      <w:bookmarkStart w:id="641" w:name="_Toc325015413"/>
      <w:bookmarkEnd w:id="639"/>
      <w:r w:rsidRPr="00806B95">
        <w:t>8 Therefore let us keep the feast, not with old leaven, neither with the leaven of malice and wickedness; but with the unleavened bread of sincerity and truth.</w:t>
      </w:r>
      <w:bookmarkEnd w:id="640"/>
      <w:bookmarkEnd w:id="641"/>
    </w:p>
    <w:p w:rsidR="00344EE5" w:rsidRPr="00806B95" w:rsidRDefault="00344EE5" w:rsidP="00806B95">
      <w:pPr>
        <w:ind w:left="720" w:firstLine="0"/>
      </w:pPr>
      <w:bookmarkStart w:id="642" w:name="h.drt22tp4uwfk"/>
      <w:bookmarkEnd w:id="642"/>
      <w:r w:rsidRPr="00806B95">
        <w:t xml:space="preserve"> </w:t>
      </w:r>
    </w:p>
    <w:p w:rsidR="00344EE5" w:rsidRPr="00806B95" w:rsidRDefault="00344EE5" w:rsidP="00806B95">
      <w:pPr>
        <w:ind w:left="720" w:firstLine="0"/>
      </w:pPr>
      <w:bookmarkStart w:id="643" w:name="h.tt3jk48e08k7"/>
      <w:bookmarkEnd w:id="643"/>
      <w:r w:rsidRPr="00806B95">
        <w:t xml:space="preserve"> </w:t>
      </w:r>
      <w:bookmarkStart w:id="644" w:name="_Toc325015046"/>
      <w:bookmarkStart w:id="645" w:name="_Toc325015414"/>
      <w:r w:rsidRPr="00806B95">
        <w:t xml:space="preserve">Gal. 5:9 </w:t>
      </w:r>
      <w:proofErr w:type="gramStart"/>
      <w:r w:rsidRPr="00806B95">
        <w:t>A</w:t>
      </w:r>
      <w:proofErr w:type="gramEnd"/>
      <w:r w:rsidRPr="00806B95">
        <w:t xml:space="preserve"> little leaven </w:t>
      </w:r>
      <w:proofErr w:type="spellStart"/>
      <w:r w:rsidRPr="00806B95">
        <w:t>leaveneth</w:t>
      </w:r>
      <w:proofErr w:type="spellEnd"/>
      <w:r w:rsidRPr="00806B95">
        <w:t xml:space="preserve"> the whole lump.</w:t>
      </w:r>
      <w:bookmarkEnd w:id="644"/>
      <w:bookmarkEnd w:id="645"/>
    </w:p>
    <w:p w:rsidR="00344EE5" w:rsidRPr="00806B95" w:rsidRDefault="00344EE5" w:rsidP="00806B95">
      <w:pPr>
        <w:ind w:left="720" w:firstLine="0"/>
      </w:pPr>
      <w:bookmarkStart w:id="646" w:name="h.iz5w3i5g8r6b"/>
      <w:bookmarkEnd w:id="646"/>
      <w:r w:rsidRPr="00806B95">
        <w:t xml:space="preserve"> </w:t>
      </w:r>
    </w:p>
    <w:p w:rsidR="00344EE5" w:rsidRPr="00806B95" w:rsidRDefault="00344EE5" w:rsidP="00806B95">
      <w:pPr>
        <w:ind w:left="720" w:firstLine="0"/>
      </w:pPr>
      <w:bookmarkStart w:id="647" w:name="h.28np3t9mlbid"/>
      <w:bookmarkStart w:id="648" w:name="_Toc325015047"/>
      <w:bookmarkStart w:id="649" w:name="_Toc325015415"/>
      <w:bookmarkEnd w:id="647"/>
      <w:r w:rsidRPr="00806B95">
        <w:t>II.            Unleavened bread a symbol of righteousness.  (The Righteous Acts of Saints)  No evil</w:t>
      </w:r>
      <w:bookmarkEnd w:id="648"/>
      <w:bookmarkEnd w:id="649"/>
    </w:p>
    <w:p w:rsidR="00344EE5" w:rsidRPr="00806B95" w:rsidRDefault="00344EE5" w:rsidP="00806B95">
      <w:pPr>
        <w:ind w:left="720" w:firstLine="0"/>
      </w:pPr>
      <w:bookmarkStart w:id="650" w:name="h.6i0cqopkgjm0"/>
      <w:bookmarkEnd w:id="650"/>
      <w:r w:rsidRPr="00806B95">
        <w:t xml:space="preserve"> </w:t>
      </w:r>
    </w:p>
    <w:p w:rsidR="00344EE5" w:rsidRPr="00806B95" w:rsidRDefault="00344EE5" w:rsidP="00806B95">
      <w:pPr>
        <w:ind w:left="720" w:firstLine="0"/>
      </w:pPr>
      <w:bookmarkStart w:id="651" w:name="h.hrrjv990lkni"/>
      <w:bookmarkStart w:id="652" w:name="_Toc325015048"/>
      <w:bookmarkStart w:id="653" w:name="_Toc325015416"/>
      <w:bookmarkEnd w:id="651"/>
      <w:r w:rsidRPr="00806B95">
        <w:t xml:space="preserve">1Cor. 5:8 </w:t>
      </w:r>
      <w:proofErr w:type="gramStart"/>
      <w:r w:rsidRPr="00806B95">
        <w:t>Therefore</w:t>
      </w:r>
      <w:proofErr w:type="gramEnd"/>
      <w:r w:rsidRPr="00806B95">
        <w:t xml:space="preserve"> let us keep the feast, not with old leaven, neither with the leaven of malice and wickedness; but with the unleavened bread of sincerity and truth.</w:t>
      </w:r>
      <w:bookmarkEnd w:id="652"/>
      <w:bookmarkEnd w:id="653"/>
    </w:p>
    <w:p w:rsidR="00344EE5" w:rsidRPr="00806B95" w:rsidRDefault="00344EE5" w:rsidP="00806B95">
      <w:pPr>
        <w:ind w:left="720" w:firstLine="0"/>
      </w:pPr>
      <w:bookmarkStart w:id="654" w:name="h.5u4772dqyrzl"/>
      <w:bookmarkEnd w:id="654"/>
      <w:r w:rsidRPr="00806B95">
        <w:t xml:space="preserve"> </w:t>
      </w:r>
    </w:p>
    <w:p w:rsidR="00344EE5" w:rsidRPr="00806B95" w:rsidRDefault="00344EE5" w:rsidP="00806B95">
      <w:pPr>
        <w:ind w:left="720" w:firstLine="0"/>
      </w:pPr>
      <w:bookmarkStart w:id="655" w:name="h.6u7exnka58w"/>
      <w:bookmarkStart w:id="656" w:name="_Toc325015049"/>
      <w:bookmarkStart w:id="657" w:name="_Toc325015417"/>
      <w:bookmarkEnd w:id="655"/>
      <w:r w:rsidRPr="00806B95">
        <w:t xml:space="preserve">2Cor. 1:2 </w:t>
      </w:r>
      <w:proofErr w:type="gramStart"/>
      <w:r w:rsidRPr="00806B95">
        <w:t>For</w:t>
      </w:r>
      <w:proofErr w:type="gramEnd"/>
      <w:r w:rsidRPr="00806B95">
        <w:t xml:space="preserve"> our rejoicing is this, the testimony of our conscience, that in simplicity and godly sincerity, not with fleshly wisdom, but by the grace of God, we have had our conversation in the world, and more abundantly to you-ward.</w:t>
      </w:r>
      <w:bookmarkEnd w:id="656"/>
      <w:bookmarkEnd w:id="657"/>
    </w:p>
    <w:p w:rsidR="00344EE5" w:rsidRPr="00806B95" w:rsidRDefault="00344EE5" w:rsidP="00806B95">
      <w:pPr>
        <w:ind w:left="720" w:firstLine="0"/>
      </w:pPr>
      <w:bookmarkStart w:id="658" w:name="h.339kokxf11xi"/>
      <w:bookmarkStart w:id="659" w:name="_Toc325015050"/>
      <w:bookmarkStart w:id="660" w:name="_Toc325015418"/>
      <w:bookmarkEnd w:id="658"/>
      <w:r w:rsidRPr="00806B95">
        <w:t xml:space="preserve">2:17 </w:t>
      </w:r>
      <w:proofErr w:type="gramStart"/>
      <w:r w:rsidRPr="00806B95">
        <w:t>For</w:t>
      </w:r>
      <w:proofErr w:type="gramEnd"/>
      <w:r w:rsidRPr="00806B95">
        <w:t xml:space="preserve"> we are not as many, which corrupt the word of God: but as of sincerity, but as of God, in the sight of God speak we in Christ.</w:t>
      </w:r>
      <w:bookmarkEnd w:id="659"/>
      <w:bookmarkEnd w:id="660"/>
    </w:p>
    <w:p w:rsidR="00344EE5" w:rsidRPr="00806B95" w:rsidRDefault="00344EE5" w:rsidP="00806B95">
      <w:pPr>
        <w:ind w:left="720" w:firstLine="0"/>
      </w:pPr>
      <w:bookmarkStart w:id="661" w:name="h.coklkgjfa4mk"/>
      <w:bookmarkEnd w:id="661"/>
      <w:r w:rsidRPr="00806B95">
        <w:t xml:space="preserve"> </w:t>
      </w:r>
    </w:p>
    <w:p w:rsidR="00344EE5" w:rsidRPr="00806B95" w:rsidRDefault="00344EE5" w:rsidP="00806B95">
      <w:pPr>
        <w:ind w:left="720" w:firstLine="0"/>
      </w:pPr>
      <w:bookmarkStart w:id="662" w:name="h.95use8hs9tkt"/>
      <w:bookmarkStart w:id="663" w:name="_Toc325015051"/>
      <w:bookmarkStart w:id="664" w:name="_Toc325015419"/>
      <w:bookmarkEnd w:id="662"/>
      <w:r w:rsidRPr="00806B95">
        <w:t xml:space="preserve">2Cor. 9:10 Now he that </w:t>
      </w:r>
      <w:proofErr w:type="spellStart"/>
      <w:r w:rsidRPr="00806B95">
        <w:t>ministereth</w:t>
      </w:r>
      <w:proofErr w:type="spellEnd"/>
      <w:r w:rsidRPr="00806B95">
        <w:t xml:space="preserve"> seed to the sower both minister bread for your food, and multiply your seed sown, and increase the fruits of your righteousness;)</w:t>
      </w:r>
      <w:bookmarkEnd w:id="663"/>
      <w:bookmarkEnd w:id="664"/>
    </w:p>
    <w:p w:rsidR="00344EE5" w:rsidRPr="00806B95" w:rsidRDefault="00344EE5" w:rsidP="00806B95">
      <w:pPr>
        <w:ind w:left="720" w:firstLine="0"/>
      </w:pPr>
      <w:bookmarkStart w:id="665" w:name="h.4ur5i6pex0xk"/>
      <w:bookmarkStart w:id="666" w:name="_Toc325015052"/>
      <w:bookmarkStart w:id="667" w:name="_Toc325015420"/>
      <w:bookmarkEnd w:id="665"/>
      <w:proofErr w:type="spellStart"/>
      <w:r w:rsidRPr="00806B95">
        <w:t>Eph</w:t>
      </w:r>
      <w:proofErr w:type="spellEnd"/>
      <w:r w:rsidRPr="00806B95">
        <w:t xml:space="preserve"> 5:9 (For the fruit of the Spirit is in all goodness and righteousness and </w:t>
      </w:r>
      <w:proofErr w:type="gramStart"/>
      <w:r w:rsidRPr="00806B95">
        <w:t>truth;</w:t>
      </w:r>
      <w:proofErr w:type="gramEnd"/>
      <w:r w:rsidRPr="00806B95">
        <w:t>)</w:t>
      </w:r>
      <w:bookmarkEnd w:id="666"/>
      <w:bookmarkEnd w:id="667"/>
    </w:p>
    <w:p w:rsidR="00344EE5" w:rsidRPr="00806B95" w:rsidRDefault="00344EE5" w:rsidP="00806B95">
      <w:pPr>
        <w:ind w:left="720" w:firstLine="0"/>
      </w:pPr>
      <w:bookmarkStart w:id="668" w:name="h.accn6sq2trzq"/>
      <w:bookmarkEnd w:id="668"/>
      <w:r w:rsidRPr="00806B95">
        <w:t xml:space="preserve"> </w:t>
      </w:r>
    </w:p>
    <w:p w:rsidR="00344EE5" w:rsidRPr="00806B95" w:rsidRDefault="00344EE5" w:rsidP="00806B95">
      <w:pPr>
        <w:ind w:left="720" w:firstLine="0"/>
      </w:pPr>
      <w:bookmarkStart w:id="669" w:name="h.myhxz7ajyeie"/>
      <w:bookmarkStart w:id="670" w:name="_Toc325015053"/>
      <w:bookmarkStart w:id="671" w:name="_Toc325015421"/>
      <w:bookmarkEnd w:id="669"/>
      <w:proofErr w:type="spellStart"/>
      <w:r w:rsidRPr="00806B95">
        <w:t>Php</w:t>
      </w:r>
      <w:proofErr w:type="spellEnd"/>
      <w:r w:rsidRPr="00806B95">
        <w:t xml:space="preserve"> 1:9 </w:t>
      </w:r>
      <w:proofErr w:type="gramStart"/>
      <w:r w:rsidRPr="00806B95">
        <w:t>And</w:t>
      </w:r>
      <w:proofErr w:type="gramEnd"/>
      <w:r w:rsidRPr="00806B95">
        <w:t xml:space="preserve"> this I pray, that your love may abound yet more and more in knowledge and in all judgment;</w:t>
      </w:r>
      <w:bookmarkEnd w:id="670"/>
      <w:bookmarkEnd w:id="671"/>
    </w:p>
    <w:p w:rsidR="00344EE5" w:rsidRPr="00806B95" w:rsidRDefault="00344EE5" w:rsidP="00806B95">
      <w:pPr>
        <w:ind w:left="720" w:firstLine="0"/>
      </w:pPr>
      <w:bookmarkStart w:id="672" w:name="h.bf0vr9sveew"/>
      <w:bookmarkEnd w:id="672"/>
      <w:r w:rsidRPr="00806B95">
        <w:t xml:space="preserve"> </w:t>
      </w:r>
      <w:bookmarkStart w:id="673" w:name="_Toc325015054"/>
      <w:bookmarkStart w:id="674" w:name="_Toc325015422"/>
      <w:r w:rsidRPr="00806B95">
        <w:t>10 That ye may approve things that are excellent; that ye may be sincere and without offence till the day of Christ;</w:t>
      </w:r>
      <w:bookmarkEnd w:id="673"/>
      <w:bookmarkEnd w:id="674"/>
    </w:p>
    <w:p w:rsidR="00344EE5" w:rsidRPr="00806B95" w:rsidRDefault="00344EE5" w:rsidP="00806B95">
      <w:pPr>
        <w:ind w:left="720" w:firstLine="0"/>
      </w:pPr>
      <w:bookmarkStart w:id="675" w:name="h.njebxskppwdm"/>
      <w:bookmarkStart w:id="676" w:name="_Toc325015055"/>
      <w:bookmarkStart w:id="677" w:name="_Toc325015423"/>
      <w:bookmarkEnd w:id="675"/>
      <w:r w:rsidRPr="00806B95">
        <w:t xml:space="preserve">11 Being filled with the fruits of righteousness, which are by Jesus Christ, unto the glory and praise of </w:t>
      </w:r>
      <w:proofErr w:type="gramStart"/>
      <w:r w:rsidRPr="00806B95">
        <w:t>God.</w:t>
      </w:r>
      <w:bookmarkEnd w:id="676"/>
      <w:bookmarkEnd w:id="677"/>
      <w:proofErr w:type="gramEnd"/>
    </w:p>
    <w:p w:rsidR="00344EE5" w:rsidRPr="00806B95" w:rsidRDefault="00344EE5" w:rsidP="00806B95">
      <w:pPr>
        <w:ind w:left="720" w:firstLine="0"/>
      </w:pPr>
      <w:bookmarkStart w:id="678" w:name="h.e31vi62gs5nc"/>
      <w:bookmarkEnd w:id="678"/>
      <w:r w:rsidRPr="00806B95">
        <w:t xml:space="preserve"> </w:t>
      </w:r>
    </w:p>
    <w:p w:rsidR="00344EE5" w:rsidRPr="00806B95" w:rsidRDefault="00344EE5" w:rsidP="00806B95">
      <w:pPr>
        <w:ind w:left="720" w:firstLine="0"/>
      </w:pPr>
      <w:bookmarkStart w:id="679" w:name="h.y6srp2ap6d4t"/>
      <w:bookmarkStart w:id="680" w:name="_Toc325015056"/>
      <w:bookmarkStart w:id="681" w:name="_Toc325015424"/>
      <w:bookmarkEnd w:id="679"/>
      <w:r w:rsidRPr="00806B95">
        <w:t xml:space="preserve">Titus 2:7 </w:t>
      </w:r>
      <w:proofErr w:type="gramStart"/>
      <w:r w:rsidRPr="00806B95">
        <w:t>In</w:t>
      </w:r>
      <w:proofErr w:type="gramEnd"/>
      <w:r w:rsidRPr="00806B95">
        <w:t xml:space="preserve"> all things </w:t>
      </w:r>
      <w:proofErr w:type="spellStart"/>
      <w:r w:rsidRPr="00806B95">
        <w:t>shewing</w:t>
      </w:r>
      <w:proofErr w:type="spellEnd"/>
      <w:r w:rsidRPr="00806B95">
        <w:t xml:space="preserve"> thyself a pattern of good works: in doctrine </w:t>
      </w:r>
      <w:proofErr w:type="spellStart"/>
      <w:r w:rsidRPr="00806B95">
        <w:t>shewing</w:t>
      </w:r>
      <w:proofErr w:type="spellEnd"/>
      <w:r w:rsidRPr="00806B95">
        <w:t xml:space="preserve"> </w:t>
      </w:r>
      <w:proofErr w:type="spellStart"/>
      <w:r w:rsidRPr="00806B95">
        <w:t>uncorruptness</w:t>
      </w:r>
      <w:proofErr w:type="spellEnd"/>
      <w:r w:rsidRPr="00806B95">
        <w:t>, gravity, sincerity,</w:t>
      </w:r>
      <w:bookmarkEnd w:id="680"/>
      <w:bookmarkEnd w:id="681"/>
    </w:p>
    <w:p w:rsidR="00344EE5" w:rsidRPr="00806B95" w:rsidRDefault="00344EE5" w:rsidP="00806B95">
      <w:pPr>
        <w:ind w:left="720" w:firstLine="0"/>
      </w:pPr>
      <w:bookmarkStart w:id="682" w:name="h.ta7stvsgiqn1"/>
      <w:bookmarkStart w:id="683" w:name="_Toc325015057"/>
      <w:bookmarkStart w:id="684" w:name="_Toc325015425"/>
      <w:bookmarkEnd w:id="682"/>
      <w:r w:rsidRPr="00806B95">
        <w:t xml:space="preserve">1John 3: 7 </w:t>
      </w:r>
      <w:proofErr w:type="gramStart"/>
      <w:r w:rsidRPr="00806B95">
        <w:t>Little</w:t>
      </w:r>
      <w:proofErr w:type="gramEnd"/>
      <w:r w:rsidRPr="00806B95">
        <w:t xml:space="preserve"> children, let no man deceive you: he that doeth righteousness is righteous, even as he is righteous.</w:t>
      </w:r>
      <w:bookmarkEnd w:id="683"/>
      <w:bookmarkEnd w:id="684"/>
    </w:p>
    <w:p w:rsidR="00344EE5" w:rsidRPr="00806B95" w:rsidRDefault="00344EE5" w:rsidP="00806B95">
      <w:pPr>
        <w:ind w:left="720" w:firstLine="0"/>
      </w:pPr>
      <w:bookmarkStart w:id="685" w:name="h.39ysywd4lbof"/>
      <w:bookmarkStart w:id="686" w:name="_Toc325015058"/>
      <w:bookmarkStart w:id="687" w:name="_Toc325015426"/>
      <w:bookmarkEnd w:id="685"/>
      <w:r w:rsidRPr="00806B95">
        <w:t xml:space="preserve">18 My little </w:t>
      </w:r>
      <w:proofErr w:type="gramStart"/>
      <w:r w:rsidRPr="00806B95">
        <w:t>children,</w:t>
      </w:r>
      <w:proofErr w:type="gramEnd"/>
      <w:r w:rsidRPr="00806B95">
        <w:t xml:space="preserve"> let us not love in word, neither in tongue; but </w:t>
      </w:r>
      <w:proofErr w:type="spellStart"/>
      <w:r w:rsidRPr="00806B95">
        <w:t>in deed</w:t>
      </w:r>
      <w:proofErr w:type="spellEnd"/>
      <w:r w:rsidRPr="00806B95">
        <w:t xml:space="preserve"> and in truth.</w:t>
      </w:r>
      <w:bookmarkEnd w:id="686"/>
      <w:bookmarkEnd w:id="687"/>
    </w:p>
    <w:p w:rsidR="00344EE5" w:rsidRPr="00806B95" w:rsidRDefault="00344EE5" w:rsidP="00806B95">
      <w:pPr>
        <w:ind w:left="720" w:firstLine="0"/>
      </w:pPr>
    </w:p>
    <w:p w:rsidR="00344EE5" w:rsidRPr="00806B95" w:rsidRDefault="00344EE5" w:rsidP="00806B95">
      <w:pPr>
        <w:ind w:left="720" w:firstLine="0"/>
      </w:pPr>
      <w:bookmarkStart w:id="688" w:name="h.w9rp89xyl9n"/>
      <w:bookmarkStart w:id="689" w:name="_Toc325015059"/>
      <w:bookmarkStart w:id="690" w:name="_Toc325015427"/>
      <w:bookmarkEnd w:id="688"/>
      <w:r w:rsidRPr="00806B95">
        <w:t>The Process of making Flour is a type of The Making of the True Believer</w:t>
      </w:r>
      <w:bookmarkEnd w:id="689"/>
      <w:bookmarkEnd w:id="690"/>
    </w:p>
    <w:p w:rsidR="00344EE5" w:rsidRPr="00806B95" w:rsidRDefault="00344EE5" w:rsidP="00806B95">
      <w:pPr>
        <w:ind w:left="720" w:firstLine="0"/>
      </w:pPr>
      <w:bookmarkStart w:id="691" w:name="h.z2ae3m9jfqlm"/>
      <w:bookmarkStart w:id="692" w:name="_Toc325015060"/>
      <w:bookmarkStart w:id="693" w:name="_Toc325015428"/>
      <w:bookmarkEnd w:id="691"/>
      <w:r w:rsidRPr="00806B95">
        <w:t xml:space="preserve">John 12:24 </w:t>
      </w:r>
      <w:proofErr w:type="gramStart"/>
      <w:r w:rsidRPr="00806B95">
        <w:t>Verily</w:t>
      </w:r>
      <w:proofErr w:type="gramEnd"/>
      <w:r w:rsidRPr="00806B95">
        <w:t xml:space="preserve">, verily, I say unto you, Except a corn of wheat fall into the ground and die, it </w:t>
      </w:r>
      <w:proofErr w:type="spellStart"/>
      <w:r w:rsidRPr="00806B95">
        <w:t>abideth</w:t>
      </w:r>
      <w:proofErr w:type="spellEnd"/>
      <w:r w:rsidRPr="00806B95">
        <w:t xml:space="preserve"> alone: but if it die, it </w:t>
      </w:r>
      <w:proofErr w:type="spellStart"/>
      <w:r w:rsidRPr="00806B95">
        <w:t>bringeth</w:t>
      </w:r>
      <w:proofErr w:type="spellEnd"/>
      <w:r w:rsidRPr="00806B95">
        <w:t xml:space="preserve"> forth much fruit.</w:t>
      </w:r>
      <w:bookmarkEnd w:id="692"/>
      <w:bookmarkEnd w:id="693"/>
    </w:p>
    <w:p w:rsidR="00344EE5" w:rsidRPr="00806B95" w:rsidRDefault="00344EE5" w:rsidP="00806B95">
      <w:pPr>
        <w:ind w:left="720" w:firstLine="0"/>
      </w:pPr>
      <w:bookmarkStart w:id="694" w:name="h.h25s5kraaap2"/>
      <w:bookmarkEnd w:id="694"/>
      <w:r w:rsidRPr="00806B95">
        <w:t xml:space="preserve"> </w:t>
      </w:r>
    </w:p>
    <w:p w:rsidR="00344EE5" w:rsidRPr="00806B95" w:rsidRDefault="00344EE5" w:rsidP="00806B95">
      <w:pPr>
        <w:ind w:left="720" w:firstLine="0"/>
      </w:pPr>
      <w:bookmarkStart w:id="695" w:name="h.qt8j1yk1r3ep"/>
      <w:bookmarkStart w:id="696" w:name="_Toc325015061"/>
      <w:bookmarkStart w:id="697" w:name="_Toc325015429"/>
      <w:bookmarkEnd w:id="695"/>
      <w:r w:rsidRPr="00806B95">
        <w:t xml:space="preserve">Making flour is not for the faint of heart. It is a long, ongoing process in which the wheat is planted, harvested, cut, </w:t>
      </w:r>
      <w:proofErr w:type="gramStart"/>
      <w:r w:rsidRPr="00806B95">
        <w:t>tied,</w:t>
      </w:r>
      <w:proofErr w:type="gramEnd"/>
      <w:r w:rsidRPr="00806B95">
        <w:t xml:space="preserve"> threshed, winnowed, stored ground to Powder and then sifted.</w:t>
      </w:r>
      <w:bookmarkEnd w:id="696"/>
      <w:bookmarkEnd w:id="697"/>
    </w:p>
    <w:p w:rsidR="00344EE5" w:rsidRPr="00806B95" w:rsidRDefault="00344EE5" w:rsidP="00806B95">
      <w:pPr>
        <w:ind w:left="720" w:firstLine="0"/>
      </w:pPr>
      <w:r w:rsidRPr="00806B95">
        <w:t>Wheat flour is flammable. Wheat mills have been known to explode or catch fire from just a spark.</w:t>
      </w:r>
    </w:p>
    <w:p w:rsidR="00344EE5" w:rsidRPr="00806B95" w:rsidRDefault="00344EE5" w:rsidP="00806B95">
      <w:pPr>
        <w:ind w:left="720" w:firstLine="0"/>
      </w:pPr>
      <w:bookmarkStart w:id="698" w:name="_Toc325015062"/>
      <w:bookmarkStart w:id="699" w:name="_Toc325015430"/>
      <w:r w:rsidRPr="00806B95">
        <w:t>Wheat is prone to toxins so use care when growing, harvesting and storing wheat.</w:t>
      </w:r>
      <w:bookmarkEnd w:id="698"/>
      <w:bookmarkEnd w:id="699"/>
    </w:p>
    <w:p w:rsidR="00344EE5" w:rsidRPr="00806B95" w:rsidRDefault="00344EE5" w:rsidP="00806B95">
      <w:pPr>
        <w:ind w:left="720" w:firstLine="0"/>
      </w:pPr>
      <w:r w:rsidRPr="00806B95">
        <w:t xml:space="preserve">Plowing Planting Watering Weeding  Waiting Harvesting–Cutting   Tying                                                                                                                                                                                                                                                                                                                                             Threshing -shake all the grain off(get rid of the stalk)            </w:t>
      </w:r>
      <w:r w:rsidRPr="00806B95">
        <w:tab/>
        <w:t>Winnowing – the grain falls, the chaff flies away            Grinding   Sifting</w:t>
      </w:r>
    </w:p>
    <w:p w:rsidR="00344EE5" w:rsidRPr="00806B95" w:rsidRDefault="00344EE5" w:rsidP="00806B95">
      <w:pPr>
        <w:ind w:left="720" w:firstLine="0"/>
      </w:pPr>
      <w:bookmarkStart w:id="700" w:name="h.ptjxh9k4wk6c"/>
      <w:bookmarkStart w:id="701" w:name="_Toc325015063"/>
      <w:bookmarkStart w:id="702" w:name="_Toc325015431"/>
      <w:bookmarkEnd w:id="700"/>
      <w:r w:rsidRPr="00806B95">
        <w:t>Storing in airtight containers</w:t>
      </w:r>
      <w:bookmarkEnd w:id="701"/>
      <w:bookmarkEnd w:id="702"/>
    </w:p>
    <w:p w:rsidR="00344EE5" w:rsidRPr="00806B95" w:rsidRDefault="00344EE5" w:rsidP="00806B95">
      <w:pPr>
        <w:ind w:left="720" w:firstLine="0"/>
      </w:pPr>
      <w:bookmarkStart w:id="703" w:name="h.elssll5f8oa2"/>
      <w:bookmarkStart w:id="704" w:name="_Toc325015064"/>
      <w:bookmarkStart w:id="705" w:name="_Toc325015432"/>
      <w:bookmarkEnd w:id="703"/>
      <w:r w:rsidRPr="00806B95">
        <w:t>1.    Begin with fresh wheat grain that has been separated from the stalks but has not been heated or treated in any way. Rinse the wheat thoroughly. Spread evenly on muslin cloth or fine screens, allowing it to dry completely</w:t>
      </w:r>
      <w:bookmarkEnd w:id="704"/>
      <w:bookmarkEnd w:id="705"/>
    </w:p>
    <w:p w:rsidR="00344EE5" w:rsidRPr="00806B95" w:rsidRDefault="00344EE5" w:rsidP="00806B95">
      <w:pPr>
        <w:ind w:left="720" w:firstLine="0"/>
      </w:pPr>
      <w:bookmarkStart w:id="706" w:name="h.7vw2wthpg95h"/>
      <w:bookmarkStart w:id="707" w:name="_Toc325015065"/>
      <w:bookmarkStart w:id="708" w:name="_Toc325015433"/>
      <w:bookmarkEnd w:id="706"/>
      <w:r w:rsidRPr="00806B95">
        <w:t>2.    Place the fresh grain in either a stone or metal mill. Mills are available in a variety of sizes, including small hand-operated mills for home use. Turn the crank on the mill, moving the wheat through the revolving grinders and collecting the resulting powder in the lower bin.</w:t>
      </w:r>
      <w:bookmarkEnd w:id="707"/>
      <w:bookmarkEnd w:id="708"/>
    </w:p>
    <w:p w:rsidR="00344EE5" w:rsidRPr="00806B95" w:rsidRDefault="00344EE5" w:rsidP="00806B95">
      <w:pPr>
        <w:ind w:left="720" w:firstLine="0"/>
      </w:pPr>
      <w:bookmarkStart w:id="709" w:name="h.ai5557wwy6je"/>
      <w:bookmarkStart w:id="710" w:name="_Toc325015066"/>
      <w:bookmarkStart w:id="711" w:name="_Toc325015434"/>
      <w:bookmarkEnd w:id="709"/>
      <w:r w:rsidRPr="00806B95">
        <w:t>3.    Sift the flour through three different mesh gauges. For best results, purchase flour sifters from the same store where you purchase your mill, as they will be able to help you select the right sizes for wheat flour. The first and largest gauge will separate the bran from the flour. The bran can be used to make breakfast breads, sprinkled in the garden as compost or mixed with feed for animals.</w:t>
      </w:r>
      <w:bookmarkEnd w:id="710"/>
      <w:bookmarkEnd w:id="711"/>
    </w:p>
    <w:p w:rsidR="00344EE5" w:rsidRPr="00806B95" w:rsidRDefault="00344EE5" w:rsidP="00806B95">
      <w:pPr>
        <w:ind w:left="720" w:firstLine="0"/>
      </w:pPr>
      <w:r w:rsidRPr="00806B95">
        <w:t>Pass the flour through a second sifter to divide course flour from fine flour. Course flour can be used to make tortillas, sandwich breads and crackers. Fine flour is best used for more delicate baking, such as cakes, pie crusts and pastries.</w:t>
      </w:r>
    </w:p>
    <w:p w:rsidR="00344EE5" w:rsidRPr="00806B95" w:rsidRDefault="00344EE5" w:rsidP="00806B95">
      <w:pPr>
        <w:ind w:left="720" w:firstLine="0"/>
      </w:pPr>
      <w:r w:rsidRPr="00806B95">
        <w:t>5.    Store your flour in a cool, dark and dry location, as it contains no preservatives and will spoil faster than supermarket varieties. Fine flour spoils faster than bran and course flour, so make sure it is stored in an airtight container and that you only make as much as you can use in two or three months.</w:t>
      </w:r>
    </w:p>
    <w:p w:rsidR="00344EE5" w:rsidRPr="00806B95" w:rsidRDefault="00344EE5" w:rsidP="00806B95">
      <w:pPr>
        <w:ind w:left="720" w:firstLine="0"/>
      </w:pPr>
    </w:p>
    <w:p w:rsidR="00344EE5" w:rsidRPr="00806B95" w:rsidRDefault="00344EE5" w:rsidP="00806B95">
      <w:pPr>
        <w:ind w:left="720" w:firstLine="0"/>
      </w:pPr>
      <w:bookmarkStart w:id="712" w:name="h.4ghcuylfcjs4"/>
      <w:bookmarkStart w:id="713" w:name="_Toc325015067"/>
      <w:bookmarkStart w:id="714" w:name="_Toc325015435"/>
      <w:bookmarkEnd w:id="712"/>
      <w:r w:rsidRPr="00806B95">
        <w:t>The Saints Pattern</w:t>
      </w:r>
      <w:bookmarkEnd w:id="713"/>
      <w:bookmarkEnd w:id="714"/>
    </w:p>
    <w:p w:rsidR="00344EE5" w:rsidRPr="00806B95" w:rsidRDefault="00344EE5" w:rsidP="00806B95">
      <w:pPr>
        <w:ind w:left="720" w:firstLine="0"/>
      </w:pPr>
      <w:bookmarkStart w:id="715" w:name="h.dotap5ivu7jq"/>
      <w:bookmarkEnd w:id="715"/>
      <w:r w:rsidRPr="00806B95">
        <w:t xml:space="preserve"> </w:t>
      </w:r>
    </w:p>
    <w:p w:rsidR="00344EE5" w:rsidRPr="00806B95" w:rsidRDefault="00344EE5" w:rsidP="00806B95">
      <w:pPr>
        <w:ind w:left="720" w:firstLine="0"/>
      </w:pPr>
      <w:bookmarkStart w:id="716" w:name="h.e2t0bbbz2jpa"/>
      <w:bookmarkStart w:id="717" w:name="_Toc325015068"/>
      <w:bookmarkStart w:id="718" w:name="_Toc325015436"/>
      <w:bookmarkEnd w:id="716"/>
      <w:r w:rsidRPr="00806B95">
        <w:t>Lev. 2:1—And when any will offer a meat offering unto the LORD, his offering shall be of fine flour; and he shall pour oil upon it, and put frankincense thereon:</w:t>
      </w:r>
      <w:bookmarkEnd w:id="717"/>
      <w:bookmarkEnd w:id="718"/>
    </w:p>
    <w:p w:rsidR="00344EE5" w:rsidRPr="00806B95" w:rsidRDefault="00344EE5" w:rsidP="00806B95">
      <w:pPr>
        <w:ind w:left="720" w:firstLine="0"/>
      </w:pPr>
      <w:bookmarkStart w:id="719" w:name="h.mfe825ng4neo"/>
      <w:bookmarkEnd w:id="719"/>
      <w:r w:rsidRPr="00806B95">
        <w:t xml:space="preserve"> </w:t>
      </w:r>
    </w:p>
    <w:p w:rsidR="00344EE5" w:rsidRPr="00806B95" w:rsidRDefault="00344EE5" w:rsidP="00806B95">
      <w:pPr>
        <w:ind w:left="720" w:firstLine="0"/>
      </w:pPr>
      <w:bookmarkStart w:id="720" w:name="h.6iebryyzjazs"/>
      <w:bookmarkStart w:id="721" w:name="_Toc325015069"/>
      <w:bookmarkStart w:id="722" w:name="_Toc325015437"/>
      <w:bookmarkEnd w:id="720"/>
      <w:r w:rsidRPr="00806B95">
        <w:t xml:space="preserve">5:11—But if he be not able to bring two turtledoves, or two young pigeons, then he that sinned shall bring for his offering the tenth part of an </w:t>
      </w:r>
      <w:proofErr w:type="spellStart"/>
      <w:r w:rsidRPr="00806B95">
        <w:t>ephah</w:t>
      </w:r>
      <w:proofErr w:type="spellEnd"/>
      <w:r w:rsidRPr="00806B95">
        <w:t xml:space="preserve"> of fine flour for a sin offering; he shall put no oil upon it, neither shall , he put any frankincense thereon: for it is a sin offering.</w:t>
      </w:r>
      <w:bookmarkEnd w:id="721"/>
      <w:bookmarkEnd w:id="722"/>
    </w:p>
    <w:p w:rsidR="00344EE5" w:rsidRPr="00806B95" w:rsidRDefault="00344EE5" w:rsidP="00806B95">
      <w:pPr>
        <w:ind w:left="720" w:firstLine="0"/>
      </w:pPr>
      <w:bookmarkStart w:id="723" w:name="h.lwx1w5ax48q5"/>
      <w:bookmarkEnd w:id="723"/>
      <w:r w:rsidRPr="00806B95">
        <w:t xml:space="preserve"> </w:t>
      </w:r>
    </w:p>
    <w:p w:rsidR="00344EE5" w:rsidRPr="00806B95" w:rsidRDefault="00344EE5" w:rsidP="00806B95">
      <w:pPr>
        <w:ind w:left="720" w:firstLine="0"/>
      </w:pPr>
      <w:bookmarkStart w:id="724" w:name="h.tpy0ocj2o07o"/>
      <w:bookmarkStart w:id="725" w:name="_Toc325015070"/>
      <w:bookmarkStart w:id="726" w:name="_Toc325015438"/>
      <w:bookmarkEnd w:id="724"/>
      <w:r w:rsidRPr="00806B95">
        <w:t xml:space="preserve">1Ch 9:29 </w:t>
      </w:r>
      <w:proofErr w:type="gramStart"/>
      <w:r w:rsidRPr="00806B95">
        <w:t>Some</w:t>
      </w:r>
      <w:proofErr w:type="gramEnd"/>
      <w:r w:rsidRPr="00806B95">
        <w:t xml:space="preserve"> of them also were appointed to oversee the vessels, and all the instruments of the sanctuary, and the fine flour, and the wine, and the oil, and the frankincense, and the spices.</w:t>
      </w:r>
      <w:bookmarkEnd w:id="725"/>
      <w:bookmarkEnd w:id="726"/>
    </w:p>
    <w:p w:rsidR="00344EE5" w:rsidRPr="00806B95" w:rsidRDefault="00344EE5" w:rsidP="00806B95">
      <w:pPr>
        <w:ind w:left="720" w:firstLine="0"/>
      </w:pPr>
      <w:bookmarkStart w:id="727" w:name="h.lj0cdla4pax"/>
      <w:bookmarkEnd w:id="727"/>
      <w:r w:rsidRPr="00806B95">
        <w:t xml:space="preserve"> </w:t>
      </w:r>
    </w:p>
    <w:p w:rsidR="00344EE5" w:rsidRPr="00806B95" w:rsidRDefault="00344EE5" w:rsidP="00806B95">
      <w:pPr>
        <w:ind w:left="720" w:firstLine="0"/>
      </w:pPr>
      <w:bookmarkStart w:id="728" w:name="h.7liru91zukta"/>
      <w:bookmarkStart w:id="729" w:name="_Toc325015071"/>
      <w:bookmarkStart w:id="730" w:name="_Toc325015439"/>
      <w:bookmarkEnd w:id="728"/>
      <w:r w:rsidRPr="00806B95">
        <w:t>Jesus Christ the Son of the Living God is the Saints pattern, not Peter James, John or Paul.</w:t>
      </w:r>
      <w:bookmarkEnd w:id="729"/>
      <w:bookmarkEnd w:id="730"/>
    </w:p>
    <w:p w:rsidR="00344EE5" w:rsidRPr="00806B95" w:rsidRDefault="00344EE5" w:rsidP="00806B95">
      <w:pPr>
        <w:ind w:left="720" w:firstLine="0"/>
      </w:pPr>
      <w:bookmarkStart w:id="731" w:name="h.tzkj1lc91d8r"/>
      <w:bookmarkEnd w:id="731"/>
    </w:p>
    <w:p w:rsidR="00344EE5" w:rsidRPr="00806B95" w:rsidRDefault="00344EE5" w:rsidP="00806B95">
      <w:pPr>
        <w:ind w:left="720" w:firstLine="0"/>
      </w:pPr>
      <w:bookmarkStart w:id="732" w:name="h.50yk31lyt1t9"/>
      <w:bookmarkStart w:id="733" w:name="_Toc325015072"/>
      <w:bookmarkStart w:id="734" w:name="_Toc325015440"/>
      <w:bookmarkEnd w:id="732"/>
      <w:r w:rsidRPr="00806B95">
        <w:t>Fine flour is crushed and ground wheat offered in sacrifices.</w:t>
      </w:r>
      <w:bookmarkEnd w:id="733"/>
      <w:bookmarkEnd w:id="734"/>
    </w:p>
    <w:p w:rsidR="00344EE5" w:rsidRPr="00806B95" w:rsidRDefault="00344EE5" w:rsidP="00806B95">
      <w:pPr>
        <w:ind w:left="720" w:firstLine="0"/>
      </w:pPr>
      <w:bookmarkStart w:id="735" w:name="h.b0lqgc7kfuce"/>
      <w:bookmarkEnd w:id="735"/>
    </w:p>
    <w:p w:rsidR="00344EE5" w:rsidRPr="00806B95" w:rsidRDefault="00344EE5" w:rsidP="00806B95">
      <w:pPr>
        <w:ind w:left="720" w:firstLine="0"/>
      </w:pPr>
      <w:bookmarkStart w:id="736" w:name="h.kzoayvnzay5v"/>
      <w:bookmarkStart w:id="737" w:name="_Toc325015073"/>
      <w:bookmarkStart w:id="738" w:name="_Toc325015441"/>
      <w:bookmarkEnd w:id="736"/>
      <w:r w:rsidRPr="00806B95">
        <w:t xml:space="preserve">John12:23 And Jesus answered them, saying, </w:t>
      </w:r>
      <w:proofErr w:type="gramStart"/>
      <w:r w:rsidRPr="00806B95">
        <w:t>The</w:t>
      </w:r>
      <w:proofErr w:type="gramEnd"/>
      <w:r w:rsidRPr="00806B95">
        <w:t xml:space="preserve"> hour is come, that the Son of man should be glorified.</w:t>
      </w:r>
      <w:bookmarkEnd w:id="737"/>
      <w:bookmarkEnd w:id="738"/>
    </w:p>
    <w:p w:rsidR="00344EE5" w:rsidRPr="00806B95" w:rsidRDefault="00344EE5" w:rsidP="00806B95">
      <w:pPr>
        <w:ind w:left="720" w:firstLine="0"/>
      </w:pPr>
      <w:bookmarkStart w:id="739" w:name="h.yz05i4d893pa"/>
      <w:bookmarkEnd w:id="739"/>
      <w:r w:rsidRPr="00806B95">
        <w:t xml:space="preserve"> </w:t>
      </w:r>
      <w:bookmarkStart w:id="740" w:name="_Toc325015074"/>
      <w:bookmarkStart w:id="741" w:name="_Toc325015442"/>
      <w:r w:rsidRPr="00806B95">
        <w:t xml:space="preserve">24 Verily, verily, I say unto you, </w:t>
      </w:r>
      <w:proofErr w:type="gramStart"/>
      <w:r w:rsidRPr="00806B95">
        <w:t>Except</w:t>
      </w:r>
      <w:proofErr w:type="gramEnd"/>
      <w:r w:rsidRPr="00806B95">
        <w:t xml:space="preserve"> a corn of wheat fall into the ground and die, it </w:t>
      </w:r>
      <w:proofErr w:type="spellStart"/>
      <w:r w:rsidRPr="00806B95">
        <w:t>abideth</w:t>
      </w:r>
      <w:proofErr w:type="spellEnd"/>
      <w:r w:rsidRPr="00806B95">
        <w:t xml:space="preserve"> alone: but if it die, it </w:t>
      </w:r>
      <w:proofErr w:type="spellStart"/>
      <w:r w:rsidRPr="00806B95">
        <w:t>bringeth</w:t>
      </w:r>
      <w:proofErr w:type="spellEnd"/>
      <w:r w:rsidRPr="00806B95">
        <w:t xml:space="preserve"> forth much fruit.</w:t>
      </w:r>
      <w:bookmarkEnd w:id="740"/>
      <w:bookmarkEnd w:id="741"/>
    </w:p>
    <w:p w:rsidR="00344EE5" w:rsidRPr="00806B95" w:rsidRDefault="00344EE5" w:rsidP="00806B95">
      <w:pPr>
        <w:ind w:left="720" w:firstLine="0"/>
      </w:pPr>
      <w:bookmarkStart w:id="742" w:name="h.25y5o73473d2"/>
      <w:bookmarkEnd w:id="742"/>
      <w:r w:rsidRPr="00806B95">
        <w:t xml:space="preserve"> </w:t>
      </w:r>
      <w:bookmarkStart w:id="743" w:name="_Toc325015075"/>
      <w:bookmarkStart w:id="744" w:name="_Toc325015443"/>
      <w:r w:rsidRPr="00806B95">
        <w:t xml:space="preserve">25 He that </w:t>
      </w:r>
      <w:proofErr w:type="spellStart"/>
      <w:r w:rsidRPr="00806B95">
        <w:t>loveth</w:t>
      </w:r>
      <w:proofErr w:type="spellEnd"/>
      <w:r w:rsidRPr="00806B95">
        <w:t xml:space="preserve"> his life shall lose it; and he that </w:t>
      </w:r>
      <w:proofErr w:type="spellStart"/>
      <w:r w:rsidRPr="00806B95">
        <w:t>hateth</w:t>
      </w:r>
      <w:proofErr w:type="spellEnd"/>
      <w:r w:rsidRPr="00806B95">
        <w:t xml:space="preserve"> his life in this world shall keep it unto life eternal.</w:t>
      </w:r>
      <w:bookmarkEnd w:id="743"/>
      <w:bookmarkEnd w:id="744"/>
    </w:p>
    <w:p w:rsidR="00344EE5" w:rsidRPr="00806B95" w:rsidRDefault="00344EE5" w:rsidP="00806B95">
      <w:pPr>
        <w:ind w:left="720" w:firstLine="0"/>
      </w:pPr>
      <w:bookmarkStart w:id="745" w:name="h.dnts0kw1hp6k"/>
      <w:bookmarkStart w:id="746" w:name="_Toc325015076"/>
      <w:bookmarkStart w:id="747" w:name="_Toc325015444"/>
      <w:bookmarkEnd w:id="745"/>
      <w:r w:rsidRPr="00806B95">
        <w:t>Isa 48:10 Behold, I have refined thee, but not with silver; I have chosen thee in the furnace of affliction</w:t>
      </w:r>
      <w:bookmarkEnd w:id="746"/>
      <w:bookmarkEnd w:id="747"/>
    </w:p>
    <w:p w:rsidR="00344EE5" w:rsidRPr="00806B95" w:rsidRDefault="00344EE5" w:rsidP="00806B95">
      <w:pPr>
        <w:ind w:left="720" w:firstLine="0"/>
      </w:pPr>
      <w:bookmarkStart w:id="748" w:name="h.kjy62valkpte"/>
      <w:bookmarkEnd w:id="748"/>
      <w:r w:rsidRPr="00806B95">
        <w:t xml:space="preserve"> </w:t>
      </w:r>
    </w:p>
    <w:p w:rsidR="00344EE5" w:rsidRPr="00806B95" w:rsidRDefault="00344EE5" w:rsidP="00806B95">
      <w:pPr>
        <w:ind w:left="720" w:firstLine="0"/>
      </w:pPr>
      <w:bookmarkStart w:id="749" w:name="h.x5koiq4w23cn"/>
      <w:bookmarkStart w:id="750" w:name="_Toc325015077"/>
      <w:bookmarkStart w:id="751" w:name="_Toc325015445"/>
      <w:bookmarkEnd w:id="749"/>
      <w:r w:rsidRPr="00806B95">
        <w:t>Put through the furnace of affliction</w:t>
      </w:r>
      <w:bookmarkEnd w:id="750"/>
      <w:bookmarkEnd w:id="751"/>
    </w:p>
    <w:p w:rsidR="00344EE5" w:rsidRPr="00806B95" w:rsidRDefault="00344EE5" w:rsidP="00806B95">
      <w:pPr>
        <w:ind w:left="720" w:firstLine="0"/>
      </w:pPr>
      <w:bookmarkStart w:id="752" w:name="h.k5s080ptc1mx"/>
      <w:bookmarkEnd w:id="752"/>
      <w:r w:rsidRPr="00806B95">
        <w:t xml:space="preserve"> </w:t>
      </w:r>
    </w:p>
    <w:p w:rsidR="00344EE5" w:rsidRPr="00806B95" w:rsidRDefault="00344EE5" w:rsidP="00806B95">
      <w:pPr>
        <w:ind w:left="720" w:firstLine="0"/>
      </w:pPr>
      <w:bookmarkStart w:id="753" w:name="h.pk0n2gez2p70"/>
      <w:bookmarkStart w:id="754" w:name="_Toc325015078"/>
      <w:bookmarkStart w:id="755" w:name="_Toc325015446"/>
      <w:bookmarkEnd w:id="753"/>
      <w:r w:rsidRPr="00806B95">
        <w:t>The process of making Fine flour is a type of the Lord’s Perfect Character shown in growth, suffering</w:t>
      </w:r>
      <w:bookmarkEnd w:id="754"/>
      <w:bookmarkEnd w:id="755"/>
    </w:p>
    <w:p w:rsidR="00344EE5" w:rsidRPr="00806B95" w:rsidRDefault="00344EE5" w:rsidP="00806B95">
      <w:pPr>
        <w:ind w:left="720" w:firstLine="0"/>
      </w:pPr>
      <w:bookmarkStart w:id="756" w:name="h.wlgvl755py6c"/>
      <w:bookmarkStart w:id="757" w:name="_Toc325015079"/>
      <w:bookmarkStart w:id="758" w:name="_Toc325015447"/>
      <w:bookmarkEnd w:id="756"/>
      <w:proofErr w:type="gramStart"/>
      <w:r w:rsidRPr="00806B95">
        <w:t>And offering.</w:t>
      </w:r>
      <w:bookmarkEnd w:id="757"/>
      <w:bookmarkEnd w:id="758"/>
      <w:proofErr w:type="gramEnd"/>
    </w:p>
    <w:p w:rsidR="00344EE5" w:rsidRPr="00806B95" w:rsidRDefault="00344EE5" w:rsidP="00806B95">
      <w:pPr>
        <w:ind w:left="720" w:firstLine="0"/>
      </w:pPr>
      <w:bookmarkStart w:id="759" w:name="h.mxmp0huqeh4a"/>
      <w:bookmarkEnd w:id="759"/>
      <w:r w:rsidRPr="00806B95">
        <w:t xml:space="preserve"> </w:t>
      </w:r>
    </w:p>
    <w:p w:rsidR="00344EE5" w:rsidRPr="00806B95" w:rsidRDefault="00344EE5" w:rsidP="00806B95">
      <w:pPr>
        <w:ind w:left="720" w:firstLine="0"/>
      </w:pPr>
      <w:bookmarkStart w:id="760" w:name="h.urbdaiwn6iqp"/>
      <w:bookmarkStart w:id="761" w:name="_Toc325015080"/>
      <w:bookmarkStart w:id="762" w:name="_Toc325015448"/>
      <w:bookmarkEnd w:id="760"/>
      <w:r w:rsidRPr="00806B95">
        <w:t>Fine flour is a type of the Lord’s Perfect character in the Life of the Believer.</w:t>
      </w:r>
      <w:bookmarkEnd w:id="761"/>
      <w:bookmarkEnd w:id="762"/>
    </w:p>
    <w:p w:rsidR="00344EE5" w:rsidRPr="00806B95" w:rsidRDefault="00344EE5" w:rsidP="00806B95">
      <w:pPr>
        <w:ind w:left="720" w:firstLine="0"/>
      </w:pPr>
      <w:bookmarkStart w:id="763" w:name="h.esjwhm2r7dg"/>
      <w:bookmarkEnd w:id="763"/>
      <w:r w:rsidRPr="00806B95">
        <w:t xml:space="preserve"> </w:t>
      </w:r>
    </w:p>
    <w:p w:rsidR="00344EE5" w:rsidRPr="00806B95" w:rsidRDefault="00344EE5" w:rsidP="00806B95">
      <w:pPr>
        <w:ind w:left="720" w:firstLine="0"/>
      </w:pPr>
      <w:bookmarkStart w:id="764" w:name="h.iwo1jwy5emx"/>
      <w:bookmarkStart w:id="765" w:name="_Toc325015081"/>
      <w:bookmarkStart w:id="766" w:name="_Toc325015449"/>
      <w:bookmarkEnd w:id="764"/>
      <w:r w:rsidRPr="00806B95">
        <w:t>Divine grace (</w:t>
      </w:r>
      <w:proofErr w:type="spellStart"/>
      <w:r w:rsidRPr="00806B95">
        <w:t>Pentcost</w:t>
      </w:r>
      <w:proofErr w:type="spellEnd"/>
      <w:r w:rsidRPr="00806B95">
        <w:t xml:space="preserve">) makes a real difference in all of us.  </w:t>
      </w:r>
      <w:proofErr w:type="gramStart"/>
      <w:r w:rsidRPr="00806B95">
        <w:t>From a natural state to a renewed condition operating by faith in the power of the Holy Ghost and knowledge of Jesus Christ.</w:t>
      </w:r>
      <w:bookmarkEnd w:id="765"/>
      <w:bookmarkEnd w:id="766"/>
      <w:proofErr w:type="gramEnd"/>
    </w:p>
    <w:p w:rsidR="00344EE5" w:rsidRPr="00806B95" w:rsidRDefault="00344EE5" w:rsidP="00806B95">
      <w:pPr>
        <w:ind w:left="720" w:firstLine="0"/>
      </w:pPr>
      <w:bookmarkStart w:id="767" w:name="h.pab3fcxs4r0p"/>
      <w:bookmarkEnd w:id="767"/>
      <w:r w:rsidRPr="00806B95">
        <w:t xml:space="preserve"> </w:t>
      </w:r>
    </w:p>
    <w:p w:rsidR="00344EE5" w:rsidRPr="00806B95" w:rsidRDefault="00344EE5" w:rsidP="00806B95">
      <w:pPr>
        <w:ind w:left="720" w:firstLine="0"/>
      </w:pPr>
      <w:bookmarkStart w:id="768" w:name="h.b2fdvm8ey2mu"/>
      <w:bookmarkStart w:id="769" w:name="_Toc325015082"/>
      <w:bookmarkStart w:id="770" w:name="_Toc325015450"/>
      <w:bookmarkEnd w:id="768"/>
      <w:r w:rsidRPr="00806B95">
        <w:t xml:space="preserve">Col 1:13 </w:t>
      </w:r>
      <w:proofErr w:type="gramStart"/>
      <w:r w:rsidRPr="00806B95">
        <w:t>Who</w:t>
      </w:r>
      <w:proofErr w:type="gramEnd"/>
      <w:r w:rsidRPr="00806B95">
        <w:t xml:space="preserve"> hath delivered us from the power of darkness, and hath translated us into the kingdom of his dear Son:</w:t>
      </w:r>
      <w:bookmarkEnd w:id="769"/>
      <w:bookmarkEnd w:id="770"/>
    </w:p>
    <w:p w:rsidR="00344EE5" w:rsidRPr="00806B95" w:rsidRDefault="00344EE5" w:rsidP="00806B95">
      <w:pPr>
        <w:ind w:left="720" w:firstLine="0"/>
      </w:pPr>
      <w:bookmarkStart w:id="771" w:name="h.omjotodglgpy"/>
      <w:bookmarkEnd w:id="771"/>
      <w:r w:rsidRPr="00806B95">
        <w:t xml:space="preserve"> </w:t>
      </w:r>
    </w:p>
    <w:p w:rsidR="00344EE5" w:rsidRPr="00806B95" w:rsidRDefault="00344EE5" w:rsidP="00806B95">
      <w:pPr>
        <w:ind w:left="720" w:firstLine="0"/>
      </w:pPr>
      <w:bookmarkStart w:id="772" w:name="h.yyj2jl80ziwe"/>
      <w:bookmarkStart w:id="773" w:name="_Toc325015083"/>
      <w:bookmarkStart w:id="774" w:name="_Toc325015451"/>
      <w:bookmarkEnd w:id="772"/>
      <w:r w:rsidRPr="00806B95">
        <w:t>Wheat – chaff; tares</w:t>
      </w:r>
      <w:bookmarkEnd w:id="773"/>
      <w:bookmarkEnd w:id="774"/>
    </w:p>
    <w:p w:rsidR="00344EE5" w:rsidRPr="00806B95" w:rsidRDefault="00344EE5" w:rsidP="00806B95">
      <w:pPr>
        <w:ind w:left="720" w:firstLine="0"/>
      </w:pPr>
      <w:bookmarkStart w:id="775" w:name="h.bh1gil5h1foa"/>
      <w:bookmarkStart w:id="776" w:name="_Toc325015084"/>
      <w:bookmarkStart w:id="777" w:name="_Toc325015452"/>
      <w:bookmarkEnd w:id="775"/>
      <w:r w:rsidRPr="00806B95">
        <w:t>Sheep – wolves, foxes, dogs, swine, serpents</w:t>
      </w:r>
      <w:bookmarkEnd w:id="776"/>
      <w:bookmarkEnd w:id="777"/>
    </w:p>
    <w:p w:rsidR="00344EE5" w:rsidRPr="00806B95" w:rsidRDefault="00344EE5" w:rsidP="00806B95">
      <w:pPr>
        <w:ind w:left="720" w:firstLine="0"/>
      </w:pPr>
      <w:bookmarkStart w:id="778" w:name="h.nrnn667j9yk5"/>
      <w:bookmarkStart w:id="779" w:name="_Toc325015085"/>
      <w:bookmarkStart w:id="780" w:name="_Toc325015453"/>
      <w:bookmarkEnd w:id="778"/>
      <w:r w:rsidRPr="00806B95">
        <w:t>Bond slaves – freemen</w:t>
      </w:r>
      <w:bookmarkEnd w:id="779"/>
      <w:bookmarkEnd w:id="780"/>
    </w:p>
    <w:p w:rsidR="00344EE5" w:rsidRPr="00806B95" w:rsidRDefault="00344EE5" w:rsidP="00806B95">
      <w:pPr>
        <w:ind w:left="720" w:firstLine="0"/>
      </w:pPr>
      <w:bookmarkStart w:id="781" w:name="h.kc1of2v5zg3s"/>
      <w:bookmarkStart w:id="782" w:name="_Toc325015086"/>
      <w:bookmarkStart w:id="783" w:name="_Toc325015454"/>
      <w:bookmarkEnd w:id="781"/>
      <w:r w:rsidRPr="00806B95">
        <w:t>The living - dead</w:t>
      </w:r>
      <w:bookmarkEnd w:id="782"/>
      <w:bookmarkEnd w:id="783"/>
    </w:p>
    <w:p w:rsidR="00344EE5" w:rsidRPr="00806B95" w:rsidRDefault="00344EE5" w:rsidP="00806B95">
      <w:pPr>
        <w:ind w:left="720" w:firstLine="0"/>
      </w:pPr>
      <w:bookmarkStart w:id="784" w:name="h.ylupxa72l5qn"/>
      <w:bookmarkEnd w:id="784"/>
      <w:r w:rsidRPr="00806B95">
        <w:t xml:space="preserve"> </w:t>
      </w:r>
    </w:p>
    <w:p w:rsidR="00344EE5" w:rsidRPr="00806B95" w:rsidRDefault="00344EE5" w:rsidP="00806B95">
      <w:pPr>
        <w:ind w:left="720" w:firstLine="0"/>
      </w:pPr>
      <w:bookmarkStart w:id="785" w:name="h.ml2qvsjmcmn8"/>
      <w:bookmarkEnd w:id="785"/>
      <w:r w:rsidRPr="00806B95">
        <w:t xml:space="preserve"> </w:t>
      </w:r>
    </w:p>
    <w:p w:rsidR="00344EE5" w:rsidRPr="00806B95" w:rsidRDefault="00344EE5" w:rsidP="00806B95">
      <w:pPr>
        <w:ind w:left="720" w:firstLine="0"/>
      </w:pPr>
      <w:bookmarkStart w:id="786" w:name="h.ra2ml54n0w6r"/>
      <w:bookmarkStart w:id="787" w:name="_Toc325015087"/>
      <w:bookmarkStart w:id="788" w:name="_Toc325015455"/>
      <w:bookmarkEnd w:id="786"/>
      <w:r w:rsidRPr="00806B95">
        <w:t xml:space="preserve">Am 9:9 </w:t>
      </w:r>
      <w:proofErr w:type="gramStart"/>
      <w:r w:rsidRPr="00806B95">
        <w:t>For</w:t>
      </w:r>
      <w:proofErr w:type="gramEnd"/>
      <w:r w:rsidRPr="00806B95">
        <w:t>, lo, I will command, and I will sift the house of Israel among all nations, like as corn is sifted in a sieve, yet shall not the least grain fall upon the earth.</w:t>
      </w:r>
      <w:bookmarkEnd w:id="787"/>
      <w:bookmarkEnd w:id="788"/>
    </w:p>
    <w:p w:rsidR="00344EE5" w:rsidRPr="00806B95" w:rsidRDefault="00344EE5" w:rsidP="00806B95">
      <w:pPr>
        <w:ind w:left="720" w:firstLine="0"/>
      </w:pPr>
      <w:bookmarkStart w:id="789" w:name="h.tllblbkkoc1z"/>
      <w:bookmarkEnd w:id="789"/>
    </w:p>
    <w:p w:rsidR="00344EE5" w:rsidRPr="00806B95" w:rsidRDefault="00344EE5" w:rsidP="00806B95">
      <w:pPr>
        <w:ind w:left="720" w:firstLine="0"/>
      </w:pPr>
      <w:bookmarkStart w:id="790" w:name="h.588ontcgm7h9"/>
      <w:bookmarkStart w:id="791" w:name="_Toc325015088"/>
      <w:bookmarkStart w:id="792" w:name="_Toc325015456"/>
      <w:bookmarkEnd w:id="790"/>
      <w:r w:rsidRPr="00806B95">
        <w:t>Following the Pattern will make us like more like Jesus</w:t>
      </w:r>
      <w:bookmarkEnd w:id="791"/>
      <w:bookmarkEnd w:id="792"/>
    </w:p>
    <w:p w:rsidR="00344EE5" w:rsidRPr="00806B95" w:rsidRDefault="00344EE5" w:rsidP="00806B95">
      <w:pPr>
        <w:ind w:left="720" w:firstLine="0"/>
      </w:pPr>
      <w:r w:rsidRPr="00806B95">
        <w:t xml:space="preserve"> </w:t>
      </w:r>
    </w:p>
    <w:p w:rsidR="00344EE5" w:rsidRPr="00806B95" w:rsidRDefault="00344EE5" w:rsidP="00806B95">
      <w:pPr>
        <w:ind w:left="720" w:firstLine="0"/>
      </w:pPr>
      <w:bookmarkStart w:id="793" w:name="h.y6uekav07w3r"/>
      <w:bookmarkStart w:id="794" w:name="_Toc325015089"/>
      <w:bookmarkStart w:id="795" w:name="_Toc325015457"/>
      <w:bookmarkEnd w:id="793"/>
      <w:proofErr w:type="spellStart"/>
      <w:r w:rsidRPr="00806B95">
        <w:t>Eph</w:t>
      </w:r>
      <w:proofErr w:type="spellEnd"/>
      <w:r w:rsidRPr="00806B95">
        <w:t xml:space="preserve"> 5:1 </w:t>
      </w:r>
      <w:proofErr w:type="gramStart"/>
      <w:r w:rsidRPr="00806B95">
        <w:t>Be</w:t>
      </w:r>
      <w:proofErr w:type="gramEnd"/>
      <w:r w:rsidRPr="00806B95">
        <w:t xml:space="preserve"> ye therefore followers of God, as dear children;</w:t>
      </w:r>
      <w:bookmarkEnd w:id="794"/>
      <w:bookmarkEnd w:id="795"/>
    </w:p>
    <w:p w:rsidR="00344EE5" w:rsidRPr="00806B95" w:rsidRDefault="00344EE5" w:rsidP="00806B95">
      <w:pPr>
        <w:ind w:left="720" w:firstLine="0"/>
      </w:pPr>
      <w:bookmarkStart w:id="796" w:name="h.9y513skp708k"/>
      <w:bookmarkEnd w:id="796"/>
      <w:r w:rsidRPr="00806B95">
        <w:t xml:space="preserve"> </w:t>
      </w:r>
    </w:p>
    <w:p w:rsidR="00344EE5" w:rsidRPr="00806B95" w:rsidRDefault="00344EE5" w:rsidP="00806B95">
      <w:pPr>
        <w:ind w:left="720" w:firstLine="0"/>
      </w:pPr>
      <w:bookmarkStart w:id="797" w:name="h.gs6dyklrb1fq"/>
      <w:bookmarkStart w:id="798" w:name="_Toc325015090"/>
      <w:bookmarkStart w:id="799" w:name="_Toc325015458"/>
      <w:bookmarkEnd w:id="797"/>
      <w:r w:rsidRPr="00806B95">
        <w:t>I.              Follow Him in action and conduct</w:t>
      </w:r>
      <w:bookmarkEnd w:id="798"/>
      <w:bookmarkEnd w:id="799"/>
    </w:p>
    <w:p w:rsidR="00344EE5" w:rsidRPr="00806B95" w:rsidRDefault="00344EE5" w:rsidP="00806B95">
      <w:pPr>
        <w:ind w:left="720" w:firstLine="0"/>
      </w:pPr>
      <w:bookmarkStart w:id="800" w:name="h.6263lhkdgb7i"/>
      <w:bookmarkEnd w:id="800"/>
      <w:r w:rsidRPr="00806B95">
        <w:t xml:space="preserve"> </w:t>
      </w:r>
    </w:p>
    <w:p w:rsidR="00344EE5" w:rsidRPr="00806B95" w:rsidRDefault="00344EE5" w:rsidP="00806B95">
      <w:pPr>
        <w:ind w:left="720" w:firstLine="0"/>
      </w:pPr>
      <w:bookmarkStart w:id="801" w:name="h.v4n7ld79997l"/>
      <w:bookmarkStart w:id="802" w:name="_Toc325015091"/>
      <w:bookmarkStart w:id="803" w:name="_Toc325015459"/>
      <w:bookmarkEnd w:id="801"/>
      <w:r w:rsidRPr="00806B95">
        <w:t>A.   “Be ye therefore followers of God:</w:t>
      </w:r>
      <w:bookmarkEnd w:id="802"/>
      <w:bookmarkEnd w:id="803"/>
    </w:p>
    <w:p w:rsidR="00344EE5" w:rsidRPr="00806B95" w:rsidRDefault="00344EE5" w:rsidP="00806B95">
      <w:pPr>
        <w:ind w:left="720" w:firstLine="0"/>
      </w:pPr>
      <w:bookmarkStart w:id="804" w:name="h.oigb5z4aor3t"/>
      <w:bookmarkEnd w:id="804"/>
      <w:r w:rsidRPr="00806B95">
        <w:t xml:space="preserve"> </w:t>
      </w:r>
    </w:p>
    <w:p w:rsidR="00344EE5" w:rsidRPr="00806B95" w:rsidRDefault="00344EE5" w:rsidP="00806B95">
      <w:pPr>
        <w:ind w:left="720" w:firstLine="0"/>
      </w:pPr>
      <w:bookmarkStart w:id="805" w:name="h.nzsi1ij9bpyv"/>
      <w:bookmarkStart w:id="806" w:name="_Toc325015092"/>
      <w:bookmarkStart w:id="807" w:name="_Toc325015460"/>
      <w:bookmarkEnd w:id="805"/>
      <w:r w:rsidRPr="00806B95">
        <w:t xml:space="preserve">1.    </w:t>
      </w:r>
      <w:proofErr w:type="gramStart"/>
      <w:r w:rsidRPr="00806B95">
        <w:t>Be</w:t>
      </w:r>
      <w:proofErr w:type="gramEnd"/>
      <w:r w:rsidRPr="00806B95">
        <w:t xml:space="preserve"> ye followers of God in your actions</w:t>
      </w:r>
      <w:bookmarkEnd w:id="806"/>
      <w:bookmarkEnd w:id="807"/>
    </w:p>
    <w:p w:rsidR="00344EE5" w:rsidRPr="00806B95" w:rsidRDefault="00344EE5" w:rsidP="00806B95">
      <w:pPr>
        <w:ind w:left="720" w:firstLine="0"/>
      </w:pPr>
      <w:bookmarkStart w:id="808" w:name="h.3oy4fgukfzhc"/>
      <w:bookmarkStart w:id="809" w:name="_Toc325015093"/>
      <w:bookmarkStart w:id="810" w:name="_Toc325015461"/>
      <w:bookmarkEnd w:id="808"/>
      <w:r w:rsidRPr="00806B95">
        <w:t>2.    Be ye followers of God in your words.</w:t>
      </w:r>
      <w:bookmarkEnd w:id="809"/>
      <w:bookmarkEnd w:id="810"/>
    </w:p>
    <w:p w:rsidR="00344EE5" w:rsidRPr="00806B95" w:rsidRDefault="00344EE5" w:rsidP="00806B95">
      <w:pPr>
        <w:ind w:left="720" w:firstLine="0"/>
      </w:pPr>
      <w:bookmarkStart w:id="811" w:name="h.t5drk6ntsdg5"/>
      <w:bookmarkStart w:id="812" w:name="_Toc325015094"/>
      <w:bookmarkStart w:id="813" w:name="_Toc325015462"/>
      <w:bookmarkEnd w:id="811"/>
      <w:r w:rsidRPr="00806B95">
        <w:t>3.    Be ye followers of God in your spirit.</w:t>
      </w:r>
      <w:bookmarkEnd w:id="812"/>
      <w:bookmarkEnd w:id="813"/>
    </w:p>
    <w:p w:rsidR="00344EE5" w:rsidRPr="00806B95" w:rsidRDefault="00344EE5" w:rsidP="00806B95">
      <w:pPr>
        <w:ind w:left="720" w:firstLine="0"/>
      </w:pPr>
      <w:bookmarkStart w:id="814" w:name="h.e2nqn62le8o0"/>
      <w:bookmarkEnd w:id="814"/>
      <w:r w:rsidRPr="00806B95">
        <w:t xml:space="preserve"> </w:t>
      </w:r>
    </w:p>
    <w:p w:rsidR="00344EE5" w:rsidRPr="00806B95" w:rsidRDefault="00344EE5" w:rsidP="00806B95">
      <w:pPr>
        <w:ind w:left="720" w:firstLine="0"/>
      </w:pPr>
      <w:bookmarkStart w:id="815" w:name="h.obuuc9wbussh"/>
      <w:bookmarkEnd w:id="815"/>
      <w:r w:rsidRPr="00806B95">
        <w:t xml:space="preserve"> </w:t>
      </w:r>
    </w:p>
    <w:p w:rsidR="00344EE5" w:rsidRPr="00806B95" w:rsidRDefault="00344EE5" w:rsidP="00806B95">
      <w:pPr>
        <w:ind w:left="720" w:firstLine="0"/>
      </w:pPr>
      <w:bookmarkStart w:id="816" w:name="h.u317uv6elxa"/>
      <w:bookmarkStart w:id="817" w:name="_Toc325015095"/>
      <w:bookmarkStart w:id="818" w:name="_Toc325015463"/>
      <w:bookmarkEnd w:id="816"/>
      <w:r w:rsidRPr="00806B95">
        <w:t>B.   As dear children assimilate</w:t>
      </w:r>
      <w:bookmarkEnd w:id="817"/>
      <w:bookmarkEnd w:id="818"/>
    </w:p>
    <w:p w:rsidR="00344EE5" w:rsidRPr="00806B95" w:rsidRDefault="00344EE5" w:rsidP="00806B95">
      <w:pPr>
        <w:ind w:left="720" w:firstLine="0"/>
      </w:pPr>
      <w:bookmarkStart w:id="819" w:name="h.t6gyx344n0pn"/>
      <w:bookmarkStart w:id="820" w:name="_Toc325015096"/>
      <w:bookmarkStart w:id="821" w:name="_Toc325015464"/>
      <w:bookmarkEnd w:id="819"/>
      <w:r w:rsidRPr="00806B95">
        <w:t>1.    As children imitate their parents</w:t>
      </w:r>
      <w:bookmarkEnd w:id="820"/>
      <w:bookmarkEnd w:id="821"/>
    </w:p>
    <w:p w:rsidR="00344EE5" w:rsidRPr="00806B95" w:rsidRDefault="00344EE5" w:rsidP="00806B95">
      <w:pPr>
        <w:ind w:left="720" w:firstLine="0"/>
      </w:pPr>
      <w:bookmarkStart w:id="822" w:name="h.xtqdabua7d79"/>
      <w:bookmarkEnd w:id="822"/>
      <w:r w:rsidRPr="00806B95">
        <w:t xml:space="preserve"> </w:t>
      </w:r>
    </w:p>
    <w:p w:rsidR="00344EE5" w:rsidRPr="00806B95" w:rsidRDefault="00344EE5" w:rsidP="00806B95">
      <w:pPr>
        <w:ind w:left="720" w:firstLine="0"/>
      </w:pPr>
      <w:bookmarkStart w:id="823" w:name="h.w5jxjr8a38fx"/>
      <w:bookmarkStart w:id="824" w:name="_Toc325015097"/>
      <w:bookmarkStart w:id="825" w:name="_Toc325015465"/>
      <w:bookmarkEnd w:id="823"/>
      <w:proofErr w:type="spellStart"/>
      <w:r w:rsidRPr="00806B95">
        <w:t>Eph</w:t>
      </w:r>
      <w:proofErr w:type="spellEnd"/>
      <w:r w:rsidRPr="00806B95">
        <w:t xml:space="preserve"> 5:2 </w:t>
      </w:r>
      <w:proofErr w:type="gramStart"/>
      <w:r w:rsidRPr="00806B95">
        <w:t>And</w:t>
      </w:r>
      <w:proofErr w:type="gramEnd"/>
      <w:r w:rsidRPr="00806B95">
        <w:t xml:space="preserve"> walk in love, as Christ also hath loved us, and hath given himself for us an offering and a sacrifice to God for a </w:t>
      </w:r>
      <w:proofErr w:type="spellStart"/>
      <w:r w:rsidRPr="00806B95">
        <w:t>sweetsmelling</w:t>
      </w:r>
      <w:proofErr w:type="spellEnd"/>
      <w:r w:rsidRPr="00806B95">
        <w:t xml:space="preserve"> </w:t>
      </w:r>
      <w:proofErr w:type="spellStart"/>
      <w:r w:rsidRPr="00806B95">
        <w:t>savour</w:t>
      </w:r>
      <w:proofErr w:type="spellEnd"/>
      <w:r w:rsidRPr="00806B95">
        <w:t>.</w:t>
      </w:r>
      <w:bookmarkEnd w:id="824"/>
      <w:bookmarkEnd w:id="825"/>
    </w:p>
    <w:p w:rsidR="00344EE5" w:rsidRPr="00806B95" w:rsidRDefault="00344EE5" w:rsidP="00806B95">
      <w:pPr>
        <w:ind w:left="720" w:firstLine="0"/>
      </w:pPr>
      <w:bookmarkStart w:id="826" w:name="h.kqmg5qgh1yu"/>
      <w:bookmarkEnd w:id="826"/>
      <w:r w:rsidRPr="00806B95">
        <w:t xml:space="preserve"> </w:t>
      </w:r>
    </w:p>
    <w:p w:rsidR="00344EE5" w:rsidRPr="00806B95" w:rsidRDefault="00344EE5" w:rsidP="00806B95">
      <w:pPr>
        <w:ind w:left="720" w:firstLine="0"/>
      </w:pPr>
      <w:bookmarkStart w:id="827" w:name="h.1hg0px210qcr"/>
      <w:bookmarkStart w:id="828" w:name="_Toc325015098"/>
      <w:bookmarkStart w:id="829" w:name="_Toc325015466"/>
      <w:bookmarkEnd w:id="827"/>
      <w:r w:rsidRPr="00806B95">
        <w:t>C.   Follow Him in heart and affection</w:t>
      </w:r>
      <w:bookmarkEnd w:id="828"/>
      <w:bookmarkEnd w:id="829"/>
    </w:p>
    <w:p w:rsidR="00344EE5" w:rsidRPr="00806B95" w:rsidRDefault="00344EE5" w:rsidP="00806B95">
      <w:pPr>
        <w:ind w:left="720" w:firstLine="0"/>
      </w:pPr>
      <w:bookmarkStart w:id="830" w:name="h.btzj7cb8ildo"/>
      <w:bookmarkEnd w:id="830"/>
      <w:r w:rsidRPr="00806B95">
        <w:t xml:space="preserve"> </w:t>
      </w:r>
    </w:p>
    <w:p w:rsidR="00344EE5" w:rsidRPr="00806B95" w:rsidRDefault="00344EE5" w:rsidP="00806B95">
      <w:pPr>
        <w:ind w:left="720" w:firstLine="0"/>
      </w:pPr>
      <w:bookmarkStart w:id="831" w:name="h.tjcgh45iiutu"/>
      <w:bookmarkStart w:id="832" w:name="_Toc325015099"/>
      <w:bookmarkStart w:id="833" w:name="_Toc325015467"/>
      <w:bookmarkEnd w:id="831"/>
      <w:r w:rsidRPr="00806B95">
        <w:t>A.   “Walk in Love”</w:t>
      </w:r>
      <w:bookmarkEnd w:id="832"/>
      <w:bookmarkEnd w:id="833"/>
    </w:p>
    <w:p w:rsidR="00344EE5" w:rsidRPr="00806B95" w:rsidRDefault="00344EE5" w:rsidP="00806B95">
      <w:pPr>
        <w:ind w:left="720" w:firstLine="0"/>
      </w:pPr>
      <w:bookmarkStart w:id="834" w:name="h.itxn6a22eyfo"/>
      <w:bookmarkEnd w:id="834"/>
      <w:r w:rsidRPr="00806B95">
        <w:t xml:space="preserve"> </w:t>
      </w:r>
    </w:p>
    <w:p w:rsidR="00344EE5" w:rsidRPr="00806B95" w:rsidRDefault="00344EE5" w:rsidP="00806B95">
      <w:pPr>
        <w:ind w:left="720" w:firstLine="0"/>
      </w:pPr>
      <w:bookmarkStart w:id="835" w:name="h.hzvxmzmsl3hg"/>
      <w:bookmarkStart w:id="836" w:name="_Toc325015100"/>
      <w:bookmarkStart w:id="837" w:name="_Toc325015468"/>
      <w:bookmarkEnd w:id="835"/>
      <w:r w:rsidRPr="00806B95">
        <w:t>1.    As Christ hath loved us</w:t>
      </w:r>
      <w:bookmarkEnd w:id="836"/>
      <w:bookmarkEnd w:id="837"/>
    </w:p>
    <w:p w:rsidR="00344EE5" w:rsidRPr="00806B95" w:rsidRDefault="00344EE5" w:rsidP="00806B95">
      <w:pPr>
        <w:ind w:left="720" w:firstLine="0"/>
      </w:pPr>
      <w:bookmarkStart w:id="838" w:name="h.ach7svg4depw"/>
      <w:bookmarkStart w:id="839" w:name="_Toc325015101"/>
      <w:bookmarkStart w:id="840" w:name="_Toc325015469"/>
      <w:bookmarkEnd w:id="838"/>
      <w:r w:rsidRPr="00806B95">
        <w:t>2.    And hath given himself for us</w:t>
      </w:r>
      <w:bookmarkEnd w:id="839"/>
      <w:bookmarkEnd w:id="840"/>
    </w:p>
    <w:p w:rsidR="00344EE5" w:rsidRPr="00806B95" w:rsidRDefault="00344EE5" w:rsidP="00806B95">
      <w:pPr>
        <w:ind w:left="720" w:firstLine="0"/>
      </w:pPr>
      <w:bookmarkStart w:id="841" w:name="h.v0inqywq0bt2"/>
      <w:bookmarkEnd w:id="841"/>
      <w:r w:rsidRPr="00806B95">
        <w:t xml:space="preserve"> </w:t>
      </w:r>
    </w:p>
    <w:p w:rsidR="00344EE5" w:rsidRPr="00806B95" w:rsidRDefault="00344EE5" w:rsidP="00806B95">
      <w:pPr>
        <w:ind w:left="720" w:firstLine="0"/>
      </w:pPr>
      <w:bookmarkStart w:id="842" w:name="h.211tiwhaqsa1"/>
      <w:bookmarkStart w:id="843" w:name="_Toc325015102"/>
      <w:bookmarkStart w:id="844" w:name="_Toc325015470"/>
      <w:bookmarkEnd w:id="842"/>
      <w:r w:rsidRPr="00806B95">
        <w:t>D.   Follow Him in Purpose</w:t>
      </w:r>
      <w:bookmarkEnd w:id="843"/>
      <w:bookmarkEnd w:id="844"/>
    </w:p>
    <w:p w:rsidR="00344EE5" w:rsidRPr="00806B95" w:rsidRDefault="00344EE5" w:rsidP="00806B95">
      <w:pPr>
        <w:ind w:left="720" w:firstLine="0"/>
      </w:pPr>
      <w:bookmarkStart w:id="845" w:name="h.wrsxxpmvvvcl"/>
      <w:bookmarkEnd w:id="845"/>
      <w:r w:rsidRPr="00806B95">
        <w:t xml:space="preserve"> </w:t>
      </w:r>
    </w:p>
    <w:p w:rsidR="00344EE5" w:rsidRPr="00806B95" w:rsidRDefault="00344EE5" w:rsidP="00806B95">
      <w:pPr>
        <w:ind w:left="720" w:firstLine="0"/>
      </w:pPr>
      <w:bookmarkStart w:id="846" w:name="h.791b2vmyfps4"/>
      <w:bookmarkStart w:id="847" w:name="_Toc325015103"/>
      <w:bookmarkStart w:id="848" w:name="_Toc325015471"/>
      <w:bookmarkEnd w:id="846"/>
      <w:r w:rsidRPr="00806B95">
        <w:t xml:space="preserve">1.    </w:t>
      </w:r>
      <w:proofErr w:type="gramStart"/>
      <w:r w:rsidRPr="00806B95">
        <w:t>An</w:t>
      </w:r>
      <w:proofErr w:type="gramEnd"/>
      <w:r w:rsidRPr="00806B95">
        <w:t xml:space="preserve"> offering – oblation – a charitable gift</w:t>
      </w:r>
      <w:bookmarkEnd w:id="847"/>
      <w:bookmarkEnd w:id="848"/>
    </w:p>
    <w:p w:rsidR="00344EE5" w:rsidRPr="00806B95" w:rsidRDefault="00344EE5" w:rsidP="00806B95">
      <w:pPr>
        <w:ind w:left="720" w:firstLine="0"/>
      </w:pPr>
      <w:bookmarkStart w:id="849" w:name="h.smf2axl1oek3"/>
      <w:bookmarkEnd w:id="849"/>
      <w:r w:rsidRPr="00806B95">
        <w:t xml:space="preserve"> </w:t>
      </w:r>
    </w:p>
    <w:p w:rsidR="00344EE5" w:rsidRPr="00806B95" w:rsidRDefault="00344EE5" w:rsidP="00806B95">
      <w:pPr>
        <w:ind w:left="720" w:firstLine="0"/>
      </w:pPr>
      <w:bookmarkStart w:id="850" w:name="h.kjnbpsvkh3v2"/>
      <w:bookmarkStart w:id="851" w:name="_Toc325015104"/>
      <w:bookmarkStart w:id="852" w:name="_Toc325015472"/>
      <w:bookmarkEnd w:id="850"/>
      <w:r w:rsidRPr="00806B95">
        <w:t>Romans 12:1 I beseech you therefore, brethren, by the mercies of God, that ye present your bodies a living sacrifice, holy, acceptable unto God, which is your reasonable service.</w:t>
      </w:r>
      <w:bookmarkEnd w:id="851"/>
      <w:bookmarkEnd w:id="852"/>
    </w:p>
    <w:p w:rsidR="00344EE5" w:rsidRPr="00806B95" w:rsidRDefault="00344EE5" w:rsidP="00806B95">
      <w:pPr>
        <w:ind w:left="720" w:firstLine="0"/>
      </w:pPr>
      <w:bookmarkStart w:id="853" w:name="h.e3hn6imndm6v"/>
      <w:bookmarkEnd w:id="853"/>
      <w:r w:rsidRPr="00806B95">
        <w:t xml:space="preserve"> </w:t>
      </w:r>
    </w:p>
    <w:p w:rsidR="00344EE5" w:rsidRPr="00806B95" w:rsidRDefault="00344EE5" w:rsidP="00806B95">
      <w:pPr>
        <w:ind w:left="720" w:firstLine="0"/>
      </w:pPr>
      <w:bookmarkStart w:id="854" w:name="h.m9t1u5s3o7v9"/>
      <w:bookmarkEnd w:id="854"/>
      <w:r w:rsidRPr="00806B95">
        <w:t xml:space="preserve">                                                          </w:t>
      </w:r>
      <w:bookmarkStart w:id="855" w:name="_Toc325015105"/>
      <w:bookmarkStart w:id="856" w:name="_Toc325015473"/>
      <w:proofErr w:type="spellStart"/>
      <w:r w:rsidRPr="00806B95">
        <w:t>i</w:t>
      </w:r>
      <w:proofErr w:type="spellEnd"/>
      <w:r w:rsidRPr="00806B95">
        <w:t>.</w:t>
      </w:r>
      <w:r w:rsidRPr="00806B95">
        <w:tab/>
        <w:t>A true living sacrifice</w:t>
      </w:r>
      <w:bookmarkEnd w:id="855"/>
      <w:bookmarkEnd w:id="856"/>
    </w:p>
    <w:p w:rsidR="00344EE5" w:rsidRPr="00806B95" w:rsidRDefault="00344EE5" w:rsidP="00806B95">
      <w:pPr>
        <w:ind w:left="720" w:firstLine="0"/>
      </w:pPr>
      <w:bookmarkStart w:id="857" w:name="h.680kzbarjtn"/>
      <w:bookmarkEnd w:id="857"/>
      <w:r w:rsidRPr="00806B95">
        <w:t xml:space="preserve">                                                        </w:t>
      </w:r>
      <w:bookmarkStart w:id="858" w:name="_Toc325015106"/>
      <w:bookmarkStart w:id="859" w:name="_Toc325015474"/>
      <w:r w:rsidRPr="00806B95">
        <w:t>ii.</w:t>
      </w:r>
      <w:r w:rsidRPr="00806B95">
        <w:tab/>
        <w:t>This is to be an offering not a tithe.</w:t>
      </w:r>
      <w:bookmarkEnd w:id="858"/>
      <w:bookmarkEnd w:id="859"/>
    </w:p>
    <w:p w:rsidR="00344EE5" w:rsidRPr="00806B95" w:rsidRDefault="00344EE5" w:rsidP="00806B95">
      <w:pPr>
        <w:ind w:left="720" w:firstLine="0"/>
      </w:pPr>
      <w:bookmarkStart w:id="860" w:name="h.shpjds5xl58i"/>
      <w:bookmarkEnd w:id="860"/>
      <w:r w:rsidRPr="00806B95">
        <w:t xml:space="preserve">                                                       </w:t>
      </w:r>
      <w:bookmarkStart w:id="861" w:name="_Toc325015107"/>
      <w:bookmarkStart w:id="862" w:name="_Toc325015475"/>
      <w:r w:rsidRPr="00806B95">
        <w:t>iii.</w:t>
      </w:r>
      <w:r w:rsidRPr="00806B95">
        <w:tab/>
        <w:t xml:space="preserve">We must </w:t>
      </w:r>
      <w:proofErr w:type="gramStart"/>
      <w:r w:rsidRPr="00806B95">
        <w:t>Not</w:t>
      </w:r>
      <w:proofErr w:type="gramEnd"/>
      <w:r w:rsidRPr="00806B95">
        <w:t xml:space="preserve"> give our tithes away for other things.</w:t>
      </w:r>
      <w:bookmarkEnd w:id="861"/>
      <w:bookmarkEnd w:id="862"/>
    </w:p>
    <w:p w:rsidR="00344EE5" w:rsidRPr="00806B95" w:rsidRDefault="00344EE5" w:rsidP="00806B95">
      <w:pPr>
        <w:ind w:left="720" w:firstLine="0"/>
      </w:pPr>
      <w:bookmarkStart w:id="863" w:name="h.ly90jzxmjqun"/>
      <w:bookmarkEnd w:id="863"/>
      <w:r w:rsidRPr="00806B95">
        <w:t xml:space="preserve">                                                       </w:t>
      </w:r>
      <w:bookmarkStart w:id="864" w:name="_Toc325015108"/>
      <w:bookmarkStart w:id="865" w:name="_Toc325015476"/>
      <w:r w:rsidRPr="00806B95">
        <w:t>iv.</w:t>
      </w:r>
      <w:r w:rsidRPr="00806B95">
        <w:tab/>
        <w:t xml:space="preserve">We must </w:t>
      </w:r>
      <w:proofErr w:type="gramStart"/>
      <w:r w:rsidRPr="00806B95">
        <w:t>Not</w:t>
      </w:r>
      <w:proofErr w:type="gramEnd"/>
      <w:r w:rsidRPr="00806B95">
        <w:t xml:space="preserve"> give the support for parents in their old age away.</w:t>
      </w:r>
      <w:bookmarkEnd w:id="864"/>
      <w:bookmarkEnd w:id="865"/>
    </w:p>
    <w:p w:rsidR="00344EE5" w:rsidRPr="00806B95" w:rsidRDefault="00344EE5" w:rsidP="00806B95">
      <w:pPr>
        <w:ind w:left="720" w:firstLine="0"/>
      </w:pPr>
      <w:bookmarkStart w:id="866" w:name="h.q6ewkhfd7ipl"/>
      <w:bookmarkEnd w:id="866"/>
      <w:r w:rsidRPr="00806B95">
        <w:t xml:space="preserve"> </w:t>
      </w:r>
    </w:p>
    <w:p w:rsidR="00344EE5" w:rsidRPr="00806B95" w:rsidRDefault="00344EE5" w:rsidP="00806B95">
      <w:pPr>
        <w:ind w:left="720" w:firstLine="0"/>
      </w:pPr>
      <w:bookmarkStart w:id="867" w:name="h.xt6wkbr1549g"/>
      <w:bookmarkStart w:id="868" w:name="_Toc325015109"/>
      <w:bookmarkStart w:id="869" w:name="_Toc325015477"/>
      <w:bookmarkEnd w:id="867"/>
      <w:r w:rsidRPr="00806B95">
        <w:t xml:space="preserve">Mark 7:11 But ye say, If a man shall say to his father or mother, It is </w:t>
      </w:r>
      <w:proofErr w:type="spellStart"/>
      <w:r w:rsidRPr="00806B95">
        <w:t>Corban</w:t>
      </w:r>
      <w:proofErr w:type="spellEnd"/>
      <w:r w:rsidRPr="00806B95">
        <w:t xml:space="preserve">, that is to say, a gift, by whatsoever thou </w:t>
      </w:r>
      <w:proofErr w:type="spellStart"/>
      <w:r w:rsidRPr="00806B95">
        <w:t>mightest</w:t>
      </w:r>
      <w:proofErr w:type="spellEnd"/>
      <w:r w:rsidRPr="00806B95">
        <w:t xml:space="preserve"> be profited by me; he shall be free.</w:t>
      </w:r>
      <w:bookmarkEnd w:id="868"/>
      <w:bookmarkEnd w:id="869"/>
    </w:p>
    <w:p w:rsidR="00344EE5" w:rsidRPr="00806B95" w:rsidRDefault="00344EE5" w:rsidP="00806B95">
      <w:pPr>
        <w:ind w:left="720" w:firstLine="0"/>
      </w:pPr>
      <w:bookmarkStart w:id="870" w:name="h.xbc5pn1298bf"/>
      <w:bookmarkEnd w:id="870"/>
      <w:r w:rsidRPr="00806B95">
        <w:t xml:space="preserve"> </w:t>
      </w:r>
    </w:p>
    <w:p w:rsidR="00344EE5" w:rsidRPr="00806B95" w:rsidRDefault="00344EE5" w:rsidP="00806B95">
      <w:pPr>
        <w:ind w:left="720" w:firstLine="0"/>
      </w:pPr>
      <w:bookmarkStart w:id="871" w:name="h.khmlalpaob2f"/>
      <w:bookmarkStart w:id="872" w:name="_Toc325015110"/>
      <w:bookmarkStart w:id="873" w:name="_Toc325015478"/>
      <w:bookmarkEnd w:id="871"/>
      <w:r w:rsidRPr="00806B95">
        <w:t>(</w:t>
      </w:r>
      <w:proofErr w:type="gramStart"/>
      <w:r w:rsidRPr="00806B95">
        <w:t>trying</w:t>
      </w:r>
      <w:proofErr w:type="gramEnd"/>
      <w:r w:rsidRPr="00806B95">
        <w:t xml:space="preserve"> to free himself from his obligation to take care of his parents by saying he is dedicating it to God).</w:t>
      </w:r>
      <w:bookmarkEnd w:id="872"/>
      <w:bookmarkEnd w:id="873"/>
    </w:p>
    <w:p w:rsidR="00344EE5" w:rsidRPr="00806B95" w:rsidRDefault="00344EE5" w:rsidP="00806B95">
      <w:pPr>
        <w:ind w:left="720" w:firstLine="0"/>
      </w:pPr>
      <w:bookmarkStart w:id="874" w:name="h.6a3qvp2v7x07"/>
      <w:bookmarkStart w:id="875" w:name="_Toc325015111"/>
      <w:bookmarkStart w:id="876" w:name="_Toc325015479"/>
      <w:bookmarkEnd w:id="874"/>
      <w:r w:rsidRPr="00806B95">
        <w:t>2.    A Sacrifice – Sin offering – True Repentance, Redeemed</w:t>
      </w:r>
      <w:bookmarkEnd w:id="875"/>
      <w:bookmarkEnd w:id="876"/>
    </w:p>
    <w:p w:rsidR="00344EE5" w:rsidRPr="00806B95" w:rsidRDefault="00344EE5" w:rsidP="00806B95">
      <w:pPr>
        <w:ind w:left="720" w:firstLine="0"/>
      </w:pPr>
      <w:bookmarkStart w:id="877" w:name="h.hqrxpglygccj"/>
      <w:bookmarkEnd w:id="877"/>
      <w:r w:rsidRPr="00806B95">
        <w:t xml:space="preserve"> </w:t>
      </w:r>
    </w:p>
    <w:p w:rsidR="00344EE5" w:rsidRPr="00806B95" w:rsidRDefault="00344EE5" w:rsidP="00806B95">
      <w:pPr>
        <w:ind w:left="720" w:firstLine="0"/>
      </w:pPr>
      <w:bookmarkStart w:id="878" w:name="h.fihp0fbzksvr"/>
      <w:bookmarkStart w:id="879" w:name="_Toc325015112"/>
      <w:bookmarkStart w:id="880" w:name="_Toc325015480"/>
      <w:bookmarkEnd w:id="878"/>
      <w:r w:rsidRPr="00806B95">
        <w:t>3.    A Sweet smelling savor – Burnt offering – Fully Committed, Glorified life</w:t>
      </w:r>
      <w:bookmarkEnd w:id="879"/>
      <w:bookmarkEnd w:id="880"/>
    </w:p>
    <w:p w:rsidR="00344EE5" w:rsidRPr="00806B95" w:rsidRDefault="00344EE5" w:rsidP="00806B95">
      <w:pPr>
        <w:ind w:left="720" w:firstLine="0"/>
      </w:pPr>
      <w:bookmarkStart w:id="881" w:name="h.6575v2ozk2c"/>
      <w:bookmarkEnd w:id="881"/>
      <w:r w:rsidRPr="00806B95">
        <w:t xml:space="preserve"> </w:t>
      </w:r>
    </w:p>
    <w:p w:rsidR="00344EE5" w:rsidRPr="00806B95" w:rsidRDefault="00344EE5" w:rsidP="00806B95">
      <w:pPr>
        <w:ind w:left="720" w:firstLine="0"/>
      </w:pPr>
      <w:bookmarkStart w:id="882" w:name="h.zfq26g6wwytx"/>
      <w:bookmarkEnd w:id="882"/>
    </w:p>
    <w:p w:rsidR="00344EE5" w:rsidRPr="00806B95" w:rsidRDefault="00344EE5" w:rsidP="00806B95">
      <w:pPr>
        <w:ind w:left="720" w:firstLine="0"/>
      </w:pPr>
      <w:bookmarkStart w:id="883" w:name="h.q59uu960q36d"/>
      <w:bookmarkEnd w:id="883"/>
    </w:p>
    <w:p w:rsidR="00344EE5" w:rsidRPr="00806B95" w:rsidRDefault="00344EE5" w:rsidP="00806B95">
      <w:pPr>
        <w:ind w:left="720" w:firstLine="0"/>
      </w:pPr>
    </w:p>
    <w:p w:rsidR="00344EE5" w:rsidRPr="00806B95" w:rsidRDefault="00344EE5" w:rsidP="00806B95">
      <w:pPr>
        <w:ind w:left="720" w:firstLine="0"/>
      </w:pPr>
    </w:p>
    <w:p w:rsidR="00344EE5" w:rsidRPr="00806B95" w:rsidRDefault="00344EE5" w:rsidP="00806B95">
      <w:pPr>
        <w:ind w:left="720" w:firstLine="0"/>
      </w:pPr>
      <w:bookmarkStart w:id="884" w:name="id.6477c20017c8"/>
      <w:bookmarkEnd w:id="884"/>
    </w:p>
    <w:p w:rsidR="00344EE5" w:rsidRPr="00806B95" w:rsidRDefault="00344EE5" w:rsidP="00806B95">
      <w:pPr>
        <w:ind w:left="720" w:firstLine="0"/>
      </w:pPr>
    </w:p>
    <w:p w:rsidR="00344EE5" w:rsidRPr="00806B95" w:rsidRDefault="00344EE5" w:rsidP="00806B95">
      <w:pPr>
        <w:ind w:left="720" w:firstLine="0"/>
      </w:pPr>
      <w:bookmarkStart w:id="885" w:name="h.sfw7jkwhfw6t"/>
      <w:bookmarkEnd w:id="885"/>
    </w:p>
    <w:p w:rsidR="00344EE5" w:rsidRPr="00806B95" w:rsidRDefault="00344EE5" w:rsidP="00806B95">
      <w:pPr>
        <w:ind w:left="720" w:firstLine="0"/>
      </w:pPr>
      <w:bookmarkStart w:id="886" w:name="h.50yak4xrm8xm"/>
      <w:bookmarkStart w:id="887" w:name="h.9vsiy9xrkrbv"/>
      <w:bookmarkStart w:id="888" w:name="_Toc325015113"/>
      <w:bookmarkStart w:id="889" w:name="_Toc325015481"/>
      <w:bookmarkEnd w:id="886"/>
      <w:bookmarkEnd w:id="887"/>
      <w:r w:rsidRPr="00806B95">
        <w:t>Sabbaths</w:t>
      </w:r>
      <w:bookmarkEnd w:id="888"/>
      <w:bookmarkEnd w:id="889"/>
    </w:p>
    <w:p w:rsidR="00344EE5" w:rsidRPr="00806B95" w:rsidRDefault="00344EE5" w:rsidP="00806B95">
      <w:pPr>
        <w:ind w:left="720" w:firstLine="0"/>
      </w:pPr>
    </w:p>
    <w:p w:rsidR="00344EE5" w:rsidRPr="00806B95" w:rsidRDefault="00344EE5" w:rsidP="00806B95">
      <w:pPr>
        <w:ind w:left="720" w:firstLine="0"/>
      </w:pPr>
      <w:r w:rsidRPr="00806B95">
        <w:t xml:space="preserve">Col 2:16 Let no man therefore judge you in meat, or in drink, or in respect of </w:t>
      </w:r>
      <w:proofErr w:type="gramStart"/>
      <w:r w:rsidRPr="00806B95">
        <w:t>an</w:t>
      </w:r>
      <w:proofErr w:type="gramEnd"/>
      <w:r w:rsidRPr="00806B95">
        <w:t xml:space="preserve"> holyday, or of the new moon, or of the </w:t>
      </w:r>
      <w:proofErr w:type="spellStart"/>
      <w:r w:rsidRPr="00806B95">
        <w:t>sabbath</w:t>
      </w:r>
      <w:proofErr w:type="spellEnd"/>
      <w:r w:rsidRPr="00806B95">
        <w:t xml:space="preserve"> days: </w:t>
      </w:r>
    </w:p>
    <w:p w:rsidR="00344EE5" w:rsidRPr="00806B95" w:rsidRDefault="00344EE5" w:rsidP="00806B95">
      <w:pPr>
        <w:ind w:left="720" w:firstLine="0"/>
      </w:pPr>
      <w:r w:rsidRPr="00806B95">
        <w:t xml:space="preserve"> 17 Which are a shadow of things to come; but the body is of Christ.</w:t>
      </w:r>
    </w:p>
    <w:p w:rsidR="00344EE5" w:rsidRPr="00806B95" w:rsidRDefault="00344EE5" w:rsidP="00806B95">
      <w:pPr>
        <w:ind w:left="720" w:firstLine="0"/>
      </w:pPr>
      <w:r w:rsidRPr="00806B95">
        <w:t xml:space="preserve"> 18 Let no man beguile you of your reward in a voluntary humility and worshipping of angels, intruding into those things which he hath not seen, vainly puffed up by his fleshly mind, </w:t>
      </w:r>
    </w:p>
    <w:p w:rsidR="00344EE5" w:rsidRPr="00806B95" w:rsidRDefault="00344EE5" w:rsidP="00806B95">
      <w:pPr>
        <w:ind w:left="720" w:firstLine="0"/>
      </w:pPr>
    </w:p>
    <w:p w:rsidR="00344EE5" w:rsidRPr="00806B95" w:rsidRDefault="00344EE5" w:rsidP="00806B95">
      <w:pPr>
        <w:ind w:left="720" w:firstLine="0"/>
      </w:pPr>
      <w:r w:rsidRPr="00806B95">
        <w:t xml:space="preserve">The days observed amongst the Jews, were of three sorts:  </w:t>
      </w:r>
    </w:p>
    <w:p w:rsidR="00344EE5" w:rsidRPr="00806B95" w:rsidRDefault="00344EE5" w:rsidP="00806B95">
      <w:pPr>
        <w:ind w:left="720" w:firstLine="0"/>
      </w:pPr>
      <w:r w:rsidRPr="00806B95">
        <w:t>1.</w:t>
      </w:r>
      <w:r w:rsidRPr="00806B95">
        <w:tab/>
        <w:t xml:space="preserve">Anniversary, which returned every year, called </w:t>
      </w:r>
      <w:proofErr w:type="gramStart"/>
      <w:r w:rsidRPr="00806B95">
        <w:t>an</w:t>
      </w:r>
      <w:proofErr w:type="gramEnd"/>
      <w:r w:rsidRPr="00806B95">
        <w:t xml:space="preserve"> holy day; </w:t>
      </w:r>
    </w:p>
    <w:p w:rsidR="00344EE5" w:rsidRPr="00806B95" w:rsidRDefault="00344EE5" w:rsidP="00806B95">
      <w:pPr>
        <w:ind w:left="720" w:firstLine="0"/>
      </w:pPr>
      <w:r w:rsidRPr="00806B95">
        <w:t>2.</w:t>
      </w:r>
      <w:r w:rsidRPr="00806B95">
        <w:tab/>
      </w:r>
      <w:proofErr w:type="spellStart"/>
      <w:r w:rsidRPr="00806B95">
        <w:t>Lunary</w:t>
      </w:r>
      <w:proofErr w:type="spellEnd"/>
      <w:r w:rsidRPr="00806B95">
        <w:t xml:space="preserve"> which </w:t>
      </w:r>
      <w:proofErr w:type="gramStart"/>
      <w:r w:rsidRPr="00806B95">
        <w:t>returned  every</w:t>
      </w:r>
      <w:proofErr w:type="gramEnd"/>
      <w:r w:rsidRPr="00806B95">
        <w:t xml:space="preserve"> month, the first day of every new moon; </w:t>
      </w:r>
    </w:p>
    <w:p w:rsidR="00344EE5" w:rsidRPr="00806B95" w:rsidRDefault="00344EE5" w:rsidP="00806B95">
      <w:pPr>
        <w:ind w:left="720" w:firstLine="0"/>
      </w:pPr>
      <w:r w:rsidRPr="00806B95">
        <w:t>3.</w:t>
      </w:r>
      <w:r w:rsidRPr="00806B95">
        <w:tab/>
        <w:t>Weekly, on the seventh day of every week:</w:t>
      </w:r>
    </w:p>
    <w:p w:rsidR="00344EE5" w:rsidRPr="00806B95" w:rsidRDefault="00344EE5" w:rsidP="00806B95">
      <w:pPr>
        <w:ind w:left="720" w:firstLine="0"/>
      </w:pPr>
    </w:p>
    <w:p w:rsidR="00344EE5" w:rsidRPr="00806B95" w:rsidRDefault="00344EE5" w:rsidP="00806B95">
      <w:pPr>
        <w:ind w:left="720" w:firstLine="0"/>
      </w:pPr>
      <w:r w:rsidRPr="00806B95">
        <w:t xml:space="preserve">The true approach to God is Christ. </w:t>
      </w:r>
    </w:p>
    <w:p w:rsidR="00344EE5" w:rsidRPr="00806B95" w:rsidRDefault="00344EE5" w:rsidP="00806B95">
      <w:pPr>
        <w:ind w:left="720" w:firstLine="0"/>
      </w:pPr>
    </w:p>
    <w:p w:rsidR="00344EE5" w:rsidRPr="00806B95" w:rsidRDefault="00344EE5" w:rsidP="00806B95">
      <w:pPr>
        <w:ind w:left="720" w:firstLine="0"/>
      </w:pPr>
      <w:r w:rsidRPr="00806B95">
        <w:t>Rules, ceremonies and rituals are only shadows in approaching God.</w:t>
      </w:r>
    </w:p>
    <w:p w:rsidR="00344EE5" w:rsidRPr="00806B95" w:rsidRDefault="00344EE5" w:rsidP="00806B95">
      <w:pPr>
        <w:ind w:left="720" w:firstLine="0"/>
      </w:pPr>
    </w:p>
    <w:p w:rsidR="00344EE5" w:rsidRPr="00806B95" w:rsidRDefault="00344EE5" w:rsidP="00806B95">
      <w:pPr>
        <w:ind w:left="720" w:firstLine="0"/>
      </w:pPr>
      <w:r w:rsidRPr="00806B95">
        <w:t xml:space="preserve"> Christ is the real body that enables </w:t>
      </w:r>
    </w:p>
    <w:p w:rsidR="00344EE5" w:rsidRPr="00806B95" w:rsidRDefault="00344EE5" w:rsidP="00806B95">
      <w:pPr>
        <w:ind w:left="720" w:firstLine="0"/>
      </w:pPr>
    </w:p>
    <w:p w:rsidR="00344EE5" w:rsidRPr="00806B95" w:rsidRDefault="00344EE5" w:rsidP="00806B95">
      <w:pPr>
        <w:ind w:left="720" w:firstLine="0"/>
      </w:pPr>
      <w:r w:rsidRPr="00806B95">
        <w:t>We no longer have just rules and rituals to lead us to God; we have the divine life, the very body of Christ Himself—a body that lived life just like God wants life to be lived. We are to approach God through Christ. Christ is to be the focus and concentration of our lives. We are to live and move and have our being in Him, following the Ideal life and pattern He has set before us.</w:t>
      </w:r>
    </w:p>
    <w:p w:rsidR="00344EE5" w:rsidRPr="00806B95" w:rsidRDefault="00344EE5" w:rsidP="00806B95">
      <w:pPr>
        <w:ind w:left="720" w:firstLine="0"/>
      </w:pPr>
      <w:r w:rsidRPr="00806B95">
        <w:t xml:space="preserve">Ac 17:28 </w:t>
      </w:r>
      <w:proofErr w:type="gramStart"/>
      <w:r w:rsidRPr="00806B95">
        <w:t>For</w:t>
      </w:r>
      <w:proofErr w:type="gramEnd"/>
      <w:r w:rsidRPr="00806B95">
        <w:t xml:space="preserve"> in him we live, and move, and have our being; as certain also of your own poets have said, For we are also his offspring.</w:t>
      </w:r>
    </w:p>
    <w:p w:rsidR="00344EE5" w:rsidRPr="00806B95" w:rsidRDefault="00344EE5" w:rsidP="00806B95">
      <w:pPr>
        <w:ind w:left="720" w:firstLine="0"/>
      </w:pPr>
    </w:p>
    <w:p w:rsidR="00344EE5" w:rsidRPr="00806B95" w:rsidRDefault="00344EE5" w:rsidP="00806B95">
      <w:pPr>
        <w:ind w:left="720" w:firstLine="0"/>
      </w:pPr>
      <w:proofErr w:type="gramStart"/>
      <w:r w:rsidRPr="00806B95">
        <w:rPr>
          <w:rFonts w:ascii="Cambria Math" w:hAnsi="Cambria Math" w:cs="Cambria Math"/>
        </w:rPr>
        <w:t>⇒</w:t>
      </w:r>
      <w:r w:rsidRPr="00806B95">
        <w:t xml:space="preserve">  Christ</w:t>
      </w:r>
      <w:proofErr w:type="gramEnd"/>
      <w:r w:rsidRPr="00806B95">
        <w:t xml:space="preserve"> is our only approach to God.</w:t>
      </w:r>
    </w:p>
    <w:p w:rsidR="00344EE5" w:rsidRPr="00806B95" w:rsidRDefault="00344EE5" w:rsidP="00806B95">
      <w:pPr>
        <w:ind w:left="720" w:firstLine="0"/>
      </w:pPr>
      <w:proofErr w:type="gramStart"/>
      <w:r w:rsidRPr="00806B95">
        <w:rPr>
          <w:rFonts w:ascii="Cambria Math" w:hAnsi="Cambria Math" w:cs="Cambria Math"/>
        </w:rPr>
        <w:t>⇒</w:t>
      </w:r>
      <w:r w:rsidRPr="00806B95">
        <w:t xml:space="preserve">  Christ</w:t>
      </w:r>
      <w:proofErr w:type="gramEnd"/>
      <w:r w:rsidRPr="00806B95">
        <w:t xml:space="preserve"> is our only acceptance by God.</w:t>
      </w:r>
    </w:p>
    <w:p w:rsidR="00344EE5" w:rsidRPr="00806B95" w:rsidRDefault="00344EE5" w:rsidP="00806B95">
      <w:pPr>
        <w:ind w:left="720" w:firstLine="0"/>
      </w:pPr>
      <w:proofErr w:type="gramStart"/>
      <w:r w:rsidRPr="00806B95">
        <w:rPr>
          <w:rFonts w:ascii="Cambria Math" w:hAnsi="Cambria Math" w:cs="Cambria Math"/>
        </w:rPr>
        <w:t>⇒</w:t>
      </w:r>
      <w:r w:rsidRPr="00806B95">
        <w:t xml:space="preserve">  Focusing</w:t>
      </w:r>
      <w:proofErr w:type="gramEnd"/>
      <w:r w:rsidRPr="00806B95">
        <w:t xml:space="preserve"> upon Christ is the only way we can please God.</w:t>
      </w:r>
    </w:p>
    <w:p w:rsidR="00344EE5" w:rsidRPr="00806B95" w:rsidRDefault="00344EE5" w:rsidP="00806B95">
      <w:pPr>
        <w:ind w:left="720" w:firstLine="0"/>
      </w:pPr>
    </w:p>
    <w:p w:rsidR="00344EE5" w:rsidRPr="00806B95" w:rsidRDefault="00344EE5" w:rsidP="00806B95">
      <w:pPr>
        <w:ind w:left="720" w:firstLine="0"/>
      </w:pPr>
      <w:r w:rsidRPr="00806B95">
        <w:t xml:space="preserve">Ceremony and rituals were shadows that were used by God before Christ came. They were used by God to teach men that nothing could provide real life, not the real substance of life that satisfies and gives absolute assurance of living forever with God. </w:t>
      </w:r>
    </w:p>
    <w:p w:rsidR="00344EE5" w:rsidRPr="00806B95" w:rsidRDefault="00344EE5" w:rsidP="00806B95">
      <w:pPr>
        <w:ind w:left="720" w:firstLine="0"/>
      </w:pPr>
      <w:r w:rsidRPr="00806B95">
        <w:t>No rule and no ritual can give life and assurance to man. Rules and rituals are only inanimate, lifeless objects. Christ is a living Person who can relate and infuse the very life and assurance of God into the heart of a person. Rules and rituals may point us toward God, but they are not the real substance of life. Christ is the real substance of life—the only substance, body, and life that can bring us to God and present us as acceptable.</w:t>
      </w:r>
    </w:p>
    <w:p w:rsidR="00344EE5" w:rsidRPr="00806B95" w:rsidRDefault="00344EE5" w:rsidP="00806B95">
      <w:pPr>
        <w:ind w:left="720" w:firstLine="0"/>
      </w:pPr>
    </w:p>
    <w:p w:rsidR="00344EE5" w:rsidRPr="00806B95" w:rsidRDefault="00344EE5" w:rsidP="00806B95">
      <w:pPr>
        <w:ind w:left="720" w:firstLine="0"/>
      </w:pPr>
      <w:r w:rsidRPr="00806B95">
        <w:t xml:space="preserve">1Th 2:8 </w:t>
      </w:r>
      <w:proofErr w:type="gramStart"/>
      <w:r w:rsidRPr="00806B95">
        <w:t>So</w:t>
      </w:r>
      <w:proofErr w:type="gramEnd"/>
      <w:r w:rsidRPr="00806B95">
        <w:t xml:space="preserve"> being affectionately desirous of you, we were willing to have imparted unto you, not the gospel of God only, but also our own souls, because ye were dear unto us.</w:t>
      </w:r>
    </w:p>
    <w:p w:rsidR="00344EE5" w:rsidRPr="00806B95" w:rsidRDefault="00344EE5" w:rsidP="00806B95">
      <w:pPr>
        <w:ind w:left="720" w:firstLine="0"/>
      </w:pPr>
    </w:p>
    <w:p w:rsidR="00344EE5" w:rsidRPr="00806B95" w:rsidRDefault="00344EE5" w:rsidP="00806B95">
      <w:pPr>
        <w:ind w:left="720" w:firstLine="0"/>
      </w:pPr>
    </w:p>
    <w:p w:rsidR="00344EE5" w:rsidRPr="00806B95" w:rsidRDefault="00344EE5" w:rsidP="00806B95">
      <w:pPr>
        <w:ind w:left="720" w:firstLine="0"/>
      </w:pPr>
    </w:p>
    <w:p w:rsidR="00344EE5" w:rsidRPr="00806B95" w:rsidRDefault="00344EE5" w:rsidP="00806B95">
      <w:pPr>
        <w:ind w:left="720" w:firstLine="0"/>
      </w:pPr>
      <w:bookmarkStart w:id="890" w:name="h.mgh0yvm0i3u3"/>
      <w:bookmarkStart w:id="891" w:name="_Toc325015114"/>
      <w:bookmarkStart w:id="892" w:name="_Toc325015482"/>
      <w:bookmarkEnd w:id="890"/>
      <w:r w:rsidRPr="00806B95">
        <w:t>Bread</w:t>
      </w:r>
      <w:bookmarkEnd w:id="891"/>
      <w:bookmarkEnd w:id="892"/>
    </w:p>
    <w:p w:rsidR="00344EE5" w:rsidRPr="00806B95" w:rsidRDefault="00344EE5" w:rsidP="00806B95">
      <w:pPr>
        <w:ind w:left="720" w:firstLine="0"/>
      </w:pPr>
      <w:bookmarkStart w:id="893" w:name="h.38nuuac7glhm"/>
      <w:bookmarkEnd w:id="893"/>
      <w:r w:rsidRPr="00806B95">
        <w:t xml:space="preserve"> </w:t>
      </w:r>
    </w:p>
    <w:p w:rsidR="00344EE5" w:rsidRPr="00806B95" w:rsidRDefault="00344EE5" w:rsidP="00806B95">
      <w:pPr>
        <w:ind w:left="720" w:firstLine="0"/>
      </w:pPr>
      <w:bookmarkStart w:id="894" w:name="h.1k4pep2ovp5d"/>
      <w:bookmarkStart w:id="895" w:name="_Toc325015115"/>
      <w:bookmarkStart w:id="896" w:name="_Toc325015483"/>
      <w:bookmarkEnd w:id="894"/>
      <w:r w:rsidRPr="00806B95">
        <w:t>Among the Jews was generally made of wheat (Exo_29:2; Jdg_6:19), though also sometimes of other grains (Gen_14:18; Jdg_7:13). Parched grain was sometimes used for food without any other preparation (Rth_2:14).</w:t>
      </w:r>
      <w:bookmarkEnd w:id="895"/>
      <w:bookmarkEnd w:id="896"/>
    </w:p>
    <w:p w:rsidR="00344EE5" w:rsidRPr="00806B95" w:rsidRDefault="00344EE5" w:rsidP="00806B95">
      <w:pPr>
        <w:ind w:left="720" w:firstLine="0"/>
      </w:pPr>
      <w:bookmarkStart w:id="897" w:name="h.2a07zvwz4738"/>
      <w:bookmarkStart w:id="898" w:name="_Toc325015116"/>
      <w:bookmarkStart w:id="899" w:name="_Toc325015484"/>
      <w:bookmarkEnd w:id="897"/>
      <w:r w:rsidRPr="00806B95">
        <w:t xml:space="preserve">Bread was prepared by kneading in wooden bowls or “kneading troughs” (Gen_18:6; Exo_12:34; Jer_7:18). The dough was mixed with leaven and made into thin cakes, round or oval, and then baked. The bread eaten at the Passover was always unleavened (Exo_12:15-20; Deu_16:3). In the towns there were public ovens, which were much made use of for baking bread; there were also bakers by trade (Hos_7:4; Jer_37:21). Their ovens were not unlike those of modern times. But sometimes the bread was </w:t>
      </w:r>
      <w:proofErr w:type="spellStart"/>
      <w:r w:rsidRPr="00806B95">
        <w:t>baked</w:t>
      </w:r>
      <w:proofErr w:type="spellEnd"/>
      <w:r w:rsidRPr="00806B95">
        <w:t xml:space="preserve"> by being placed on the ground that had been heated by a </w:t>
      </w:r>
      <w:proofErr w:type="gramStart"/>
      <w:r w:rsidRPr="00806B95">
        <w:t>fire,</w:t>
      </w:r>
      <w:proofErr w:type="gramEnd"/>
      <w:r w:rsidRPr="00806B95">
        <w:t xml:space="preserve"> and by covering it with the embers (1Ki_19:6). This was probably the mode in which Sarah prepared bread on the occasion referred to in Gen_18:6.</w:t>
      </w:r>
      <w:bookmarkEnd w:id="898"/>
      <w:bookmarkEnd w:id="899"/>
    </w:p>
    <w:p w:rsidR="00344EE5" w:rsidRPr="00806B95" w:rsidRDefault="00344EE5" w:rsidP="00806B95">
      <w:pPr>
        <w:ind w:left="720" w:firstLine="0"/>
      </w:pPr>
      <w:bookmarkStart w:id="900" w:name="h.pw6fjsjt0eqp"/>
      <w:bookmarkStart w:id="901" w:name="_Toc325015117"/>
      <w:bookmarkStart w:id="902" w:name="_Toc325015485"/>
      <w:bookmarkEnd w:id="900"/>
      <w:r w:rsidRPr="00806B95">
        <w:t>In Lev. 2 there is an account of the different kinds of bread and cakes used by the Jews. (See BAKE.)</w:t>
      </w:r>
      <w:bookmarkEnd w:id="901"/>
      <w:bookmarkEnd w:id="902"/>
    </w:p>
    <w:p w:rsidR="00344EE5" w:rsidRPr="00806B95" w:rsidRDefault="00344EE5" w:rsidP="00806B95">
      <w:pPr>
        <w:ind w:left="720" w:firstLine="0"/>
      </w:pPr>
      <w:bookmarkStart w:id="903" w:name="h.lv7053plrp1b"/>
      <w:bookmarkStart w:id="904" w:name="_Toc325015118"/>
      <w:bookmarkStart w:id="905" w:name="_Toc325015486"/>
      <w:bookmarkEnd w:id="903"/>
      <w:r w:rsidRPr="00806B95">
        <w:t xml:space="preserve">The </w:t>
      </w:r>
      <w:proofErr w:type="spellStart"/>
      <w:r w:rsidRPr="00806B95">
        <w:t>shew</w:t>
      </w:r>
      <w:proofErr w:type="spellEnd"/>
      <w:r w:rsidRPr="00806B95">
        <w:t>-bread (q.v.) consisted of twelve loaves of unleavened bread prepared and presented hot on the golden table every Sabbath. They were square or oblong, and represented the twelve tribes of Israel. The old loaves were removed every Sabbath, and were to be eaten only by the priests in the court of the sanctuary (Exo_25:30; Lev_24:8; 1Sa_21:1-6; Mat_12:4).</w:t>
      </w:r>
      <w:bookmarkEnd w:id="904"/>
      <w:bookmarkEnd w:id="905"/>
    </w:p>
    <w:p w:rsidR="00344EE5" w:rsidRPr="00806B95" w:rsidRDefault="00344EE5" w:rsidP="00806B95">
      <w:pPr>
        <w:ind w:left="720" w:firstLine="0"/>
      </w:pPr>
      <w:bookmarkStart w:id="906" w:name="h.l80b4qnmt1cd"/>
      <w:bookmarkStart w:id="907" w:name="_Toc325015119"/>
      <w:bookmarkStart w:id="908" w:name="_Toc325015487"/>
      <w:bookmarkEnd w:id="906"/>
      <w:r w:rsidRPr="00806B95">
        <w:t>The word bread is used figuratively in such expressions as “bread of sorrows” (Psa_127:2), “bread of tears” (Psa_80:5), i.e., sorrow and tears are like one's daily bread, they form so great a part in life. The bread of “wickedness” (Pro_4:17) and “of deceit” (Pro_20:17) denote in like manner that wickedness and deceit are a part of the daily life.</w:t>
      </w:r>
      <w:bookmarkEnd w:id="907"/>
      <w:bookmarkEnd w:id="908"/>
    </w:p>
    <w:p w:rsidR="00344EE5" w:rsidRPr="00806B95" w:rsidRDefault="00344EE5" w:rsidP="00806B95">
      <w:pPr>
        <w:ind w:left="720" w:firstLine="0"/>
      </w:pPr>
      <w:bookmarkStart w:id="909" w:name="h.qks1g94hhxdo"/>
      <w:bookmarkEnd w:id="909"/>
      <w:r w:rsidRPr="00806B95">
        <w:t xml:space="preserve"> </w:t>
      </w:r>
    </w:p>
    <w:p w:rsidR="00344EE5" w:rsidRPr="00806B95" w:rsidRDefault="00344EE5" w:rsidP="00806B95">
      <w:pPr>
        <w:ind w:left="720" w:firstLine="0"/>
      </w:pPr>
      <w:bookmarkStart w:id="910" w:name="h.ibrazwpsuqj"/>
      <w:bookmarkStart w:id="911" w:name="_Toc325015120"/>
      <w:bookmarkStart w:id="912" w:name="_Toc325015488"/>
      <w:bookmarkEnd w:id="910"/>
      <w:r w:rsidRPr="00806B95">
        <w:t>Cake</w:t>
      </w:r>
      <w:bookmarkEnd w:id="911"/>
      <w:bookmarkEnd w:id="912"/>
    </w:p>
    <w:p w:rsidR="00344EE5" w:rsidRPr="00806B95" w:rsidRDefault="00344EE5" w:rsidP="00806B95">
      <w:pPr>
        <w:ind w:left="720" w:firstLine="0"/>
      </w:pPr>
      <w:bookmarkStart w:id="913" w:name="h.b6opnom2sttv"/>
      <w:bookmarkStart w:id="914" w:name="_Toc325015121"/>
      <w:bookmarkStart w:id="915" w:name="_Toc325015489"/>
      <w:bookmarkEnd w:id="913"/>
      <w:r w:rsidRPr="00806B95">
        <w:t xml:space="preserve">Cakes made of wheat or barley </w:t>
      </w:r>
      <w:proofErr w:type="gramStart"/>
      <w:r w:rsidRPr="00806B95">
        <w:t>were</w:t>
      </w:r>
      <w:proofErr w:type="gramEnd"/>
      <w:r w:rsidRPr="00806B95">
        <w:t xml:space="preserve"> offered in the temple. They were salted, but unleavened (Exo_29:2; Lev_2:4). In idolatrous worship thin cakes or wafers were offered “to the queen of heaven” (Jer_7:18; Jer_44:19).</w:t>
      </w:r>
      <w:bookmarkEnd w:id="914"/>
      <w:bookmarkEnd w:id="915"/>
    </w:p>
    <w:p w:rsidR="00344EE5" w:rsidRPr="00806B95" w:rsidRDefault="00344EE5" w:rsidP="00806B95">
      <w:pPr>
        <w:ind w:left="720" w:firstLine="0"/>
      </w:pPr>
      <w:bookmarkStart w:id="916" w:name="h.lcfor4ul293u"/>
      <w:bookmarkStart w:id="917" w:name="_Toc325015122"/>
      <w:bookmarkStart w:id="918" w:name="_Toc325015490"/>
      <w:bookmarkEnd w:id="916"/>
      <w:r w:rsidRPr="00806B95">
        <w:t xml:space="preserve">Pancakes are described in 2Sa_13:8, 2Sa_13:9. Cakes mingled with oil and baked in the oven are mentioned in Lev_2:4, and “wafers unleavened anointed with oil,” in Exo_29:2; Lev_8:26; 1Ch_23:29. “Cracknels,” </w:t>
      </w:r>
      <w:proofErr w:type="gramStart"/>
      <w:r w:rsidRPr="00806B95">
        <w:t>a kind of crisp cakes</w:t>
      </w:r>
      <w:proofErr w:type="gramEnd"/>
      <w:r w:rsidRPr="00806B95">
        <w:t xml:space="preserve">, were among the things Jeroboam directed his wife to take with her when she went to consult </w:t>
      </w:r>
      <w:proofErr w:type="spellStart"/>
      <w:r w:rsidRPr="00806B95">
        <w:t>Ahijah</w:t>
      </w:r>
      <w:proofErr w:type="spellEnd"/>
      <w:r w:rsidRPr="00806B95">
        <w:t xml:space="preserve"> the prophet at Shiloh (1Ki_14:3). Such hard cakes were carried by the </w:t>
      </w:r>
      <w:proofErr w:type="spellStart"/>
      <w:r w:rsidRPr="00806B95">
        <w:t>Gibeonites</w:t>
      </w:r>
      <w:proofErr w:type="spellEnd"/>
      <w:r w:rsidRPr="00806B95">
        <w:t xml:space="preserve"> when they came to Joshua (Jos_9:5, Jos_9:12). They described their bread as “</w:t>
      </w:r>
      <w:proofErr w:type="spellStart"/>
      <w:r w:rsidRPr="00806B95">
        <w:t>mouldy</w:t>
      </w:r>
      <w:proofErr w:type="spellEnd"/>
      <w:r w:rsidRPr="00806B95">
        <w:t xml:space="preserve">;” but the Hebrew word </w:t>
      </w:r>
      <w:proofErr w:type="spellStart"/>
      <w:r w:rsidRPr="00806B95">
        <w:t>nikuddim</w:t>
      </w:r>
      <w:proofErr w:type="spellEnd"/>
      <w:r w:rsidRPr="00806B95">
        <w:t xml:space="preserve">, here used, ought rather to be rendered “hard as biscuit.” It is rendered “cracknels” in 1Ki_14:3. The ordinary bread, when kept for a few days, became dry and excessively hard. The </w:t>
      </w:r>
      <w:proofErr w:type="spellStart"/>
      <w:r w:rsidRPr="00806B95">
        <w:t>Gibeonites</w:t>
      </w:r>
      <w:proofErr w:type="spellEnd"/>
      <w:r w:rsidRPr="00806B95">
        <w:t xml:space="preserve"> pointed to this hardness of their bread as </w:t>
      </w:r>
      <w:proofErr w:type="gramStart"/>
      <w:r w:rsidRPr="00806B95">
        <w:t>an evidence</w:t>
      </w:r>
      <w:proofErr w:type="gramEnd"/>
      <w:r w:rsidRPr="00806B95">
        <w:t xml:space="preserve"> that they had come a long journey.</w:t>
      </w:r>
      <w:bookmarkEnd w:id="917"/>
      <w:bookmarkEnd w:id="918"/>
    </w:p>
    <w:p w:rsidR="00344EE5" w:rsidRPr="00806B95" w:rsidRDefault="00344EE5" w:rsidP="00806B95">
      <w:pPr>
        <w:ind w:left="720" w:firstLine="0"/>
      </w:pPr>
      <w:bookmarkStart w:id="919" w:name="h.i2u8o1b69yue"/>
      <w:bookmarkStart w:id="920" w:name="_Toc325015123"/>
      <w:bookmarkStart w:id="921" w:name="_Toc325015491"/>
      <w:bookmarkEnd w:id="919"/>
      <w:r w:rsidRPr="00806B95">
        <w:t>We read also of honey-cakes (Exo_16:31), “cakes of figs” (1Sa_25:18), “cake” as denoting a whole piece of bread (1Ki_17:12), and “a [round] cake of barley bread” (Jdg_7:13). In Lev. 2 is a list of the different kinds of bread and cakes which were fit for offerings.</w:t>
      </w:r>
      <w:bookmarkEnd w:id="920"/>
      <w:bookmarkEnd w:id="921"/>
    </w:p>
    <w:p w:rsidR="00344EE5" w:rsidRPr="00806B95" w:rsidRDefault="00344EE5" w:rsidP="00806B95">
      <w:pPr>
        <w:ind w:left="720" w:firstLine="0"/>
      </w:pPr>
      <w:bookmarkStart w:id="922" w:name="h.sm4zioq5oyir"/>
      <w:bookmarkEnd w:id="922"/>
      <w:r w:rsidRPr="00806B95">
        <w:t xml:space="preserve"> </w:t>
      </w:r>
    </w:p>
    <w:p w:rsidR="00344EE5" w:rsidRPr="00806B95" w:rsidRDefault="00344EE5" w:rsidP="00806B95">
      <w:pPr>
        <w:ind w:left="720" w:firstLine="0"/>
      </w:pPr>
      <w:bookmarkStart w:id="923" w:name="h.8dlz4q2d9a61"/>
      <w:bookmarkStart w:id="924" w:name="_Toc325015124"/>
      <w:bookmarkStart w:id="925" w:name="_Toc325015492"/>
      <w:bookmarkEnd w:id="923"/>
      <w:r w:rsidRPr="00806B95">
        <w:t>Corn</w:t>
      </w:r>
      <w:bookmarkEnd w:id="924"/>
      <w:bookmarkEnd w:id="925"/>
    </w:p>
    <w:p w:rsidR="00344EE5" w:rsidRPr="00806B95" w:rsidRDefault="00344EE5" w:rsidP="00806B95">
      <w:pPr>
        <w:ind w:left="720" w:firstLine="0"/>
      </w:pPr>
      <w:bookmarkStart w:id="926" w:name="h.d60hnjfftgto"/>
      <w:bookmarkStart w:id="927" w:name="_Toc325015125"/>
      <w:bookmarkStart w:id="928" w:name="_Toc325015493"/>
      <w:bookmarkEnd w:id="926"/>
      <w:r w:rsidRPr="00806B95">
        <w:t>The word so rendered (</w:t>
      </w:r>
      <w:proofErr w:type="spellStart"/>
      <w:proofErr w:type="gramStart"/>
      <w:r w:rsidRPr="00806B95">
        <w:t>dagan</w:t>
      </w:r>
      <w:proofErr w:type="spellEnd"/>
      <w:proofErr w:type="gramEnd"/>
      <w:r w:rsidRPr="00806B95">
        <w:t>) in Gen_27:28, Gen_27:37; Num_18:27; Deu_28:51; Lam_2:12 is a general term representing all the commodities we usually describe by the words corn, grain, seeds, peas, beans. With this corresponds the use of the word in Joh_</w:t>
      </w:r>
      <w:proofErr w:type="gramStart"/>
      <w:r w:rsidRPr="00806B95">
        <w:t>12:24.</w:t>
      </w:r>
      <w:bookmarkEnd w:id="927"/>
      <w:bookmarkEnd w:id="928"/>
      <w:proofErr w:type="gramEnd"/>
    </w:p>
    <w:p w:rsidR="00344EE5" w:rsidRPr="00806B95" w:rsidRDefault="00344EE5" w:rsidP="00806B95">
      <w:pPr>
        <w:ind w:left="720" w:firstLine="0"/>
      </w:pPr>
      <w:bookmarkStart w:id="929" w:name="h.47hbn1muz5ly"/>
      <w:bookmarkStart w:id="930" w:name="_Toc325015126"/>
      <w:bookmarkStart w:id="931" w:name="_Toc325015494"/>
      <w:bookmarkEnd w:id="929"/>
      <w:r w:rsidRPr="00806B95">
        <w:t>In Gen_41:35, Gen_41:49; Pro_11:26; Joe_2:24 (“wheat”), the word thus translated (bar; i.e., “winnowed”) means corn purified from chaff. With this corresponds the use of the word in the New Testament (Mat_3:12; Luk_3:17; Act_7:12). In Psa_65:13 it means “growing corn.”</w:t>
      </w:r>
      <w:bookmarkEnd w:id="930"/>
      <w:bookmarkEnd w:id="931"/>
    </w:p>
    <w:p w:rsidR="00344EE5" w:rsidRPr="00806B95" w:rsidRDefault="00344EE5" w:rsidP="00806B95">
      <w:pPr>
        <w:ind w:left="720" w:firstLine="0"/>
      </w:pPr>
      <w:bookmarkStart w:id="932" w:name="h.7y1hc4xzqdbu"/>
      <w:bookmarkStart w:id="933" w:name="_Toc325015127"/>
      <w:bookmarkStart w:id="934" w:name="_Toc325015495"/>
      <w:bookmarkEnd w:id="932"/>
      <w:r w:rsidRPr="00806B95">
        <w:t>Gen_42:1, Gen_42:2, Gen_42:19; Jos_9:14; Neh_10:31 (“victuals”), the word (</w:t>
      </w:r>
      <w:proofErr w:type="spellStart"/>
      <w:r w:rsidRPr="00806B95">
        <w:t>sheber</w:t>
      </w:r>
      <w:proofErr w:type="spellEnd"/>
      <w:r w:rsidRPr="00806B95">
        <w:t>; i.e., “broken,” i.e., grist) denotes generally victuals, provisions, and corn as a principal article of food.</w:t>
      </w:r>
      <w:bookmarkEnd w:id="933"/>
      <w:bookmarkEnd w:id="934"/>
    </w:p>
    <w:p w:rsidR="00344EE5" w:rsidRPr="00806B95" w:rsidRDefault="00344EE5" w:rsidP="00806B95">
      <w:pPr>
        <w:ind w:left="720" w:firstLine="0"/>
      </w:pPr>
      <w:bookmarkStart w:id="935" w:name="h.4kdl0gamwzoq"/>
      <w:bookmarkStart w:id="936" w:name="_Toc325015128"/>
      <w:bookmarkStart w:id="937" w:name="_Toc325015496"/>
      <w:bookmarkEnd w:id="935"/>
      <w:r w:rsidRPr="00806B95">
        <w:t xml:space="preserve">From the time of Solomon, corn began to be exported from Palestine (Eze_27:17; (k) </w:t>
      </w:r>
      <w:proofErr w:type="spellStart"/>
      <w:r w:rsidRPr="00806B95">
        <w:t>Minneth</w:t>
      </w:r>
      <w:proofErr w:type="spellEnd"/>
      <w:r w:rsidRPr="00806B95">
        <w:t>—</w:t>
      </w:r>
      <w:proofErr w:type="gramStart"/>
      <w:r w:rsidRPr="00806B95">
        <w:t>Where</w:t>
      </w:r>
      <w:proofErr w:type="gramEnd"/>
      <w:r w:rsidRPr="00806B95">
        <w:t xml:space="preserve"> the best wheat grew.</w:t>
      </w:r>
      <w:bookmarkEnd w:id="936"/>
      <w:bookmarkEnd w:id="937"/>
    </w:p>
    <w:p w:rsidR="00344EE5" w:rsidRPr="00806B95" w:rsidRDefault="00344EE5" w:rsidP="00806B95">
      <w:pPr>
        <w:ind w:left="720" w:firstLine="0"/>
      </w:pPr>
      <w:bookmarkStart w:id="938" w:name="h.h0fxywed7bb9"/>
      <w:bookmarkEnd w:id="938"/>
      <w:r w:rsidRPr="00806B95">
        <w:t xml:space="preserve"> </w:t>
      </w:r>
    </w:p>
    <w:p w:rsidR="00344EE5" w:rsidRPr="00806B95" w:rsidRDefault="00344EE5" w:rsidP="00806B95">
      <w:pPr>
        <w:ind w:left="720" w:firstLine="0"/>
      </w:pPr>
      <w:bookmarkStart w:id="939" w:name="h.9565e26raku6"/>
      <w:bookmarkStart w:id="940" w:name="_Toc325015129"/>
      <w:bookmarkStart w:id="941" w:name="_Toc325015497"/>
      <w:bookmarkEnd w:id="939"/>
      <w:r w:rsidRPr="00806B95">
        <w:t xml:space="preserve">Amo_8:5). “Plenty of corn” was a part of </w:t>
      </w:r>
      <w:proofErr w:type="spellStart"/>
      <w:r w:rsidRPr="00806B95">
        <w:t>Issac's</w:t>
      </w:r>
      <w:proofErr w:type="spellEnd"/>
      <w:r w:rsidRPr="00806B95">
        <w:t xml:space="preserve"> blessing conferred upon Jacob (Gen_27:28; compare Psa_65:13).</w:t>
      </w:r>
      <w:bookmarkEnd w:id="940"/>
      <w:bookmarkEnd w:id="941"/>
    </w:p>
    <w:p w:rsidR="00344EE5" w:rsidRPr="00806B95" w:rsidRDefault="00344EE5" w:rsidP="00806B95">
      <w:pPr>
        <w:ind w:left="720" w:firstLine="0"/>
      </w:pPr>
      <w:bookmarkStart w:id="942" w:name="h.h1nkt87u40gx"/>
      <w:bookmarkStart w:id="943" w:name="_Toc325015130"/>
      <w:bookmarkStart w:id="944" w:name="_Toc325015498"/>
      <w:bookmarkEnd w:id="942"/>
      <w:r w:rsidRPr="00806B95">
        <w:t>The Bread on the Table</w:t>
      </w:r>
      <w:bookmarkEnd w:id="943"/>
      <w:bookmarkEnd w:id="944"/>
    </w:p>
    <w:p w:rsidR="00344EE5" w:rsidRPr="00806B95" w:rsidRDefault="00344EE5" w:rsidP="00806B95">
      <w:pPr>
        <w:ind w:left="720" w:firstLine="0"/>
      </w:pPr>
      <w:bookmarkStart w:id="945" w:name="h.b73mq4iz404h"/>
      <w:bookmarkStart w:id="946" w:name="_Toc325015131"/>
      <w:bookmarkStart w:id="947" w:name="_Toc325015499"/>
      <w:bookmarkEnd w:id="945"/>
      <w:r w:rsidRPr="00806B95">
        <w:t>Healing is the children’s bread</w:t>
      </w:r>
      <w:bookmarkEnd w:id="946"/>
      <w:bookmarkEnd w:id="947"/>
    </w:p>
    <w:p w:rsidR="00344EE5" w:rsidRPr="00806B95" w:rsidRDefault="00344EE5" w:rsidP="00806B95">
      <w:pPr>
        <w:ind w:left="720" w:firstLine="0"/>
      </w:pPr>
      <w:bookmarkStart w:id="948" w:name="h.spuzoh9d2yrz"/>
      <w:bookmarkEnd w:id="948"/>
      <w:r w:rsidRPr="00806B95">
        <w:t xml:space="preserve"> </w:t>
      </w:r>
    </w:p>
    <w:p w:rsidR="00344EE5" w:rsidRPr="00806B95" w:rsidRDefault="00344EE5" w:rsidP="00806B95">
      <w:pPr>
        <w:ind w:left="720" w:firstLine="0"/>
      </w:pPr>
      <w:bookmarkStart w:id="949" w:name="h.hcf0gt7s2b8x"/>
      <w:bookmarkStart w:id="950" w:name="_Toc325015132"/>
      <w:bookmarkStart w:id="951" w:name="_Toc325015500"/>
      <w:bookmarkEnd w:id="949"/>
      <w:r w:rsidRPr="00806B95">
        <w:t>12 loaves on the Table</w:t>
      </w:r>
      <w:bookmarkEnd w:id="950"/>
      <w:bookmarkEnd w:id="951"/>
    </w:p>
    <w:p w:rsidR="00344EE5" w:rsidRPr="00806B95" w:rsidRDefault="00344EE5" w:rsidP="00806B95">
      <w:pPr>
        <w:ind w:left="720" w:firstLine="0"/>
      </w:pPr>
      <w:bookmarkStart w:id="952" w:name="h.f6pa7zn7t1mq"/>
      <w:bookmarkEnd w:id="952"/>
      <w:r w:rsidRPr="00806B95">
        <w:t xml:space="preserve"> </w:t>
      </w:r>
    </w:p>
    <w:p w:rsidR="00344EE5" w:rsidRPr="00806B95" w:rsidRDefault="00344EE5" w:rsidP="00806B95">
      <w:pPr>
        <w:ind w:left="720" w:firstLine="0"/>
      </w:pPr>
      <w:bookmarkStart w:id="953" w:name="h.a4y65jc9i22p"/>
      <w:bookmarkStart w:id="954" w:name="_Toc325015133"/>
      <w:bookmarkStart w:id="955" w:name="_Toc325015501"/>
      <w:bookmarkEnd w:id="953"/>
      <w:r w:rsidRPr="00806B95">
        <w:t>DIVINE ORDER</w:t>
      </w:r>
      <w:bookmarkEnd w:id="954"/>
      <w:bookmarkEnd w:id="955"/>
    </w:p>
    <w:p w:rsidR="00344EE5" w:rsidRPr="00806B95" w:rsidRDefault="00344EE5" w:rsidP="00806B95">
      <w:pPr>
        <w:ind w:left="720" w:firstLine="0"/>
      </w:pPr>
      <w:bookmarkStart w:id="956" w:name="h.qjc5fjtznzs4"/>
      <w:bookmarkStart w:id="957" w:name="_Toc325015134"/>
      <w:bookmarkStart w:id="958" w:name="_Toc325015502"/>
      <w:bookmarkEnd w:id="956"/>
      <w:r w:rsidRPr="00806B95">
        <w:t xml:space="preserve">Flat </w:t>
      </w:r>
      <w:proofErr w:type="gramStart"/>
      <w:r w:rsidRPr="00806B95">
        <w:t>bread  pierced</w:t>
      </w:r>
      <w:proofErr w:type="gramEnd"/>
      <w:r w:rsidRPr="00806B95">
        <w:t xml:space="preserve"> bread</w:t>
      </w:r>
      <w:bookmarkEnd w:id="957"/>
      <w:bookmarkEnd w:id="958"/>
    </w:p>
    <w:p w:rsidR="00344EE5" w:rsidRPr="00806B95" w:rsidRDefault="00344EE5" w:rsidP="00806B95">
      <w:pPr>
        <w:ind w:left="720" w:firstLine="0"/>
      </w:pPr>
      <w:bookmarkStart w:id="959" w:name="h.xs86ndid70aj"/>
      <w:bookmarkStart w:id="960" w:name="_Toc325015135"/>
      <w:bookmarkStart w:id="961" w:name="_Toc325015503"/>
      <w:bookmarkEnd w:id="959"/>
      <w:r w:rsidRPr="00806B95">
        <w:t>Two rows (a double portion)</w:t>
      </w:r>
      <w:bookmarkEnd w:id="960"/>
      <w:bookmarkEnd w:id="961"/>
    </w:p>
    <w:p w:rsidR="00344EE5" w:rsidRPr="00806B95" w:rsidRDefault="00344EE5" w:rsidP="00806B95">
      <w:pPr>
        <w:ind w:left="720" w:firstLine="0"/>
      </w:pPr>
      <w:bookmarkStart w:id="962" w:name="h.txewn717oxlg"/>
      <w:bookmarkStart w:id="963" w:name="_Toc325015136"/>
      <w:bookmarkStart w:id="964" w:name="_Toc325015504"/>
      <w:bookmarkEnd w:id="962"/>
      <w:r w:rsidRPr="00806B95">
        <w:t xml:space="preserve">Lev. 24:5 </w:t>
      </w:r>
      <w:proofErr w:type="gramStart"/>
      <w:r w:rsidRPr="00806B95">
        <w:t>And</w:t>
      </w:r>
      <w:proofErr w:type="gramEnd"/>
      <w:r w:rsidRPr="00806B95">
        <w:t xml:space="preserve"> thou shalt take fine flour, and bake twelve cakes thereof: two tenth deals shall be in one cake.</w:t>
      </w:r>
      <w:bookmarkEnd w:id="963"/>
      <w:bookmarkEnd w:id="964"/>
    </w:p>
    <w:p w:rsidR="00344EE5" w:rsidRPr="00806B95" w:rsidRDefault="00344EE5" w:rsidP="00806B95">
      <w:pPr>
        <w:ind w:left="720" w:firstLine="0"/>
      </w:pPr>
      <w:bookmarkStart w:id="965" w:name="h.d3qgp8imldtn"/>
      <w:bookmarkEnd w:id="965"/>
      <w:r w:rsidRPr="00806B95">
        <w:t xml:space="preserve"> </w:t>
      </w:r>
    </w:p>
    <w:p w:rsidR="00344EE5" w:rsidRPr="00806B95" w:rsidRDefault="00344EE5" w:rsidP="00806B95">
      <w:pPr>
        <w:ind w:left="720" w:firstLine="0"/>
      </w:pPr>
      <w:bookmarkStart w:id="966" w:name="h.ibfdwim8wqrh"/>
      <w:bookmarkStart w:id="967" w:name="_Toc325015137"/>
      <w:bookmarkStart w:id="968" w:name="_Toc325015505"/>
      <w:bookmarkEnd w:id="966"/>
      <w:r w:rsidRPr="00806B95">
        <w:t>People that have been in the Word are going to get filled with the Holy Ghost.</w:t>
      </w:r>
      <w:bookmarkEnd w:id="967"/>
      <w:bookmarkEnd w:id="968"/>
    </w:p>
    <w:p w:rsidR="00344EE5" w:rsidRPr="00806B95" w:rsidRDefault="00344EE5" w:rsidP="00806B95">
      <w:pPr>
        <w:ind w:left="720" w:firstLine="0"/>
      </w:pPr>
      <w:bookmarkStart w:id="969" w:name="h.fxgma6t8f0yw"/>
      <w:bookmarkEnd w:id="969"/>
      <w:r w:rsidRPr="00806B95">
        <w:t xml:space="preserve"> </w:t>
      </w:r>
    </w:p>
    <w:p w:rsidR="00344EE5" w:rsidRPr="00806B95" w:rsidRDefault="00344EE5" w:rsidP="00806B95">
      <w:pPr>
        <w:ind w:left="720" w:firstLine="0"/>
      </w:pPr>
      <w:bookmarkStart w:id="970" w:name="h.9wdygjmosysa"/>
      <w:bookmarkStart w:id="971" w:name="_Toc325015138"/>
      <w:bookmarkStart w:id="972" w:name="_Toc325015506"/>
      <w:bookmarkEnd w:id="970"/>
      <w:r w:rsidRPr="00806B95">
        <w:t>·         No leavened bread</w:t>
      </w:r>
      <w:bookmarkEnd w:id="971"/>
      <w:bookmarkEnd w:id="972"/>
    </w:p>
    <w:p w:rsidR="00344EE5" w:rsidRPr="00806B95" w:rsidRDefault="00344EE5" w:rsidP="00806B95">
      <w:pPr>
        <w:ind w:left="720" w:firstLine="0"/>
      </w:pPr>
      <w:bookmarkStart w:id="973" w:name="h.uxm76drl0mek"/>
      <w:bookmarkStart w:id="974" w:name="_Toc325015139"/>
      <w:bookmarkStart w:id="975" w:name="_Toc325015507"/>
      <w:bookmarkEnd w:id="973"/>
      <w:r w:rsidRPr="00806B95">
        <w:t>·         No Sour dough— even when sifted,</w:t>
      </w:r>
      <w:bookmarkEnd w:id="974"/>
      <w:bookmarkEnd w:id="975"/>
    </w:p>
    <w:p w:rsidR="00344EE5" w:rsidRPr="00806B95" w:rsidRDefault="00344EE5" w:rsidP="00806B95">
      <w:pPr>
        <w:ind w:left="720" w:firstLine="0"/>
      </w:pPr>
      <w:bookmarkStart w:id="976" w:name="h.xl82tp96pc53"/>
      <w:bookmarkEnd w:id="976"/>
      <w:r w:rsidRPr="00806B95">
        <w:t xml:space="preserve"> </w:t>
      </w:r>
    </w:p>
    <w:p w:rsidR="00344EE5" w:rsidRPr="00806B95" w:rsidRDefault="00344EE5" w:rsidP="00806B95">
      <w:pPr>
        <w:ind w:left="720" w:firstLine="0"/>
      </w:pPr>
      <w:bookmarkStart w:id="977" w:name="h.8ve33qp8sseq"/>
      <w:bookmarkStart w:id="978" w:name="_Toc325015140"/>
      <w:bookmarkStart w:id="979" w:name="_Toc325015508"/>
      <w:bookmarkEnd w:id="977"/>
      <w:r w:rsidRPr="00806B95">
        <w:t>Gen18:6 And Abraham hastened into the tent unto Sarah, and said, Make ready quickly three measures of fine meal, knead it, and make cakes upon the hearth.</w:t>
      </w:r>
      <w:bookmarkEnd w:id="978"/>
      <w:bookmarkEnd w:id="979"/>
    </w:p>
    <w:p w:rsidR="00344EE5" w:rsidRPr="00806B95" w:rsidRDefault="00344EE5" w:rsidP="00806B95">
      <w:pPr>
        <w:ind w:left="720" w:firstLine="0"/>
      </w:pPr>
      <w:bookmarkStart w:id="980" w:name="h.311b7thblixw"/>
      <w:bookmarkEnd w:id="980"/>
      <w:r w:rsidRPr="00806B95">
        <w:t xml:space="preserve"> </w:t>
      </w:r>
    </w:p>
    <w:p w:rsidR="00344EE5" w:rsidRPr="00806B95" w:rsidRDefault="00344EE5" w:rsidP="00806B95">
      <w:pPr>
        <w:ind w:left="720" w:firstLine="0"/>
      </w:pPr>
      <w:bookmarkStart w:id="981" w:name="h.43el36l2nj9w"/>
      <w:bookmarkStart w:id="982" w:name="_Toc325015141"/>
      <w:bookmarkStart w:id="983" w:name="_Toc325015509"/>
      <w:bookmarkEnd w:id="981"/>
      <w:r w:rsidRPr="00806B95">
        <w:t>Lev.2:1 And when any will offer a meat offering unto the LORD, his offering shall be of fine flour; and he shall pour oil upon it, and put frankincense thereon:</w:t>
      </w:r>
      <w:bookmarkEnd w:id="982"/>
      <w:bookmarkEnd w:id="983"/>
    </w:p>
    <w:p w:rsidR="00344EE5" w:rsidRPr="00806B95" w:rsidRDefault="00344EE5" w:rsidP="00806B95">
      <w:pPr>
        <w:ind w:left="720" w:firstLine="0"/>
      </w:pPr>
      <w:bookmarkStart w:id="984" w:name="h.5bg0nbkl6ywa"/>
      <w:bookmarkEnd w:id="984"/>
      <w:r w:rsidRPr="00806B95">
        <w:t xml:space="preserve"> </w:t>
      </w:r>
      <w:bookmarkStart w:id="985" w:name="_Toc325015142"/>
      <w:bookmarkStart w:id="986" w:name="_Toc325015510"/>
      <w:r w:rsidRPr="00806B95">
        <w:t xml:space="preserve">4 And if thou bring an oblation of a meat offering </w:t>
      </w:r>
      <w:proofErr w:type="spellStart"/>
      <w:r w:rsidRPr="00806B95">
        <w:t>baken</w:t>
      </w:r>
      <w:proofErr w:type="spellEnd"/>
      <w:r w:rsidRPr="00806B95">
        <w:t xml:space="preserve"> in the oven, it shall be unleavened cakes of fine flour mingled with oil, or unleavened wafers anointed with oil.</w:t>
      </w:r>
      <w:bookmarkEnd w:id="985"/>
      <w:bookmarkEnd w:id="986"/>
    </w:p>
    <w:p w:rsidR="00344EE5" w:rsidRPr="00806B95" w:rsidRDefault="00344EE5" w:rsidP="00806B95">
      <w:pPr>
        <w:ind w:left="720" w:firstLine="0"/>
      </w:pPr>
      <w:bookmarkStart w:id="987" w:name="h.btwyiv2bk6f7"/>
      <w:bookmarkEnd w:id="987"/>
      <w:r w:rsidRPr="00806B95">
        <w:t xml:space="preserve"> </w:t>
      </w:r>
      <w:bookmarkStart w:id="988" w:name="_Toc325015143"/>
      <w:bookmarkStart w:id="989" w:name="_Toc325015511"/>
      <w:r w:rsidRPr="00806B95">
        <w:t xml:space="preserve">5 And if thy oblation be a meat offering </w:t>
      </w:r>
      <w:proofErr w:type="spellStart"/>
      <w:r w:rsidRPr="00806B95">
        <w:t>baken</w:t>
      </w:r>
      <w:proofErr w:type="spellEnd"/>
      <w:r w:rsidRPr="00806B95">
        <w:t xml:space="preserve"> in a pan, it shall be of fine flour unleavened, mingled with oil.</w:t>
      </w:r>
      <w:bookmarkEnd w:id="988"/>
      <w:bookmarkEnd w:id="989"/>
    </w:p>
    <w:p w:rsidR="00344EE5" w:rsidRPr="00806B95" w:rsidRDefault="00344EE5" w:rsidP="00806B95">
      <w:pPr>
        <w:ind w:left="720" w:firstLine="0"/>
      </w:pPr>
      <w:bookmarkStart w:id="990" w:name="h.x2etiir2uo33"/>
      <w:bookmarkEnd w:id="990"/>
      <w:r w:rsidRPr="00806B95">
        <w:t xml:space="preserve"> </w:t>
      </w:r>
      <w:bookmarkStart w:id="991" w:name="_Toc325015144"/>
      <w:bookmarkStart w:id="992" w:name="_Toc325015512"/>
      <w:r w:rsidRPr="00806B95">
        <w:t xml:space="preserve">7 And if thy oblation be a meat offering </w:t>
      </w:r>
      <w:proofErr w:type="spellStart"/>
      <w:r w:rsidRPr="00806B95">
        <w:t>baken</w:t>
      </w:r>
      <w:proofErr w:type="spellEnd"/>
      <w:r w:rsidRPr="00806B95">
        <w:t xml:space="preserve"> in the </w:t>
      </w:r>
      <w:proofErr w:type="spellStart"/>
      <w:r w:rsidRPr="00806B95">
        <w:t>fryingpan</w:t>
      </w:r>
      <w:proofErr w:type="spellEnd"/>
      <w:r w:rsidRPr="00806B95">
        <w:t>, it shall be made of fine flour with oil.</w:t>
      </w:r>
      <w:bookmarkEnd w:id="991"/>
      <w:bookmarkEnd w:id="992"/>
    </w:p>
    <w:p w:rsidR="00344EE5" w:rsidRPr="00806B95" w:rsidRDefault="00344EE5" w:rsidP="00806B95">
      <w:pPr>
        <w:ind w:left="720" w:firstLine="0"/>
      </w:pPr>
      <w:bookmarkStart w:id="993" w:name="h.qa0epfvpb1ry"/>
      <w:bookmarkEnd w:id="993"/>
      <w:r w:rsidRPr="00806B95">
        <w:t xml:space="preserve"> </w:t>
      </w:r>
      <w:bookmarkStart w:id="994" w:name="_Toc325015145"/>
      <w:bookmarkStart w:id="995" w:name="_Toc325015513"/>
      <w:r w:rsidRPr="00806B95">
        <w:t xml:space="preserve">5:11 But if he be not able to bring two turtledoves, or two young pigeons, then he that sinned shall bring for his offering the tenth part of an </w:t>
      </w:r>
      <w:proofErr w:type="spellStart"/>
      <w:r w:rsidRPr="00806B95">
        <w:t>ephah</w:t>
      </w:r>
      <w:proofErr w:type="spellEnd"/>
      <w:r w:rsidRPr="00806B95">
        <w:t xml:space="preserve"> of fine flour for a sin offering; he shall put no oil upon it, neither shall he put any frankincense thereon: for it is a sin offering.</w:t>
      </w:r>
      <w:bookmarkEnd w:id="994"/>
      <w:bookmarkEnd w:id="995"/>
    </w:p>
    <w:p w:rsidR="00344EE5" w:rsidRPr="00806B95" w:rsidRDefault="00344EE5" w:rsidP="00806B95">
      <w:pPr>
        <w:ind w:left="720" w:firstLine="0"/>
      </w:pPr>
      <w:bookmarkStart w:id="996" w:name="h.3mtth5f6lupq"/>
      <w:bookmarkEnd w:id="996"/>
      <w:r w:rsidRPr="00806B95">
        <w:t xml:space="preserve"> </w:t>
      </w:r>
    </w:p>
    <w:p w:rsidR="00344EE5" w:rsidRPr="00806B95" w:rsidRDefault="00344EE5" w:rsidP="00806B95">
      <w:pPr>
        <w:ind w:left="720" w:firstLine="0"/>
      </w:pPr>
      <w:bookmarkStart w:id="997" w:name="h.2cho7tzc0j2e"/>
      <w:bookmarkStart w:id="998" w:name="_Toc325015146"/>
      <w:bookmarkStart w:id="999" w:name="_Toc325015514"/>
      <w:bookmarkEnd w:id="997"/>
      <w:r w:rsidRPr="00806B95">
        <w:t xml:space="preserve">6:20 This is the offering of Aaron and of his sons, which they shall offer unto the LORD in the day when he is anointed; the tenth part of an </w:t>
      </w:r>
      <w:proofErr w:type="spellStart"/>
      <w:r w:rsidRPr="00806B95">
        <w:t>ephah</w:t>
      </w:r>
      <w:proofErr w:type="spellEnd"/>
      <w:r w:rsidRPr="00806B95">
        <w:t xml:space="preserve"> of fine flour for a meat offering perpetual, half of it in the morning, and half thereof at night.</w:t>
      </w:r>
      <w:bookmarkEnd w:id="998"/>
      <w:bookmarkEnd w:id="999"/>
    </w:p>
    <w:p w:rsidR="00344EE5" w:rsidRPr="00806B95" w:rsidRDefault="00344EE5" w:rsidP="00806B95">
      <w:pPr>
        <w:ind w:left="720" w:firstLine="0"/>
      </w:pPr>
      <w:bookmarkStart w:id="1000" w:name="h.y5srghycg7k9"/>
      <w:bookmarkEnd w:id="1000"/>
      <w:r w:rsidRPr="00806B95">
        <w:t xml:space="preserve"> </w:t>
      </w:r>
    </w:p>
    <w:p w:rsidR="00344EE5" w:rsidRPr="00806B95" w:rsidRDefault="00344EE5" w:rsidP="00806B95">
      <w:pPr>
        <w:ind w:left="720" w:firstLine="0"/>
      </w:pPr>
      <w:bookmarkStart w:id="1001" w:name="h.l039ghit9ztw"/>
      <w:bookmarkStart w:id="1002" w:name="_Toc325015147"/>
      <w:bookmarkStart w:id="1003" w:name="_Toc325015515"/>
      <w:bookmarkEnd w:id="1001"/>
      <w:r w:rsidRPr="00806B95">
        <w:t xml:space="preserve">7:12 </w:t>
      </w:r>
      <w:proofErr w:type="gramStart"/>
      <w:r w:rsidRPr="00806B95">
        <w:t>If</w:t>
      </w:r>
      <w:proofErr w:type="gramEnd"/>
      <w:r w:rsidRPr="00806B95">
        <w:t xml:space="preserve"> he offer it for a thanksgiving, then he shall offer with the sacrifice of thanksgiving unleavened cakes mingled with oil, and unleavened wafers anointed with oil, and cakes mingled with oil, of fine flour, fried.</w:t>
      </w:r>
      <w:bookmarkEnd w:id="1002"/>
      <w:bookmarkEnd w:id="1003"/>
    </w:p>
    <w:p w:rsidR="00344EE5" w:rsidRPr="00806B95" w:rsidRDefault="00344EE5" w:rsidP="00806B95">
      <w:pPr>
        <w:ind w:left="720" w:firstLine="0"/>
      </w:pPr>
      <w:bookmarkStart w:id="1004" w:name="h.iv4qrw3ldo7v"/>
      <w:bookmarkEnd w:id="1004"/>
      <w:r w:rsidRPr="00806B95">
        <w:t xml:space="preserve"> </w:t>
      </w:r>
    </w:p>
    <w:p w:rsidR="00344EE5" w:rsidRPr="00806B95" w:rsidRDefault="00344EE5" w:rsidP="00806B95">
      <w:pPr>
        <w:ind w:left="720" w:firstLine="0"/>
      </w:pPr>
      <w:bookmarkStart w:id="1005" w:name="h.tzun9uz51hm"/>
      <w:bookmarkStart w:id="1006" w:name="_Toc325015148"/>
      <w:bookmarkStart w:id="1007" w:name="_Toc325015516"/>
      <w:bookmarkEnd w:id="1005"/>
      <w:r w:rsidRPr="00806B95">
        <w:t>14:10 And on the eighth day he shall take two he lambs without blemish, and one ewe lamb of the first year without blemish, and three tenth deals of fine flour for a meat offering, mingled with oil, and one log of oil.</w:t>
      </w:r>
      <w:bookmarkEnd w:id="1006"/>
      <w:bookmarkEnd w:id="1007"/>
    </w:p>
    <w:p w:rsidR="00344EE5" w:rsidRPr="00806B95" w:rsidRDefault="00344EE5" w:rsidP="00806B95">
      <w:pPr>
        <w:ind w:left="720" w:firstLine="0"/>
      </w:pPr>
      <w:bookmarkStart w:id="1008" w:name="h.z0jq5ng4wwbq"/>
      <w:bookmarkEnd w:id="1008"/>
      <w:r w:rsidRPr="00806B95">
        <w:t xml:space="preserve"> </w:t>
      </w:r>
      <w:bookmarkStart w:id="1009" w:name="_Toc325015149"/>
      <w:bookmarkStart w:id="1010" w:name="_Toc325015517"/>
      <w:r w:rsidRPr="00806B95">
        <w:t>21 And if he be poor, and cannot get so much; then he shall take one lamb for a trespass offering to be waved, to make an atonement for him, and one tenth deal of fine flour mingled with oil for a meat offering, and a log of oil;</w:t>
      </w:r>
      <w:bookmarkEnd w:id="1009"/>
      <w:bookmarkEnd w:id="1010"/>
    </w:p>
    <w:p w:rsidR="00344EE5" w:rsidRPr="00806B95" w:rsidRDefault="00344EE5" w:rsidP="00806B95">
      <w:pPr>
        <w:ind w:left="720" w:firstLine="0"/>
      </w:pPr>
      <w:bookmarkStart w:id="1011" w:name="h.on8l14k9fz1y"/>
      <w:bookmarkEnd w:id="1011"/>
      <w:r w:rsidRPr="00806B95">
        <w:t xml:space="preserve"> </w:t>
      </w:r>
    </w:p>
    <w:p w:rsidR="00344EE5" w:rsidRPr="00806B95" w:rsidRDefault="00344EE5" w:rsidP="00806B95">
      <w:pPr>
        <w:ind w:left="720" w:firstLine="0"/>
      </w:pPr>
      <w:bookmarkStart w:id="1012" w:name="h.35yjmppbgjg0"/>
      <w:bookmarkEnd w:id="1012"/>
      <w:r w:rsidRPr="00806B95">
        <w:t xml:space="preserve"> </w:t>
      </w:r>
      <w:bookmarkStart w:id="1013" w:name="_Toc325015150"/>
      <w:bookmarkStart w:id="1014" w:name="_Toc325015518"/>
      <w:r w:rsidRPr="00806B95">
        <w:t xml:space="preserve">23:13 </w:t>
      </w:r>
      <w:proofErr w:type="gramStart"/>
      <w:r w:rsidRPr="00806B95">
        <w:t>And</w:t>
      </w:r>
      <w:proofErr w:type="gramEnd"/>
      <w:r w:rsidRPr="00806B95">
        <w:t xml:space="preserve"> the meat offering thereof shall be two tenth deals of fine flour mingled with oil, an offering made by fire unto the LORD for a sweet </w:t>
      </w:r>
      <w:proofErr w:type="spellStart"/>
      <w:r w:rsidRPr="00806B95">
        <w:t>savour</w:t>
      </w:r>
      <w:proofErr w:type="spellEnd"/>
      <w:r w:rsidRPr="00806B95">
        <w:t xml:space="preserve">: and the drink offering thereof shall be of wine, the fourth part of an </w:t>
      </w:r>
      <w:proofErr w:type="spellStart"/>
      <w:r w:rsidRPr="00806B95">
        <w:t>hin</w:t>
      </w:r>
      <w:proofErr w:type="spellEnd"/>
      <w:r w:rsidRPr="00806B95">
        <w:t>.</w:t>
      </w:r>
      <w:bookmarkEnd w:id="1013"/>
      <w:bookmarkEnd w:id="1014"/>
    </w:p>
    <w:p w:rsidR="00344EE5" w:rsidRPr="00806B95" w:rsidRDefault="00344EE5" w:rsidP="00806B95">
      <w:pPr>
        <w:ind w:left="720" w:firstLine="0"/>
      </w:pPr>
      <w:bookmarkStart w:id="1015" w:name="h.8i0zdkrg0gdb"/>
      <w:bookmarkEnd w:id="1015"/>
      <w:r w:rsidRPr="00806B95">
        <w:t xml:space="preserve"> </w:t>
      </w:r>
      <w:bookmarkStart w:id="1016" w:name="_Toc325015151"/>
      <w:bookmarkStart w:id="1017" w:name="_Toc325015519"/>
      <w:r w:rsidRPr="00806B95">
        <w:t xml:space="preserve">17 Ye shall bring out of your habitations two wave loaves of two tenth deals: they shall be of fine flour; they shall be </w:t>
      </w:r>
      <w:proofErr w:type="spellStart"/>
      <w:r w:rsidRPr="00806B95">
        <w:t>baken</w:t>
      </w:r>
      <w:proofErr w:type="spellEnd"/>
      <w:r w:rsidRPr="00806B95">
        <w:t xml:space="preserve"> with leaven; they are the </w:t>
      </w:r>
      <w:proofErr w:type="spellStart"/>
      <w:r w:rsidRPr="00806B95">
        <w:t>firstfruits</w:t>
      </w:r>
      <w:proofErr w:type="spellEnd"/>
      <w:r w:rsidRPr="00806B95">
        <w:t xml:space="preserve"> unto the LORD.</w:t>
      </w:r>
      <w:bookmarkEnd w:id="1016"/>
      <w:bookmarkEnd w:id="1017"/>
    </w:p>
    <w:p w:rsidR="00344EE5" w:rsidRPr="00806B95" w:rsidRDefault="00344EE5" w:rsidP="00806B95">
      <w:pPr>
        <w:ind w:left="720" w:firstLine="0"/>
      </w:pPr>
      <w:bookmarkStart w:id="1018" w:name="h.sqcfztsshpcv"/>
      <w:bookmarkEnd w:id="1018"/>
      <w:r w:rsidRPr="00806B95">
        <w:t xml:space="preserve"> </w:t>
      </w:r>
    </w:p>
    <w:p w:rsidR="00344EE5" w:rsidRPr="00806B95" w:rsidRDefault="00344EE5" w:rsidP="00806B95">
      <w:pPr>
        <w:ind w:left="720" w:firstLine="0"/>
      </w:pPr>
      <w:bookmarkStart w:id="1019" w:name="h.zghpj1atlz9t"/>
      <w:bookmarkStart w:id="1020" w:name="_Toc325015152"/>
      <w:bookmarkStart w:id="1021" w:name="_Toc325015520"/>
      <w:bookmarkEnd w:id="1019"/>
      <w:r w:rsidRPr="00806B95">
        <w:t xml:space="preserve">24:5 </w:t>
      </w:r>
      <w:proofErr w:type="gramStart"/>
      <w:r w:rsidRPr="00806B95">
        <w:t>And</w:t>
      </w:r>
      <w:proofErr w:type="gramEnd"/>
      <w:r w:rsidRPr="00806B95">
        <w:t xml:space="preserve"> thou shalt take fine flour, and bake twelve cakes thereof: two tenth deals shall be in one cake.</w:t>
      </w:r>
      <w:bookmarkEnd w:id="1020"/>
      <w:bookmarkEnd w:id="1021"/>
    </w:p>
    <w:p w:rsidR="00344EE5" w:rsidRPr="00806B95" w:rsidRDefault="00344EE5" w:rsidP="00806B95">
      <w:pPr>
        <w:ind w:left="720" w:firstLine="0"/>
      </w:pPr>
      <w:bookmarkStart w:id="1022" w:name="h.wiu1pulpranc"/>
      <w:bookmarkEnd w:id="1022"/>
      <w:r w:rsidRPr="00806B95">
        <w:t xml:space="preserve"> </w:t>
      </w:r>
    </w:p>
    <w:p w:rsidR="00344EE5" w:rsidRPr="00806B95" w:rsidRDefault="00344EE5" w:rsidP="00806B95">
      <w:pPr>
        <w:ind w:left="720" w:firstLine="0"/>
      </w:pPr>
      <w:bookmarkStart w:id="1023" w:name="h.mg8fvskx93w9"/>
      <w:bookmarkStart w:id="1024" w:name="_Toc325015153"/>
      <w:bookmarkStart w:id="1025" w:name="_Toc325015521"/>
      <w:bookmarkEnd w:id="1023"/>
      <w:r w:rsidRPr="00806B95">
        <w:t xml:space="preserve">Num.6:15 </w:t>
      </w:r>
      <w:proofErr w:type="gramStart"/>
      <w:r w:rsidRPr="00806B95">
        <w:t>And</w:t>
      </w:r>
      <w:proofErr w:type="gramEnd"/>
      <w:r w:rsidRPr="00806B95">
        <w:t xml:space="preserve"> a basket of unleavened bread, cakes of fine flour mingled with oil, and wafers of unleavened bread anointed with oil, and their meat offering, and their drink offerings.</w:t>
      </w:r>
      <w:bookmarkEnd w:id="1024"/>
      <w:bookmarkEnd w:id="1025"/>
    </w:p>
    <w:p w:rsidR="00344EE5" w:rsidRPr="00806B95" w:rsidRDefault="00344EE5" w:rsidP="00806B95">
      <w:pPr>
        <w:ind w:left="720" w:firstLine="0"/>
      </w:pPr>
      <w:bookmarkStart w:id="1026" w:name="h.20st07xzfgf6"/>
      <w:bookmarkEnd w:id="1026"/>
      <w:r w:rsidRPr="00806B95">
        <w:t xml:space="preserve"> </w:t>
      </w:r>
    </w:p>
    <w:p w:rsidR="00344EE5" w:rsidRPr="00806B95" w:rsidRDefault="00344EE5" w:rsidP="00806B95">
      <w:pPr>
        <w:ind w:left="720" w:firstLine="0"/>
      </w:pPr>
      <w:bookmarkStart w:id="1027" w:name="h.n6d6pcprc4mf"/>
      <w:bookmarkStart w:id="1028" w:name="_Toc325015154"/>
      <w:bookmarkStart w:id="1029" w:name="_Toc325015522"/>
      <w:bookmarkEnd w:id="1027"/>
      <w:r w:rsidRPr="00806B95">
        <w:t>7:13 And his offering was one silver charger, the weight thereof was an hundred and thirty shekels, one silver bowl of seventy shekels, after the shekel of the sanctuary; both of them were full of fine flour mingled with oil for a meat offering:</w:t>
      </w:r>
      <w:bookmarkEnd w:id="1028"/>
      <w:bookmarkEnd w:id="1029"/>
    </w:p>
    <w:p w:rsidR="00344EE5" w:rsidRPr="00806B95" w:rsidRDefault="00344EE5" w:rsidP="00806B95">
      <w:pPr>
        <w:ind w:left="720" w:firstLine="0"/>
      </w:pPr>
      <w:bookmarkStart w:id="1030" w:name="h.e3nnm3didqpf"/>
      <w:bookmarkEnd w:id="1030"/>
      <w:r w:rsidRPr="00806B95">
        <w:t xml:space="preserve"> </w:t>
      </w:r>
      <w:bookmarkStart w:id="1031" w:name="_Toc325015155"/>
      <w:bookmarkStart w:id="1032" w:name="_Toc325015523"/>
      <w:r w:rsidRPr="00806B95">
        <w:t>19 He offered for his offering one silver charger, the weight whereof was an hundred and thirty shekels, one silver bowl of seventy shekels, after the shekel of the sanctuary; both of them full of fine flour mingled with oil for a meat offering:</w:t>
      </w:r>
      <w:bookmarkEnd w:id="1031"/>
      <w:bookmarkEnd w:id="1032"/>
    </w:p>
    <w:p w:rsidR="00344EE5" w:rsidRPr="00806B95" w:rsidRDefault="00344EE5" w:rsidP="00806B95">
      <w:pPr>
        <w:ind w:left="720" w:firstLine="0"/>
      </w:pPr>
      <w:bookmarkStart w:id="1033" w:name="h.vg82pvjwpxox"/>
      <w:bookmarkEnd w:id="1033"/>
      <w:r w:rsidRPr="00806B95">
        <w:t xml:space="preserve"> </w:t>
      </w:r>
      <w:bookmarkStart w:id="1034" w:name="_Toc325015156"/>
      <w:bookmarkStart w:id="1035" w:name="_Toc325015524"/>
      <w:r w:rsidRPr="00806B95">
        <w:t>25 His offering was one silver charger, the weight whereof was an hundred and thirty shekels, one silver bowl of seventy shekels, after the shekel of the sanctuary; both of them full of fine flour mingled with oil for a meat offering:</w:t>
      </w:r>
      <w:bookmarkEnd w:id="1034"/>
      <w:bookmarkEnd w:id="1035"/>
    </w:p>
    <w:p w:rsidR="00344EE5" w:rsidRPr="00806B95" w:rsidRDefault="00344EE5" w:rsidP="00806B95">
      <w:pPr>
        <w:ind w:left="720" w:firstLine="0"/>
      </w:pPr>
      <w:bookmarkStart w:id="1036" w:name="h.n2pzp1ht3sci"/>
      <w:bookmarkEnd w:id="1036"/>
      <w:r w:rsidRPr="00806B95">
        <w:t xml:space="preserve"> </w:t>
      </w:r>
      <w:bookmarkStart w:id="1037" w:name="_Toc325015157"/>
      <w:bookmarkStart w:id="1038" w:name="_Toc325015525"/>
      <w:r w:rsidRPr="00806B95">
        <w:t>31 His offering was one silver charger of the weight of an hundred and thirty shekels, one silver bowl of seventy shekels, after the shekel of the sanctuary; both of them full of fine flour mingled with oil for a meat offering:</w:t>
      </w:r>
      <w:bookmarkEnd w:id="1037"/>
      <w:bookmarkEnd w:id="1038"/>
    </w:p>
    <w:p w:rsidR="00344EE5" w:rsidRPr="00806B95" w:rsidRDefault="00344EE5" w:rsidP="00806B95">
      <w:pPr>
        <w:ind w:left="720" w:firstLine="0"/>
      </w:pPr>
      <w:bookmarkStart w:id="1039" w:name="h.b74ai65yyikj"/>
      <w:bookmarkEnd w:id="1039"/>
      <w:r w:rsidRPr="00806B95">
        <w:t xml:space="preserve"> </w:t>
      </w:r>
      <w:bookmarkStart w:id="1040" w:name="_Toc325015158"/>
      <w:bookmarkStart w:id="1041" w:name="_Toc325015526"/>
      <w:r w:rsidRPr="00806B95">
        <w:t>37 His offering was one silver charger, the weight whereof was an hundred and thirty shekels, one silver bowl of seventy shekels, after the shekel of the sanctuary; both of them full of fine flour mingled with oil for a meat offering:</w:t>
      </w:r>
      <w:bookmarkEnd w:id="1040"/>
      <w:bookmarkEnd w:id="1041"/>
    </w:p>
    <w:p w:rsidR="00344EE5" w:rsidRPr="00806B95" w:rsidRDefault="00344EE5" w:rsidP="00806B95">
      <w:pPr>
        <w:ind w:left="720" w:firstLine="0"/>
      </w:pPr>
      <w:bookmarkStart w:id="1042" w:name="h.fch2ljjbqu1t"/>
      <w:bookmarkEnd w:id="1042"/>
      <w:r w:rsidRPr="00806B95">
        <w:t xml:space="preserve"> </w:t>
      </w:r>
      <w:bookmarkStart w:id="1043" w:name="_Toc325015159"/>
      <w:bookmarkStart w:id="1044" w:name="_Toc325015527"/>
      <w:r w:rsidRPr="00806B95">
        <w:t>43 His offering was one silver charger of the weight of an hundred and thirty shekels, a silver bowl of seventy shekels, after the shekel of the sanctuary; both of them full of fine flour mingled with oil for a meat offering:</w:t>
      </w:r>
      <w:bookmarkEnd w:id="1043"/>
      <w:bookmarkEnd w:id="1044"/>
    </w:p>
    <w:p w:rsidR="00344EE5" w:rsidRPr="00806B95" w:rsidRDefault="00344EE5" w:rsidP="00806B95">
      <w:pPr>
        <w:ind w:left="720" w:firstLine="0"/>
      </w:pPr>
      <w:bookmarkStart w:id="1045" w:name="h.13rv53lwgq7q"/>
      <w:bookmarkEnd w:id="1045"/>
      <w:r w:rsidRPr="00806B95">
        <w:t xml:space="preserve"> </w:t>
      </w:r>
      <w:bookmarkStart w:id="1046" w:name="_Toc325015160"/>
      <w:bookmarkStart w:id="1047" w:name="_Toc325015528"/>
      <w:r w:rsidRPr="00806B95">
        <w:t>49 His offering was one silver charger, the weight whereof was an hundred and thirty shekels, one silver bowl of seventy shekels, after the shekel of the sanctuary; both of them full of fine flour mingled with oil for a meat offering:</w:t>
      </w:r>
      <w:bookmarkEnd w:id="1046"/>
      <w:bookmarkEnd w:id="1047"/>
    </w:p>
    <w:p w:rsidR="00344EE5" w:rsidRPr="00806B95" w:rsidRDefault="00344EE5" w:rsidP="00806B95">
      <w:pPr>
        <w:ind w:left="720" w:firstLine="0"/>
      </w:pPr>
      <w:bookmarkStart w:id="1048" w:name="h.idtu2qv3t244"/>
      <w:bookmarkEnd w:id="1048"/>
      <w:r w:rsidRPr="00806B95">
        <w:t xml:space="preserve"> </w:t>
      </w:r>
      <w:bookmarkStart w:id="1049" w:name="_Toc325015161"/>
      <w:bookmarkStart w:id="1050" w:name="_Toc325015529"/>
      <w:r w:rsidRPr="00806B95">
        <w:t>55 His offering was one silver charger of the weight of an hundred and thirty shekels, one silver bowl of seventy shekels, after the shekel of the sanctuary; both of them full of fine flour mingled with oil for a meat offering:</w:t>
      </w:r>
      <w:bookmarkEnd w:id="1049"/>
      <w:bookmarkEnd w:id="1050"/>
    </w:p>
    <w:p w:rsidR="00344EE5" w:rsidRPr="00806B95" w:rsidRDefault="00344EE5" w:rsidP="00806B95">
      <w:pPr>
        <w:ind w:left="720" w:firstLine="0"/>
      </w:pPr>
      <w:bookmarkStart w:id="1051" w:name="h.mmhxmdvhp2wp"/>
      <w:bookmarkEnd w:id="1051"/>
      <w:r w:rsidRPr="00806B95">
        <w:t xml:space="preserve"> </w:t>
      </w:r>
      <w:bookmarkStart w:id="1052" w:name="_Toc325015162"/>
      <w:bookmarkStart w:id="1053" w:name="_Toc325015530"/>
      <w:r w:rsidRPr="00806B95">
        <w:t>61 His offering was one silver charger, the weight whereof was an hundred and thirty shekels, one silver bowl of seventy shekels, after the shekel of the sanctuary; both of them full of fine flour mingled with oil for a meat offering:</w:t>
      </w:r>
      <w:bookmarkEnd w:id="1052"/>
      <w:bookmarkEnd w:id="1053"/>
    </w:p>
    <w:p w:rsidR="00344EE5" w:rsidRPr="00806B95" w:rsidRDefault="00344EE5" w:rsidP="00806B95">
      <w:pPr>
        <w:ind w:left="720" w:firstLine="0"/>
      </w:pPr>
      <w:bookmarkStart w:id="1054" w:name="h.l7o1jkh3b8d2"/>
      <w:bookmarkEnd w:id="1054"/>
      <w:r w:rsidRPr="00806B95">
        <w:t xml:space="preserve"> </w:t>
      </w:r>
      <w:bookmarkStart w:id="1055" w:name="_Toc325015163"/>
      <w:bookmarkStart w:id="1056" w:name="_Toc325015531"/>
      <w:r w:rsidRPr="00806B95">
        <w:t>67 His offering was one silver charger, the weight whereof was an hundred and thirty shekels, one silver bowl of seventy shekels, after the shekel of the sanctuary; both of them full of fine flour mingled with oil for a meat offering:</w:t>
      </w:r>
      <w:bookmarkEnd w:id="1055"/>
      <w:bookmarkEnd w:id="1056"/>
    </w:p>
    <w:p w:rsidR="00344EE5" w:rsidRPr="00806B95" w:rsidRDefault="00344EE5" w:rsidP="00806B95">
      <w:pPr>
        <w:ind w:left="720" w:firstLine="0"/>
      </w:pPr>
      <w:bookmarkStart w:id="1057" w:name="h.axokdyrcnes6"/>
      <w:bookmarkEnd w:id="1057"/>
      <w:r w:rsidRPr="00806B95">
        <w:t xml:space="preserve"> </w:t>
      </w:r>
      <w:bookmarkStart w:id="1058" w:name="_Toc325015164"/>
      <w:bookmarkStart w:id="1059" w:name="_Toc325015532"/>
      <w:r w:rsidRPr="00806B95">
        <w:t>73 His offering was one silver charger, the weight whereof was an hundred and thirty shekels, one silver bowl of seventy shekels, after the shekel of the sanctuary; both of them full of fine flour mingled with oil for a meat offering:</w:t>
      </w:r>
      <w:bookmarkEnd w:id="1058"/>
      <w:bookmarkEnd w:id="1059"/>
    </w:p>
    <w:p w:rsidR="00344EE5" w:rsidRPr="00806B95" w:rsidRDefault="00344EE5" w:rsidP="00806B95">
      <w:pPr>
        <w:ind w:left="720" w:firstLine="0"/>
      </w:pPr>
      <w:bookmarkStart w:id="1060" w:name="h.97w6g1ov64ts"/>
      <w:bookmarkEnd w:id="1060"/>
      <w:r w:rsidRPr="00806B95">
        <w:t xml:space="preserve"> </w:t>
      </w:r>
      <w:bookmarkStart w:id="1061" w:name="_Toc325015165"/>
      <w:bookmarkStart w:id="1062" w:name="_Toc325015533"/>
      <w:r w:rsidRPr="00806B95">
        <w:t>79 His offering was one silver charger, the weight whereof was an hundred and thirty shekels, one silver bowl of seventy shekels, after the shekel of the sanctuary; both of them full of fine flour mingled with oil for a meat offering:</w:t>
      </w:r>
      <w:bookmarkEnd w:id="1061"/>
      <w:bookmarkEnd w:id="1062"/>
    </w:p>
    <w:p w:rsidR="00344EE5" w:rsidRPr="00806B95" w:rsidRDefault="00344EE5" w:rsidP="00806B95">
      <w:pPr>
        <w:ind w:left="720" w:firstLine="0"/>
      </w:pPr>
      <w:bookmarkStart w:id="1063" w:name="h.rwni8gjwsi6e"/>
      <w:bookmarkEnd w:id="1063"/>
      <w:r w:rsidRPr="00806B95">
        <w:t xml:space="preserve"> </w:t>
      </w:r>
    </w:p>
    <w:p w:rsidR="00344EE5" w:rsidRPr="00806B95" w:rsidRDefault="00344EE5" w:rsidP="00806B95">
      <w:pPr>
        <w:ind w:left="720" w:firstLine="0"/>
      </w:pPr>
      <w:bookmarkStart w:id="1064" w:name="h.5m45ns7zvf0i"/>
      <w:bookmarkEnd w:id="1064"/>
      <w:r w:rsidRPr="00806B95">
        <w:t xml:space="preserve"> </w:t>
      </w:r>
      <w:bookmarkStart w:id="1065" w:name="_Toc325015166"/>
      <w:bookmarkStart w:id="1066" w:name="_Toc325015534"/>
      <w:r w:rsidRPr="00806B95">
        <w:t>8:8 Then let them take a young bullock with his meat offering, even fine flour mingled with oil, and another young bullock shalt thou take for a sin offering.</w:t>
      </w:r>
      <w:bookmarkEnd w:id="1065"/>
      <w:bookmarkEnd w:id="1066"/>
    </w:p>
    <w:p w:rsidR="00344EE5" w:rsidRPr="00806B95" w:rsidRDefault="00344EE5" w:rsidP="00806B95">
      <w:pPr>
        <w:ind w:left="720" w:firstLine="0"/>
      </w:pPr>
      <w:bookmarkStart w:id="1067" w:name="h.ax03wrel5on"/>
      <w:bookmarkEnd w:id="1067"/>
      <w:r w:rsidRPr="00806B95">
        <w:t xml:space="preserve"> </w:t>
      </w:r>
    </w:p>
    <w:p w:rsidR="00344EE5" w:rsidRPr="00806B95" w:rsidRDefault="00344EE5" w:rsidP="00806B95">
      <w:pPr>
        <w:ind w:left="720" w:firstLine="0"/>
      </w:pPr>
      <w:bookmarkStart w:id="1068" w:name="h.l11z2bh55zwi"/>
      <w:bookmarkStart w:id="1069" w:name="_Toc325015167"/>
      <w:bookmarkStart w:id="1070" w:name="_Toc325015535"/>
      <w:bookmarkEnd w:id="1068"/>
      <w:r w:rsidRPr="00806B95">
        <w:t>1Kings 4:22 And Solomon's provision for one day was thirty measures of fine flour, and threescore measures of meal,</w:t>
      </w:r>
      <w:bookmarkEnd w:id="1069"/>
      <w:bookmarkEnd w:id="1070"/>
    </w:p>
    <w:p w:rsidR="00344EE5" w:rsidRPr="00806B95" w:rsidRDefault="00344EE5" w:rsidP="00806B95">
      <w:pPr>
        <w:ind w:left="720" w:firstLine="0"/>
      </w:pPr>
      <w:bookmarkStart w:id="1071" w:name="h.2m495ou177wk"/>
      <w:bookmarkEnd w:id="1071"/>
      <w:r w:rsidRPr="00806B95">
        <w:t xml:space="preserve"> </w:t>
      </w:r>
    </w:p>
    <w:p w:rsidR="00344EE5" w:rsidRPr="00806B95" w:rsidRDefault="00344EE5" w:rsidP="00806B95">
      <w:pPr>
        <w:ind w:left="720" w:firstLine="0"/>
      </w:pPr>
      <w:bookmarkStart w:id="1072" w:name="h.mjcaw4ltnp2n"/>
      <w:bookmarkEnd w:id="1072"/>
      <w:r w:rsidRPr="00806B95">
        <w:t xml:space="preserve"> </w:t>
      </w:r>
      <w:bookmarkStart w:id="1073" w:name="_Toc325015168"/>
      <w:bookmarkStart w:id="1074" w:name="_Toc325015536"/>
      <w:r w:rsidRPr="00806B95">
        <w:t xml:space="preserve">2Kings 7:1 Then Elisha said, Hear ye the word of the LORD; Thus </w:t>
      </w:r>
      <w:proofErr w:type="spellStart"/>
      <w:r w:rsidRPr="00806B95">
        <w:t>saith</w:t>
      </w:r>
      <w:proofErr w:type="spellEnd"/>
      <w:r w:rsidRPr="00806B95">
        <w:t xml:space="preserve"> the LORD, </w:t>
      </w:r>
      <w:proofErr w:type="spellStart"/>
      <w:r w:rsidRPr="00806B95">
        <w:t>To morrow</w:t>
      </w:r>
      <w:proofErr w:type="spellEnd"/>
      <w:r w:rsidRPr="00806B95">
        <w:t xml:space="preserve"> about this time shall a measure of fine flour be sold for a shekel, and two measures of barley for a shekel, in the gate of Samaria.</w:t>
      </w:r>
      <w:bookmarkEnd w:id="1073"/>
      <w:bookmarkEnd w:id="1074"/>
    </w:p>
    <w:p w:rsidR="00344EE5" w:rsidRPr="00806B95" w:rsidRDefault="00344EE5" w:rsidP="00806B95">
      <w:pPr>
        <w:ind w:left="720" w:firstLine="0"/>
      </w:pPr>
      <w:bookmarkStart w:id="1075" w:name="h.ewxkjfialba1"/>
      <w:bookmarkEnd w:id="1075"/>
      <w:r w:rsidRPr="00806B95">
        <w:t xml:space="preserve"> </w:t>
      </w:r>
      <w:bookmarkStart w:id="1076" w:name="_Toc325015169"/>
      <w:bookmarkStart w:id="1077" w:name="_Toc325015537"/>
      <w:r w:rsidRPr="00806B95">
        <w:t xml:space="preserve">16 And the people went out, and spoiled the tents of the Syrians. So a measure of fine flour was sold for a </w:t>
      </w:r>
      <w:proofErr w:type="gramStart"/>
      <w:r w:rsidRPr="00806B95">
        <w:t>shekel,</w:t>
      </w:r>
      <w:proofErr w:type="gramEnd"/>
      <w:r w:rsidRPr="00806B95">
        <w:t xml:space="preserve"> and two measures of barley for a shekel, according to the word of the LORD.</w:t>
      </w:r>
      <w:bookmarkEnd w:id="1076"/>
      <w:bookmarkEnd w:id="1077"/>
    </w:p>
    <w:p w:rsidR="00344EE5" w:rsidRPr="00806B95" w:rsidRDefault="00344EE5" w:rsidP="00806B95">
      <w:pPr>
        <w:ind w:left="720" w:firstLine="0"/>
      </w:pPr>
      <w:bookmarkStart w:id="1078" w:name="h.cnhnqv6p7paq"/>
      <w:bookmarkEnd w:id="1078"/>
      <w:r w:rsidRPr="00806B95">
        <w:t xml:space="preserve"> </w:t>
      </w:r>
      <w:bookmarkStart w:id="1079" w:name="_Toc325015170"/>
      <w:bookmarkStart w:id="1080" w:name="_Toc325015538"/>
      <w:r w:rsidRPr="00806B95">
        <w:t xml:space="preserve">18 And it came to pass as the man of God had spoken to the king, saying, </w:t>
      </w:r>
      <w:proofErr w:type="gramStart"/>
      <w:r w:rsidRPr="00806B95">
        <w:t>Two</w:t>
      </w:r>
      <w:proofErr w:type="gramEnd"/>
      <w:r w:rsidRPr="00806B95">
        <w:t xml:space="preserve"> measures of barley for a shekel, and a measure of fine flour for a shekel, shall be </w:t>
      </w:r>
      <w:proofErr w:type="spellStart"/>
      <w:r w:rsidRPr="00806B95">
        <w:t>to morrow</w:t>
      </w:r>
      <w:proofErr w:type="spellEnd"/>
      <w:r w:rsidRPr="00806B95">
        <w:t xml:space="preserve"> about this time in the gate of Samaria:</w:t>
      </w:r>
      <w:bookmarkEnd w:id="1079"/>
      <w:bookmarkEnd w:id="1080"/>
    </w:p>
    <w:p w:rsidR="00344EE5" w:rsidRPr="00806B95" w:rsidRDefault="00344EE5" w:rsidP="00806B95">
      <w:pPr>
        <w:ind w:left="720" w:firstLine="0"/>
      </w:pPr>
      <w:bookmarkStart w:id="1081" w:name="h.kupbkacqmceu"/>
      <w:bookmarkEnd w:id="1081"/>
      <w:r w:rsidRPr="00806B95">
        <w:t xml:space="preserve"> </w:t>
      </w:r>
    </w:p>
    <w:p w:rsidR="00344EE5" w:rsidRPr="00806B95" w:rsidRDefault="00344EE5" w:rsidP="00806B95">
      <w:pPr>
        <w:ind w:left="720" w:firstLine="0"/>
      </w:pPr>
      <w:bookmarkStart w:id="1082" w:name="h.t9264swt8s1k"/>
      <w:bookmarkStart w:id="1083" w:name="_Toc325015171"/>
      <w:bookmarkStart w:id="1084" w:name="_Toc325015539"/>
      <w:bookmarkEnd w:id="1082"/>
      <w:r w:rsidRPr="00806B95">
        <w:t xml:space="preserve">1Chron. 9:29 </w:t>
      </w:r>
      <w:proofErr w:type="gramStart"/>
      <w:r w:rsidRPr="00806B95">
        <w:t>Some</w:t>
      </w:r>
      <w:proofErr w:type="gramEnd"/>
      <w:r w:rsidRPr="00806B95">
        <w:t xml:space="preserve"> of them also were appointed to oversee the vessels, and all the instruments of the sanctuary, and the fine flour, and the wine, and the oil, and the frankincense, and the spices.</w:t>
      </w:r>
      <w:bookmarkEnd w:id="1083"/>
      <w:bookmarkEnd w:id="1084"/>
    </w:p>
    <w:p w:rsidR="00344EE5" w:rsidRPr="00806B95" w:rsidRDefault="00344EE5" w:rsidP="00806B95">
      <w:pPr>
        <w:ind w:left="720" w:firstLine="0"/>
      </w:pPr>
      <w:bookmarkStart w:id="1085" w:name="h.hy9dwvbeh488"/>
      <w:bookmarkEnd w:id="1085"/>
      <w:r w:rsidRPr="00806B95">
        <w:t xml:space="preserve"> </w:t>
      </w:r>
    </w:p>
    <w:p w:rsidR="00344EE5" w:rsidRPr="00806B95" w:rsidRDefault="00344EE5" w:rsidP="00806B95">
      <w:pPr>
        <w:ind w:left="720" w:firstLine="0"/>
      </w:pPr>
      <w:bookmarkStart w:id="1086" w:name="h.dauqlqkoio54"/>
      <w:bookmarkStart w:id="1087" w:name="_Toc325015172"/>
      <w:bookmarkStart w:id="1088" w:name="_Toc325015540"/>
      <w:bookmarkEnd w:id="1086"/>
      <w:r w:rsidRPr="00806B95">
        <w:t xml:space="preserve">1Chron. 23:29 Both for the </w:t>
      </w:r>
      <w:proofErr w:type="spellStart"/>
      <w:r w:rsidRPr="00806B95">
        <w:t>shewbread</w:t>
      </w:r>
      <w:proofErr w:type="spellEnd"/>
      <w:r w:rsidRPr="00806B95">
        <w:t>, and for the fine flour for meat offering, and for the unleavened cakes, and for that which is baked in the pan, and for that which is fried, and for all manner of measure and size;</w:t>
      </w:r>
      <w:bookmarkEnd w:id="1087"/>
      <w:bookmarkEnd w:id="1088"/>
    </w:p>
    <w:p w:rsidR="00344EE5" w:rsidRPr="00806B95" w:rsidRDefault="00344EE5" w:rsidP="00806B95">
      <w:pPr>
        <w:ind w:left="720" w:firstLine="0"/>
      </w:pPr>
      <w:bookmarkStart w:id="1089" w:name="h.m3eby71jilrc"/>
      <w:bookmarkEnd w:id="1089"/>
      <w:r w:rsidRPr="00806B95">
        <w:t xml:space="preserve"> </w:t>
      </w:r>
    </w:p>
    <w:p w:rsidR="00344EE5" w:rsidRPr="00806B95" w:rsidRDefault="00344EE5" w:rsidP="00806B95">
      <w:pPr>
        <w:ind w:left="720" w:firstLine="0"/>
      </w:pPr>
      <w:bookmarkStart w:id="1090" w:name="h.czubskjkqmwx"/>
      <w:bookmarkStart w:id="1091" w:name="_Toc325015173"/>
      <w:bookmarkStart w:id="1092" w:name="_Toc325015541"/>
      <w:bookmarkEnd w:id="1090"/>
      <w:r w:rsidRPr="00806B95">
        <w:t xml:space="preserve">Ezek. 16:13 </w:t>
      </w:r>
      <w:proofErr w:type="gramStart"/>
      <w:r w:rsidRPr="00806B95">
        <w:t>Thus</w:t>
      </w:r>
      <w:proofErr w:type="gramEnd"/>
      <w:r w:rsidRPr="00806B95">
        <w:t xml:space="preserve"> </w:t>
      </w:r>
      <w:proofErr w:type="spellStart"/>
      <w:r w:rsidRPr="00806B95">
        <w:t>wast</w:t>
      </w:r>
      <w:proofErr w:type="spellEnd"/>
      <w:r w:rsidRPr="00806B95">
        <w:t xml:space="preserve"> thou decked with gold and silver; and thy raiment was of fine linen, and silk, and broidered work; thou didst eat fine flour, and honey, and oil: and thou </w:t>
      </w:r>
      <w:proofErr w:type="spellStart"/>
      <w:r w:rsidRPr="00806B95">
        <w:t>wast</w:t>
      </w:r>
      <w:proofErr w:type="spellEnd"/>
      <w:r w:rsidRPr="00806B95">
        <w:t xml:space="preserve"> exceeding beautiful, and thou didst prosper into a kingdom.</w:t>
      </w:r>
      <w:bookmarkEnd w:id="1091"/>
      <w:bookmarkEnd w:id="1092"/>
    </w:p>
    <w:p w:rsidR="00344EE5" w:rsidRPr="00806B95" w:rsidRDefault="00344EE5" w:rsidP="00806B95">
      <w:pPr>
        <w:ind w:left="720" w:firstLine="0"/>
      </w:pPr>
      <w:bookmarkStart w:id="1093" w:name="h.br9xgmm899i9"/>
      <w:bookmarkEnd w:id="1093"/>
      <w:r w:rsidRPr="00806B95">
        <w:t xml:space="preserve"> </w:t>
      </w:r>
      <w:bookmarkStart w:id="1094" w:name="_Toc325015174"/>
      <w:bookmarkStart w:id="1095" w:name="_Toc325015542"/>
      <w:r w:rsidRPr="00806B95">
        <w:t xml:space="preserve">19 My meat also which I gave thee, fine flour, and oil, and honey, wherewith I fed thee, thou hast even set it before them for a sweet </w:t>
      </w:r>
      <w:proofErr w:type="spellStart"/>
      <w:r w:rsidRPr="00806B95">
        <w:t>savour</w:t>
      </w:r>
      <w:proofErr w:type="spellEnd"/>
      <w:r w:rsidRPr="00806B95">
        <w:t xml:space="preserve">: and thus it was, </w:t>
      </w:r>
      <w:proofErr w:type="spellStart"/>
      <w:r w:rsidRPr="00806B95">
        <w:t>saith</w:t>
      </w:r>
      <w:proofErr w:type="spellEnd"/>
      <w:r w:rsidRPr="00806B95">
        <w:t xml:space="preserve"> the Lord GOD.</w:t>
      </w:r>
      <w:bookmarkEnd w:id="1094"/>
      <w:bookmarkEnd w:id="1095"/>
    </w:p>
    <w:p w:rsidR="00344EE5" w:rsidRPr="00806B95" w:rsidRDefault="00344EE5" w:rsidP="00806B95">
      <w:pPr>
        <w:ind w:left="720" w:firstLine="0"/>
      </w:pPr>
      <w:bookmarkStart w:id="1096" w:name="h.xx0yw7bkjgwt"/>
      <w:bookmarkEnd w:id="1096"/>
      <w:r w:rsidRPr="00806B95">
        <w:t xml:space="preserve"> </w:t>
      </w:r>
    </w:p>
    <w:p w:rsidR="00344EE5" w:rsidRPr="00806B95" w:rsidRDefault="00344EE5" w:rsidP="00806B95">
      <w:pPr>
        <w:ind w:left="720" w:firstLine="0"/>
      </w:pPr>
      <w:bookmarkStart w:id="1097" w:name="h.6ckk9al1r5zw"/>
      <w:bookmarkStart w:id="1098" w:name="_Toc325015175"/>
      <w:bookmarkStart w:id="1099" w:name="_Toc325015543"/>
      <w:bookmarkEnd w:id="1097"/>
      <w:r w:rsidRPr="00806B95">
        <w:t xml:space="preserve">46:14 And thou shalt prepare a meat offering for it every morning, the sixth part of an </w:t>
      </w:r>
      <w:proofErr w:type="spellStart"/>
      <w:r w:rsidRPr="00806B95">
        <w:t>ephah</w:t>
      </w:r>
      <w:proofErr w:type="spellEnd"/>
      <w:r w:rsidRPr="00806B95">
        <w:t xml:space="preserve">, and the third part of an </w:t>
      </w:r>
      <w:proofErr w:type="spellStart"/>
      <w:r w:rsidRPr="00806B95">
        <w:t>hin</w:t>
      </w:r>
      <w:proofErr w:type="spellEnd"/>
      <w:r w:rsidRPr="00806B95">
        <w:t xml:space="preserve"> of oil, to temper with the fine flour; a meat offering continually by a perpetual ordinance unto the LORD.</w:t>
      </w:r>
      <w:bookmarkEnd w:id="1098"/>
      <w:bookmarkEnd w:id="1099"/>
    </w:p>
    <w:p w:rsidR="00344EE5" w:rsidRPr="00806B95" w:rsidRDefault="00344EE5" w:rsidP="00806B95">
      <w:pPr>
        <w:ind w:left="720" w:firstLine="0"/>
      </w:pPr>
      <w:bookmarkStart w:id="1100" w:name="h.s8j8ilt7ewyc"/>
      <w:bookmarkEnd w:id="1100"/>
      <w:r w:rsidRPr="00806B95">
        <w:t xml:space="preserve"> </w:t>
      </w:r>
    </w:p>
    <w:p w:rsidR="00344EE5" w:rsidRPr="00806B95" w:rsidRDefault="00344EE5" w:rsidP="00806B95">
      <w:pPr>
        <w:ind w:left="720" w:firstLine="0"/>
      </w:pPr>
      <w:bookmarkStart w:id="1101" w:name="h.rw27ipd4706m"/>
      <w:bookmarkStart w:id="1102" w:name="_Toc325015176"/>
      <w:bookmarkStart w:id="1103" w:name="_Toc325015544"/>
      <w:bookmarkEnd w:id="1101"/>
      <w:r w:rsidRPr="00806B95">
        <w:t xml:space="preserve">Rev. 18:13 </w:t>
      </w:r>
      <w:proofErr w:type="gramStart"/>
      <w:r w:rsidRPr="00806B95">
        <w:t>And</w:t>
      </w:r>
      <w:proofErr w:type="gramEnd"/>
      <w:r w:rsidRPr="00806B95">
        <w:t xml:space="preserve"> cinnamon, and </w:t>
      </w:r>
      <w:proofErr w:type="spellStart"/>
      <w:r w:rsidRPr="00806B95">
        <w:t>odours</w:t>
      </w:r>
      <w:proofErr w:type="spellEnd"/>
      <w:r w:rsidRPr="00806B95">
        <w:t>, and ointments, and frankincense, and wine, and oil, and fine flour, and wheat, and beasts, and sheep, and horses, and chariots, and slaves, and souls of men</w:t>
      </w:r>
      <w:bookmarkEnd w:id="1102"/>
      <w:bookmarkEnd w:id="1103"/>
    </w:p>
    <w:p w:rsidR="00344EE5" w:rsidRPr="00806B95" w:rsidRDefault="00344EE5" w:rsidP="00806B95">
      <w:pPr>
        <w:ind w:left="720" w:firstLine="0"/>
      </w:pPr>
      <w:bookmarkStart w:id="1104" w:name="h.46j338vqw400"/>
      <w:bookmarkEnd w:id="1104"/>
      <w:r w:rsidRPr="00806B95">
        <w:t xml:space="preserve"> </w:t>
      </w:r>
    </w:p>
    <w:p w:rsidR="00344EE5" w:rsidRPr="00806B95" w:rsidRDefault="00344EE5" w:rsidP="00806B95">
      <w:pPr>
        <w:ind w:left="720" w:firstLine="0"/>
      </w:pPr>
      <w:bookmarkStart w:id="1105" w:name="h.bxsik9cskhu3"/>
      <w:bookmarkStart w:id="1106" w:name="_Toc325015177"/>
      <w:bookmarkStart w:id="1107" w:name="_Toc325015545"/>
      <w:bookmarkEnd w:id="1105"/>
      <w:r w:rsidRPr="00806B95">
        <w:t xml:space="preserve">Psalm 31:3 </w:t>
      </w:r>
      <w:proofErr w:type="gramStart"/>
      <w:r w:rsidRPr="00806B95">
        <w:t>For</w:t>
      </w:r>
      <w:proofErr w:type="gramEnd"/>
      <w:r w:rsidRPr="00806B95">
        <w:t xml:space="preserve"> thou art my rock and my fortress; therefore for thy name's sake lead me, and guide me.</w:t>
      </w:r>
      <w:bookmarkEnd w:id="1106"/>
      <w:bookmarkEnd w:id="1107"/>
    </w:p>
    <w:p w:rsidR="00344EE5" w:rsidRPr="00806B95" w:rsidRDefault="00344EE5" w:rsidP="00806B95">
      <w:pPr>
        <w:ind w:left="720" w:firstLine="0"/>
      </w:pPr>
      <w:bookmarkStart w:id="1108" w:name="h.8bloqoexw06"/>
      <w:bookmarkStart w:id="1109" w:name="_Toc325015178"/>
      <w:bookmarkStart w:id="1110" w:name="_Toc325015546"/>
      <w:bookmarkEnd w:id="1108"/>
      <w:r w:rsidRPr="00806B95">
        <w:t xml:space="preserve">Isaiah 49:10 </w:t>
      </w:r>
      <w:proofErr w:type="gramStart"/>
      <w:r w:rsidRPr="00806B95">
        <w:t>They</w:t>
      </w:r>
      <w:proofErr w:type="gramEnd"/>
      <w:r w:rsidRPr="00806B95">
        <w:t xml:space="preserve"> shall not hunger nor thirst; neither shall the heat nor sun smite them: for he that hath mercy on them shall lead them, even by the springs of water shall he guide them.</w:t>
      </w:r>
      <w:bookmarkEnd w:id="1109"/>
      <w:bookmarkEnd w:id="1110"/>
    </w:p>
    <w:p w:rsidR="00344EE5" w:rsidRPr="00806B95" w:rsidRDefault="00344EE5" w:rsidP="00806B95">
      <w:pPr>
        <w:ind w:left="720" w:firstLine="0"/>
      </w:pPr>
      <w:bookmarkStart w:id="1111" w:name="h.9gcrp1hqpwxa"/>
      <w:bookmarkEnd w:id="1111"/>
      <w:r w:rsidRPr="00806B95">
        <w:t xml:space="preserve"> </w:t>
      </w:r>
    </w:p>
    <w:p w:rsidR="00344EE5" w:rsidRPr="00806B95" w:rsidRDefault="00344EE5" w:rsidP="00806B95">
      <w:pPr>
        <w:ind w:left="720" w:firstLine="0"/>
      </w:pPr>
      <w:bookmarkStart w:id="1112" w:name="h.nvr2el1apm9"/>
      <w:bookmarkStart w:id="1113" w:name="_Toc325015179"/>
      <w:bookmarkStart w:id="1114" w:name="_Toc325015547"/>
      <w:bookmarkEnd w:id="1112"/>
      <w:r w:rsidRPr="00806B95">
        <w:t xml:space="preserve">John 16:13 Howbeit when he, the Spirit of truth, is come, he will guide you into all truth: for he shall not speak of himself; but whatsoever he shall hear, that shall he speak: and he will </w:t>
      </w:r>
      <w:proofErr w:type="spellStart"/>
      <w:r w:rsidRPr="00806B95">
        <w:t>shew</w:t>
      </w:r>
      <w:proofErr w:type="spellEnd"/>
      <w:r w:rsidRPr="00806B95">
        <w:t xml:space="preserve"> you things to come.</w:t>
      </w:r>
      <w:bookmarkEnd w:id="1113"/>
      <w:bookmarkEnd w:id="1114"/>
    </w:p>
    <w:p w:rsidR="00344EE5" w:rsidRPr="00806B95" w:rsidRDefault="00344EE5" w:rsidP="00806B95">
      <w:pPr>
        <w:ind w:left="720" w:firstLine="0"/>
      </w:pPr>
      <w:bookmarkStart w:id="1115" w:name="h.gk7bl33rlrrq"/>
      <w:bookmarkEnd w:id="1115"/>
      <w:r w:rsidRPr="00806B95">
        <w:t xml:space="preserve"> </w:t>
      </w:r>
    </w:p>
    <w:p w:rsidR="00344EE5" w:rsidRPr="00806B95" w:rsidRDefault="00344EE5" w:rsidP="00806B95">
      <w:pPr>
        <w:ind w:left="720" w:firstLine="0"/>
      </w:pPr>
      <w:bookmarkStart w:id="1116" w:name="h.4j4oq3p1vz6y"/>
      <w:bookmarkStart w:id="1117" w:name="_Toc325015180"/>
      <w:bookmarkStart w:id="1118" w:name="_Toc325015548"/>
      <w:bookmarkEnd w:id="1116"/>
      <w:proofErr w:type="spellStart"/>
      <w:r w:rsidRPr="00806B95">
        <w:t>Heb</w:t>
      </w:r>
      <w:proofErr w:type="spellEnd"/>
      <w:r w:rsidRPr="00806B95">
        <w:t xml:space="preserve"> 5:5 So also Christ glorified not himself to be made an high priest; but he that said unto him, Thou art my Son, </w:t>
      </w:r>
      <w:proofErr w:type="spellStart"/>
      <w:r w:rsidRPr="00806B95">
        <w:t>to day</w:t>
      </w:r>
      <w:proofErr w:type="spellEnd"/>
      <w:r w:rsidRPr="00806B95">
        <w:t xml:space="preserve"> have I begotten thee.</w:t>
      </w:r>
      <w:bookmarkEnd w:id="1117"/>
      <w:bookmarkEnd w:id="1118"/>
    </w:p>
    <w:p w:rsidR="00344EE5" w:rsidRPr="00806B95" w:rsidRDefault="00344EE5" w:rsidP="00806B95">
      <w:pPr>
        <w:ind w:left="720" w:firstLine="0"/>
      </w:pPr>
      <w:bookmarkStart w:id="1119" w:name="h.hseftljat2qe"/>
      <w:bookmarkEnd w:id="1119"/>
      <w:r w:rsidRPr="00806B95">
        <w:t xml:space="preserve"> </w:t>
      </w:r>
      <w:bookmarkStart w:id="1120" w:name="_Toc325015181"/>
      <w:bookmarkStart w:id="1121" w:name="_Toc325015549"/>
      <w:r w:rsidRPr="00806B95">
        <w:t xml:space="preserve">6 As he </w:t>
      </w:r>
      <w:proofErr w:type="spellStart"/>
      <w:r w:rsidRPr="00806B95">
        <w:t>saith</w:t>
      </w:r>
      <w:proofErr w:type="spellEnd"/>
      <w:r w:rsidRPr="00806B95">
        <w:t xml:space="preserve"> also in another place, Thou art a priest for ever after the order of </w:t>
      </w:r>
      <w:proofErr w:type="spellStart"/>
      <w:r w:rsidRPr="00806B95">
        <w:t>Melchisedec</w:t>
      </w:r>
      <w:proofErr w:type="spellEnd"/>
      <w:r w:rsidRPr="00806B95">
        <w:t>.</w:t>
      </w:r>
      <w:bookmarkEnd w:id="1120"/>
      <w:bookmarkEnd w:id="1121"/>
    </w:p>
    <w:p w:rsidR="00344EE5" w:rsidRPr="00806B95" w:rsidRDefault="00344EE5" w:rsidP="00806B95">
      <w:pPr>
        <w:ind w:left="720" w:firstLine="0"/>
      </w:pPr>
      <w:bookmarkStart w:id="1122" w:name="h.ri65tpexn8h1"/>
      <w:bookmarkEnd w:id="1122"/>
      <w:r w:rsidRPr="00806B95">
        <w:t xml:space="preserve"> </w:t>
      </w:r>
      <w:bookmarkStart w:id="1123" w:name="_Toc325015182"/>
      <w:bookmarkStart w:id="1124" w:name="_Toc325015550"/>
      <w:r w:rsidRPr="00806B95">
        <w:t>7 Who in the days of his flesh, when he had offered up prayers and supplications with strong crying and tears unto him that was able to save him from death, and was heard in that he feared;</w:t>
      </w:r>
      <w:bookmarkEnd w:id="1123"/>
      <w:bookmarkEnd w:id="1124"/>
    </w:p>
    <w:p w:rsidR="00344EE5" w:rsidRPr="00806B95" w:rsidRDefault="00344EE5" w:rsidP="00806B95">
      <w:pPr>
        <w:ind w:left="720" w:firstLine="0"/>
      </w:pPr>
      <w:bookmarkStart w:id="1125" w:name="h.18xau6loevtq"/>
      <w:bookmarkEnd w:id="1125"/>
      <w:r w:rsidRPr="00806B95">
        <w:t xml:space="preserve"> </w:t>
      </w:r>
      <w:bookmarkStart w:id="1126" w:name="_Toc325015183"/>
      <w:bookmarkStart w:id="1127" w:name="_Toc325015551"/>
      <w:r w:rsidRPr="00806B95">
        <w:t xml:space="preserve">8 Though he </w:t>
      </w:r>
      <w:proofErr w:type="gramStart"/>
      <w:r w:rsidRPr="00806B95">
        <w:t>were</w:t>
      </w:r>
      <w:proofErr w:type="gramEnd"/>
      <w:r w:rsidRPr="00806B95">
        <w:t xml:space="preserve"> a Son, yet learned he obedience by the things which he suffered;</w:t>
      </w:r>
      <w:bookmarkEnd w:id="1126"/>
      <w:bookmarkEnd w:id="1127"/>
    </w:p>
    <w:p w:rsidR="00344EE5" w:rsidRPr="00806B95" w:rsidRDefault="00344EE5" w:rsidP="00806B95">
      <w:pPr>
        <w:ind w:left="720" w:firstLine="0"/>
      </w:pPr>
      <w:bookmarkStart w:id="1128" w:name="h.dphh9jhvoyv7"/>
      <w:bookmarkEnd w:id="1128"/>
      <w:r w:rsidRPr="00806B95">
        <w:t xml:space="preserve"> </w:t>
      </w:r>
      <w:bookmarkStart w:id="1129" w:name="_Toc325015184"/>
      <w:bookmarkStart w:id="1130" w:name="_Toc325015552"/>
      <w:r w:rsidRPr="00806B95">
        <w:t>9 And being made perfect, he became the author of eternal salvation unto all them that obey him;</w:t>
      </w:r>
      <w:bookmarkEnd w:id="1129"/>
      <w:bookmarkEnd w:id="1130"/>
    </w:p>
    <w:p w:rsidR="00344EE5" w:rsidRPr="00806B95" w:rsidRDefault="00344EE5" w:rsidP="00806B95">
      <w:pPr>
        <w:ind w:left="720" w:firstLine="0"/>
      </w:pPr>
      <w:bookmarkStart w:id="1131" w:name="h.r65a4yupb9ha"/>
      <w:bookmarkEnd w:id="1131"/>
      <w:r w:rsidRPr="00806B95">
        <w:t xml:space="preserve"> </w:t>
      </w:r>
      <w:bookmarkStart w:id="1132" w:name="_Toc325015185"/>
      <w:bookmarkStart w:id="1133" w:name="_Toc325015553"/>
      <w:r w:rsidRPr="00806B95">
        <w:t xml:space="preserve">10 Called of God </w:t>
      </w:r>
      <w:proofErr w:type="gramStart"/>
      <w:r w:rsidRPr="00806B95">
        <w:t>an</w:t>
      </w:r>
      <w:proofErr w:type="gramEnd"/>
      <w:r w:rsidRPr="00806B95">
        <w:t xml:space="preserve"> high priest after the order of </w:t>
      </w:r>
      <w:proofErr w:type="spellStart"/>
      <w:r w:rsidRPr="00806B95">
        <w:t>Melchisedec</w:t>
      </w:r>
      <w:proofErr w:type="spellEnd"/>
      <w:r w:rsidRPr="00806B95">
        <w:t>.</w:t>
      </w:r>
      <w:bookmarkEnd w:id="1132"/>
      <w:bookmarkEnd w:id="1133"/>
    </w:p>
    <w:p w:rsidR="00344EE5" w:rsidRPr="00806B95" w:rsidRDefault="00344EE5" w:rsidP="00806B95">
      <w:pPr>
        <w:ind w:left="720" w:firstLine="0"/>
      </w:pPr>
      <w:bookmarkStart w:id="1134" w:name="h.l5o0heb7wk00"/>
      <w:bookmarkEnd w:id="1134"/>
      <w:r w:rsidRPr="00806B95">
        <w:t xml:space="preserve"> </w:t>
      </w:r>
      <w:bookmarkStart w:id="1135" w:name="_Toc325015186"/>
      <w:bookmarkStart w:id="1136" w:name="_Toc325015554"/>
      <w:r w:rsidRPr="00806B95">
        <w:t xml:space="preserve">11 Of whom we have many things to </w:t>
      </w:r>
      <w:proofErr w:type="gramStart"/>
      <w:r w:rsidRPr="00806B95">
        <w:t>say,</w:t>
      </w:r>
      <w:proofErr w:type="gramEnd"/>
      <w:r w:rsidRPr="00806B95">
        <w:t xml:space="preserve"> and hard to be uttered, seeing ye are dull of hearing.</w:t>
      </w:r>
      <w:bookmarkEnd w:id="1135"/>
      <w:bookmarkEnd w:id="1136"/>
    </w:p>
    <w:p w:rsidR="00344EE5" w:rsidRPr="00806B95" w:rsidRDefault="00344EE5" w:rsidP="00806B95">
      <w:pPr>
        <w:ind w:left="720" w:firstLine="0"/>
      </w:pPr>
      <w:bookmarkStart w:id="1137" w:name="h.br9spdksv5gz"/>
      <w:bookmarkEnd w:id="1137"/>
      <w:r w:rsidRPr="00806B95">
        <w:t xml:space="preserve"> </w:t>
      </w:r>
      <w:bookmarkStart w:id="1138" w:name="_Toc325015187"/>
      <w:bookmarkStart w:id="1139" w:name="_Toc325015555"/>
      <w:r w:rsidRPr="00806B95">
        <w:t>12 For when for the time ye ought to be teachers, ye have need that one teach you again which be the first principles of the oracles of God; and are become such as have need of milk, and not of strong meat.</w:t>
      </w:r>
      <w:bookmarkEnd w:id="1138"/>
      <w:bookmarkEnd w:id="1139"/>
    </w:p>
    <w:p w:rsidR="00344EE5" w:rsidRPr="00806B95" w:rsidRDefault="00344EE5" w:rsidP="00806B95">
      <w:pPr>
        <w:ind w:left="720" w:firstLine="0"/>
      </w:pPr>
      <w:bookmarkStart w:id="1140" w:name="h.awzvltwu14zk"/>
      <w:bookmarkEnd w:id="1140"/>
      <w:r w:rsidRPr="00806B95">
        <w:t xml:space="preserve"> </w:t>
      </w:r>
    </w:p>
    <w:p w:rsidR="00344EE5" w:rsidRPr="00806B95" w:rsidRDefault="00344EE5" w:rsidP="00806B95">
      <w:pPr>
        <w:ind w:left="720" w:firstLine="0"/>
      </w:pPr>
      <w:bookmarkStart w:id="1141" w:name="h.unc3354drhdk"/>
      <w:bookmarkStart w:id="1142" w:name="_Toc325015188"/>
      <w:bookmarkStart w:id="1143" w:name="_Toc325015556"/>
      <w:bookmarkEnd w:id="1141"/>
      <w:r w:rsidRPr="00806B95">
        <w:t xml:space="preserve">John 11:4 When Jesus heard that, he said, </w:t>
      </w:r>
      <w:proofErr w:type="gramStart"/>
      <w:r w:rsidRPr="00806B95">
        <w:t>This</w:t>
      </w:r>
      <w:proofErr w:type="gramEnd"/>
      <w:r w:rsidRPr="00806B95">
        <w:t xml:space="preserve"> sickness is not unto death, but for the glory of God, that the Son of God might be glorified thereby.</w:t>
      </w:r>
      <w:bookmarkEnd w:id="1142"/>
      <w:bookmarkEnd w:id="1143"/>
    </w:p>
    <w:p w:rsidR="00344EE5" w:rsidRPr="00806B95" w:rsidRDefault="00344EE5" w:rsidP="00806B95">
      <w:pPr>
        <w:ind w:left="720" w:firstLine="0"/>
      </w:pPr>
      <w:bookmarkStart w:id="1144" w:name="h.f2os7xjyflwd"/>
      <w:bookmarkStart w:id="1145" w:name="_Toc325015189"/>
      <w:bookmarkStart w:id="1146" w:name="_Toc325015557"/>
      <w:bookmarkEnd w:id="1144"/>
      <w:r w:rsidRPr="00806B95">
        <w:t>Acts 3:13 The God of Abraham, and of Isaac, and of Jacob, the God of our fathers, hath glorified his Son Jesus; whom ye delivered up, and denied him in the presence of Pilate, when he was determined to let him go.</w:t>
      </w:r>
      <w:bookmarkEnd w:id="1145"/>
      <w:bookmarkEnd w:id="1146"/>
    </w:p>
    <w:p w:rsidR="00344EE5" w:rsidRPr="00806B95" w:rsidRDefault="00344EE5" w:rsidP="00806B95">
      <w:pPr>
        <w:ind w:left="720" w:firstLine="0"/>
      </w:pPr>
      <w:bookmarkStart w:id="1147" w:name="h.d2q1arkwhlvx"/>
      <w:bookmarkStart w:id="1148" w:name="_Toc325015190"/>
      <w:bookmarkStart w:id="1149" w:name="_Toc325015558"/>
      <w:bookmarkEnd w:id="1147"/>
      <w:r w:rsidRPr="00806B95">
        <w:t>I Cor. 11:32 “we are chastened of the Lord, that we should not be condemned with the world”</w:t>
      </w:r>
      <w:bookmarkEnd w:id="1148"/>
      <w:bookmarkEnd w:id="1149"/>
    </w:p>
    <w:p w:rsidR="00344EE5" w:rsidRPr="00806B95" w:rsidRDefault="00344EE5" w:rsidP="00806B95">
      <w:pPr>
        <w:ind w:left="720" w:firstLine="0"/>
      </w:pPr>
      <w:bookmarkStart w:id="1150" w:name="h.jbj9tiqk0ayr"/>
      <w:bookmarkEnd w:id="1150"/>
      <w:r w:rsidRPr="00806B95">
        <w:t xml:space="preserve"> </w:t>
      </w:r>
    </w:p>
    <w:p w:rsidR="00344EE5" w:rsidRPr="00806B95" w:rsidRDefault="00344EE5" w:rsidP="00806B95">
      <w:pPr>
        <w:ind w:left="720" w:firstLine="0"/>
      </w:pPr>
      <w:bookmarkStart w:id="1151" w:name="h.7uzwexezaind"/>
      <w:bookmarkStart w:id="1152" w:name="_Toc325015191"/>
      <w:bookmarkStart w:id="1153" w:name="_Toc325015559"/>
      <w:bookmarkEnd w:id="1151"/>
      <w:r w:rsidRPr="00806B95">
        <w:t xml:space="preserve">Divine Order                 </w:t>
      </w:r>
      <w:r w:rsidRPr="00806B95">
        <w:tab/>
        <w:t>Decision from God</w:t>
      </w:r>
      <w:bookmarkEnd w:id="1152"/>
      <w:bookmarkEnd w:id="1153"/>
    </w:p>
    <w:p w:rsidR="00344EE5" w:rsidRPr="00806B95" w:rsidRDefault="00344EE5" w:rsidP="00806B95">
      <w:pPr>
        <w:ind w:left="720" w:firstLine="0"/>
      </w:pPr>
      <w:bookmarkStart w:id="1154" w:name="h.ty6pjmpkkt6r"/>
      <w:bookmarkStart w:id="1155" w:name="_Toc325015192"/>
      <w:bookmarkStart w:id="1156" w:name="_Toc325015560"/>
      <w:bookmarkEnd w:id="1154"/>
      <w:r w:rsidRPr="00806B95">
        <w:t>Isaiah 33:22 For the LORD is our judge, the LORD is our lawgiver, the LORD is our king; he will save us.</w:t>
      </w:r>
      <w:bookmarkEnd w:id="1155"/>
      <w:bookmarkEnd w:id="1156"/>
    </w:p>
    <w:p w:rsidR="00344EE5" w:rsidRPr="00806B95" w:rsidRDefault="00344EE5" w:rsidP="00806B95">
      <w:pPr>
        <w:ind w:left="720" w:firstLine="0"/>
      </w:pPr>
      <w:bookmarkStart w:id="1157" w:name="h.6vxmzq83qt68"/>
      <w:bookmarkStart w:id="1158" w:name="_Toc325015193"/>
      <w:bookmarkStart w:id="1159" w:name="_Toc325015561"/>
      <w:bookmarkEnd w:id="1157"/>
      <w:r w:rsidRPr="00806B95">
        <w:t xml:space="preserve">Prov. 16:13—Righteous lips are the delight of kings; and they love him that </w:t>
      </w:r>
      <w:proofErr w:type="spellStart"/>
      <w:r w:rsidRPr="00806B95">
        <w:t>speaketh</w:t>
      </w:r>
      <w:proofErr w:type="spellEnd"/>
      <w:r w:rsidRPr="00806B95">
        <w:t xml:space="preserve"> right.</w:t>
      </w:r>
      <w:bookmarkEnd w:id="1158"/>
      <w:bookmarkEnd w:id="1159"/>
    </w:p>
    <w:p w:rsidR="00344EE5" w:rsidRPr="00806B95" w:rsidRDefault="00344EE5" w:rsidP="00806B95">
      <w:pPr>
        <w:ind w:left="720" w:firstLine="0"/>
      </w:pPr>
      <w:bookmarkStart w:id="1160" w:name="h.852gnsb4uih"/>
      <w:bookmarkEnd w:id="1160"/>
      <w:r w:rsidRPr="00806B95">
        <w:t xml:space="preserve"> </w:t>
      </w:r>
    </w:p>
    <w:p w:rsidR="00344EE5" w:rsidRPr="00806B95" w:rsidRDefault="00344EE5" w:rsidP="00806B95">
      <w:pPr>
        <w:ind w:left="720" w:firstLine="0"/>
      </w:pPr>
      <w:bookmarkStart w:id="1161" w:name="h.w8v32d99o4qu"/>
      <w:bookmarkStart w:id="1162" w:name="_Toc325015194"/>
      <w:bookmarkStart w:id="1163" w:name="_Toc325015562"/>
      <w:bookmarkEnd w:id="1161"/>
      <w:r w:rsidRPr="00806B95">
        <w:t xml:space="preserve">This is </w:t>
      </w:r>
      <w:proofErr w:type="gramStart"/>
      <w:r w:rsidRPr="00806B95">
        <w:t>Divinely</w:t>
      </w:r>
      <w:proofErr w:type="gramEnd"/>
      <w:r w:rsidRPr="00806B95">
        <w:t xml:space="preserve"> certain: There is one Divine Judge of all, King of all and Lord of all and every obedient believer is to be a soldier of the Truth.</w:t>
      </w:r>
      <w:bookmarkEnd w:id="1162"/>
      <w:bookmarkEnd w:id="1163"/>
    </w:p>
    <w:p w:rsidR="00344EE5" w:rsidRPr="00806B95" w:rsidRDefault="00344EE5" w:rsidP="00806B95">
      <w:pPr>
        <w:ind w:left="720" w:firstLine="0"/>
      </w:pPr>
      <w:bookmarkStart w:id="1164" w:name="h.as9g6pwjh59o"/>
      <w:bookmarkStart w:id="1165" w:name="_Toc325015195"/>
      <w:bookmarkStart w:id="1166" w:name="_Toc325015563"/>
      <w:bookmarkEnd w:id="1164"/>
      <w:r w:rsidRPr="00806B95">
        <w:t>1Timothy 2:1—I exhort therefore, that, first of all, supplications, prayers, intercessions, and giving of thanks, be made for all men;</w:t>
      </w:r>
      <w:bookmarkEnd w:id="1165"/>
      <w:bookmarkEnd w:id="1166"/>
    </w:p>
    <w:p w:rsidR="00344EE5" w:rsidRPr="00806B95" w:rsidRDefault="00344EE5" w:rsidP="00806B95">
      <w:pPr>
        <w:ind w:left="720" w:firstLine="0"/>
      </w:pPr>
      <w:bookmarkStart w:id="1167" w:name="h.tlc32fw1qnr0"/>
      <w:bookmarkStart w:id="1168" w:name="_Toc325015196"/>
      <w:bookmarkStart w:id="1169" w:name="_Toc325015564"/>
      <w:bookmarkEnd w:id="1167"/>
      <w:r w:rsidRPr="00806B95">
        <w:t>Be just, and rule your thoughts in the fear of God; Let every soldier act with such wisdom and conscience that there is DIVINE LOVE in all you say or do.</w:t>
      </w:r>
      <w:bookmarkEnd w:id="1168"/>
      <w:bookmarkEnd w:id="1169"/>
    </w:p>
    <w:p w:rsidR="00344EE5" w:rsidRPr="00806B95" w:rsidRDefault="00344EE5" w:rsidP="00806B95">
      <w:pPr>
        <w:ind w:left="720" w:firstLine="0"/>
      </w:pPr>
      <w:bookmarkStart w:id="1170" w:name="h.c5r9wemk3hkx"/>
      <w:bookmarkStart w:id="1171" w:name="_Toc325015197"/>
      <w:bookmarkStart w:id="1172" w:name="_Toc325015565"/>
      <w:bookmarkEnd w:id="1170"/>
      <w:r w:rsidRPr="00806B95">
        <w:t>Be guided by Divine principles: let not your mouths transgress in judgment, for judgment is God's.</w:t>
      </w:r>
      <w:bookmarkEnd w:id="1171"/>
      <w:bookmarkEnd w:id="1172"/>
    </w:p>
    <w:p w:rsidR="00344EE5" w:rsidRPr="00806B95" w:rsidRDefault="00344EE5" w:rsidP="00806B95">
      <w:pPr>
        <w:ind w:left="720" w:firstLine="0"/>
      </w:pPr>
      <w:bookmarkStart w:id="1173" w:name="h.irwex1lr2f6i"/>
      <w:bookmarkEnd w:id="1173"/>
      <w:r w:rsidRPr="00806B95">
        <w:t xml:space="preserve"> </w:t>
      </w:r>
    </w:p>
    <w:p w:rsidR="00344EE5" w:rsidRPr="00806B95" w:rsidRDefault="00344EE5" w:rsidP="00806B95">
      <w:pPr>
        <w:ind w:left="720" w:firstLine="0"/>
      </w:pPr>
      <w:bookmarkStart w:id="1174" w:name="h.s4sjksxm2iaw"/>
      <w:bookmarkStart w:id="1175" w:name="_Toc325015198"/>
      <w:bookmarkStart w:id="1176" w:name="_Toc325015566"/>
      <w:bookmarkEnd w:id="1174"/>
      <w:r w:rsidRPr="00806B95">
        <w:t xml:space="preserve">Proverbs 16:10—A divine sentence is in the lips of the king: his mouth </w:t>
      </w:r>
      <w:proofErr w:type="spellStart"/>
      <w:r w:rsidRPr="00806B95">
        <w:t>transgresseth</w:t>
      </w:r>
      <w:proofErr w:type="spellEnd"/>
      <w:r w:rsidRPr="00806B95">
        <w:t xml:space="preserve"> not in judgment.</w:t>
      </w:r>
      <w:bookmarkEnd w:id="1175"/>
      <w:bookmarkEnd w:id="1176"/>
    </w:p>
    <w:p w:rsidR="00344EE5" w:rsidRPr="00806B95" w:rsidRDefault="00344EE5" w:rsidP="00806B95">
      <w:pPr>
        <w:ind w:left="720" w:firstLine="0"/>
      </w:pPr>
      <w:bookmarkStart w:id="1177" w:name="h.n4zs5yao6ovq"/>
      <w:bookmarkStart w:id="1178" w:name="_Toc325015199"/>
      <w:bookmarkStart w:id="1179" w:name="_Toc325015567"/>
      <w:bookmarkEnd w:id="1177"/>
      <w:r w:rsidRPr="00806B95">
        <w:t>Hebrews 9:1—Then verily the first covenant had also ordinances of divine service, and a worldly sanctuary.</w:t>
      </w:r>
      <w:bookmarkEnd w:id="1178"/>
      <w:bookmarkEnd w:id="1179"/>
    </w:p>
    <w:p w:rsidR="00344EE5" w:rsidRPr="00806B95" w:rsidRDefault="00344EE5" w:rsidP="00806B95">
      <w:pPr>
        <w:ind w:left="720" w:firstLine="0"/>
      </w:pPr>
      <w:bookmarkStart w:id="1180" w:name="h.9inwcl69lvz9"/>
      <w:bookmarkStart w:id="1181" w:name="_Toc325015200"/>
      <w:bookmarkStart w:id="1182" w:name="_Toc325015568"/>
      <w:bookmarkEnd w:id="1180"/>
      <w:r w:rsidRPr="00806B95">
        <w:t>II Peter 1:3 According as his divine power hath given unto us all things that pertain unto life and godliness, through the knowledge of him that hath called us to glory and virtue:</w:t>
      </w:r>
      <w:bookmarkEnd w:id="1181"/>
      <w:bookmarkEnd w:id="1182"/>
    </w:p>
    <w:p w:rsidR="00344EE5" w:rsidRPr="00806B95" w:rsidRDefault="00344EE5" w:rsidP="00806B95">
      <w:pPr>
        <w:ind w:left="720" w:firstLine="0"/>
      </w:pPr>
      <w:bookmarkStart w:id="1183" w:name="h.vlx6bfrr14yo"/>
      <w:bookmarkStart w:id="1184" w:name="_Toc325015201"/>
      <w:bookmarkStart w:id="1185" w:name="_Toc325015569"/>
      <w:bookmarkEnd w:id="1183"/>
      <w:r w:rsidRPr="00806B95">
        <w:t>4 Whereby are given unto us exceeding great and precious promises: that by these ye might be partakers of the divine nature, having escaped the corruption that is in the world through lust.</w:t>
      </w:r>
      <w:bookmarkEnd w:id="1184"/>
      <w:bookmarkEnd w:id="1185"/>
    </w:p>
    <w:p w:rsidR="00344EE5" w:rsidRPr="00806B95" w:rsidRDefault="00344EE5" w:rsidP="00806B95">
      <w:pPr>
        <w:ind w:left="720" w:firstLine="0"/>
      </w:pPr>
      <w:bookmarkStart w:id="1186" w:name="h.ln6ez2sxe384"/>
      <w:bookmarkStart w:id="1187" w:name="_Toc325015202"/>
      <w:bookmarkStart w:id="1188" w:name="_Toc325015570"/>
      <w:bookmarkEnd w:id="1186"/>
      <w:r w:rsidRPr="00806B95">
        <w:t xml:space="preserve">I Kings 3:9—Give therefore thy servant an understanding heart to judge thy </w:t>
      </w:r>
      <w:proofErr w:type="gramStart"/>
      <w:r w:rsidRPr="00806B95">
        <w:t>people, that</w:t>
      </w:r>
      <w:proofErr w:type="gramEnd"/>
      <w:r w:rsidRPr="00806B95">
        <w:t xml:space="preserve"> I may discern between good and bad: for who is able to judge this thy so great a people?</w:t>
      </w:r>
      <w:bookmarkEnd w:id="1187"/>
      <w:bookmarkEnd w:id="1188"/>
    </w:p>
    <w:p w:rsidR="00344EE5" w:rsidRPr="00806B95" w:rsidRDefault="00344EE5" w:rsidP="00806B95">
      <w:pPr>
        <w:ind w:left="720" w:firstLine="0"/>
      </w:pPr>
      <w:bookmarkStart w:id="1189" w:name="h.gguhnco3qzyf"/>
      <w:bookmarkStart w:id="1190" w:name="_Toc325015203"/>
      <w:bookmarkStart w:id="1191" w:name="_Toc325015571"/>
      <w:bookmarkEnd w:id="1189"/>
      <w:r w:rsidRPr="00806B95">
        <w:t>28—</w:t>
      </w:r>
      <w:proofErr w:type="gramStart"/>
      <w:r w:rsidRPr="00806B95">
        <w:t>And</w:t>
      </w:r>
      <w:proofErr w:type="gramEnd"/>
      <w:r w:rsidRPr="00806B95">
        <w:t xml:space="preserve"> all Israel heard of the judgment which the king had judged; and they feared the king: for they saw that the wisdom of God was in him, to do judgment.</w:t>
      </w:r>
      <w:bookmarkEnd w:id="1190"/>
      <w:bookmarkEnd w:id="1191"/>
    </w:p>
    <w:p w:rsidR="00344EE5" w:rsidRPr="00806B95" w:rsidRDefault="00344EE5" w:rsidP="00806B95">
      <w:pPr>
        <w:ind w:left="720" w:firstLine="0"/>
      </w:pPr>
      <w:bookmarkStart w:id="1192" w:name="h.tum2guzgy2do"/>
      <w:bookmarkEnd w:id="1192"/>
      <w:r w:rsidRPr="00806B95">
        <w:t xml:space="preserve"> </w:t>
      </w:r>
    </w:p>
    <w:p w:rsidR="00344EE5" w:rsidRPr="00806B95" w:rsidRDefault="00344EE5" w:rsidP="00806B95">
      <w:pPr>
        <w:ind w:left="720" w:firstLine="0"/>
      </w:pPr>
      <w:bookmarkStart w:id="1193" w:name="h.damrc5a5kpq2"/>
      <w:bookmarkStart w:id="1194" w:name="_Toc325015204"/>
      <w:bookmarkStart w:id="1195" w:name="_Toc325015572"/>
      <w:bookmarkEnd w:id="1193"/>
      <w:r w:rsidRPr="00806B95">
        <w:t xml:space="preserve">Proverbs 2:3 Yea, if thou </w:t>
      </w:r>
      <w:proofErr w:type="spellStart"/>
      <w:r w:rsidRPr="00806B95">
        <w:t>criest</w:t>
      </w:r>
      <w:proofErr w:type="spellEnd"/>
      <w:r w:rsidRPr="00806B95">
        <w:t xml:space="preserve"> after knowledge, and </w:t>
      </w:r>
      <w:proofErr w:type="spellStart"/>
      <w:r w:rsidRPr="00806B95">
        <w:t>liftest</w:t>
      </w:r>
      <w:proofErr w:type="spellEnd"/>
      <w:r w:rsidRPr="00806B95">
        <w:t xml:space="preserve"> up thy voice for understanding;</w:t>
      </w:r>
      <w:bookmarkEnd w:id="1194"/>
      <w:bookmarkEnd w:id="1195"/>
    </w:p>
    <w:p w:rsidR="00344EE5" w:rsidRPr="00806B95" w:rsidRDefault="00344EE5" w:rsidP="00806B95">
      <w:pPr>
        <w:ind w:left="720" w:firstLine="0"/>
      </w:pPr>
      <w:bookmarkStart w:id="1196" w:name="h.zfer5u662pas"/>
      <w:bookmarkEnd w:id="1196"/>
      <w:r w:rsidRPr="00806B95">
        <w:t xml:space="preserve"> </w:t>
      </w:r>
      <w:bookmarkStart w:id="1197" w:name="_Toc325015205"/>
      <w:bookmarkStart w:id="1198" w:name="_Toc325015573"/>
      <w:r w:rsidRPr="00806B95">
        <w:t xml:space="preserve">4 If thou </w:t>
      </w:r>
      <w:proofErr w:type="spellStart"/>
      <w:r w:rsidRPr="00806B95">
        <w:t>seekest</w:t>
      </w:r>
      <w:proofErr w:type="spellEnd"/>
      <w:r w:rsidRPr="00806B95">
        <w:t xml:space="preserve"> her as silver, and </w:t>
      </w:r>
      <w:proofErr w:type="spellStart"/>
      <w:r w:rsidRPr="00806B95">
        <w:t>searchest</w:t>
      </w:r>
      <w:proofErr w:type="spellEnd"/>
      <w:r w:rsidRPr="00806B95">
        <w:t xml:space="preserve"> for her as for hid treasures;</w:t>
      </w:r>
      <w:bookmarkEnd w:id="1197"/>
      <w:bookmarkEnd w:id="1198"/>
    </w:p>
    <w:p w:rsidR="00344EE5" w:rsidRPr="00806B95" w:rsidRDefault="00344EE5" w:rsidP="00806B95">
      <w:pPr>
        <w:ind w:left="720" w:firstLine="0"/>
      </w:pPr>
      <w:bookmarkStart w:id="1199" w:name="h.wic04l94la39"/>
      <w:bookmarkEnd w:id="1199"/>
      <w:r w:rsidRPr="00806B95">
        <w:t xml:space="preserve"> </w:t>
      </w:r>
      <w:bookmarkStart w:id="1200" w:name="_Toc325015206"/>
      <w:bookmarkStart w:id="1201" w:name="_Toc325015574"/>
      <w:r w:rsidRPr="00806B95">
        <w:t xml:space="preserve">5 Then shalt thou understand the fear of the LORD, and find the knowledge of God.6 For the LORD </w:t>
      </w:r>
      <w:proofErr w:type="spellStart"/>
      <w:r w:rsidRPr="00806B95">
        <w:t>giveth</w:t>
      </w:r>
      <w:proofErr w:type="spellEnd"/>
      <w:r w:rsidRPr="00806B95">
        <w:t xml:space="preserve"> wisdom: out of his mouth cometh knowledge and understanding.7 He </w:t>
      </w:r>
      <w:proofErr w:type="spellStart"/>
      <w:r w:rsidRPr="00806B95">
        <w:t>layeth</w:t>
      </w:r>
      <w:proofErr w:type="spellEnd"/>
      <w:r w:rsidRPr="00806B95">
        <w:t xml:space="preserve"> up sound wisdom for the righteous: he is a buckler to them that walk uprightly.8 He </w:t>
      </w:r>
      <w:proofErr w:type="spellStart"/>
      <w:r w:rsidRPr="00806B95">
        <w:t>keepeth</w:t>
      </w:r>
      <w:proofErr w:type="spellEnd"/>
      <w:r w:rsidRPr="00806B95">
        <w:t xml:space="preserve"> the paths of judgment, and </w:t>
      </w:r>
      <w:proofErr w:type="spellStart"/>
      <w:r w:rsidRPr="00806B95">
        <w:t>preserveth</w:t>
      </w:r>
      <w:proofErr w:type="spellEnd"/>
      <w:r w:rsidRPr="00806B95">
        <w:t xml:space="preserve"> the way of his saints.9 Then shalt thou understand righteousness, and judgment, and equity; yea, every good path.</w:t>
      </w:r>
      <w:bookmarkEnd w:id="1200"/>
      <w:bookmarkEnd w:id="1201"/>
    </w:p>
    <w:p w:rsidR="00344EE5" w:rsidRPr="00806B95" w:rsidRDefault="00344EE5" w:rsidP="00806B95">
      <w:pPr>
        <w:ind w:left="720" w:firstLine="0"/>
      </w:pPr>
      <w:bookmarkStart w:id="1202" w:name="h.bed1m1jb06ec"/>
      <w:bookmarkStart w:id="1203" w:name="_Toc325015207"/>
      <w:bookmarkStart w:id="1204" w:name="_Toc325015575"/>
      <w:bookmarkEnd w:id="1202"/>
      <w:r w:rsidRPr="00806B95">
        <w:t>Seek Power and Knowledge of God with a concerned mind and diligence</w:t>
      </w:r>
      <w:bookmarkEnd w:id="1203"/>
      <w:bookmarkEnd w:id="1204"/>
    </w:p>
    <w:p w:rsidR="00344EE5" w:rsidRPr="00806B95" w:rsidRDefault="00344EE5" w:rsidP="00806B95">
      <w:pPr>
        <w:ind w:left="720" w:firstLine="0"/>
      </w:pPr>
      <w:bookmarkStart w:id="1205" w:name="h.ep5tskupt1av"/>
      <w:bookmarkEnd w:id="1205"/>
      <w:r w:rsidRPr="00806B95">
        <w:t xml:space="preserve"> </w:t>
      </w:r>
    </w:p>
    <w:p w:rsidR="00344EE5" w:rsidRPr="00806B95" w:rsidRDefault="00344EE5" w:rsidP="00806B95">
      <w:pPr>
        <w:ind w:left="720" w:firstLine="0"/>
      </w:pPr>
    </w:p>
    <w:p w:rsidR="00344EE5" w:rsidRPr="00806B95" w:rsidRDefault="00344EE5" w:rsidP="00806B95">
      <w:pPr>
        <w:ind w:left="720" w:firstLine="0"/>
      </w:pPr>
    </w:p>
    <w:sectPr w:rsidR="00344EE5" w:rsidRPr="00806B95" w:rsidSect="00F57703">
      <w:headerReference w:type="default" r:id="rId40"/>
      <w:footerReference w:type="default" r:id="rId41"/>
      <w:endnotePr>
        <w:numFmt w:val="decimal"/>
      </w:endnotePr>
      <w:type w:val="continuous"/>
      <w:pgSz w:w="12240" w:h="15840"/>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399" w:rsidRDefault="00A46399" w:rsidP="000F1ACE">
      <w:r>
        <w:separator/>
      </w:r>
    </w:p>
    <w:p w:rsidR="00A46399" w:rsidRDefault="00A46399" w:rsidP="000F1ACE"/>
    <w:p w:rsidR="00A46399" w:rsidRDefault="00A46399" w:rsidP="000F1ACE"/>
    <w:p w:rsidR="00A46399" w:rsidRDefault="00A46399" w:rsidP="000F1ACE"/>
  </w:endnote>
  <w:endnote w:type="continuationSeparator" w:id="0">
    <w:p w:rsidR="00A46399" w:rsidRDefault="00A46399" w:rsidP="000F1ACE">
      <w:r>
        <w:continuationSeparator/>
      </w:r>
    </w:p>
    <w:p w:rsidR="00A46399" w:rsidRDefault="00A46399" w:rsidP="000F1ACE"/>
    <w:p w:rsidR="00A46399" w:rsidRDefault="00A46399" w:rsidP="000F1ACE"/>
    <w:p w:rsidR="00A46399" w:rsidRDefault="00A46399" w:rsidP="000F1A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braicaII">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11B" w:rsidRDefault="007C011B" w:rsidP="00494F78">
    <w:pPr>
      <w:pStyle w:val="Footer"/>
      <w:jc w:val="center"/>
    </w:pPr>
    <w:r>
      <w:fldChar w:fldCharType="begin"/>
    </w:r>
    <w:r>
      <w:instrText xml:space="preserve"> PAGE   \* MERGEFORMAT </w:instrText>
    </w:r>
    <w:r>
      <w:fldChar w:fldCharType="separate"/>
    </w:r>
    <w:r w:rsidR="00C26BB1">
      <w:rPr>
        <w:noProof/>
      </w:rPr>
      <w:t>29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399" w:rsidRDefault="00A46399" w:rsidP="000F1ACE">
      <w:r>
        <w:separator/>
      </w:r>
    </w:p>
    <w:p w:rsidR="00A46399" w:rsidRDefault="00A46399" w:rsidP="000F1ACE"/>
    <w:p w:rsidR="00A46399" w:rsidRDefault="00A46399" w:rsidP="000F1ACE"/>
    <w:p w:rsidR="00A46399" w:rsidRDefault="00A46399" w:rsidP="000F1ACE"/>
  </w:footnote>
  <w:footnote w:type="continuationSeparator" w:id="0">
    <w:p w:rsidR="00A46399" w:rsidRDefault="00A46399" w:rsidP="000F1ACE">
      <w:r>
        <w:continuationSeparator/>
      </w:r>
    </w:p>
    <w:p w:rsidR="00A46399" w:rsidRDefault="00A46399" w:rsidP="000F1ACE"/>
    <w:p w:rsidR="00A46399" w:rsidRDefault="00A46399" w:rsidP="000F1ACE"/>
    <w:p w:rsidR="00A46399" w:rsidRDefault="00A46399" w:rsidP="000F1A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11B" w:rsidRPr="000F1ACE" w:rsidRDefault="007C011B" w:rsidP="000F1ACE">
    <w:pPr>
      <w:ind w:firstLine="0"/>
      <w:jc w:val="center"/>
      <w:rPr>
        <w:color w:val="808080" w:themeColor="background1" w:themeShade="80"/>
      </w:rPr>
    </w:pPr>
    <w:r w:rsidRPr="000F1ACE">
      <w:rPr>
        <w:color w:val="808080" w:themeColor="background1" w:themeShade="80"/>
      </w:rPr>
      <w:t>Deliverance Bible Institute</w:t>
    </w:r>
  </w:p>
  <w:p w:rsidR="007C011B" w:rsidRPr="000F1ACE" w:rsidRDefault="007C011B" w:rsidP="000F1ACE">
    <w:pPr>
      <w:ind w:firstLine="0"/>
      <w:jc w:val="center"/>
      <w:rPr>
        <w:color w:val="808080" w:themeColor="background1" w:themeShade="80"/>
      </w:rPr>
    </w:pPr>
    <w:r w:rsidRPr="000F1ACE">
      <w:rPr>
        <w:color w:val="808080" w:themeColor="background1" w:themeShade="80"/>
      </w:rPr>
      <w:t>TYPOLOGY I-B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00000005"/>
    <w:lvl w:ilvl="0" w:tplc="FFFFFFFF">
      <w:start w:val="1"/>
      <w:numFmt w:val="lowerLetter"/>
      <w:lvlText w:val="%1."/>
      <w:lvlJc w:val="left"/>
      <w:pPr>
        <w:tabs>
          <w:tab w:val="num" w:pos="360"/>
        </w:tabs>
        <w:ind w:left="720" w:hanging="360"/>
      </w:pPr>
      <w:rPr>
        <w:rFonts w:ascii="Times New Roman" w:eastAsia="Times New Roman" w:hAnsi="Times New Roman" w:cs="Times New Roman"/>
        <w:b/>
        <w:bCs/>
        <w:i w:val="0"/>
        <w:iCs w:val="0"/>
        <w:strike w:val="0"/>
        <w:color w:val="000000"/>
        <w:sz w:val="26"/>
        <w:szCs w:val="26"/>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bCs/>
        <w:i w:val="0"/>
        <w:iCs w:val="0"/>
        <w:strike w:val="0"/>
        <w:color w:val="000000"/>
        <w:sz w:val="26"/>
        <w:szCs w:val="26"/>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bCs/>
        <w:i w:val="0"/>
        <w:iCs w:val="0"/>
        <w:strike w:val="0"/>
        <w:color w:val="000000"/>
        <w:sz w:val="26"/>
        <w:szCs w:val="26"/>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bCs/>
        <w:i w:val="0"/>
        <w:iCs w:val="0"/>
        <w:strike w:val="0"/>
        <w:color w:val="000000"/>
        <w:sz w:val="26"/>
        <w:szCs w:val="26"/>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bCs/>
        <w:i w:val="0"/>
        <w:iCs w:val="0"/>
        <w:strike w:val="0"/>
        <w:color w:val="000000"/>
        <w:sz w:val="26"/>
        <w:szCs w:val="26"/>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bCs/>
        <w:i w:val="0"/>
        <w:iCs w:val="0"/>
        <w:strike w:val="0"/>
        <w:color w:val="000000"/>
        <w:sz w:val="26"/>
        <w:szCs w:val="26"/>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bCs/>
        <w:i w:val="0"/>
        <w:iCs w:val="0"/>
        <w:strike w:val="0"/>
        <w:color w:val="000000"/>
        <w:sz w:val="26"/>
        <w:szCs w:val="26"/>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bCs/>
        <w:i w:val="0"/>
        <w:iCs w:val="0"/>
        <w:strike w:val="0"/>
        <w:color w:val="000000"/>
        <w:sz w:val="26"/>
        <w:szCs w:val="26"/>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bCs/>
        <w:i w:val="0"/>
        <w:iCs w:val="0"/>
        <w:strike w:val="0"/>
        <w:color w:val="000000"/>
        <w:sz w:val="26"/>
        <w:szCs w:val="26"/>
        <w:u w:val="none"/>
      </w:rPr>
    </w:lvl>
  </w:abstractNum>
  <w:abstractNum w:abstractNumId="1">
    <w:nsid w:val="00000007"/>
    <w:multiLevelType w:val="hybridMultilevel"/>
    <w:tmpl w:val="00000007"/>
    <w:lvl w:ilvl="0" w:tplc="FFFFFFFF">
      <w:start w:val="1"/>
      <w:numFmt w:val="lowerLetter"/>
      <w:lvlText w:val="%1."/>
      <w:lvlJc w:val="left"/>
      <w:pPr>
        <w:tabs>
          <w:tab w:val="num" w:pos="360"/>
        </w:tabs>
        <w:ind w:left="720" w:hanging="360"/>
      </w:pPr>
      <w:rPr>
        <w:rFonts w:ascii="Times New Roman" w:eastAsia="Times New Roman" w:hAnsi="Times New Roman" w:cs="Times New Roman"/>
        <w:b/>
        <w:bCs/>
        <w:i w:val="0"/>
        <w:iCs w:val="0"/>
        <w:strike w:val="0"/>
        <w:color w:val="000000"/>
        <w:sz w:val="26"/>
        <w:szCs w:val="26"/>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bCs/>
        <w:i w:val="0"/>
        <w:iCs w:val="0"/>
        <w:strike w:val="0"/>
        <w:color w:val="000000"/>
        <w:sz w:val="26"/>
        <w:szCs w:val="26"/>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bCs/>
        <w:i w:val="0"/>
        <w:iCs w:val="0"/>
        <w:strike w:val="0"/>
        <w:color w:val="000000"/>
        <w:sz w:val="26"/>
        <w:szCs w:val="26"/>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bCs/>
        <w:i w:val="0"/>
        <w:iCs w:val="0"/>
        <w:strike w:val="0"/>
        <w:color w:val="000000"/>
        <w:sz w:val="26"/>
        <w:szCs w:val="26"/>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bCs/>
        <w:i w:val="0"/>
        <w:iCs w:val="0"/>
        <w:strike w:val="0"/>
        <w:color w:val="000000"/>
        <w:sz w:val="26"/>
        <w:szCs w:val="26"/>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bCs/>
        <w:i w:val="0"/>
        <w:iCs w:val="0"/>
        <w:strike w:val="0"/>
        <w:color w:val="000000"/>
        <w:sz w:val="26"/>
        <w:szCs w:val="26"/>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bCs/>
        <w:i w:val="0"/>
        <w:iCs w:val="0"/>
        <w:strike w:val="0"/>
        <w:color w:val="000000"/>
        <w:sz w:val="26"/>
        <w:szCs w:val="26"/>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bCs/>
        <w:i w:val="0"/>
        <w:iCs w:val="0"/>
        <w:strike w:val="0"/>
        <w:color w:val="000000"/>
        <w:sz w:val="26"/>
        <w:szCs w:val="26"/>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bCs/>
        <w:i w:val="0"/>
        <w:iCs w:val="0"/>
        <w:strike w:val="0"/>
        <w:color w:val="000000"/>
        <w:sz w:val="26"/>
        <w:szCs w:val="26"/>
        <w:u w:val="none"/>
      </w:rPr>
    </w:lvl>
  </w:abstractNum>
  <w:abstractNum w:abstractNumId="2">
    <w:nsid w:val="0000000E"/>
    <w:multiLevelType w:val="hybridMultilevel"/>
    <w:tmpl w:val="0000000E"/>
    <w:lvl w:ilvl="0" w:tplc="FFFFFFFF">
      <w:start w:val="3"/>
      <w:numFmt w:val="upperRoman"/>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F"/>
    <w:multiLevelType w:val="hybridMultilevel"/>
    <w:tmpl w:val="0000000F"/>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10"/>
    <w:multiLevelType w:val="hybridMultilevel"/>
    <w:tmpl w:val="00000010"/>
    <w:lvl w:ilvl="0" w:tplc="FFFFFFFF">
      <w:start w:val="1"/>
      <w:numFmt w:val="bullet"/>
      <w:lvlText w:val="●"/>
      <w:lvlJc w:val="left"/>
      <w:pPr>
        <w:tabs>
          <w:tab w:val="num" w:pos="360"/>
        </w:tabs>
        <w:ind w:left="720" w:hanging="360"/>
      </w:pPr>
      <w:rPr>
        <w:rFonts w:ascii="Times New Roman" w:eastAsia="Times New Roman" w:hAnsi="Times New Roman" w:cs="Times New Roman"/>
        <w:b/>
        <w:bCs/>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bCs/>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val="0"/>
        <w:iCs w:val="0"/>
        <w:strike w:val="0"/>
        <w:color w:val="000000"/>
        <w:sz w:val="24"/>
        <w:szCs w:val="24"/>
        <w:u w:val="none"/>
      </w:rPr>
    </w:lvl>
  </w:abstractNum>
  <w:abstractNum w:abstractNumId="5">
    <w:nsid w:val="00000011"/>
    <w:multiLevelType w:val="hybridMultilevel"/>
    <w:tmpl w:val="00000011"/>
    <w:lvl w:ilvl="0" w:tplc="FFFFFFFF">
      <w:start w:val="1"/>
      <w:numFmt w:val="bullet"/>
      <w:lvlText w:val="●"/>
      <w:lvlJc w:val="left"/>
      <w:pPr>
        <w:tabs>
          <w:tab w:val="num" w:pos="360"/>
        </w:tabs>
        <w:ind w:left="720" w:hanging="360"/>
      </w:pPr>
      <w:rPr>
        <w:rFonts w:ascii="Times New Roman" w:eastAsia="Times New Roman" w:hAnsi="Times New Roman" w:cs="Times New Roman"/>
        <w:b/>
        <w:bCs/>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bCs/>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val="0"/>
        <w:iCs w:val="0"/>
        <w:strike w:val="0"/>
        <w:color w:val="000000"/>
        <w:sz w:val="24"/>
        <w:szCs w:val="24"/>
        <w:u w:val="none"/>
      </w:rPr>
    </w:lvl>
  </w:abstractNum>
  <w:abstractNum w:abstractNumId="6">
    <w:nsid w:val="00000012"/>
    <w:multiLevelType w:val="hybridMultilevel"/>
    <w:tmpl w:val="00000012"/>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7">
    <w:nsid w:val="00000013"/>
    <w:multiLevelType w:val="hybridMultilevel"/>
    <w:tmpl w:val="00000013"/>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6"/>
        <w:szCs w:val="26"/>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6"/>
        <w:szCs w:val="26"/>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6"/>
        <w:szCs w:val="26"/>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6"/>
        <w:szCs w:val="26"/>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6"/>
        <w:szCs w:val="26"/>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6"/>
        <w:szCs w:val="26"/>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6"/>
        <w:szCs w:val="26"/>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6"/>
        <w:szCs w:val="26"/>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6"/>
        <w:szCs w:val="26"/>
        <w:u w:val="none"/>
      </w:rPr>
    </w:lvl>
  </w:abstractNum>
  <w:abstractNum w:abstractNumId="8">
    <w:nsid w:val="00000014"/>
    <w:multiLevelType w:val="hybridMultilevel"/>
    <w:tmpl w:val="00000014"/>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9">
    <w:nsid w:val="00000015"/>
    <w:multiLevelType w:val="hybridMultilevel"/>
    <w:tmpl w:val="00000015"/>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0">
    <w:nsid w:val="00000016"/>
    <w:multiLevelType w:val="hybridMultilevel"/>
    <w:tmpl w:val="00000016"/>
    <w:lvl w:ilvl="0" w:tplc="FFFFFFFF">
      <w:start w:val="1"/>
      <w:numFmt w:val="upperRoman"/>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1">
    <w:nsid w:val="00000017"/>
    <w:multiLevelType w:val="hybridMultilevel"/>
    <w:tmpl w:val="00000017"/>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upp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2">
    <w:nsid w:val="00000018"/>
    <w:multiLevelType w:val="hybridMultilevel"/>
    <w:tmpl w:val="00000018"/>
    <w:lvl w:ilvl="0" w:tplc="FFFFFFFF">
      <w:start w:val="1"/>
      <w:numFmt w:val="upperLetter"/>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3">
    <w:nsid w:val="00000019"/>
    <w:multiLevelType w:val="hybridMultilevel"/>
    <w:tmpl w:val="00000019"/>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4">
    <w:nsid w:val="0000001A"/>
    <w:multiLevelType w:val="hybridMultilevel"/>
    <w:tmpl w:val="0000001A"/>
    <w:lvl w:ilvl="0" w:tplc="FFFFFFFF">
      <w:start w:val="1"/>
      <w:numFmt w:val="upperLetter"/>
      <w:lvlText w:val="%1."/>
      <w:lvlJc w:val="left"/>
      <w:pPr>
        <w:tabs>
          <w:tab w:val="num" w:pos="360"/>
        </w:tabs>
        <w:ind w:left="720" w:hanging="360"/>
      </w:pPr>
      <w:rPr>
        <w:rFonts w:ascii="Times New Roman" w:eastAsia="Times New Roman" w:hAnsi="Times New Roman" w:cs="Times New Roman"/>
        <w:b/>
        <w:bCs/>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bCs/>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bCs/>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bCs/>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bCs/>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bCs/>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bCs/>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bCs/>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bCs/>
        <w:i w:val="0"/>
        <w:iCs w:val="0"/>
        <w:strike w:val="0"/>
        <w:color w:val="000000"/>
        <w:sz w:val="24"/>
        <w:szCs w:val="24"/>
        <w:u w:val="none"/>
      </w:rPr>
    </w:lvl>
  </w:abstractNum>
  <w:abstractNum w:abstractNumId="15">
    <w:nsid w:val="0000001B"/>
    <w:multiLevelType w:val="hybridMultilevel"/>
    <w:tmpl w:val="0000001B"/>
    <w:lvl w:ilvl="0" w:tplc="FFFFFFFF">
      <w:start w:val="2"/>
      <w:numFmt w:val="upperLetter"/>
      <w:lvlText w:val="%1."/>
      <w:lvlJc w:val="left"/>
      <w:pPr>
        <w:tabs>
          <w:tab w:val="num" w:pos="360"/>
        </w:tabs>
        <w:ind w:left="720" w:hanging="360"/>
      </w:pPr>
      <w:rPr>
        <w:rFonts w:ascii="Times New Roman" w:eastAsia="Times New Roman" w:hAnsi="Times New Roman" w:cs="Times New Roman"/>
        <w:b/>
        <w:bCs/>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bCs/>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bCs/>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bCs/>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bCs/>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bCs/>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bCs/>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bCs/>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bCs/>
        <w:i w:val="0"/>
        <w:iCs w:val="0"/>
        <w:strike w:val="0"/>
        <w:color w:val="000000"/>
        <w:sz w:val="24"/>
        <w:szCs w:val="24"/>
        <w:u w:val="none"/>
      </w:rPr>
    </w:lvl>
  </w:abstractNum>
  <w:abstractNum w:abstractNumId="16">
    <w:nsid w:val="0000001C"/>
    <w:multiLevelType w:val="hybridMultilevel"/>
    <w:tmpl w:val="0000001C"/>
    <w:lvl w:ilvl="0" w:tplc="FFFFFFFF">
      <w:start w:val="3"/>
      <w:numFmt w:val="upperLetter"/>
      <w:lvlText w:val="%1."/>
      <w:lvlJc w:val="left"/>
      <w:pPr>
        <w:tabs>
          <w:tab w:val="num" w:pos="360"/>
        </w:tabs>
        <w:ind w:left="720" w:hanging="360"/>
      </w:pPr>
      <w:rPr>
        <w:rFonts w:ascii="Times New Roman" w:eastAsia="Times New Roman" w:hAnsi="Times New Roman" w:cs="Times New Roman"/>
        <w:b/>
        <w:bCs/>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bCs/>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bCs/>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bCs/>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bCs/>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bCs/>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bCs/>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bCs/>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bCs/>
        <w:i w:val="0"/>
        <w:iCs w:val="0"/>
        <w:strike w:val="0"/>
        <w:color w:val="000000"/>
        <w:sz w:val="24"/>
        <w:szCs w:val="24"/>
        <w:u w:val="none"/>
      </w:rPr>
    </w:lvl>
  </w:abstractNum>
  <w:abstractNum w:abstractNumId="17">
    <w:nsid w:val="0000001D"/>
    <w:multiLevelType w:val="hybridMultilevel"/>
    <w:tmpl w:val="0000001D"/>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8">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9">
    <w:nsid w:val="0000001F"/>
    <w:multiLevelType w:val="hybridMultilevel"/>
    <w:tmpl w:val="0000001F"/>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0">
    <w:nsid w:val="00000020"/>
    <w:multiLevelType w:val="hybridMultilevel"/>
    <w:tmpl w:val="918AD6DA"/>
    <w:lvl w:ilvl="0" w:tplc="FFFFFFFF">
      <w:start w:val="1"/>
      <w:numFmt w:val="bullet"/>
      <w:lvlText w:val="●"/>
      <w:lvlJc w:val="left"/>
      <w:pPr>
        <w:tabs>
          <w:tab w:val="num" w:pos="360"/>
        </w:tabs>
        <w:ind w:left="720" w:hanging="360"/>
      </w:pPr>
      <w:rPr>
        <w:rFonts w:ascii="Times New Roman" w:eastAsia="Times New Roman" w:hAnsi="Times New Roman" w:cs="Times New Roman"/>
        <w:b/>
        <w:bCs/>
        <w:i w:val="0"/>
        <w:iCs w:val="0"/>
        <w:strike w:val="0"/>
        <w:color w:val="000000"/>
        <w:sz w:val="24"/>
        <w:szCs w:val="24"/>
        <w:u w:val="none"/>
      </w:rPr>
    </w:lvl>
    <w:lvl w:ilvl="1" w:tplc="F0AC7E22">
      <w:start w:val="1"/>
      <w:numFmt w:val="bullet"/>
      <w:lvlText w:val="○"/>
      <w:lvlJc w:val="left"/>
      <w:pPr>
        <w:tabs>
          <w:tab w:val="num" w:pos="1080"/>
        </w:tabs>
        <w:ind w:left="1440" w:hanging="360"/>
      </w:pPr>
      <w:rPr>
        <w:rFonts w:ascii="Times New Roman" w:eastAsia="Times New Roman" w:hAnsi="Times New Roman" w:cs="Times New Roman"/>
        <w:b/>
        <w:bCs/>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val="0"/>
        <w:iCs w:val="0"/>
        <w:strike w:val="0"/>
        <w:color w:val="000000"/>
        <w:sz w:val="24"/>
        <w:szCs w:val="24"/>
        <w:u w:val="none"/>
      </w:rPr>
    </w:lvl>
  </w:abstractNum>
  <w:abstractNum w:abstractNumId="21">
    <w:nsid w:val="00000021"/>
    <w:multiLevelType w:val="hybridMultilevel"/>
    <w:tmpl w:val="00000021"/>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2">
    <w:nsid w:val="00000022"/>
    <w:multiLevelType w:val="hybridMultilevel"/>
    <w:tmpl w:val="0000002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nsid w:val="00000023"/>
    <w:multiLevelType w:val="hybridMultilevel"/>
    <w:tmpl w:val="00000023"/>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4">
    <w:nsid w:val="00000024"/>
    <w:multiLevelType w:val="hybridMultilevel"/>
    <w:tmpl w:val="00000024"/>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25">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7301D42"/>
    <w:multiLevelType w:val="multilevel"/>
    <w:tmpl w:val="B45A63AC"/>
    <w:lvl w:ilvl="0">
      <w:start w:val="1"/>
      <w:numFmt w:val="upperRoman"/>
      <w:pStyle w:val="ListNumber1"/>
      <w:lvlText w:val="%1."/>
      <w:lvlJc w:val="left"/>
      <w:pPr>
        <w:ind w:left="0" w:firstLine="0"/>
      </w:pPr>
      <w:rPr>
        <w:rFonts w:ascii="Arial" w:hAnsi="Arial" w:hint="default"/>
        <w:b/>
        <w:sz w:val="28"/>
      </w:rPr>
    </w:lvl>
    <w:lvl w:ilvl="1">
      <w:start w:val="1"/>
      <w:numFmt w:val="upperLetter"/>
      <w:pStyle w:val="ListNumber2"/>
      <w:lvlText w:val="%2."/>
      <w:lvlJc w:val="left"/>
      <w:pPr>
        <w:ind w:left="0" w:firstLine="0"/>
      </w:pPr>
      <w:rPr>
        <w:rFonts w:ascii="Arial" w:hAnsi="Arial" w:hint="default"/>
        <w:b/>
        <w:sz w:val="24"/>
      </w:rPr>
    </w:lvl>
    <w:lvl w:ilvl="2">
      <w:start w:val="1"/>
      <w:numFmt w:val="decimal"/>
      <w:pStyle w:val="ListNumber3"/>
      <w:lvlText w:val="%3."/>
      <w:lvlJc w:val="left"/>
      <w:pPr>
        <w:ind w:left="0" w:firstLine="0"/>
      </w:pPr>
      <w:rPr>
        <w:rFonts w:ascii="Arial" w:hAnsi="Arial" w:hint="default"/>
        <w:b/>
        <w:sz w:val="24"/>
      </w:rPr>
    </w:lvl>
    <w:lvl w:ilvl="3">
      <w:start w:val="1"/>
      <w:numFmt w:val="decimal"/>
      <w:pStyle w:val="ListNumber4"/>
      <w:lvlText w:val="%4.%3."/>
      <w:lvlJc w:val="left"/>
      <w:pPr>
        <w:tabs>
          <w:tab w:val="num" w:pos="2160"/>
        </w:tabs>
        <w:ind w:left="0" w:firstLine="720"/>
      </w:pPr>
      <w:rPr>
        <w:rFonts w:ascii="Arial" w:hAnsi="Arial" w:hint="default"/>
        <w:b/>
        <w:sz w:val="24"/>
      </w:rPr>
    </w:lvl>
    <w:lvl w:ilvl="4">
      <w:start w:val="1"/>
      <w:numFmt w:val="decimal"/>
      <w:pStyle w:val="ListNumber5"/>
      <w:lvlText w:val="%5.%3.%4."/>
      <w:lvlJc w:val="left"/>
      <w:pPr>
        <w:tabs>
          <w:tab w:val="num" w:pos="2160"/>
        </w:tabs>
        <w:ind w:left="0" w:firstLine="720"/>
      </w:pPr>
      <w:rPr>
        <w:rFonts w:ascii="Arial" w:hAnsi="Arial" w:hint="default"/>
        <w:b/>
        <w:sz w:val="24"/>
      </w:rPr>
    </w:lvl>
    <w:lvl w:ilvl="5">
      <w:start w:val="1"/>
      <w:numFmt w:val="decimal"/>
      <w:pStyle w:val="ListNumber6"/>
      <w:lvlText w:val="%6.%3.%4.%5."/>
      <w:lvlJc w:val="left"/>
      <w:pPr>
        <w:tabs>
          <w:tab w:val="num" w:pos="2160"/>
        </w:tabs>
        <w:ind w:left="0" w:firstLine="720"/>
      </w:pPr>
      <w:rPr>
        <w:rFonts w:ascii="Arial" w:hAnsi="Arial" w:hint="default"/>
        <w:b/>
        <w:sz w:val="24"/>
      </w:rPr>
    </w:lvl>
    <w:lvl w:ilvl="6">
      <w:start w:val="1"/>
      <w:numFmt w:val="decimal"/>
      <w:pStyle w:val="ListNumber7"/>
      <w:lvlText w:val="%7.%3.%4.%5.%6."/>
      <w:lvlJc w:val="left"/>
      <w:pPr>
        <w:ind w:left="0" w:firstLine="720"/>
      </w:pPr>
      <w:rPr>
        <w:rFonts w:ascii="Arial" w:hAnsi="Arial" w:hint="default"/>
        <w:b/>
        <w:sz w:val="24"/>
      </w:rPr>
    </w:lvl>
    <w:lvl w:ilvl="7">
      <w:start w:val="1"/>
      <w:numFmt w:val="decimal"/>
      <w:pStyle w:val="ListNumber8"/>
      <w:lvlText w:val="%8.%3.%4.%5.%6.%7."/>
      <w:lvlJc w:val="left"/>
      <w:pPr>
        <w:ind w:left="0" w:firstLine="720"/>
      </w:pPr>
      <w:rPr>
        <w:rFonts w:ascii="Arial" w:hAnsi="Arial" w:hint="default"/>
        <w:b/>
        <w:sz w:val="24"/>
      </w:rPr>
    </w:lvl>
    <w:lvl w:ilvl="8">
      <w:start w:val="1"/>
      <w:numFmt w:val="decimal"/>
      <w:pStyle w:val="ListNumber9"/>
      <w:lvlText w:val="%9.%3.%4.%5.%6.%7.%8."/>
      <w:lvlJc w:val="left"/>
      <w:pPr>
        <w:ind w:left="0" w:firstLine="720"/>
      </w:pPr>
      <w:rPr>
        <w:rFonts w:ascii="Arial" w:hAnsi="Arial" w:hint="default"/>
        <w:b/>
        <w:sz w:val="24"/>
      </w:rPr>
    </w:lvl>
  </w:abstractNum>
  <w:abstractNum w:abstractNumId="27">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num w:numId="1">
    <w:abstractNumId w:val="28"/>
  </w:num>
  <w:num w:numId="2">
    <w:abstractNumId w:val="27"/>
  </w:num>
  <w:num w:numId="3">
    <w:abstractNumId w:val="29"/>
  </w:num>
  <w:num w:numId="4">
    <w:abstractNumId w:val="25"/>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 w:numId="18">
    <w:abstractNumId w:val="13"/>
  </w:num>
  <w:num w:numId="19">
    <w:abstractNumId w:val="14"/>
  </w:num>
  <w:num w:numId="20">
    <w:abstractNumId w:val="15"/>
  </w:num>
  <w:num w:numId="21">
    <w:abstractNumId w:val="16"/>
  </w:num>
  <w:num w:numId="22">
    <w:abstractNumId w:val="17"/>
  </w:num>
  <w:num w:numId="23">
    <w:abstractNumId w:val="18"/>
  </w:num>
  <w:num w:numId="24">
    <w:abstractNumId w:val="19"/>
  </w:num>
  <w:num w:numId="25">
    <w:abstractNumId w:val="20"/>
  </w:num>
  <w:num w:numId="26">
    <w:abstractNumId w:val="21"/>
  </w:num>
  <w:num w:numId="27">
    <w:abstractNumId w:val="22"/>
  </w:num>
  <w:num w:numId="28">
    <w:abstractNumId w:val="23"/>
  </w:num>
  <w:num w:numId="29">
    <w:abstractNumId w:val="24"/>
  </w:num>
  <w:num w:numId="30">
    <w:abstractNumId w:val="26"/>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drawingGridHorizontalSpacing w:val="120"/>
  <w:displayHorizontalDrawingGridEvery w:val="2"/>
  <w:noPunctuationKerning/>
  <w:characterSpacingControl w:val="doNotCompress"/>
  <w:savePreviewPicture/>
  <w:hdrShapeDefaults>
    <o:shapedefaults v:ext="edit" spidmax="2049"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D20"/>
    <w:rsid w:val="00000FCD"/>
    <w:rsid w:val="000023B5"/>
    <w:rsid w:val="00003B00"/>
    <w:rsid w:val="000128E5"/>
    <w:rsid w:val="00012993"/>
    <w:rsid w:val="00012B16"/>
    <w:rsid w:val="00014E5C"/>
    <w:rsid w:val="00014F1C"/>
    <w:rsid w:val="00016A99"/>
    <w:rsid w:val="000173F2"/>
    <w:rsid w:val="00021593"/>
    <w:rsid w:val="000215A4"/>
    <w:rsid w:val="00023704"/>
    <w:rsid w:val="0002609C"/>
    <w:rsid w:val="000270A5"/>
    <w:rsid w:val="00033196"/>
    <w:rsid w:val="0003461D"/>
    <w:rsid w:val="000346D4"/>
    <w:rsid w:val="00034E55"/>
    <w:rsid w:val="00035F80"/>
    <w:rsid w:val="00037432"/>
    <w:rsid w:val="000428E6"/>
    <w:rsid w:val="0004447D"/>
    <w:rsid w:val="00044B39"/>
    <w:rsid w:val="00046586"/>
    <w:rsid w:val="00050FDA"/>
    <w:rsid w:val="000520C0"/>
    <w:rsid w:val="00055728"/>
    <w:rsid w:val="00056FCD"/>
    <w:rsid w:val="00057B76"/>
    <w:rsid w:val="00060442"/>
    <w:rsid w:val="0006208C"/>
    <w:rsid w:val="0006520B"/>
    <w:rsid w:val="00065482"/>
    <w:rsid w:val="00066069"/>
    <w:rsid w:val="000667A0"/>
    <w:rsid w:val="00067670"/>
    <w:rsid w:val="000768C6"/>
    <w:rsid w:val="00076CD6"/>
    <w:rsid w:val="00076DA7"/>
    <w:rsid w:val="00080071"/>
    <w:rsid w:val="00080318"/>
    <w:rsid w:val="00080399"/>
    <w:rsid w:val="00080C89"/>
    <w:rsid w:val="00084491"/>
    <w:rsid w:val="00085CE0"/>
    <w:rsid w:val="000873E4"/>
    <w:rsid w:val="00087D19"/>
    <w:rsid w:val="00091CD9"/>
    <w:rsid w:val="00094BAF"/>
    <w:rsid w:val="00094C90"/>
    <w:rsid w:val="00094F39"/>
    <w:rsid w:val="000A0585"/>
    <w:rsid w:val="000A082E"/>
    <w:rsid w:val="000A0D30"/>
    <w:rsid w:val="000A1D1B"/>
    <w:rsid w:val="000A7249"/>
    <w:rsid w:val="000B019A"/>
    <w:rsid w:val="000B163F"/>
    <w:rsid w:val="000B638A"/>
    <w:rsid w:val="000B6E5F"/>
    <w:rsid w:val="000C0EEB"/>
    <w:rsid w:val="000C0F81"/>
    <w:rsid w:val="000C1A35"/>
    <w:rsid w:val="000C3390"/>
    <w:rsid w:val="000C3FC7"/>
    <w:rsid w:val="000C4114"/>
    <w:rsid w:val="000C61C3"/>
    <w:rsid w:val="000C7411"/>
    <w:rsid w:val="000D1B03"/>
    <w:rsid w:val="000D240E"/>
    <w:rsid w:val="000D6B7D"/>
    <w:rsid w:val="000E019D"/>
    <w:rsid w:val="000E0A4D"/>
    <w:rsid w:val="000E1BE2"/>
    <w:rsid w:val="000E66A5"/>
    <w:rsid w:val="000E75EF"/>
    <w:rsid w:val="000F1A05"/>
    <w:rsid w:val="000F1ACE"/>
    <w:rsid w:val="000F41D9"/>
    <w:rsid w:val="000F448A"/>
    <w:rsid w:val="000F56FA"/>
    <w:rsid w:val="000F6A3E"/>
    <w:rsid w:val="000F6E8F"/>
    <w:rsid w:val="000F7763"/>
    <w:rsid w:val="000F788C"/>
    <w:rsid w:val="001019CB"/>
    <w:rsid w:val="0010203D"/>
    <w:rsid w:val="0010284C"/>
    <w:rsid w:val="00104361"/>
    <w:rsid w:val="00112477"/>
    <w:rsid w:val="001125B9"/>
    <w:rsid w:val="00113D66"/>
    <w:rsid w:val="00113F07"/>
    <w:rsid w:val="00114E62"/>
    <w:rsid w:val="00115B96"/>
    <w:rsid w:val="00115CEE"/>
    <w:rsid w:val="001169C0"/>
    <w:rsid w:val="001177A9"/>
    <w:rsid w:val="0012143A"/>
    <w:rsid w:val="00121700"/>
    <w:rsid w:val="00123740"/>
    <w:rsid w:val="001237C3"/>
    <w:rsid w:val="0012491E"/>
    <w:rsid w:val="00124A01"/>
    <w:rsid w:val="00124CF2"/>
    <w:rsid w:val="00125259"/>
    <w:rsid w:val="0012592A"/>
    <w:rsid w:val="001278C5"/>
    <w:rsid w:val="00127979"/>
    <w:rsid w:val="00127992"/>
    <w:rsid w:val="001304AE"/>
    <w:rsid w:val="00130620"/>
    <w:rsid w:val="00130ED9"/>
    <w:rsid w:val="00131C69"/>
    <w:rsid w:val="00132A1F"/>
    <w:rsid w:val="001350A0"/>
    <w:rsid w:val="001354DD"/>
    <w:rsid w:val="00140629"/>
    <w:rsid w:val="0014074B"/>
    <w:rsid w:val="00140A94"/>
    <w:rsid w:val="001422F9"/>
    <w:rsid w:val="00143C80"/>
    <w:rsid w:val="00146325"/>
    <w:rsid w:val="0014788E"/>
    <w:rsid w:val="00147D93"/>
    <w:rsid w:val="001627D0"/>
    <w:rsid w:val="00162BFD"/>
    <w:rsid w:val="00165C53"/>
    <w:rsid w:val="00175F2A"/>
    <w:rsid w:val="001776D4"/>
    <w:rsid w:val="00177B3F"/>
    <w:rsid w:val="00180258"/>
    <w:rsid w:val="0018047A"/>
    <w:rsid w:val="001805DA"/>
    <w:rsid w:val="00182B25"/>
    <w:rsid w:val="00184D83"/>
    <w:rsid w:val="00184E27"/>
    <w:rsid w:val="001851FC"/>
    <w:rsid w:val="001868D1"/>
    <w:rsid w:val="00190A9D"/>
    <w:rsid w:val="00190B03"/>
    <w:rsid w:val="001913E7"/>
    <w:rsid w:val="001920B9"/>
    <w:rsid w:val="001937A8"/>
    <w:rsid w:val="00196E84"/>
    <w:rsid w:val="0019746D"/>
    <w:rsid w:val="001977E3"/>
    <w:rsid w:val="001A0E30"/>
    <w:rsid w:val="001A3041"/>
    <w:rsid w:val="001A510B"/>
    <w:rsid w:val="001B1C48"/>
    <w:rsid w:val="001B2B29"/>
    <w:rsid w:val="001B3DDA"/>
    <w:rsid w:val="001B414A"/>
    <w:rsid w:val="001B57DA"/>
    <w:rsid w:val="001B5C63"/>
    <w:rsid w:val="001B5E89"/>
    <w:rsid w:val="001B5FA1"/>
    <w:rsid w:val="001B6B23"/>
    <w:rsid w:val="001B779D"/>
    <w:rsid w:val="001C016C"/>
    <w:rsid w:val="001C02EF"/>
    <w:rsid w:val="001C1610"/>
    <w:rsid w:val="001C20E1"/>
    <w:rsid w:val="001C4CA0"/>
    <w:rsid w:val="001C65E6"/>
    <w:rsid w:val="001D059B"/>
    <w:rsid w:val="001D0C7F"/>
    <w:rsid w:val="001D4F66"/>
    <w:rsid w:val="001D5632"/>
    <w:rsid w:val="001D6F1C"/>
    <w:rsid w:val="001D7E2F"/>
    <w:rsid w:val="001F094D"/>
    <w:rsid w:val="001F1F42"/>
    <w:rsid w:val="001F3578"/>
    <w:rsid w:val="001F5192"/>
    <w:rsid w:val="001F5BC4"/>
    <w:rsid w:val="0020154A"/>
    <w:rsid w:val="002016C7"/>
    <w:rsid w:val="002023B3"/>
    <w:rsid w:val="002039EE"/>
    <w:rsid w:val="0020432C"/>
    <w:rsid w:val="002043A7"/>
    <w:rsid w:val="00207249"/>
    <w:rsid w:val="002103CB"/>
    <w:rsid w:val="00211A83"/>
    <w:rsid w:val="00213758"/>
    <w:rsid w:val="0022135E"/>
    <w:rsid w:val="00221610"/>
    <w:rsid w:val="00222959"/>
    <w:rsid w:val="00223944"/>
    <w:rsid w:val="002250C8"/>
    <w:rsid w:val="00225BAD"/>
    <w:rsid w:val="00225BFF"/>
    <w:rsid w:val="00226256"/>
    <w:rsid w:val="00230542"/>
    <w:rsid w:val="002310B5"/>
    <w:rsid w:val="00233069"/>
    <w:rsid w:val="002346AD"/>
    <w:rsid w:val="00234E12"/>
    <w:rsid w:val="00235D6C"/>
    <w:rsid w:val="0023744F"/>
    <w:rsid w:val="0023789D"/>
    <w:rsid w:val="00241B8F"/>
    <w:rsid w:val="00250443"/>
    <w:rsid w:val="00253A2D"/>
    <w:rsid w:val="00253E36"/>
    <w:rsid w:val="00254AB0"/>
    <w:rsid w:val="0025574B"/>
    <w:rsid w:val="00255A44"/>
    <w:rsid w:val="0025645B"/>
    <w:rsid w:val="00256DBC"/>
    <w:rsid w:val="002576FB"/>
    <w:rsid w:val="00261DEC"/>
    <w:rsid w:val="00264981"/>
    <w:rsid w:val="00266C28"/>
    <w:rsid w:val="00266DA3"/>
    <w:rsid w:val="0026772C"/>
    <w:rsid w:val="00271CE4"/>
    <w:rsid w:val="00271FCC"/>
    <w:rsid w:val="00274120"/>
    <w:rsid w:val="002751FE"/>
    <w:rsid w:val="0027797F"/>
    <w:rsid w:val="00282F40"/>
    <w:rsid w:val="00283567"/>
    <w:rsid w:val="00284CB7"/>
    <w:rsid w:val="00287B4F"/>
    <w:rsid w:val="0029304E"/>
    <w:rsid w:val="002932B6"/>
    <w:rsid w:val="002942A1"/>
    <w:rsid w:val="0029488F"/>
    <w:rsid w:val="002971C5"/>
    <w:rsid w:val="00297912"/>
    <w:rsid w:val="002A03E3"/>
    <w:rsid w:val="002A054A"/>
    <w:rsid w:val="002A1F00"/>
    <w:rsid w:val="002A1F68"/>
    <w:rsid w:val="002A234F"/>
    <w:rsid w:val="002A3494"/>
    <w:rsid w:val="002A34FB"/>
    <w:rsid w:val="002A6230"/>
    <w:rsid w:val="002A7234"/>
    <w:rsid w:val="002A7B39"/>
    <w:rsid w:val="002B0328"/>
    <w:rsid w:val="002B2557"/>
    <w:rsid w:val="002B4C5D"/>
    <w:rsid w:val="002B5690"/>
    <w:rsid w:val="002C0401"/>
    <w:rsid w:val="002C0790"/>
    <w:rsid w:val="002C10D5"/>
    <w:rsid w:val="002C381E"/>
    <w:rsid w:val="002C429F"/>
    <w:rsid w:val="002C51FB"/>
    <w:rsid w:val="002C5EE4"/>
    <w:rsid w:val="002C75E6"/>
    <w:rsid w:val="002D1811"/>
    <w:rsid w:val="002D35E8"/>
    <w:rsid w:val="002D3FA1"/>
    <w:rsid w:val="002D4E85"/>
    <w:rsid w:val="002D56B6"/>
    <w:rsid w:val="002D5967"/>
    <w:rsid w:val="002D7D0E"/>
    <w:rsid w:val="002E0FEF"/>
    <w:rsid w:val="002E3C7D"/>
    <w:rsid w:val="002E4729"/>
    <w:rsid w:val="002E4DC0"/>
    <w:rsid w:val="002E4EDD"/>
    <w:rsid w:val="002E6BFA"/>
    <w:rsid w:val="002E7362"/>
    <w:rsid w:val="002F05AC"/>
    <w:rsid w:val="002F0D63"/>
    <w:rsid w:val="002F2B04"/>
    <w:rsid w:val="002F4A50"/>
    <w:rsid w:val="002F63CB"/>
    <w:rsid w:val="002F697C"/>
    <w:rsid w:val="003006C2"/>
    <w:rsid w:val="00300867"/>
    <w:rsid w:val="00304FFE"/>
    <w:rsid w:val="0030576E"/>
    <w:rsid w:val="003070FB"/>
    <w:rsid w:val="0030786A"/>
    <w:rsid w:val="00307C42"/>
    <w:rsid w:val="00315A64"/>
    <w:rsid w:val="00321BD6"/>
    <w:rsid w:val="003246EC"/>
    <w:rsid w:val="00324C13"/>
    <w:rsid w:val="0032743A"/>
    <w:rsid w:val="00330B16"/>
    <w:rsid w:val="00330F5A"/>
    <w:rsid w:val="00331C13"/>
    <w:rsid w:val="00333114"/>
    <w:rsid w:val="00334B7F"/>
    <w:rsid w:val="003350B8"/>
    <w:rsid w:val="00335B29"/>
    <w:rsid w:val="00335CAA"/>
    <w:rsid w:val="0034144D"/>
    <w:rsid w:val="00341A19"/>
    <w:rsid w:val="00341E77"/>
    <w:rsid w:val="00341EF3"/>
    <w:rsid w:val="003439BC"/>
    <w:rsid w:val="00344EE5"/>
    <w:rsid w:val="003478C7"/>
    <w:rsid w:val="00350E2C"/>
    <w:rsid w:val="00355C04"/>
    <w:rsid w:val="00361E8E"/>
    <w:rsid w:val="00362030"/>
    <w:rsid w:val="003667E0"/>
    <w:rsid w:val="00370090"/>
    <w:rsid w:val="003738B0"/>
    <w:rsid w:val="003770DE"/>
    <w:rsid w:val="0037799A"/>
    <w:rsid w:val="003809E2"/>
    <w:rsid w:val="0038357B"/>
    <w:rsid w:val="00384600"/>
    <w:rsid w:val="003855C7"/>
    <w:rsid w:val="00391C1C"/>
    <w:rsid w:val="00395C18"/>
    <w:rsid w:val="00395FE7"/>
    <w:rsid w:val="003A0616"/>
    <w:rsid w:val="003A2CE1"/>
    <w:rsid w:val="003A499B"/>
    <w:rsid w:val="003A5B75"/>
    <w:rsid w:val="003A782D"/>
    <w:rsid w:val="003B01FC"/>
    <w:rsid w:val="003B0890"/>
    <w:rsid w:val="003B1071"/>
    <w:rsid w:val="003B2B60"/>
    <w:rsid w:val="003B369A"/>
    <w:rsid w:val="003B4BF7"/>
    <w:rsid w:val="003B4CAA"/>
    <w:rsid w:val="003B7D61"/>
    <w:rsid w:val="003C140C"/>
    <w:rsid w:val="003C3292"/>
    <w:rsid w:val="003C7193"/>
    <w:rsid w:val="003C77B5"/>
    <w:rsid w:val="003D361A"/>
    <w:rsid w:val="003D4DF3"/>
    <w:rsid w:val="003D57AB"/>
    <w:rsid w:val="003E5368"/>
    <w:rsid w:val="003E5EC2"/>
    <w:rsid w:val="003E6FC1"/>
    <w:rsid w:val="003F0C43"/>
    <w:rsid w:val="003F192B"/>
    <w:rsid w:val="003F40DD"/>
    <w:rsid w:val="003F595B"/>
    <w:rsid w:val="003F62CE"/>
    <w:rsid w:val="003F77F0"/>
    <w:rsid w:val="003F7FDE"/>
    <w:rsid w:val="00400EB0"/>
    <w:rsid w:val="00404BF2"/>
    <w:rsid w:val="00406AB6"/>
    <w:rsid w:val="00410FC9"/>
    <w:rsid w:val="00413121"/>
    <w:rsid w:val="00413B1C"/>
    <w:rsid w:val="00414EFF"/>
    <w:rsid w:val="00415870"/>
    <w:rsid w:val="00416165"/>
    <w:rsid w:val="00416EEC"/>
    <w:rsid w:val="00417878"/>
    <w:rsid w:val="0042213E"/>
    <w:rsid w:val="00425949"/>
    <w:rsid w:val="00425EE4"/>
    <w:rsid w:val="004324B3"/>
    <w:rsid w:val="004331E1"/>
    <w:rsid w:val="00433500"/>
    <w:rsid w:val="00433883"/>
    <w:rsid w:val="00433B98"/>
    <w:rsid w:val="0043409B"/>
    <w:rsid w:val="004347C0"/>
    <w:rsid w:val="0043673A"/>
    <w:rsid w:val="00437104"/>
    <w:rsid w:val="0043753B"/>
    <w:rsid w:val="00442335"/>
    <w:rsid w:val="00442662"/>
    <w:rsid w:val="0044300B"/>
    <w:rsid w:val="004446E4"/>
    <w:rsid w:val="00444702"/>
    <w:rsid w:val="00445408"/>
    <w:rsid w:val="00446E1B"/>
    <w:rsid w:val="00451B6E"/>
    <w:rsid w:val="00452F1C"/>
    <w:rsid w:val="00454C62"/>
    <w:rsid w:val="00454D5D"/>
    <w:rsid w:val="00455069"/>
    <w:rsid w:val="004554F1"/>
    <w:rsid w:val="00456E24"/>
    <w:rsid w:val="00463181"/>
    <w:rsid w:val="00464110"/>
    <w:rsid w:val="00464591"/>
    <w:rsid w:val="0046567D"/>
    <w:rsid w:val="00465831"/>
    <w:rsid w:val="0046668D"/>
    <w:rsid w:val="00466FF0"/>
    <w:rsid w:val="004700B0"/>
    <w:rsid w:val="00473FE1"/>
    <w:rsid w:val="00481588"/>
    <w:rsid w:val="004823FB"/>
    <w:rsid w:val="0048414D"/>
    <w:rsid w:val="00484995"/>
    <w:rsid w:val="00486B5E"/>
    <w:rsid w:val="00487796"/>
    <w:rsid w:val="00493F43"/>
    <w:rsid w:val="0049477E"/>
    <w:rsid w:val="00494F78"/>
    <w:rsid w:val="004956C7"/>
    <w:rsid w:val="004965F4"/>
    <w:rsid w:val="00497AC5"/>
    <w:rsid w:val="00497DA3"/>
    <w:rsid w:val="004A0A6A"/>
    <w:rsid w:val="004A10B9"/>
    <w:rsid w:val="004A34EC"/>
    <w:rsid w:val="004A4B19"/>
    <w:rsid w:val="004A4C9E"/>
    <w:rsid w:val="004A559B"/>
    <w:rsid w:val="004A7813"/>
    <w:rsid w:val="004B270E"/>
    <w:rsid w:val="004B30DD"/>
    <w:rsid w:val="004B6650"/>
    <w:rsid w:val="004B6F18"/>
    <w:rsid w:val="004B75C1"/>
    <w:rsid w:val="004B7B25"/>
    <w:rsid w:val="004C0B5B"/>
    <w:rsid w:val="004C1835"/>
    <w:rsid w:val="004C2997"/>
    <w:rsid w:val="004C29D0"/>
    <w:rsid w:val="004C2C3B"/>
    <w:rsid w:val="004C4D79"/>
    <w:rsid w:val="004C58A4"/>
    <w:rsid w:val="004C627E"/>
    <w:rsid w:val="004C7629"/>
    <w:rsid w:val="004D0186"/>
    <w:rsid w:val="004D0917"/>
    <w:rsid w:val="004D2420"/>
    <w:rsid w:val="004D40F0"/>
    <w:rsid w:val="004D421B"/>
    <w:rsid w:val="004D7D39"/>
    <w:rsid w:val="004E0076"/>
    <w:rsid w:val="004E051B"/>
    <w:rsid w:val="004E090F"/>
    <w:rsid w:val="004E4566"/>
    <w:rsid w:val="004E6EDE"/>
    <w:rsid w:val="004F08DF"/>
    <w:rsid w:val="004F0AAF"/>
    <w:rsid w:val="004F0E1E"/>
    <w:rsid w:val="004F23FF"/>
    <w:rsid w:val="004F2906"/>
    <w:rsid w:val="004F3597"/>
    <w:rsid w:val="004F5C06"/>
    <w:rsid w:val="004F5E2B"/>
    <w:rsid w:val="004F6C32"/>
    <w:rsid w:val="004F72E2"/>
    <w:rsid w:val="00500B72"/>
    <w:rsid w:val="00501CDD"/>
    <w:rsid w:val="00502F39"/>
    <w:rsid w:val="005036D2"/>
    <w:rsid w:val="00506DFD"/>
    <w:rsid w:val="00511EA7"/>
    <w:rsid w:val="00512A18"/>
    <w:rsid w:val="00513AF5"/>
    <w:rsid w:val="00521A8C"/>
    <w:rsid w:val="005221DA"/>
    <w:rsid w:val="005231EB"/>
    <w:rsid w:val="00523C6F"/>
    <w:rsid w:val="0052561C"/>
    <w:rsid w:val="0052571D"/>
    <w:rsid w:val="0052613F"/>
    <w:rsid w:val="00526E9F"/>
    <w:rsid w:val="00527B7E"/>
    <w:rsid w:val="00530E3F"/>
    <w:rsid w:val="00531BE3"/>
    <w:rsid w:val="00533578"/>
    <w:rsid w:val="0053725B"/>
    <w:rsid w:val="00537D8F"/>
    <w:rsid w:val="0054123C"/>
    <w:rsid w:val="0054476D"/>
    <w:rsid w:val="0054713A"/>
    <w:rsid w:val="005473F0"/>
    <w:rsid w:val="005516E1"/>
    <w:rsid w:val="00551965"/>
    <w:rsid w:val="0055224B"/>
    <w:rsid w:val="00552410"/>
    <w:rsid w:val="00552F07"/>
    <w:rsid w:val="005534FA"/>
    <w:rsid w:val="005549EC"/>
    <w:rsid w:val="005557EB"/>
    <w:rsid w:val="005568B4"/>
    <w:rsid w:val="00562764"/>
    <w:rsid w:val="00563DBB"/>
    <w:rsid w:val="00563E7E"/>
    <w:rsid w:val="0056439C"/>
    <w:rsid w:val="00564D35"/>
    <w:rsid w:val="0056589A"/>
    <w:rsid w:val="00567864"/>
    <w:rsid w:val="00570C4E"/>
    <w:rsid w:val="005736A3"/>
    <w:rsid w:val="00573B26"/>
    <w:rsid w:val="00574F0C"/>
    <w:rsid w:val="005754C5"/>
    <w:rsid w:val="005811CC"/>
    <w:rsid w:val="005845CB"/>
    <w:rsid w:val="00586B05"/>
    <w:rsid w:val="0058728A"/>
    <w:rsid w:val="00591130"/>
    <w:rsid w:val="00591BA3"/>
    <w:rsid w:val="00591D76"/>
    <w:rsid w:val="0059533D"/>
    <w:rsid w:val="005A09E1"/>
    <w:rsid w:val="005A0CD3"/>
    <w:rsid w:val="005A14EE"/>
    <w:rsid w:val="005A33D1"/>
    <w:rsid w:val="005A6FA4"/>
    <w:rsid w:val="005B5030"/>
    <w:rsid w:val="005B53F4"/>
    <w:rsid w:val="005B6277"/>
    <w:rsid w:val="005C1342"/>
    <w:rsid w:val="005C46AE"/>
    <w:rsid w:val="005C4EA1"/>
    <w:rsid w:val="005D0AC6"/>
    <w:rsid w:val="005D1F03"/>
    <w:rsid w:val="005D3464"/>
    <w:rsid w:val="005D3DB1"/>
    <w:rsid w:val="005D41C6"/>
    <w:rsid w:val="005D431F"/>
    <w:rsid w:val="005D511A"/>
    <w:rsid w:val="005D54B6"/>
    <w:rsid w:val="005D7D62"/>
    <w:rsid w:val="005E0A7D"/>
    <w:rsid w:val="005E370B"/>
    <w:rsid w:val="005E4EFB"/>
    <w:rsid w:val="005E7160"/>
    <w:rsid w:val="005F2CB5"/>
    <w:rsid w:val="005F41F3"/>
    <w:rsid w:val="005F517A"/>
    <w:rsid w:val="005F629A"/>
    <w:rsid w:val="005F7FAF"/>
    <w:rsid w:val="00600CB7"/>
    <w:rsid w:val="00603A3D"/>
    <w:rsid w:val="00604FB6"/>
    <w:rsid w:val="0060646E"/>
    <w:rsid w:val="00610826"/>
    <w:rsid w:val="006108AB"/>
    <w:rsid w:val="00610A90"/>
    <w:rsid w:val="00610AD9"/>
    <w:rsid w:val="00611CAF"/>
    <w:rsid w:val="00611FE8"/>
    <w:rsid w:val="00615B04"/>
    <w:rsid w:val="00616FFF"/>
    <w:rsid w:val="0062469B"/>
    <w:rsid w:val="00624BF3"/>
    <w:rsid w:val="00624F34"/>
    <w:rsid w:val="00630ACA"/>
    <w:rsid w:val="00631D3F"/>
    <w:rsid w:val="00632BE0"/>
    <w:rsid w:val="006343FC"/>
    <w:rsid w:val="006354D1"/>
    <w:rsid w:val="00635BCF"/>
    <w:rsid w:val="00636924"/>
    <w:rsid w:val="00636E63"/>
    <w:rsid w:val="00642C0F"/>
    <w:rsid w:val="00644AD8"/>
    <w:rsid w:val="00644DA5"/>
    <w:rsid w:val="0064525F"/>
    <w:rsid w:val="00647A82"/>
    <w:rsid w:val="00647C6B"/>
    <w:rsid w:val="00651764"/>
    <w:rsid w:val="00652BAD"/>
    <w:rsid w:val="00652EC1"/>
    <w:rsid w:val="006537ED"/>
    <w:rsid w:val="00654001"/>
    <w:rsid w:val="006547A0"/>
    <w:rsid w:val="00655298"/>
    <w:rsid w:val="00660D0D"/>
    <w:rsid w:val="006615F0"/>
    <w:rsid w:val="00662258"/>
    <w:rsid w:val="006623F5"/>
    <w:rsid w:val="00662FB8"/>
    <w:rsid w:val="006634FC"/>
    <w:rsid w:val="0066391C"/>
    <w:rsid w:val="00663A59"/>
    <w:rsid w:val="00664EC1"/>
    <w:rsid w:val="00667546"/>
    <w:rsid w:val="0067039E"/>
    <w:rsid w:val="006723E8"/>
    <w:rsid w:val="006735BD"/>
    <w:rsid w:val="00673C3A"/>
    <w:rsid w:val="0067426A"/>
    <w:rsid w:val="00674B9C"/>
    <w:rsid w:val="00675E0F"/>
    <w:rsid w:val="00676BC8"/>
    <w:rsid w:val="00680073"/>
    <w:rsid w:val="00680B49"/>
    <w:rsid w:val="00684B8E"/>
    <w:rsid w:val="00691076"/>
    <w:rsid w:val="00691FAE"/>
    <w:rsid w:val="00693DB1"/>
    <w:rsid w:val="00694B8A"/>
    <w:rsid w:val="00694D4A"/>
    <w:rsid w:val="006951E2"/>
    <w:rsid w:val="006954ED"/>
    <w:rsid w:val="006A03CE"/>
    <w:rsid w:val="006A07B4"/>
    <w:rsid w:val="006A16DD"/>
    <w:rsid w:val="006A2497"/>
    <w:rsid w:val="006A6474"/>
    <w:rsid w:val="006A6B8C"/>
    <w:rsid w:val="006A6E37"/>
    <w:rsid w:val="006A704C"/>
    <w:rsid w:val="006A70BF"/>
    <w:rsid w:val="006B461A"/>
    <w:rsid w:val="006B5BD8"/>
    <w:rsid w:val="006B7575"/>
    <w:rsid w:val="006C1687"/>
    <w:rsid w:val="006C2B85"/>
    <w:rsid w:val="006C61B6"/>
    <w:rsid w:val="006C7FED"/>
    <w:rsid w:val="006D15E9"/>
    <w:rsid w:val="006D17A9"/>
    <w:rsid w:val="006D1A5E"/>
    <w:rsid w:val="006D212E"/>
    <w:rsid w:val="006D4320"/>
    <w:rsid w:val="006D4CEA"/>
    <w:rsid w:val="006D52A0"/>
    <w:rsid w:val="006D6321"/>
    <w:rsid w:val="006D643D"/>
    <w:rsid w:val="006D6D47"/>
    <w:rsid w:val="006E1549"/>
    <w:rsid w:val="006E378B"/>
    <w:rsid w:val="006E3F4C"/>
    <w:rsid w:val="006E5E6E"/>
    <w:rsid w:val="006E786D"/>
    <w:rsid w:val="006F420F"/>
    <w:rsid w:val="006F5087"/>
    <w:rsid w:val="006F5AB5"/>
    <w:rsid w:val="006F6F69"/>
    <w:rsid w:val="007044BF"/>
    <w:rsid w:val="007063A3"/>
    <w:rsid w:val="00716D48"/>
    <w:rsid w:val="00720EAE"/>
    <w:rsid w:val="00720F3C"/>
    <w:rsid w:val="007227E1"/>
    <w:rsid w:val="00732130"/>
    <w:rsid w:val="00733070"/>
    <w:rsid w:val="00737121"/>
    <w:rsid w:val="00740733"/>
    <w:rsid w:val="007407E0"/>
    <w:rsid w:val="00743656"/>
    <w:rsid w:val="00745127"/>
    <w:rsid w:val="0074649D"/>
    <w:rsid w:val="00746ADE"/>
    <w:rsid w:val="00747A29"/>
    <w:rsid w:val="00747B73"/>
    <w:rsid w:val="00750861"/>
    <w:rsid w:val="00751039"/>
    <w:rsid w:val="00751467"/>
    <w:rsid w:val="0075169A"/>
    <w:rsid w:val="007525B3"/>
    <w:rsid w:val="00754C61"/>
    <w:rsid w:val="00757C35"/>
    <w:rsid w:val="007656B9"/>
    <w:rsid w:val="007660A8"/>
    <w:rsid w:val="00774992"/>
    <w:rsid w:val="00777AAE"/>
    <w:rsid w:val="0078020C"/>
    <w:rsid w:val="007857C9"/>
    <w:rsid w:val="00787E88"/>
    <w:rsid w:val="007901B4"/>
    <w:rsid w:val="00794875"/>
    <w:rsid w:val="00797579"/>
    <w:rsid w:val="007A277C"/>
    <w:rsid w:val="007A3817"/>
    <w:rsid w:val="007A4635"/>
    <w:rsid w:val="007A5742"/>
    <w:rsid w:val="007A774C"/>
    <w:rsid w:val="007B0640"/>
    <w:rsid w:val="007B1663"/>
    <w:rsid w:val="007B1FCA"/>
    <w:rsid w:val="007B3E5E"/>
    <w:rsid w:val="007B5F42"/>
    <w:rsid w:val="007C011B"/>
    <w:rsid w:val="007C0E9D"/>
    <w:rsid w:val="007C2C55"/>
    <w:rsid w:val="007D087C"/>
    <w:rsid w:val="007D0B9F"/>
    <w:rsid w:val="007D3830"/>
    <w:rsid w:val="007D4C6E"/>
    <w:rsid w:val="007E10AB"/>
    <w:rsid w:val="007E54D5"/>
    <w:rsid w:val="007E640C"/>
    <w:rsid w:val="007E7712"/>
    <w:rsid w:val="007F0F53"/>
    <w:rsid w:val="007F49A3"/>
    <w:rsid w:val="0080263C"/>
    <w:rsid w:val="00806B95"/>
    <w:rsid w:val="00807084"/>
    <w:rsid w:val="00807EBA"/>
    <w:rsid w:val="00812093"/>
    <w:rsid w:val="00812AC1"/>
    <w:rsid w:val="00813742"/>
    <w:rsid w:val="00814560"/>
    <w:rsid w:val="00822022"/>
    <w:rsid w:val="00823640"/>
    <w:rsid w:val="008259CA"/>
    <w:rsid w:val="00826413"/>
    <w:rsid w:val="008269DA"/>
    <w:rsid w:val="00832A73"/>
    <w:rsid w:val="00833AE6"/>
    <w:rsid w:val="00834303"/>
    <w:rsid w:val="00836070"/>
    <w:rsid w:val="008365A3"/>
    <w:rsid w:val="0084051C"/>
    <w:rsid w:val="008409BA"/>
    <w:rsid w:val="00842B81"/>
    <w:rsid w:val="00843003"/>
    <w:rsid w:val="0084424A"/>
    <w:rsid w:val="0085092D"/>
    <w:rsid w:val="00852554"/>
    <w:rsid w:val="00852F51"/>
    <w:rsid w:val="00853554"/>
    <w:rsid w:val="00854539"/>
    <w:rsid w:val="00854F6D"/>
    <w:rsid w:val="008638A2"/>
    <w:rsid w:val="00874A3B"/>
    <w:rsid w:val="00876AF8"/>
    <w:rsid w:val="00876F80"/>
    <w:rsid w:val="00877D0F"/>
    <w:rsid w:val="00880C1D"/>
    <w:rsid w:val="0088117E"/>
    <w:rsid w:val="00881EA9"/>
    <w:rsid w:val="008844A0"/>
    <w:rsid w:val="00891117"/>
    <w:rsid w:val="00891BAE"/>
    <w:rsid w:val="0089651D"/>
    <w:rsid w:val="00896B66"/>
    <w:rsid w:val="00897311"/>
    <w:rsid w:val="00897635"/>
    <w:rsid w:val="008A2A87"/>
    <w:rsid w:val="008B2766"/>
    <w:rsid w:val="008B30D5"/>
    <w:rsid w:val="008B4A02"/>
    <w:rsid w:val="008B541F"/>
    <w:rsid w:val="008B6D73"/>
    <w:rsid w:val="008C008E"/>
    <w:rsid w:val="008C02F6"/>
    <w:rsid w:val="008C0499"/>
    <w:rsid w:val="008C0995"/>
    <w:rsid w:val="008C70C6"/>
    <w:rsid w:val="008D269D"/>
    <w:rsid w:val="008D5457"/>
    <w:rsid w:val="008D79C5"/>
    <w:rsid w:val="008E0972"/>
    <w:rsid w:val="008E36CA"/>
    <w:rsid w:val="008E3DC4"/>
    <w:rsid w:val="008E519E"/>
    <w:rsid w:val="008F0781"/>
    <w:rsid w:val="008F5649"/>
    <w:rsid w:val="0090724D"/>
    <w:rsid w:val="009103B2"/>
    <w:rsid w:val="00911876"/>
    <w:rsid w:val="009128E6"/>
    <w:rsid w:val="0091372C"/>
    <w:rsid w:val="00913A10"/>
    <w:rsid w:val="009170A2"/>
    <w:rsid w:val="009219BF"/>
    <w:rsid w:val="00924915"/>
    <w:rsid w:val="009273B4"/>
    <w:rsid w:val="00935CA6"/>
    <w:rsid w:val="00937C90"/>
    <w:rsid w:val="0094034A"/>
    <w:rsid w:val="00940A8F"/>
    <w:rsid w:val="00943339"/>
    <w:rsid w:val="009479ED"/>
    <w:rsid w:val="00947C39"/>
    <w:rsid w:val="0095033B"/>
    <w:rsid w:val="00955A80"/>
    <w:rsid w:val="009575FE"/>
    <w:rsid w:val="00957800"/>
    <w:rsid w:val="00960239"/>
    <w:rsid w:val="009637B6"/>
    <w:rsid w:val="0096471B"/>
    <w:rsid w:val="00964DEB"/>
    <w:rsid w:val="009651F7"/>
    <w:rsid w:val="00966CD4"/>
    <w:rsid w:val="00970A3A"/>
    <w:rsid w:val="00970B4E"/>
    <w:rsid w:val="00972BC0"/>
    <w:rsid w:val="00973417"/>
    <w:rsid w:val="00975464"/>
    <w:rsid w:val="00975C20"/>
    <w:rsid w:val="00976A6B"/>
    <w:rsid w:val="00976D49"/>
    <w:rsid w:val="0098020B"/>
    <w:rsid w:val="009812DA"/>
    <w:rsid w:val="0098181B"/>
    <w:rsid w:val="00982D22"/>
    <w:rsid w:val="00985CD1"/>
    <w:rsid w:val="0098693A"/>
    <w:rsid w:val="00986AC3"/>
    <w:rsid w:val="009959B3"/>
    <w:rsid w:val="0099742F"/>
    <w:rsid w:val="009A2987"/>
    <w:rsid w:val="009A34B0"/>
    <w:rsid w:val="009A72F4"/>
    <w:rsid w:val="009B0DAE"/>
    <w:rsid w:val="009B42C2"/>
    <w:rsid w:val="009B4DC7"/>
    <w:rsid w:val="009B6415"/>
    <w:rsid w:val="009B6FEC"/>
    <w:rsid w:val="009C43A1"/>
    <w:rsid w:val="009C45CC"/>
    <w:rsid w:val="009D4FAC"/>
    <w:rsid w:val="009D5891"/>
    <w:rsid w:val="009D6637"/>
    <w:rsid w:val="009D6843"/>
    <w:rsid w:val="009D758C"/>
    <w:rsid w:val="009E043F"/>
    <w:rsid w:val="009E1143"/>
    <w:rsid w:val="009E2CEC"/>
    <w:rsid w:val="009E5562"/>
    <w:rsid w:val="009E6228"/>
    <w:rsid w:val="009E66E8"/>
    <w:rsid w:val="009E745F"/>
    <w:rsid w:val="009F0ECF"/>
    <w:rsid w:val="009F12EA"/>
    <w:rsid w:val="009F18C6"/>
    <w:rsid w:val="009F5D35"/>
    <w:rsid w:val="009F78A1"/>
    <w:rsid w:val="00A02C4A"/>
    <w:rsid w:val="00A041CB"/>
    <w:rsid w:val="00A061D5"/>
    <w:rsid w:val="00A06C69"/>
    <w:rsid w:val="00A102D5"/>
    <w:rsid w:val="00A23EC6"/>
    <w:rsid w:val="00A260B1"/>
    <w:rsid w:val="00A26AF2"/>
    <w:rsid w:val="00A27C6A"/>
    <w:rsid w:val="00A303FF"/>
    <w:rsid w:val="00A30803"/>
    <w:rsid w:val="00A30C50"/>
    <w:rsid w:val="00A31FF0"/>
    <w:rsid w:val="00A3258A"/>
    <w:rsid w:val="00A32CA6"/>
    <w:rsid w:val="00A32EDE"/>
    <w:rsid w:val="00A371B7"/>
    <w:rsid w:val="00A37582"/>
    <w:rsid w:val="00A400AA"/>
    <w:rsid w:val="00A409F3"/>
    <w:rsid w:val="00A410FF"/>
    <w:rsid w:val="00A41C98"/>
    <w:rsid w:val="00A428F3"/>
    <w:rsid w:val="00A43547"/>
    <w:rsid w:val="00A453E4"/>
    <w:rsid w:val="00A45B48"/>
    <w:rsid w:val="00A45D61"/>
    <w:rsid w:val="00A45E83"/>
    <w:rsid w:val="00A46399"/>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70221"/>
    <w:rsid w:val="00A71D59"/>
    <w:rsid w:val="00A72D12"/>
    <w:rsid w:val="00A743FD"/>
    <w:rsid w:val="00A75890"/>
    <w:rsid w:val="00A75D11"/>
    <w:rsid w:val="00A778AE"/>
    <w:rsid w:val="00A806DF"/>
    <w:rsid w:val="00A810A5"/>
    <w:rsid w:val="00A821F1"/>
    <w:rsid w:val="00A85348"/>
    <w:rsid w:val="00A9040B"/>
    <w:rsid w:val="00A9659C"/>
    <w:rsid w:val="00AA0A22"/>
    <w:rsid w:val="00AA11D9"/>
    <w:rsid w:val="00AA141A"/>
    <w:rsid w:val="00AA1F50"/>
    <w:rsid w:val="00AA34EC"/>
    <w:rsid w:val="00AA6663"/>
    <w:rsid w:val="00AA68D5"/>
    <w:rsid w:val="00AB5FF5"/>
    <w:rsid w:val="00AC43AB"/>
    <w:rsid w:val="00AC66A3"/>
    <w:rsid w:val="00AC7635"/>
    <w:rsid w:val="00AC7720"/>
    <w:rsid w:val="00AD1FFC"/>
    <w:rsid w:val="00AD2E33"/>
    <w:rsid w:val="00AD3D37"/>
    <w:rsid w:val="00AD5671"/>
    <w:rsid w:val="00AD7D3B"/>
    <w:rsid w:val="00AE079C"/>
    <w:rsid w:val="00AE0F1C"/>
    <w:rsid w:val="00AE2F35"/>
    <w:rsid w:val="00AE4EAE"/>
    <w:rsid w:val="00AE6431"/>
    <w:rsid w:val="00AF220C"/>
    <w:rsid w:val="00AF34E2"/>
    <w:rsid w:val="00AF4746"/>
    <w:rsid w:val="00AF4C05"/>
    <w:rsid w:val="00AF535B"/>
    <w:rsid w:val="00AF58AC"/>
    <w:rsid w:val="00AF7130"/>
    <w:rsid w:val="00B01E2C"/>
    <w:rsid w:val="00B024BB"/>
    <w:rsid w:val="00B03F73"/>
    <w:rsid w:val="00B06236"/>
    <w:rsid w:val="00B074CB"/>
    <w:rsid w:val="00B07EEA"/>
    <w:rsid w:val="00B11ED6"/>
    <w:rsid w:val="00B13132"/>
    <w:rsid w:val="00B173EC"/>
    <w:rsid w:val="00B20432"/>
    <w:rsid w:val="00B2123B"/>
    <w:rsid w:val="00B2187B"/>
    <w:rsid w:val="00B26AA9"/>
    <w:rsid w:val="00B310C1"/>
    <w:rsid w:val="00B3146D"/>
    <w:rsid w:val="00B322B7"/>
    <w:rsid w:val="00B36406"/>
    <w:rsid w:val="00B402AE"/>
    <w:rsid w:val="00B40820"/>
    <w:rsid w:val="00B40B74"/>
    <w:rsid w:val="00B4669E"/>
    <w:rsid w:val="00B50F4B"/>
    <w:rsid w:val="00B51105"/>
    <w:rsid w:val="00B5279A"/>
    <w:rsid w:val="00B53F4F"/>
    <w:rsid w:val="00B5418C"/>
    <w:rsid w:val="00B544DD"/>
    <w:rsid w:val="00B55C0D"/>
    <w:rsid w:val="00B575E2"/>
    <w:rsid w:val="00B57D6F"/>
    <w:rsid w:val="00B603DA"/>
    <w:rsid w:val="00B616FE"/>
    <w:rsid w:val="00B63717"/>
    <w:rsid w:val="00B63779"/>
    <w:rsid w:val="00B63817"/>
    <w:rsid w:val="00B65456"/>
    <w:rsid w:val="00B6688D"/>
    <w:rsid w:val="00B760CA"/>
    <w:rsid w:val="00B76E97"/>
    <w:rsid w:val="00B7700F"/>
    <w:rsid w:val="00B77C3C"/>
    <w:rsid w:val="00B77D2F"/>
    <w:rsid w:val="00B80E86"/>
    <w:rsid w:val="00B84808"/>
    <w:rsid w:val="00B84835"/>
    <w:rsid w:val="00B85651"/>
    <w:rsid w:val="00B86506"/>
    <w:rsid w:val="00B87A12"/>
    <w:rsid w:val="00B931F8"/>
    <w:rsid w:val="00B95696"/>
    <w:rsid w:val="00B97F83"/>
    <w:rsid w:val="00BA1DEB"/>
    <w:rsid w:val="00BA20CA"/>
    <w:rsid w:val="00BA3727"/>
    <w:rsid w:val="00BA4491"/>
    <w:rsid w:val="00BA52D1"/>
    <w:rsid w:val="00BA6CB5"/>
    <w:rsid w:val="00BA74B8"/>
    <w:rsid w:val="00BA7D79"/>
    <w:rsid w:val="00BB1635"/>
    <w:rsid w:val="00BB37A8"/>
    <w:rsid w:val="00BB3CBE"/>
    <w:rsid w:val="00BB3F78"/>
    <w:rsid w:val="00BB6F8D"/>
    <w:rsid w:val="00BB7191"/>
    <w:rsid w:val="00BB7CA5"/>
    <w:rsid w:val="00BC17C8"/>
    <w:rsid w:val="00BC25AF"/>
    <w:rsid w:val="00BC3C8E"/>
    <w:rsid w:val="00BC3F2A"/>
    <w:rsid w:val="00BC4820"/>
    <w:rsid w:val="00BC5EDD"/>
    <w:rsid w:val="00BC6709"/>
    <w:rsid w:val="00BD0CC2"/>
    <w:rsid w:val="00BD0D05"/>
    <w:rsid w:val="00BD299A"/>
    <w:rsid w:val="00BD2A09"/>
    <w:rsid w:val="00BD7110"/>
    <w:rsid w:val="00BD7869"/>
    <w:rsid w:val="00BE1617"/>
    <w:rsid w:val="00BE1FE1"/>
    <w:rsid w:val="00BE312C"/>
    <w:rsid w:val="00BE72EF"/>
    <w:rsid w:val="00BF1A09"/>
    <w:rsid w:val="00BF4425"/>
    <w:rsid w:val="00BF57F9"/>
    <w:rsid w:val="00BF6EA2"/>
    <w:rsid w:val="00BF7B57"/>
    <w:rsid w:val="00C013FE"/>
    <w:rsid w:val="00C02C0A"/>
    <w:rsid w:val="00C03D9C"/>
    <w:rsid w:val="00C06810"/>
    <w:rsid w:val="00C06923"/>
    <w:rsid w:val="00C10960"/>
    <w:rsid w:val="00C116CC"/>
    <w:rsid w:val="00C129BF"/>
    <w:rsid w:val="00C1704D"/>
    <w:rsid w:val="00C20416"/>
    <w:rsid w:val="00C211A9"/>
    <w:rsid w:val="00C2219C"/>
    <w:rsid w:val="00C2238B"/>
    <w:rsid w:val="00C22B43"/>
    <w:rsid w:val="00C23371"/>
    <w:rsid w:val="00C23986"/>
    <w:rsid w:val="00C253DB"/>
    <w:rsid w:val="00C26BB1"/>
    <w:rsid w:val="00C3014F"/>
    <w:rsid w:val="00C304D3"/>
    <w:rsid w:val="00C30887"/>
    <w:rsid w:val="00C312EB"/>
    <w:rsid w:val="00C326F8"/>
    <w:rsid w:val="00C32FBE"/>
    <w:rsid w:val="00C34B36"/>
    <w:rsid w:val="00C35099"/>
    <w:rsid w:val="00C3615C"/>
    <w:rsid w:val="00C41BC6"/>
    <w:rsid w:val="00C45ACE"/>
    <w:rsid w:val="00C45D6E"/>
    <w:rsid w:val="00C46079"/>
    <w:rsid w:val="00C46191"/>
    <w:rsid w:val="00C464C4"/>
    <w:rsid w:val="00C52F9C"/>
    <w:rsid w:val="00C539B6"/>
    <w:rsid w:val="00C55921"/>
    <w:rsid w:val="00C57DDB"/>
    <w:rsid w:val="00C655DA"/>
    <w:rsid w:val="00C655E9"/>
    <w:rsid w:val="00C678EC"/>
    <w:rsid w:val="00C806A8"/>
    <w:rsid w:val="00C82FA1"/>
    <w:rsid w:val="00C83DA5"/>
    <w:rsid w:val="00C84897"/>
    <w:rsid w:val="00C849CC"/>
    <w:rsid w:val="00C86B1D"/>
    <w:rsid w:val="00C8773B"/>
    <w:rsid w:val="00C87DA9"/>
    <w:rsid w:val="00C90F25"/>
    <w:rsid w:val="00C910A6"/>
    <w:rsid w:val="00C916BB"/>
    <w:rsid w:val="00C93F20"/>
    <w:rsid w:val="00C957B7"/>
    <w:rsid w:val="00C96792"/>
    <w:rsid w:val="00C96A62"/>
    <w:rsid w:val="00C97231"/>
    <w:rsid w:val="00CA15CE"/>
    <w:rsid w:val="00CA2901"/>
    <w:rsid w:val="00CA386D"/>
    <w:rsid w:val="00CA496B"/>
    <w:rsid w:val="00CA6E8E"/>
    <w:rsid w:val="00CA7810"/>
    <w:rsid w:val="00CA7F4D"/>
    <w:rsid w:val="00CB1252"/>
    <w:rsid w:val="00CC38CA"/>
    <w:rsid w:val="00CC4EC8"/>
    <w:rsid w:val="00CC5E55"/>
    <w:rsid w:val="00CC60CE"/>
    <w:rsid w:val="00CC6778"/>
    <w:rsid w:val="00CC6CE3"/>
    <w:rsid w:val="00CD5569"/>
    <w:rsid w:val="00CD5ADE"/>
    <w:rsid w:val="00CD72D2"/>
    <w:rsid w:val="00CD7A42"/>
    <w:rsid w:val="00CE2E39"/>
    <w:rsid w:val="00CE3984"/>
    <w:rsid w:val="00CE527B"/>
    <w:rsid w:val="00CF40E4"/>
    <w:rsid w:val="00CF6359"/>
    <w:rsid w:val="00CF6969"/>
    <w:rsid w:val="00CF6E99"/>
    <w:rsid w:val="00D01A25"/>
    <w:rsid w:val="00D0280B"/>
    <w:rsid w:val="00D030E2"/>
    <w:rsid w:val="00D03418"/>
    <w:rsid w:val="00D07927"/>
    <w:rsid w:val="00D110BA"/>
    <w:rsid w:val="00D11ECE"/>
    <w:rsid w:val="00D12C63"/>
    <w:rsid w:val="00D145E5"/>
    <w:rsid w:val="00D14BD5"/>
    <w:rsid w:val="00D20A29"/>
    <w:rsid w:val="00D21B6B"/>
    <w:rsid w:val="00D21FD8"/>
    <w:rsid w:val="00D24A66"/>
    <w:rsid w:val="00D26B0C"/>
    <w:rsid w:val="00D3188C"/>
    <w:rsid w:val="00D33E1D"/>
    <w:rsid w:val="00D35D31"/>
    <w:rsid w:val="00D35F8F"/>
    <w:rsid w:val="00D37F25"/>
    <w:rsid w:val="00D40837"/>
    <w:rsid w:val="00D40BBE"/>
    <w:rsid w:val="00D413EC"/>
    <w:rsid w:val="00D42595"/>
    <w:rsid w:val="00D46387"/>
    <w:rsid w:val="00D50DF6"/>
    <w:rsid w:val="00D52DF0"/>
    <w:rsid w:val="00D56178"/>
    <w:rsid w:val="00D57F3F"/>
    <w:rsid w:val="00D644F8"/>
    <w:rsid w:val="00D70FC4"/>
    <w:rsid w:val="00D719ED"/>
    <w:rsid w:val="00D71C67"/>
    <w:rsid w:val="00D71E60"/>
    <w:rsid w:val="00D72B72"/>
    <w:rsid w:val="00D72E45"/>
    <w:rsid w:val="00D738EA"/>
    <w:rsid w:val="00D738FC"/>
    <w:rsid w:val="00D741E4"/>
    <w:rsid w:val="00D763D0"/>
    <w:rsid w:val="00D84FC5"/>
    <w:rsid w:val="00D87DBB"/>
    <w:rsid w:val="00D921F0"/>
    <w:rsid w:val="00D94E1E"/>
    <w:rsid w:val="00DA2B6C"/>
    <w:rsid w:val="00DA3C37"/>
    <w:rsid w:val="00DA465E"/>
    <w:rsid w:val="00DA534A"/>
    <w:rsid w:val="00DA632C"/>
    <w:rsid w:val="00DA633B"/>
    <w:rsid w:val="00DA76C7"/>
    <w:rsid w:val="00DB06CC"/>
    <w:rsid w:val="00DB0E5D"/>
    <w:rsid w:val="00DB24EB"/>
    <w:rsid w:val="00DB54A5"/>
    <w:rsid w:val="00DB7CF6"/>
    <w:rsid w:val="00DC0E80"/>
    <w:rsid w:val="00DC1B37"/>
    <w:rsid w:val="00DC400A"/>
    <w:rsid w:val="00DC4E97"/>
    <w:rsid w:val="00DC5143"/>
    <w:rsid w:val="00DC520F"/>
    <w:rsid w:val="00DC70EC"/>
    <w:rsid w:val="00DC7221"/>
    <w:rsid w:val="00DD0A34"/>
    <w:rsid w:val="00DD7FDA"/>
    <w:rsid w:val="00DE0BBB"/>
    <w:rsid w:val="00DE1405"/>
    <w:rsid w:val="00DE1863"/>
    <w:rsid w:val="00DE2B29"/>
    <w:rsid w:val="00DE6BB1"/>
    <w:rsid w:val="00DE7E4F"/>
    <w:rsid w:val="00DF081A"/>
    <w:rsid w:val="00DF4B99"/>
    <w:rsid w:val="00DF4FB4"/>
    <w:rsid w:val="00DF7D8B"/>
    <w:rsid w:val="00E03AEC"/>
    <w:rsid w:val="00E060B9"/>
    <w:rsid w:val="00E06494"/>
    <w:rsid w:val="00E07569"/>
    <w:rsid w:val="00E10450"/>
    <w:rsid w:val="00E10EB8"/>
    <w:rsid w:val="00E1180E"/>
    <w:rsid w:val="00E11C3B"/>
    <w:rsid w:val="00E13774"/>
    <w:rsid w:val="00E14F7F"/>
    <w:rsid w:val="00E164A1"/>
    <w:rsid w:val="00E17877"/>
    <w:rsid w:val="00E17B2C"/>
    <w:rsid w:val="00E22FB6"/>
    <w:rsid w:val="00E2517E"/>
    <w:rsid w:val="00E2557E"/>
    <w:rsid w:val="00E328F3"/>
    <w:rsid w:val="00E33FC6"/>
    <w:rsid w:val="00E34075"/>
    <w:rsid w:val="00E35408"/>
    <w:rsid w:val="00E358F2"/>
    <w:rsid w:val="00E37FBF"/>
    <w:rsid w:val="00E40366"/>
    <w:rsid w:val="00E41245"/>
    <w:rsid w:val="00E45750"/>
    <w:rsid w:val="00E50A9D"/>
    <w:rsid w:val="00E50B46"/>
    <w:rsid w:val="00E5131C"/>
    <w:rsid w:val="00E53ABA"/>
    <w:rsid w:val="00E5444B"/>
    <w:rsid w:val="00E55F05"/>
    <w:rsid w:val="00E5745F"/>
    <w:rsid w:val="00E60B17"/>
    <w:rsid w:val="00E62C28"/>
    <w:rsid w:val="00E6473B"/>
    <w:rsid w:val="00E6677F"/>
    <w:rsid w:val="00E67C75"/>
    <w:rsid w:val="00E71251"/>
    <w:rsid w:val="00E71A7A"/>
    <w:rsid w:val="00E71AB1"/>
    <w:rsid w:val="00E72402"/>
    <w:rsid w:val="00E73CA1"/>
    <w:rsid w:val="00E7490D"/>
    <w:rsid w:val="00E74923"/>
    <w:rsid w:val="00E80196"/>
    <w:rsid w:val="00E82FE2"/>
    <w:rsid w:val="00E83C3E"/>
    <w:rsid w:val="00E852D9"/>
    <w:rsid w:val="00E86978"/>
    <w:rsid w:val="00E913AB"/>
    <w:rsid w:val="00E91C65"/>
    <w:rsid w:val="00E95817"/>
    <w:rsid w:val="00E96CCD"/>
    <w:rsid w:val="00E97CFF"/>
    <w:rsid w:val="00EA09F4"/>
    <w:rsid w:val="00EA0D20"/>
    <w:rsid w:val="00EA1DD5"/>
    <w:rsid w:val="00EA3062"/>
    <w:rsid w:val="00EA3D58"/>
    <w:rsid w:val="00EA56E6"/>
    <w:rsid w:val="00EB0894"/>
    <w:rsid w:val="00EB0DA2"/>
    <w:rsid w:val="00EB1139"/>
    <w:rsid w:val="00EB3C02"/>
    <w:rsid w:val="00EB5690"/>
    <w:rsid w:val="00EB5E0F"/>
    <w:rsid w:val="00EB6CD1"/>
    <w:rsid w:val="00EB7782"/>
    <w:rsid w:val="00EB7C81"/>
    <w:rsid w:val="00EB7F45"/>
    <w:rsid w:val="00EC3A96"/>
    <w:rsid w:val="00EC5FD3"/>
    <w:rsid w:val="00ED1593"/>
    <w:rsid w:val="00ED323C"/>
    <w:rsid w:val="00ED384C"/>
    <w:rsid w:val="00ED3A9C"/>
    <w:rsid w:val="00ED599F"/>
    <w:rsid w:val="00ED6999"/>
    <w:rsid w:val="00ED709D"/>
    <w:rsid w:val="00ED7E88"/>
    <w:rsid w:val="00EE2661"/>
    <w:rsid w:val="00EE2DBB"/>
    <w:rsid w:val="00EE5C25"/>
    <w:rsid w:val="00EE5E51"/>
    <w:rsid w:val="00EE5FA2"/>
    <w:rsid w:val="00EE660A"/>
    <w:rsid w:val="00EE7655"/>
    <w:rsid w:val="00EF08C6"/>
    <w:rsid w:val="00EF1D43"/>
    <w:rsid w:val="00EF6FF6"/>
    <w:rsid w:val="00F0164F"/>
    <w:rsid w:val="00F0458C"/>
    <w:rsid w:val="00F067E4"/>
    <w:rsid w:val="00F073EB"/>
    <w:rsid w:val="00F075B0"/>
    <w:rsid w:val="00F10CF4"/>
    <w:rsid w:val="00F10EB9"/>
    <w:rsid w:val="00F141D1"/>
    <w:rsid w:val="00F1756B"/>
    <w:rsid w:val="00F20F11"/>
    <w:rsid w:val="00F221A7"/>
    <w:rsid w:val="00F242AF"/>
    <w:rsid w:val="00F249FA"/>
    <w:rsid w:val="00F30348"/>
    <w:rsid w:val="00F3196C"/>
    <w:rsid w:val="00F36236"/>
    <w:rsid w:val="00F3776C"/>
    <w:rsid w:val="00F4244E"/>
    <w:rsid w:val="00F44596"/>
    <w:rsid w:val="00F45522"/>
    <w:rsid w:val="00F45842"/>
    <w:rsid w:val="00F47E26"/>
    <w:rsid w:val="00F553E2"/>
    <w:rsid w:val="00F571F1"/>
    <w:rsid w:val="00F57703"/>
    <w:rsid w:val="00F61693"/>
    <w:rsid w:val="00F61F94"/>
    <w:rsid w:val="00F62BA0"/>
    <w:rsid w:val="00F634CE"/>
    <w:rsid w:val="00F634F1"/>
    <w:rsid w:val="00F63BD3"/>
    <w:rsid w:val="00F64643"/>
    <w:rsid w:val="00F64979"/>
    <w:rsid w:val="00F65F27"/>
    <w:rsid w:val="00F67EE6"/>
    <w:rsid w:val="00F71052"/>
    <w:rsid w:val="00F753FA"/>
    <w:rsid w:val="00F76CC5"/>
    <w:rsid w:val="00F8138D"/>
    <w:rsid w:val="00F82AC6"/>
    <w:rsid w:val="00F831AB"/>
    <w:rsid w:val="00F839CC"/>
    <w:rsid w:val="00F83BD2"/>
    <w:rsid w:val="00F84397"/>
    <w:rsid w:val="00F870C2"/>
    <w:rsid w:val="00F87FD1"/>
    <w:rsid w:val="00F92AC2"/>
    <w:rsid w:val="00F93D02"/>
    <w:rsid w:val="00F948B2"/>
    <w:rsid w:val="00F97D85"/>
    <w:rsid w:val="00FA0793"/>
    <w:rsid w:val="00FA0886"/>
    <w:rsid w:val="00FA0E51"/>
    <w:rsid w:val="00FA13D1"/>
    <w:rsid w:val="00FA3E40"/>
    <w:rsid w:val="00FA47F3"/>
    <w:rsid w:val="00FA4C0D"/>
    <w:rsid w:val="00FA61FF"/>
    <w:rsid w:val="00FA6D28"/>
    <w:rsid w:val="00FA7085"/>
    <w:rsid w:val="00FA7131"/>
    <w:rsid w:val="00FB0395"/>
    <w:rsid w:val="00FB208D"/>
    <w:rsid w:val="00FB348F"/>
    <w:rsid w:val="00FB3579"/>
    <w:rsid w:val="00FB7BB9"/>
    <w:rsid w:val="00FC20A9"/>
    <w:rsid w:val="00FC276F"/>
    <w:rsid w:val="00FC2B99"/>
    <w:rsid w:val="00FC2BAB"/>
    <w:rsid w:val="00FC3E4E"/>
    <w:rsid w:val="00FC58DA"/>
    <w:rsid w:val="00FD2F45"/>
    <w:rsid w:val="00FD30F5"/>
    <w:rsid w:val="00FD3A4F"/>
    <w:rsid w:val="00FD7211"/>
    <w:rsid w:val="00FD75C9"/>
    <w:rsid w:val="00FE0B14"/>
    <w:rsid w:val="00FE18CA"/>
    <w:rsid w:val="00FE26A3"/>
    <w:rsid w:val="00FE7011"/>
    <w:rsid w:val="00FE7852"/>
    <w:rsid w:val="00FF1881"/>
    <w:rsid w:val="00FF2AB4"/>
    <w:rsid w:val="00FF7A32"/>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none [3214]">
      <v:fill color="none [3214]"/>
      <v:textbox style="layout-flow:vertical;mso-layout-flow-alt:bottom-to-top"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lsdException w:name="footnote reference" w:uiPriority="0"/>
    <w:lsdException w:name="annotation reference" w:uiPriority="0"/>
    <w:lsdException w:name="page number" w:uiPriority="0"/>
    <w:lsdException w:name="endnote reference" w:uiPriority="0"/>
    <w:lsdException w:name="endnote text" w:uiPriority="0"/>
    <w:lsdException w:name="List Number 2" w:uiPriority="1" w:qFormat="1"/>
    <w:lsdException w:name="List Number 3" w:uiPriority="1" w:qFormat="1"/>
    <w:lsdException w:name="List Number 4" w:uiPriority="1" w:qFormat="1"/>
    <w:lsdException w:name="List Number 5" w:uiPriority="1"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ACE"/>
    <w:pPr>
      <w:ind w:firstLine="720"/>
    </w:pPr>
  </w:style>
  <w:style w:type="paragraph" w:styleId="Heading1">
    <w:name w:val="heading 1"/>
    <w:basedOn w:val="Normal"/>
    <w:next w:val="Normal"/>
    <w:link w:val="Heading1Char"/>
    <w:autoRedefine/>
    <w:uiPriority w:val="9"/>
    <w:qFormat/>
    <w:rsid w:val="00673C3A"/>
    <w:pPr>
      <w:keepNext/>
      <w:pageBreakBefore/>
      <w:ind w:firstLine="0"/>
      <w:jc w:val="center"/>
      <w:outlineLvl w:val="0"/>
    </w:pPr>
    <w:rPr>
      <w:rFonts w:ascii="Arial" w:eastAsiaTheme="majorEastAsia" w:hAnsi="Arial"/>
      <w:b/>
      <w:bCs/>
      <w:kern w:val="32"/>
      <w:sz w:val="36"/>
      <w:szCs w:val="32"/>
    </w:rPr>
  </w:style>
  <w:style w:type="paragraph" w:styleId="Heading2">
    <w:name w:val="heading 2"/>
    <w:basedOn w:val="Normal"/>
    <w:next w:val="Normal"/>
    <w:link w:val="Heading2Char"/>
    <w:autoRedefine/>
    <w:uiPriority w:val="9"/>
    <w:qFormat/>
    <w:rsid w:val="00333114"/>
    <w:pPr>
      <w:keepNext/>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qFormat/>
    <w:rsid w:val="00333114"/>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autoRedefine/>
    <w:uiPriority w:val="9"/>
    <w:qFormat/>
    <w:rsid w:val="00333114"/>
    <w:pPr>
      <w:keepNext/>
      <w:tabs>
        <w:tab w:val="left" w:pos="1080"/>
      </w:tabs>
      <w:spacing w:before="240" w:after="60"/>
      <w:outlineLvl w:val="3"/>
    </w:pPr>
    <w:rPr>
      <w:rFonts w:ascii="Arial" w:hAnsi="Arial" w:cstheme="majorBidi"/>
      <w:b/>
      <w:bCs/>
      <w:szCs w:val="28"/>
    </w:rPr>
  </w:style>
  <w:style w:type="paragraph" w:styleId="Heading5">
    <w:name w:val="heading 5"/>
    <w:basedOn w:val="Normal"/>
    <w:next w:val="Normal"/>
    <w:link w:val="Heading5Char"/>
    <w:autoRedefine/>
    <w:uiPriority w:val="9"/>
    <w:qFormat/>
    <w:rsid w:val="00333114"/>
    <w:pPr>
      <w:tabs>
        <w:tab w:val="left" w:pos="1440"/>
      </w:tabs>
      <w:spacing w:before="240" w:after="60"/>
      <w:outlineLvl w:val="4"/>
    </w:pPr>
    <w:rPr>
      <w:rFonts w:ascii="Arial" w:hAnsi="Arial" w:cstheme="majorBidi"/>
      <w:b/>
      <w:bCs/>
      <w:i/>
      <w:iCs/>
      <w:szCs w:val="26"/>
    </w:rPr>
  </w:style>
  <w:style w:type="paragraph" w:styleId="Heading6">
    <w:name w:val="heading 6"/>
    <w:basedOn w:val="Normal"/>
    <w:next w:val="Normal"/>
    <w:link w:val="Heading6Char"/>
    <w:autoRedefine/>
    <w:uiPriority w:val="9"/>
    <w:qFormat/>
    <w:rsid w:val="00333114"/>
    <w:pPr>
      <w:tabs>
        <w:tab w:val="left" w:pos="1800"/>
      </w:tabs>
      <w:spacing w:before="240" w:after="60"/>
      <w:outlineLvl w:val="5"/>
    </w:pPr>
    <w:rPr>
      <w:rFonts w:ascii="Arial" w:hAnsi="Arial" w:cstheme="majorBidi"/>
      <w:b/>
      <w:bCs/>
      <w:szCs w:val="22"/>
    </w:rPr>
  </w:style>
  <w:style w:type="paragraph" w:styleId="Heading7">
    <w:name w:val="heading 7"/>
    <w:basedOn w:val="Normal"/>
    <w:next w:val="Normal"/>
    <w:link w:val="Heading7Char"/>
    <w:autoRedefine/>
    <w:uiPriority w:val="9"/>
    <w:qFormat/>
    <w:rsid w:val="00333114"/>
    <w:pPr>
      <w:tabs>
        <w:tab w:val="left" w:pos="2160"/>
      </w:tabs>
      <w:spacing w:before="240" w:after="60"/>
      <w:outlineLvl w:val="6"/>
    </w:pPr>
    <w:rPr>
      <w:rFonts w:ascii="Arial" w:hAnsi="Arial" w:cstheme="majorBidi"/>
    </w:rPr>
  </w:style>
  <w:style w:type="paragraph" w:styleId="Heading8">
    <w:name w:val="heading 8"/>
    <w:basedOn w:val="Normal"/>
    <w:next w:val="Normal"/>
    <w:link w:val="Heading8Char"/>
    <w:autoRedefine/>
    <w:uiPriority w:val="9"/>
    <w:qFormat/>
    <w:rsid w:val="00333114"/>
    <w:pPr>
      <w:tabs>
        <w:tab w:val="left" w:pos="2880"/>
      </w:tabs>
      <w:spacing w:before="240" w:after="60"/>
      <w:outlineLvl w:val="7"/>
    </w:pPr>
    <w:rPr>
      <w:rFonts w:ascii="Arial" w:hAnsi="Arial" w:cstheme="majorBidi"/>
      <w:iCs/>
    </w:rPr>
  </w:style>
  <w:style w:type="paragraph" w:styleId="Heading9">
    <w:name w:val="heading 9"/>
    <w:basedOn w:val="Normal"/>
    <w:next w:val="Normal"/>
    <w:link w:val="Heading9Char"/>
    <w:autoRedefine/>
    <w:uiPriority w:val="9"/>
    <w:qFormat/>
    <w:rsid w:val="00333114"/>
    <w:pPr>
      <w:spacing w:before="240" w:after="60"/>
      <w:ind w:left="324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next w:val="Normal"/>
    <w:link w:val="TitleChar"/>
    <w:uiPriority w:val="10"/>
    <w:qFormat/>
    <w:rsid w:val="00333114"/>
    <w:pPr>
      <w:spacing w:before="240" w:after="60"/>
      <w:jc w:val="center"/>
      <w:outlineLvl w:val="0"/>
    </w:pPr>
    <w:rPr>
      <w:rFonts w:asciiTheme="majorHAnsi" w:eastAsiaTheme="majorEastAsia" w:hAnsiTheme="majorHAnsi" w:cstheme="majorBidi"/>
      <w:b/>
      <w:bCs/>
      <w:kern w:val="28"/>
      <w:sz w:val="32"/>
      <w:szCs w:val="32"/>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rsid w:val="00437104"/>
    <w:rPr>
      <w:sz w:val="24"/>
      <w:szCs w:val="24"/>
    </w:rPr>
  </w:style>
  <w:style w:type="paragraph" w:styleId="BalloonText">
    <w:name w:val="Balloon Text"/>
    <w:basedOn w:val="Normal"/>
    <w:link w:val="BalloonTextChar"/>
    <w:unhideWhenUsed/>
    <w:rsid w:val="0054123C"/>
    <w:rPr>
      <w:rFonts w:ascii="Tahoma" w:hAnsi="Tahoma" w:cs="Tahoma"/>
      <w:sz w:val="16"/>
      <w:szCs w:val="16"/>
    </w:rPr>
  </w:style>
  <w:style w:type="character" w:customStyle="1" w:styleId="BalloonTextChar">
    <w:name w:val="Balloon Text Char"/>
    <w:basedOn w:val="DefaultParagraphFont"/>
    <w:link w:val="BalloonText"/>
    <w:rsid w:val="0054123C"/>
    <w:rPr>
      <w:rFonts w:ascii="Tahoma" w:hAnsi="Tahoma" w:cs="Tahoma"/>
      <w:sz w:val="16"/>
      <w:szCs w:val="16"/>
    </w:rPr>
  </w:style>
  <w:style w:type="paragraph" w:styleId="ListParagraph">
    <w:name w:val="List Paragraph"/>
    <w:basedOn w:val="Normal"/>
    <w:uiPriority w:val="34"/>
    <w:qFormat/>
    <w:rsid w:val="00333114"/>
    <w:pPr>
      <w:ind w:left="720"/>
      <w:contextualSpacing/>
    </w:pPr>
  </w:style>
  <w:style w:type="character" w:styleId="Hyperlink">
    <w:name w:val="Hyperlink"/>
    <w:basedOn w:val="DefaultParagraphFont"/>
    <w:uiPriority w:val="99"/>
    <w:unhideWhenUsed/>
    <w:rsid w:val="00114E62"/>
    <w:rPr>
      <w:color w:val="0000FF"/>
      <w:u w:val="single"/>
    </w:rPr>
  </w:style>
  <w:style w:type="paragraph" w:styleId="NoSpacing">
    <w:name w:val="No Spacing"/>
    <w:basedOn w:val="Normal"/>
    <w:link w:val="NoSpacingChar"/>
    <w:uiPriority w:val="99"/>
    <w:unhideWhenUsed/>
    <w:qFormat/>
    <w:rsid w:val="00333114"/>
    <w:rPr>
      <w:rFonts w:ascii="Arial" w:hAnsi="Arial"/>
      <w:szCs w:val="32"/>
    </w:rPr>
  </w:style>
  <w:style w:type="character" w:customStyle="1" w:styleId="NoSpacingChar">
    <w:name w:val="No Spacing Char"/>
    <w:basedOn w:val="DefaultParagraphFont"/>
    <w:link w:val="NoSpacing"/>
    <w:uiPriority w:val="99"/>
    <w:rsid w:val="00333114"/>
    <w:rPr>
      <w:rFonts w:ascii="Arial" w:hAnsi="Arial"/>
      <w:szCs w:val="32"/>
    </w:rPr>
  </w:style>
  <w:style w:type="paragraph" w:styleId="TOC1">
    <w:name w:val="toc 1"/>
    <w:basedOn w:val="Normal"/>
    <w:next w:val="Normal"/>
    <w:autoRedefine/>
    <w:uiPriority w:val="39"/>
    <w:unhideWhenUsed/>
    <w:rsid w:val="002C429F"/>
    <w:pPr>
      <w:spacing w:before="360"/>
    </w:pPr>
    <w:rPr>
      <w:rFonts w:asciiTheme="majorHAnsi" w:hAnsiTheme="majorHAnsi"/>
      <w:b/>
      <w:bCs/>
      <w:caps/>
    </w:rPr>
  </w:style>
  <w:style w:type="paragraph" w:styleId="TOC2">
    <w:name w:val="toc 2"/>
    <w:basedOn w:val="Normal"/>
    <w:next w:val="Normal"/>
    <w:autoRedefine/>
    <w:uiPriority w:val="39"/>
    <w:unhideWhenUsed/>
    <w:rsid w:val="000B6E5F"/>
    <w:pPr>
      <w:spacing w:before="240"/>
    </w:pPr>
    <w:rPr>
      <w:rFonts w:asciiTheme="minorHAnsi" w:hAnsiTheme="minorHAnsi" w:cstheme="minorHAnsi"/>
      <w:b/>
      <w:bCs/>
      <w:sz w:val="20"/>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39"/>
    <w:unhideWhenUsed/>
    <w:rsid w:val="004331E1"/>
    <w:pPr>
      <w:ind w:left="240"/>
    </w:pPr>
    <w:rPr>
      <w:rFonts w:asciiTheme="minorHAnsi" w:hAnsiTheme="minorHAnsi" w:cstheme="minorHAnsi"/>
      <w:sz w:val="20"/>
      <w:szCs w:val="20"/>
    </w:r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333114"/>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33114"/>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673C3A"/>
    <w:rPr>
      <w:rFonts w:ascii="Arial" w:eastAsiaTheme="majorEastAsia" w:hAnsi="Arial"/>
      <w:b/>
      <w:bCs/>
      <w:kern w:val="32"/>
      <w:sz w:val="36"/>
      <w:szCs w:val="32"/>
    </w:rPr>
  </w:style>
  <w:style w:type="character" w:customStyle="1" w:styleId="Heading2Char">
    <w:name w:val="Heading 2 Char"/>
    <w:basedOn w:val="DefaultParagraphFont"/>
    <w:link w:val="Heading2"/>
    <w:uiPriority w:val="9"/>
    <w:rsid w:val="00333114"/>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33311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333114"/>
    <w:rPr>
      <w:rFonts w:ascii="Arial" w:hAnsi="Arial" w:cstheme="majorBidi"/>
      <w:b/>
      <w:bCs/>
      <w:szCs w:val="28"/>
    </w:rPr>
  </w:style>
  <w:style w:type="character" w:customStyle="1" w:styleId="Heading5Char">
    <w:name w:val="Heading 5 Char"/>
    <w:basedOn w:val="DefaultParagraphFont"/>
    <w:link w:val="Heading5"/>
    <w:uiPriority w:val="9"/>
    <w:rsid w:val="00333114"/>
    <w:rPr>
      <w:rFonts w:ascii="Arial" w:hAnsi="Arial" w:cstheme="majorBidi"/>
      <w:b/>
      <w:bCs/>
      <w:i/>
      <w:iCs/>
      <w:szCs w:val="26"/>
    </w:rPr>
  </w:style>
  <w:style w:type="character" w:customStyle="1" w:styleId="Heading6Char">
    <w:name w:val="Heading 6 Char"/>
    <w:basedOn w:val="DefaultParagraphFont"/>
    <w:link w:val="Heading6"/>
    <w:uiPriority w:val="9"/>
    <w:rsid w:val="00333114"/>
    <w:rPr>
      <w:rFonts w:ascii="Arial" w:hAnsi="Arial" w:cstheme="majorBidi"/>
      <w:b/>
      <w:bCs/>
      <w:szCs w:val="22"/>
    </w:rPr>
  </w:style>
  <w:style w:type="character" w:customStyle="1" w:styleId="Heading7Char">
    <w:name w:val="Heading 7 Char"/>
    <w:basedOn w:val="DefaultParagraphFont"/>
    <w:link w:val="Heading7"/>
    <w:uiPriority w:val="9"/>
    <w:rsid w:val="00333114"/>
    <w:rPr>
      <w:rFonts w:ascii="Arial" w:hAnsi="Arial" w:cstheme="majorBidi"/>
    </w:rPr>
  </w:style>
  <w:style w:type="character" w:customStyle="1" w:styleId="Heading8Char">
    <w:name w:val="Heading 8 Char"/>
    <w:basedOn w:val="DefaultParagraphFont"/>
    <w:link w:val="Heading8"/>
    <w:uiPriority w:val="9"/>
    <w:rsid w:val="00333114"/>
    <w:rPr>
      <w:rFonts w:ascii="Arial" w:hAnsi="Arial" w:cstheme="majorBidi"/>
      <w:iCs/>
    </w:rPr>
  </w:style>
  <w:style w:type="character" w:customStyle="1" w:styleId="Heading9Char">
    <w:name w:val="Heading 9 Char"/>
    <w:basedOn w:val="DefaultParagraphFont"/>
    <w:link w:val="Heading9"/>
    <w:uiPriority w:val="9"/>
    <w:rsid w:val="00333114"/>
    <w:rPr>
      <w:rFonts w:asciiTheme="majorHAnsi" w:eastAsiaTheme="majorEastAsia" w:hAnsiTheme="majorHAnsi" w:cstheme="majorBidi"/>
      <w:szCs w:val="22"/>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333114"/>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style>
  <w:style w:type="character" w:customStyle="1" w:styleId="Style4Char">
    <w:name w:val="Style4 Char"/>
    <w:basedOn w:val="DefaultParagraphFont"/>
    <w:link w:val="Style4"/>
    <w:rsid w:val="00BF7B57"/>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rsid w:val="006D17A9"/>
    <w:pPr>
      <w:ind w:left="360" w:firstLine="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6D17A9"/>
    <w:rPr>
      <w:rFonts w:asciiTheme="majorHAnsi" w:eastAsiaTheme="majorEastAsia" w:hAnsiTheme="majorHAnsi" w:cstheme="majorBidi"/>
      <w:b/>
      <w:bCs/>
      <w:iCs/>
      <w:sz w:val="28"/>
      <w:szCs w:val="24"/>
    </w:rPr>
  </w:style>
  <w:style w:type="character" w:customStyle="1" w:styleId="Heading2bChar">
    <w:name w:val="Heading 2b Char"/>
    <w:basedOn w:val="Heading2Char"/>
    <w:link w:val="Heading2b"/>
    <w:rsid w:val="0006208C"/>
    <w:rPr>
      <w:rFonts w:asciiTheme="majorHAnsi" w:eastAsiaTheme="majorEastAsia" w:hAnsiTheme="majorHAnsi" w:cstheme="majorBidi"/>
      <w:b/>
      <w:bCs/>
      <w:iCs/>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uiPriority w:val="10"/>
    <w:rsid w:val="00333114"/>
    <w:rPr>
      <w:rFonts w:asciiTheme="majorHAnsi" w:eastAsiaTheme="majorEastAsia" w:hAnsiTheme="majorHAnsi" w:cstheme="majorBidi"/>
      <w:b/>
      <w:bCs/>
      <w:kern w:val="28"/>
      <w:sz w:val="32"/>
      <w:szCs w:val="32"/>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3114"/>
    <w:rPr>
      <w:b/>
      <w:i/>
      <w:sz w:val="24"/>
      <w:szCs w:val="24"/>
      <w:u w:val="single"/>
    </w:rPr>
  </w:style>
  <w:style w:type="character" w:styleId="Emphasis">
    <w:name w:val="Emphasis"/>
    <w:basedOn w:val="DefaultParagraphFont"/>
    <w:uiPriority w:val="20"/>
    <w:qFormat/>
    <w:rsid w:val="00333114"/>
    <w:rPr>
      <w:rFonts w:asciiTheme="minorHAnsi" w:hAnsiTheme="minorHAnsi"/>
      <w:b/>
      <w:i/>
      <w:iCs/>
    </w:rPr>
  </w:style>
  <w:style w:type="paragraph" w:styleId="IntenseQuote">
    <w:name w:val="Intense Quote"/>
    <w:basedOn w:val="Normal"/>
    <w:next w:val="Normal"/>
    <w:link w:val="IntenseQuoteChar"/>
    <w:uiPriority w:val="30"/>
    <w:qFormat/>
    <w:rsid w:val="00333114"/>
    <w:pPr>
      <w:ind w:left="720" w:right="720"/>
    </w:pPr>
    <w:rPr>
      <w:rFonts w:ascii="Arial" w:hAnsi="Arial" w:cstheme="majorBidi"/>
      <w:b/>
      <w:i/>
      <w:szCs w:val="22"/>
    </w:rPr>
  </w:style>
  <w:style w:type="character" w:customStyle="1" w:styleId="IntenseQuoteChar">
    <w:name w:val="Intense Quote Char"/>
    <w:basedOn w:val="DefaultParagraphFont"/>
    <w:link w:val="IntenseQuote"/>
    <w:uiPriority w:val="30"/>
    <w:rsid w:val="00333114"/>
    <w:rPr>
      <w:rFonts w:ascii="Arial" w:hAnsi="Arial" w:cstheme="majorBidi"/>
      <w:b/>
      <w:i/>
      <w:szCs w:val="22"/>
    </w:rPr>
  </w:style>
  <w:style w:type="paragraph" w:styleId="PlainText">
    <w:name w:val="Plain Text"/>
    <w:aliases w:val=" Char,Char Char Char,Char"/>
    <w:basedOn w:val="Normal"/>
    <w:link w:val="PlainTextChar"/>
    <w:semiHidden/>
    <w:rsid w:val="000D240E"/>
    <w:rPr>
      <w:rFonts w:ascii="Courier New" w:hAnsi="Courier New" w:cs="Courier New"/>
      <w:color w:val="000000"/>
    </w:rPr>
  </w:style>
  <w:style w:type="character" w:customStyle="1" w:styleId="PlainTextChar">
    <w:name w:val="Plain Text Char"/>
    <w:aliases w:val=" Char Char,Char Char Char Char,Char Char"/>
    <w:basedOn w:val="DefaultParagraphFont"/>
    <w:link w:val="PlainText"/>
    <w:semiHidden/>
    <w:rsid w:val="000D240E"/>
    <w:rPr>
      <w:rFonts w:ascii="Courier New" w:hAnsi="Courier New" w:cs="Courier New"/>
      <w:color w:val="000000"/>
      <w:sz w:val="24"/>
      <w:szCs w:val="24"/>
    </w:rPr>
  </w:style>
  <w:style w:type="character" w:customStyle="1" w:styleId="ilad1">
    <w:name w:val="il_ad1"/>
    <w:basedOn w:val="DefaultParagraphFont"/>
    <w:rsid w:val="00812093"/>
    <w:rPr>
      <w:vanish w:val="0"/>
      <w:webHidden w:val="0"/>
      <w:color w:val="009900"/>
      <w:u w:val="single"/>
      <w:specVanish w:val="0"/>
    </w:rPr>
  </w:style>
  <w:style w:type="character" w:styleId="CommentReference">
    <w:name w:val="annotation reference"/>
    <w:rsid w:val="00344EE5"/>
    <w:rPr>
      <w:sz w:val="16"/>
      <w:szCs w:val="16"/>
    </w:rPr>
  </w:style>
  <w:style w:type="paragraph" w:styleId="TOC4">
    <w:name w:val="toc 4"/>
    <w:basedOn w:val="Normal"/>
    <w:next w:val="Normal"/>
    <w:autoRedefine/>
    <w:uiPriority w:val="39"/>
    <w:unhideWhenUsed/>
    <w:rsid w:val="00797579"/>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797579"/>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797579"/>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797579"/>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797579"/>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797579"/>
    <w:pPr>
      <w:ind w:left="1680"/>
    </w:pPr>
    <w:rPr>
      <w:rFonts w:asciiTheme="minorHAnsi" w:hAnsiTheme="minorHAnsi" w:cstheme="minorHAnsi"/>
      <w:sz w:val="20"/>
      <w:szCs w:val="20"/>
    </w:rPr>
  </w:style>
  <w:style w:type="paragraph" w:customStyle="1" w:styleId="ListNumber1">
    <w:name w:val="List Number 1"/>
    <w:uiPriority w:val="1"/>
    <w:qFormat/>
    <w:rsid w:val="000F1ACE"/>
    <w:pPr>
      <w:numPr>
        <w:numId w:val="30"/>
      </w:numPr>
      <w:tabs>
        <w:tab w:val="left" w:pos="360"/>
      </w:tabs>
      <w:outlineLvl w:val="0"/>
    </w:pPr>
    <w:rPr>
      <w:rFonts w:ascii="Arial" w:hAnsi="Arial"/>
      <w:sz w:val="28"/>
      <w:szCs w:val="28"/>
    </w:rPr>
  </w:style>
  <w:style w:type="paragraph" w:customStyle="1" w:styleId="List1">
    <w:name w:val="List 1"/>
    <w:uiPriority w:val="1"/>
    <w:qFormat/>
    <w:rsid w:val="00333114"/>
    <w:pPr>
      <w:tabs>
        <w:tab w:val="left" w:pos="360"/>
      </w:tabs>
      <w:outlineLvl w:val="0"/>
    </w:pPr>
  </w:style>
  <w:style w:type="paragraph" w:customStyle="1" w:styleId="ListNumber6">
    <w:name w:val="List Number 6"/>
    <w:basedOn w:val="Normal"/>
    <w:uiPriority w:val="1"/>
    <w:qFormat/>
    <w:rsid w:val="00333114"/>
    <w:pPr>
      <w:numPr>
        <w:ilvl w:val="5"/>
        <w:numId w:val="30"/>
      </w:numPr>
      <w:tabs>
        <w:tab w:val="left" w:pos="1800"/>
      </w:tabs>
    </w:pPr>
  </w:style>
  <w:style w:type="paragraph" w:customStyle="1" w:styleId="ListNumber7">
    <w:name w:val="List Number 7"/>
    <w:basedOn w:val="Normal"/>
    <w:uiPriority w:val="1"/>
    <w:qFormat/>
    <w:rsid w:val="00333114"/>
    <w:pPr>
      <w:numPr>
        <w:ilvl w:val="6"/>
        <w:numId w:val="30"/>
      </w:numPr>
      <w:tabs>
        <w:tab w:val="left" w:pos="1890"/>
      </w:tabs>
    </w:pPr>
  </w:style>
  <w:style w:type="paragraph" w:customStyle="1" w:styleId="ListNumber8">
    <w:name w:val="List Number 8"/>
    <w:basedOn w:val="Normal"/>
    <w:uiPriority w:val="1"/>
    <w:qFormat/>
    <w:rsid w:val="00333114"/>
    <w:pPr>
      <w:numPr>
        <w:ilvl w:val="7"/>
        <w:numId w:val="30"/>
      </w:numPr>
      <w:tabs>
        <w:tab w:val="left" w:pos="2070"/>
      </w:tabs>
    </w:pPr>
  </w:style>
  <w:style w:type="paragraph" w:customStyle="1" w:styleId="ListNumber9">
    <w:name w:val="List Number 9"/>
    <w:basedOn w:val="Normal"/>
    <w:uiPriority w:val="1"/>
    <w:qFormat/>
    <w:rsid w:val="00333114"/>
    <w:pPr>
      <w:numPr>
        <w:ilvl w:val="8"/>
        <w:numId w:val="30"/>
      </w:numPr>
    </w:pPr>
  </w:style>
  <w:style w:type="paragraph" w:customStyle="1" w:styleId="scripture">
    <w:name w:val="scripture"/>
    <w:basedOn w:val="Normal"/>
    <w:link w:val="scriptureChar"/>
    <w:qFormat/>
    <w:rsid w:val="007C011B"/>
    <w:pPr>
      <w:ind w:left="360" w:hanging="360"/>
    </w:pPr>
    <w:rPr>
      <w:rFonts w:ascii="Arial" w:hAnsi="Arial"/>
      <w:i/>
    </w:rPr>
  </w:style>
  <w:style w:type="character" w:customStyle="1" w:styleId="scriptureChar">
    <w:name w:val="scripture Char"/>
    <w:basedOn w:val="DefaultParagraphFont"/>
    <w:link w:val="scripture"/>
    <w:rsid w:val="007C011B"/>
    <w:rPr>
      <w:rFonts w:ascii="Arial" w:hAnsi="Arial"/>
      <w:i/>
    </w:rPr>
  </w:style>
  <w:style w:type="paragraph" w:styleId="ListNumber2">
    <w:name w:val="List Number 2"/>
    <w:uiPriority w:val="1"/>
    <w:qFormat/>
    <w:rsid w:val="000F1ACE"/>
    <w:pPr>
      <w:numPr>
        <w:ilvl w:val="1"/>
        <w:numId w:val="30"/>
      </w:numPr>
      <w:ind w:left="720" w:hanging="360"/>
      <w:contextualSpacing/>
      <w:outlineLvl w:val="1"/>
    </w:pPr>
    <w:rPr>
      <w:rFonts w:ascii="Arial" w:hAnsi="Arial"/>
    </w:rPr>
  </w:style>
  <w:style w:type="paragraph" w:styleId="ListNumber3">
    <w:name w:val="List Number 3"/>
    <w:uiPriority w:val="1"/>
    <w:qFormat/>
    <w:rsid w:val="000F1ACE"/>
    <w:pPr>
      <w:numPr>
        <w:ilvl w:val="2"/>
        <w:numId w:val="30"/>
      </w:numPr>
      <w:tabs>
        <w:tab w:val="left" w:pos="1080"/>
      </w:tabs>
      <w:ind w:firstLine="720"/>
      <w:contextualSpacing/>
      <w:outlineLvl w:val="2"/>
    </w:pPr>
    <w:rPr>
      <w:rFonts w:ascii="Arial" w:hAnsi="Arial"/>
    </w:rPr>
  </w:style>
  <w:style w:type="paragraph" w:styleId="ListNumber4">
    <w:name w:val="List Number 4"/>
    <w:basedOn w:val="Normal"/>
    <w:uiPriority w:val="1"/>
    <w:qFormat/>
    <w:rsid w:val="00CC38CA"/>
    <w:pPr>
      <w:numPr>
        <w:ilvl w:val="3"/>
        <w:numId w:val="30"/>
      </w:numPr>
      <w:tabs>
        <w:tab w:val="clear" w:pos="2160"/>
        <w:tab w:val="num" w:pos="900"/>
      </w:tabs>
      <w:contextualSpacing/>
    </w:pPr>
  </w:style>
  <w:style w:type="paragraph" w:styleId="ListNumber5">
    <w:name w:val="List Number 5"/>
    <w:basedOn w:val="Normal"/>
    <w:uiPriority w:val="1"/>
    <w:qFormat/>
    <w:rsid w:val="00333114"/>
    <w:pPr>
      <w:numPr>
        <w:ilvl w:val="4"/>
        <w:numId w:val="30"/>
      </w:numPr>
      <w:contextualSpacing/>
    </w:pPr>
  </w:style>
  <w:style w:type="paragraph" w:styleId="Quote">
    <w:name w:val="Quote"/>
    <w:basedOn w:val="Normal"/>
    <w:next w:val="Normal"/>
    <w:link w:val="QuoteChar"/>
    <w:uiPriority w:val="29"/>
    <w:qFormat/>
    <w:rsid w:val="00333114"/>
    <w:rPr>
      <w:rFonts w:ascii="Arial" w:hAnsi="Arial" w:cs="Times New Roman"/>
      <w:i/>
    </w:rPr>
  </w:style>
  <w:style w:type="character" w:customStyle="1" w:styleId="QuoteChar">
    <w:name w:val="Quote Char"/>
    <w:basedOn w:val="DefaultParagraphFont"/>
    <w:link w:val="Quote"/>
    <w:uiPriority w:val="29"/>
    <w:rsid w:val="00333114"/>
    <w:rPr>
      <w:rFonts w:ascii="Arial" w:hAnsi="Arial" w:cs="Times New Roman"/>
      <w:i/>
    </w:rPr>
  </w:style>
  <w:style w:type="character" w:styleId="SubtleEmphasis">
    <w:name w:val="Subtle Emphasis"/>
    <w:uiPriority w:val="19"/>
    <w:qFormat/>
    <w:rsid w:val="00333114"/>
    <w:rPr>
      <w:i/>
      <w:color w:val="5A5A5A" w:themeColor="text1" w:themeTint="A5"/>
    </w:rPr>
  </w:style>
  <w:style w:type="character" w:styleId="SubtleReference">
    <w:name w:val="Subtle Reference"/>
    <w:basedOn w:val="DefaultParagraphFont"/>
    <w:uiPriority w:val="31"/>
    <w:qFormat/>
    <w:rsid w:val="00333114"/>
    <w:rPr>
      <w:sz w:val="24"/>
      <w:szCs w:val="24"/>
      <w:u w:val="single"/>
    </w:rPr>
  </w:style>
  <w:style w:type="character" w:styleId="IntenseReference">
    <w:name w:val="Intense Reference"/>
    <w:basedOn w:val="DefaultParagraphFont"/>
    <w:uiPriority w:val="32"/>
    <w:qFormat/>
    <w:rsid w:val="00333114"/>
    <w:rPr>
      <w:b/>
      <w:sz w:val="24"/>
      <w:u w:val="single"/>
    </w:rPr>
  </w:style>
  <w:style w:type="character" w:styleId="BookTitle">
    <w:name w:val="Book Title"/>
    <w:basedOn w:val="DefaultParagraphFont"/>
    <w:uiPriority w:val="33"/>
    <w:qFormat/>
    <w:rsid w:val="00333114"/>
    <w:rPr>
      <w:rFonts w:asciiTheme="majorHAnsi" w:eastAsiaTheme="majorEastAsia" w:hAnsiTheme="majorHAnsi"/>
      <w:b/>
      <w:i/>
      <w:sz w:val="24"/>
      <w:szCs w:val="24"/>
    </w:rPr>
  </w:style>
  <w:style w:type="paragraph" w:styleId="TOCHeading">
    <w:name w:val="TOC Heading"/>
    <w:basedOn w:val="Heading1"/>
    <w:next w:val="Normal"/>
    <w:uiPriority w:val="39"/>
    <w:qFormat/>
    <w:rsid w:val="00333114"/>
    <w:pPr>
      <w:outlineLvl w:val="9"/>
    </w:pPr>
  </w:style>
  <w:style w:type="paragraph" w:styleId="Caption">
    <w:name w:val="caption"/>
    <w:basedOn w:val="Normal"/>
    <w:next w:val="Normal"/>
    <w:uiPriority w:val="35"/>
    <w:unhideWhenUsed/>
    <w:rsid w:val="004A559B"/>
    <w:pPr>
      <w:jc w:val="right"/>
    </w:pPr>
    <w:rPr>
      <w:sz w:val="48"/>
      <w:szCs w:val="4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lsdException w:name="footnote reference" w:uiPriority="0"/>
    <w:lsdException w:name="annotation reference" w:uiPriority="0"/>
    <w:lsdException w:name="page number" w:uiPriority="0"/>
    <w:lsdException w:name="endnote reference" w:uiPriority="0"/>
    <w:lsdException w:name="endnote text" w:uiPriority="0"/>
    <w:lsdException w:name="List Number 2" w:uiPriority="1" w:qFormat="1"/>
    <w:lsdException w:name="List Number 3" w:uiPriority="1" w:qFormat="1"/>
    <w:lsdException w:name="List Number 4" w:uiPriority="1" w:qFormat="1"/>
    <w:lsdException w:name="List Number 5" w:uiPriority="1"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ACE"/>
    <w:pPr>
      <w:ind w:firstLine="720"/>
    </w:pPr>
  </w:style>
  <w:style w:type="paragraph" w:styleId="Heading1">
    <w:name w:val="heading 1"/>
    <w:basedOn w:val="Normal"/>
    <w:next w:val="Normal"/>
    <w:link w:val="Heading1Char"/>
    <w:autoRedefine/>
    <w:uiPriority w:val="9"/>
    <w:qFormat/>
    <w:rsid w:val="00673C3A"/>
    <w:pPr>
      <w:keepNext/>
      <w:pageBreakBefore/>
      <w:ind w:firstLine="0"/>
      <w:jc w:val="center"/>
      <w:outlineLvl w:val="0"/>
    </w:pPr>
    <w:rPr>
      <w:rFonts w:ascii="Arial" w:eastAsiaTheme="majorEastAsia" w:hAnsi="Arial"/>
      <w:b/>
      <w:bCs/>
      <w:kern w:val="32"/>
      <w:sz w:val="36"/>
      <w:szCs w:val="32"/>
    </w:rPr>
  </w:style>
  <w:style w:type="paragraph" w:styleId="Heading2">
    <w:name w:val="heading 2"/>
    <w:basedOn w:val="Normal"/>
    <w:next w:val="Normal"/>
    <w:link w:val="Heading2Char"/>
    <w:autoRedefine/>
    <w:uiPriority w:val="9"/>
    <w:qFormat/>
    <w:rsid w:val="00333114"/>
    <w:pPr>
      <w:keepNext/>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qFormat/>
    <w:rsid w:val="00333114"/>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autoRedefine/>
    <w:uiPriority w:val="9"/>
    <w:qFormat/>
    <w:rsid w:val="00333114"/>
    <w:pPr>
      <w:keepNext/>
      <w:tabs>
        <w:tab w:val="left" w:pos="1080"/>
      </w:tabs>
      <w:spacing w:before="240" w:after="60"/>
      <w:outlineLvl w:val="3"/>
    </w:pPr>
    <w:rPr>
      <w:rFonts w:ascii="Arial" w:hAnsi="Arial" w:cstheme="majorBidi"/>
      <w:b/>
      <w:bCs/>
      <w:szCs w:val="28"/>
    </w:rPr>
  </w:style>
  <w:style w:type="paragraph" w:styleId="Heading5">
    <w:name w:val="heading 5"/>
    <w:basedOn w:val="Normal"/>
    <w:next w:val="Normal"/>
    <w:link w:val="Heading5Char"/>
    <w:autoRedefine/>
    <w:uiPriority w:val="9"/>
    <w:qFormat/>
    <w:rsid w:val="00333114"/>
    <w:pPr>
      <w:tabs>
        <w:tab w:val="left" w:pos="1440"/>
      </w:tabs>
      <w:spacing w:before="240" w:after="60"/>
      <w:outlineLvl w:val="4"/>
    </w:pPr>
    <w:rPr>
      <w:rFonts w:ascii="Arial" w:hAnsi="Arial" w:cstheme="majorBidi"/>
      <w:b/>
      <w:bCs/>
      <w:i/>
      <w:iCs/>
      <w:szCs w:val="26"/>
    </w:rPr>
  </w:style>
  <w:style w:type="paragraph" w:styleId="Heading6">
    <w:name w:val="heading 6"/>
    <w:basedOn w:val="Normal"/>
    <w:next w:val="Normal"/>
    <w:link w:val="Heading6Char"/>
    <w:autoRedefine/>
    <w:uiPriority w:val="9"/>
    <w:qFormat/>
    <w:rsid w:val="00333114"/>
    <w:pPr>
      <w:tabs>
        <w:tab w:val="left" w:pos="1800"/>
      </w:tabs>
      <w:spacing w:before="240" w:after="60"/>
      <w:outlineLvl w:val="5"/>
    </w:pPr>
    <w:rPr>
      <w:rFonts w:ascii="Arial" w:hAnsi="Arial" w:cstheme="majorBidi"/>
      <w:b/>
      <w:bCs/>
      <w:szCs w:val="22"/>
    </w:rPr>
  </w:style>
  <w:style w:type="paragraph" w:styleId="Heading7">
    <w:name w:val="heading 7"/>
    <w:basedOn w:val="Normal"/>
    <w:next w:val="Normal"/>
    <w:link w:val="Heading7Char"/>
    <w:autoRedefine/>
    <w:uiPriority w:val="9"/>
    <w:qFormat/>
    <w:rsid w:val="00333114"/>
    <w:pPr>
      <w:tabs>
        <w:tab w:val="left" w:pos="2160"/>
      </w:tabs>
      <w:spacing w:before="240" w:after="60"/>
      <w:outlineLvl w:val="6"/>
    </w:pPr>
    <w:rPr>
      <w:rFonts w:ascii="Arial" w:hAnsi="Arial" w:cstheme="majorBidi"/>
    </w:rPr>
  </w:style>
  <w:style w:type="paragraph" w:styleId="Heading8">
    <w:name w:val="heading 8"/>
    <w:basedOn w:val="Normal"/>
    <w:next w:val="Normal"/>
    <w:link w:val="Heading8Char"/>
    <w:autoRedefine/>
    <w:uiPriority w:val="9"/>
    <w:qFormat/>
    <w:rsid w:val="00333114"/>
    <w:pPr>
      <w:tabs>
        <w:tab w:val="left" w:pos="2880"/>
      </w:tabs>
      <w:spacing w:before="240" w:after="60"/>
      <w:outlineLvl w:val="7"/>
    </w:pPr>
    <w:rPr>
      <w:rFonts w:ascii="Arial" w:hAnsi="Arial" w:cstheme="majorBidi"/>
      <w:iCs/>
    </w:rPr>
  </w:style>
  <w:style w:type="paragraph" w:styleId="Heading9">
    <w:name w:val="heading 9"/>
    <w:basedOn w:val="Normal"/>
    <w:next w:val="Normal"/>
    <w:link w:val="Heading9Char"/>
    <w:autoRedefine/>
    <w:uiPriority w:val="9"/>
    <w:qFormat/>
    <w:rsid w:val="00333114"/>
    <w:pPr>
      <w:spacing w:before="240" w:after="60"/>
      <w:ind w:left="324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next w:val="Normal"/>
    <w:link w:val="TitleChar"/>
    <w:uiPriority w:val="10"/>
    <w:qFormat/>
    <w:rsid w:val="00333114"/>
    <w:pPr>
      <w:spacing w:before="240" w:after="60"/>
      <w:jc w:val="center"/>
      <w:outlineLvl w:val="0"/>
    </w:pPr>
    <w:rPr>
      <w:rFonts w:asciiTheme="majorHAnsi" w:eastAsiaTheme="majorEastAsia" w:hAnsiTheme="majorHAnsi" w:cstheme="majorBidi"/>
      <w:b/>
      <w:bCs/>
      <w:kern w:val="28"/>
      <w:sz w:val="32"/>
      <w:szCs w:val="32"/>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rsid w:val="00437104"/>
    <w:rPr>
      <w:sz w:val="24"/>
      <w:szCs w:val="24"/>
    </w:rPr>
  </w:style>
  <w:style w:type="paragraph" w:styleId="BalloonText">
    <w:name w:val="Balloon Text"/>
    <w:basedOn w:val="Normal"/>
    <w:link w:val="BalloonTextChar"/>
    <w:unhideWhenUsed/>
    <w:rsid w:val="0054123C"/>
    <w:rPr>
      <w:rFonts w:ascii="Tahoma" w:hAnsi="Tahoma" w:cs="Tahoma"/>
      <w:sz w:val="16"/>
      <w:szCs w:val="16"/>
    </w:rPr>
  </w:style>
  <w:style w:type="character" w:customStyle="1" w:styleId="BalloonTextChar">
    <w:name w:val="Balloon Text Char"/>
    <w:basedOn w:val="DefaultParagraphFont"/>
    <w:link w:val="BalloonText"/>
    <w:rsid w:val="0054123C"/>
    <w:rPr>
      <w:rFonts w:ascii="Tahoma" w:hAnsi="Tahoma" w:cs="Tahoma"/>
      <w:sz w:val="16"/>
      <w:szCs w:val="16"/>
    </w:rPr>
  </w:style>
  <w:style w:type="paragraph" w:styleId="ListParagraph">
    <w:name w:val="List Paragraph"/>
    <w:basedOn w:val="Normal"/>
    <w:uiPriority w:val="34"/>
    <w:qFormat/>
    <w:rsid w:val="00333114"/>
    <w:pPr>
      <w:ind w:left="720"/>
      <w:contextualSpacing/>
    </w:pPr>
  </w:style>
  <w:style w:type="character" w:styleId="Hyperlink">
    <w:name w:val="Hyperlink"/>
    <w:basedOn w:val="DefaultParagraphFont"/>
    <w:uiPriority w:val="99"/>
    <w:unhideWhenUsed/>
    <w:rsid w:val="00114E62"/>
    <w:rPr>
      <w:color w:val="0000FF"/>
      <w:u w:val="single"/>
    </w:rPr>
  </w:style>
  <w:style w:type="paragraph" w:styleId="NoSpacing">
    <w:name w:val="No Spacing"/>
    <w:basedOn w:val="Normal"/>
    <w:link w:val="NoSpacingChar"/>
    <w:uiPriority w:val="99"/>
    <w:unhideWhenUsed/>
    <w:qFormat/>
    <w:rsid w:val="00333114"/>
    <w:rPr>
      <w:rFonts w:ascii="Arial" w:hAnsi="Arial"/>
      <w:szCs w:val="32"/>
    </w:rPr>
  </w:style>
  <w:style w:type="character" w:customStyle="1" w:styleId="NoSpacingChar">
    <w:name w:val="No Spacing Char"/>
    <w:basedOn w:val="DefaultParagraphFont"/>
    <w:link w:val="NoSpacing"/>
    <w:uiPriority w:val="99"/>
    <w:rsid w:val="00333114"/>
    <w:rPr>
      <w:rFonts w:ascii="Arial" w:hAnsi="Arial"/>
      <w:szCs w:val="32"/>
    </w:rPr>
  </w:style>
  <w:style w:type="paragraph" w:styleId="TOC1">
    <w:name w:val="toc 1"/>
    <w:basedOn w:val="Normal"/>
    <w:next w:val="Normal"/>
    <w:autoRedefine/>
    <w:uiPriority w:val="39"/>
    <w:unhideWhenUsed/>
    <w:rsid w:val="002C429F"/>
    <w:pPr>
      <w:spacing w:before="360"/>
    </w:pPr>
    <w:rPr>
      <w:rFonts w:asciiTheme="majorHAnsi" w:hAnsiTheme="majorHAnsi"/>
      <w:b/>
      <w:bCs/>
      <w:caps/>
    </w:rPr>
  </w:style>
  <w:style w:type="paragraph" w:styleId="TOC2">
    <w:name w:val="toc 2"/>
    <w:basedOn w:val="Normal"/>
    <w:next w:val="Normal"/>
    <w:autoRedefine/>
    <w:uiPriority w:val="39"/>
    <w:unhideWhenUsed/>
    <w:rsid w:val="000B6E5F"/>
    <w:pPr>
      <w:spacing w:before="240"/>
    </w:pPr>
    <w:rPr>
      <w:rFonts w:asciiTheme="minorHAnsi" w:hAnsiTheme="minorHAnsi" w:cstheme="minorHAnsi"/>
      <w:b/>
      <w:bCs/>
      <w:sz w:val="20"/>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39"/>
    <w:unhideWhenUsed/>
    <w:rsid w:val="004331E1"/>
    <w:pPr>
      <w:ind w:left="240"/>
    </w:pPr>
    <w:rPr>
      <w:rFonts w:asciiTheme="minorHAnsi" w:hAnsiTheme="minorHAnsi" w:cstheme="minorHAnsi"/>
      <w:sz w:val="20"/>
      <w:szCs w:val="20"/>
    </w:r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333114"/>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33114"/>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673C3A"/>
    <w:rPr>
      <w:rFonts w:ascii="Arial" w:eastAsiaTheme="majorEastAsia" w:hAnsi="Arial"/>
      <w:b/>
      <w:bCs/>
      <w:kern w:val="32"/>
      <w:sz w:val="36"/>
      <w:szCs w:val="32"/>
    </w:rPr>
  </w:style>
  <w:style w:type="character" w:customStyle="1" w:styleId="Heading2Char">
    <w:name w:val="Heading 2 Char"/>
    <w:basedOn w:val="DefaultParagraphFont"/>
    <w:link w:val="Heading2"/>
    <w:uiPriority w:val="9"/>
    <w:rsid w:val="00333114"/>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33311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333114"/>
    <w:rPr>
      <w:rFonts w:ascii="Arial" w:hAnsi="Arial" w:cstheme="majorBidi"/>
      <w:b/>
      <w:bCs/>
      <w:szCs w:val="28"/>
    </w:rPr>
  </w:style>
  <w:style w:type="character" w:customStyle="1" w:styleId="Heading5Char">
    <w:name w:val="Heading 5 Char"/>
    <w:basedOn w:val="DefaultParagraphFont"/>
    <w:link w:val="Heading5"/>
    <w:uiPriority w:val="9"/>
    <w:rsid w:val="00333114"/>
    <w:rPr>
      <w:rFonts w:ascii="Arial" w:hAnsi="Arial" w:cstheme="majorBidi"/>
      <w:b/>
      <w:bCs/>
      <w:i/>
      <w:iCs/>
      <w:szCs w:val="26"/>
    </w:rPr>
  </w:style>
  <w:style w:type="character" w:customStyle="1" w:styleId="Heading6Char">
    <w:name w:val="Heading 6 Char"/>
    <w:basedOn w:val="DefaultParagraphFont"/>
    <w:link w:val="Heading6"/>
    <w:uiPriority w:val="9"/>
    <w:rsid w:val="00333114"/>
    <w:rPr>
      <w:rFonts w:ascii="Arial" w:hAnsi="Arial" w:cstheme="majorBidi"/>
      <w:b/>
      <w:bCs/>
      <w:szCs w:val="22"/>
    </w:rPr>
  </w:style>
  <w:style w:type="character" w:customStyle="1" w:styleId="Heading7Char">
    <w:name w:val="Heading 7 Char"/>
    <w:basedOn w:val="DefaultParagraphFont"/>
    <w:link w:val="Heading7"/>
    <w:uiPriority w:val="9"/>
    <w:rsid w:val="00333114"/>
    <w:rPr>
      <w:rFonts w:ascii="Arial" w:hAnsi="Arial" w:cstheme="majorBidi"/>
    </w:rPr>
  </w:style>
  <w:style w:type="character" w:customStyle="1" w:styleId="Heading8Char">
    <w:name w:val="Heading 8 Char"/>
    <w:basedOn w:val="DefaultParagraphFont"/>
    <w:link w:val="Heading8"/>
    <w:uiPriority w:val="9"/>
    <w:rsid w:val="00333114"/>
    <w:rPr>
      <w:rFonts w:ascii="Arial" w:hAnsi="Arial" w:cstheme="majorBidi"/>
      <w:iCs/>
    </w:rPr>
  </w:style>
  <w:style w:type="character" w:customStyle="1" w:styleId="Heading9Char">
    <w:name w:val="Heading 9 Char"/>
    <w:basedOn w:val="DefaultParagraphFont"/>
    <w:link w:val="Heading9"/>
    <w:uiPriority w:val="9"/>
    <w:rsid w:val="00333114"/>
    <w:rPr>
      <w:rFonts w:asciiTheme="majorHAnsi" w:eastAsiaTheme="majorEastAsia" w:hAnsiTheme="majorHAnsi" w:cstheme="majorBidi"/>
      <w:szCs w:val="22"/>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333114"/>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style>
  <w:style w:type="character" w:customStyle="1" w:styleId="Style4Char">
    <w:name w:val="Style4 Char"/>
    <w:basedOn w:val="DefaultParagraphFont"/>
    <w:link w:val="Style4"/>
    <w:rsid w:val="00BF7B57"/>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rsid w:val="006D17A9"/>
    <w:pPr>
      <w:ind w:left="360" w:firstLine="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6D17A9"/>
    <w:rPr>
      <w:rFonts w:asciiTheme="majorHAnsi" w:eastAsiaTheme="majorEastAsia" w:hAnsiTheme="majorHAnsi" w:cstheme="majorBidi"/>
      <w:b/>
      <w:bCs/>
      <w:iCs/>
      <w:sz w:val="28"/>
      <w:szCs w:val="24"/>
    </w:rPr>
  </w:style>
  <w:style w:type="character" w:customStyle="1" w:styleId="Heading2bChar">
    <w:name w:val="Heading 2b Char"/>
    <w:basedOn w:val="Heading2Char"/>
    <w:link w:val="Heading2b"/>
    <w:rsid w:val="0006208C"/>
    <w:rPr>
      <w:rFonts w:asciiTheme="majorHAnsi" w:eastAsiaTheme="majorEastAsia" w:hAnsiTheme="majorHAnsi" w:cstheme="majorBidi"/>
      <w:b/>
      <w:bCs/>
      <w:iCs/>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uiPriority w:val="10"/>
    <w:rsid w:val="00333114"/>
    <w:rPr>
      <w:rFonts w:asciiTheme="majorHAnsi" w:eastAsiaTheme="majorEastAsia" w:hAnsiTheme="majorHAnsi" w:cstheme="majorBidi"/>
      <w:b/>
      <w:bCs/>
      <w:kern w:val="28"/>
      <w:sz w:val="32"/>
      <w:szCs w:val="32"/>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3114"/>
    <w:rPr>
      <w:b/>
      <w:i/>
      <w:sz w:val="24"/>
      <w:szCs w:val="24"/>
      <w:u w:val="single"/>
    </w:rPr>
  </w:style>
  <w:style w:type="character" w:styleId="Emphasis">
    <w:name w:val="Emphasis"/>
    <w:basedOn w:val="DefaultParagraphFont"/>
    <w:uiPriority w:val="20"/>
    <w:qFormat/>
    <w:rsid w:val="00333114"/>
    <w:rPr>
      <w:rFonts w:asciiTheme="minorHAnsi" w:hAnsiTheme="minorHAnsi"/>
      <w:b/>
      <w:i/>
      <w:iCs/>
    </w:rPr>
  </w:style>
  <w:style w:type="paragraph" w:styleId="IntenseQuote">
    <w:name w:val="Intense Quote"/>
    <w:basedOn w:val="Normal"/>
    <w:next w:val="Normal"/>
    <w:link w:val="IntenseQuoteChar"/>
    <w:uiPriority w:val="30"/>
    <w:qFormat/>
    <w:rsid w:val="00333114"/>
    <w:pPr>
      <w:ind w:left="720" w:right="720"/>
    </w:pPr>
    <w:rPr>
      <w:rFonts w:ascii="Arial" w:hAnsi="Arial" w:cstheme="majorBidi"/>
      <w:b/>
      <w:i/>
      <w:szCs w:val="22"/>
    </w:rPr>
  </w:style>
  <w:style w:type="character" w:customStyle="1" w:styleId="IntenseQuoteChar">
    <w:name w:val="Intense Quote Char"/>
    <w:basedOn w:val="DefaultParagraphFont"/>
    <w:link w:val="IntenseQuote"/>
    <w:uiPriority w:val="30"/>
    <w:rsid w:val="00333114"/>
    <w:rPr>
      <w:rFonts w:ascii="Arial" w:hAnsi="Arial" w:cstheme="majorBidi"/>
      <w:b/>
      <w:i/>
      <w:szCs w:val="22"/>
    </w:rPr>
  </w:style>
  <w:style w:type="paragraph" w:styleId="PlainText">
    <w:name w:val="Plain Text"/>
    <w:aliases w:val=" Char,Char Char Char,Char"/>
    <w:basedOn w:val="Normal"/>
    <w:link w:val="PlainTextChar"/>
    <w:semiHidden/>
    <w:rsid w:val="000D240E"/>
    <w:rPr>
      <w:rFonts w:ascii="Courier New" w:hAnsi="Courier New" w:cs="Courier New"/>
      <w:color w:val="000000"/>
    </w:rPr>
  </w:style>
  <w:style w:type="character" w:customStyle="1" w:styleId="PlainTextChar">
    <w:name w:val="Plain Text Char"/>
    <w:aliases w:val=" Char Char,Char Char Char Char,Char Char"/>
    <w:basedOn w:val="DefaultParagraphFont"/>
    <w:link w:val="PlainText"/>
    <w:semiHidden/>
    <w:rsid w:val="000D240E"/>
    <w:rPr>
      <w:rFonts w:ascii="Courier New" w:hAnsi="Courier New" w:cs="Courier New"/>
      <w:color w:val="000000"/>
      <w:sz w:val="24"/>
      <w:szCs w:val="24"/>
    </w:rPr>
  </w:style>
  <w:style w:type="character" w:customStyle="1" w:styleId="ilad1">
    <w:name w:val="il_ad1"/>
    <w:basedOn w:val="DefaultParagraphFont"/>
    <w:rsid w:val="00812093"/>
    <w:rPr>
      <w:vanish w:val="0"/>
      <w:webHidden w:val="0"/>
      <w:color w:val="009900"/>
      <w:u w:val="single"/>
      <w:specVanish w:val="0"/>
    </w:rPr>
  </w:style>
  <w:style w:type="character" w:styleId="CommentReference">
    <w:name w:val="annotation reference"/>
    <w:rsid w:val="00344EE5"/>
    <w:rPr>
      <w:sz w:val="16"/>
      <w:szCs w:val="16"/>
    </w:rPr>
  </w:style>
  <w:style w:type="paragraph" w:styleId="TOC4">
    <w:name w:val="toc 4"/>
    <w:basedOn w:val="Normal"/>
    <w:next w:val="Normal"/>
    <w:autoRedefine/>
    <w:uiPriority w:val="39"/>
    <w:unhideWhenUsed/>
    <w:rsid w:val="00797579"/>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797579"/>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797579"/>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797579"/>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797579"/>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797579"/>
    <w:pPr>
      <w:ind w:left="1680"/>
    </w:pPr>
    <w:rPr>
      <w:rFonts w:asciiTheme="minorHAnsi" w:hAnsiTheme="minorHAnsi" w:cstheme="minorHAnsi"/>
      <w:sz w:val="20"/>
      <w:szCs w:val="20"/>
    </w:rPr>
  </w:style>
  <w:style w:type="paragraph" w:customStyle="1" w:styleId="ListNumber1">
    <w:name w:val="List Number 1"/>
    <w:uiPriority w:val="1"/>
    <w:qFormat/>
    <w:rsid w:val="000F1ACE"/>
    <w:pPr>
      <w:numPr>
        <w:numId w:val="30"/>
      </w:numPr>
      <w:tabs>
        <w:tab w:val="left" w:pos="360"/>
      </w:tabs>
      <w:outlineLvl w:val="0"/>
    </w:pPr>
    <w:rPr>
      <w:rFonts w:ascii="Arial" w:hAnsi="Arial"/>
      <w:sz w:val="28"/>
      <w:szCs w:val="28"/>
    </w:rPr>
  </w:style>
  <w:style w:type="paragraph" w:customStyle="1" w:styleId="List1">
    <w:name w:val="List 1"/>
    <w:uiPriority w:val="1"/>
    <w:qFormat/>
    <w:rsid w:val="00333114"/>
    <w:pPr>
      <w:tabs>
        <w:tab w:val="left" w:pos="360"/>
      </w:tabs>
      <w:outlineLvl w:val="0"/>
    </w:pPr>
  </w:style>
  <w:style w:type="paragraph" w:customStyle="1" w:styleId="ListNumber6">
    <w:name w:val="List Number 6"/>
    <w:basedOn w:val="Normal"/>
    <w:uiPriority w:val="1"/>
    <w:qFormat/>
    <w:rsid w:val="00333114"/>
    <w:pPr>
      <w:numPr>
        <w:ilvl w:val="5"/>
        <w:numId w:val="30"/>
      </w:numPr>
      <w:tabs>
        <w:tab w:val="left" w:pos="1800"/>
      </w:tabs>
    </w:pPr>
  </w:style>
  <w:style w:type="paragraph" w:customStyle="1" w:styleId="ListNumber7">
    <w:name w:val="List Number 7"/>
    <w:basedOn w:val="Normal"/>
    <w:uiPriority w:val="1"/>
    <w:qFormat/>
    <w:rsid w:val="00333114"/>
    <w:pPr>
      <w:numPr>
        <w:ilvl w:val="6"/>
        <w:numId w:val="30"/>
      </w:numPr>
      <w:tabs>
        <w:tab w:val="left" w:pos="1890"/>
      </w:tabs>
    </w:pPr>
  </w:style>
  <w:style w:type="paragraph" w:customStyle="1" w:styleId="ListNumber8">
    <w:name w:val="List Number 8"/>
    <w:basedOn w:val="Normal"/>
    <w:uiPriority w:val="1"/>
    <w:qFormat/>
    <w:rsid w:val="00333114"/>
    <w:pPr>
      <w:numPr>
        <w:ilvl w:val="7"/>
        <w:numId w:val="30"/>
      </w:numPr>
      <w:tabs>
        <w:tab w:val="left" w:pos="2070"/>
      </w:tabs>
    </w:pPr>
  </w:style>
  <w:style w:type="paragraph" w:customStyle="1" w:styleId="ListNumber9">
    <w:name w:val="List Number 9"/>
    <w:basedOn w:val="Normal"/>
    <w:uiPriority w:val="1"/>
    <w:qFormat/>
    <w:rsid w:val="00333114"/>
    <w:pPr>
      <w:numPr>
        <w:ilvl w:val="8"/>
        <w:numId w:val="30"/>
      </w:numPr>
    </w:pPr>
  </w:style>
  <w:style w:type="paragraph" w:customStyle="1" w:styleId="scripture">
    <w:name w:val="scripture"/>
    <w:basedOn w:val="Normal"/>
    <w:link w:val="scriptureChar"/>
    <w:qFormat/>
    <w:rsid w:val="007C011B"/>
    <w:pPr>
      <w:ind w:left="360" w:hanging="360"/>
    </w:pPr>
    <w:rPr>
      <w:rFonts w:ascii="Arial" w:hAnsi="Arial"/>
      <w:i/>
    </w:rPr>
  </w:style>
  <w:style w:type="character" w:customStyle="1" w:styleId="scriptureChar">
    <w:name w:val="scripture Char"/>
    <w:basedOn w:val="DefaultParagraphFont"/>
    <w:link w:val="scripture"/>
    <w:rsid w:val="007C011B"/>
    <w:rPr>
      <w:rFonts w:ascii="Arial" w:hAnsi="Arial"/>
      <w:i/>
    </w:rPr>
  </w:style>
  <w:style w:type="paragraph" w:styleId="ListNumber2">
    <w:name w:val="List Number 2"/>
    <w:uiPriority w:val="1"/>
    <w:qFormat/>
    <w:rsid w:val="000F1ACE"/>
    <w:pPr>
      <w:numPr>
        <w:ilvl w:val="1"/>
        <w:numId w:val="30"/>
      </w:numPr>
      <w:ind w:left="720" w:hanging="360"/>
      <w:contextualSpacing/>
      <w:outlineLvl w:val="1"/>
    </w:pPr>
    <w:rPr>
      <w:rFonts w:ascii="Arial" w:hAnsi="Arial"/>
    </w:rPr>
  </w:style>
  <w:style w:type="paragraph" w:styleId="ListNumber3">
    <w:name w:val="List Number 3"/>
    <w:uiPriority w:val="1"/>
    <w:qFormat/>
    <w:rsid w:val="000F1ACE"/>
    <w:pPr>
      <w:numPr>
        <w:ilvl w:val="2"/>
        <w:numId w:val="30"/>
      </w:numPr>
      <w:tabs>
        <w:tab w:val="left" w:pos="1080"/>
      </w:tabs>
      <w:ind w:firstLine="720"/>
      <w:contextualSpacing/>
      <w:outlineLvl w:val="2"/>
    </w:pPr>
    <w:rPr>
      <w:rFonts w:ascii="Arial" w:hAnsi="Arial"/>
    </w:rPr>
  </w:style>
  <w:style w:type="paragraph" w:styleId="ListNumber4">
    <w:name w:val="List Number 4"/>
    <w:basedOn w:val="Normal"/>
    <w:uiPriority w:val="1"/>
    <w:qFormat/>
    <w:rsid w:val="00CC38CA"/>
    <w:pPr>
      <w:numPr>
        <w:ilvl w:val="3"/>
        <w:numId w:val="30"/>
      </w:numPr>
      <w:tabs>
        <w:tab w:val="clear" w:pos="2160"/>
        <w:tab w:val="num" w:pos="900"/>
      </w:tabs>
      <w:contextualSpacing/>
    </w:pPr>
  </w:style>
  <w:style w:type="paragraph" w:styleId="ListNumber5">
    <w:name w:val="List Number 5"/>
    <w:basedOn w:val="Normal"/>
    <w:uiPriority w:val="1"/>
    <w:qFormat/>
    <w:rsid w:val="00333114"/>
    <w:pPr>
      <w:numPr>
        <w:ilvl w:val="4"/>
        <w:numId w:val="30"/>
      </w:numPr>
      <w:contextualSpacing/>
    </w:pPr>
  </w:style>
  <w:style w:type="paragraph" w:styleId="Quote">
    <w:name w:val="Quote"/>
    <w:basedOn w:val="Normal"/>
    <w:next w:val="Normal"/>
    <w:link w:val="QuoteChar"/>
    <w:uiPriority w:val="29"/>
    <w:qFormat/>
    <w:rsid w:val="00333114"/>
    <w:rPr>
      <w:rFonts w:ascii="Arial" w:hAnsi="Arial" w:cs="Times New Roman"/>
      <w:i/>
    </w:rPr>
  </w:style>
  <w:style w:type="character" w:customStyle="1" w:styleId="QuoteChar">
    <w:name w:val="Quote Char"/>
    <w:basedOn w:val="DefaultParagraphFont"/>
    <w:link w:val="Quote"/>
    <w:uiPriority w:val="29"/>
    <w:rsid w:val="00333114"/>
    <w:rPr>
      <w:rFonts w:ascii="Arial" w:hAnsi="Arial" w:cs="Times New Roman"/>
      <w:i/>
    </w:rPr>
  </w:style>
  <w:style w:type="character" w:styleId="SubtleEmphasis">
    <w:name w:val="Subtle Emphasis"/>
    <w:uiPriority w:val="19"/>
    <w:qFormat/>
    <w:rsid w:val="00333114"/>
    <w:rPr>
      <w:i/>
      <w:color w:val="5A5A5A" w:themeColor="text1" w:themeTint="A5"/>
    </w:rPr>
  </w:style>
  <w:style w:type="character" w:styleId="SubtleReference">
    <w:name w:val="Subtle Reference"/>
    <w:basedOn w:val="DefaultParagraphFont"/>
    <w:uiPriority w:val="31"/>
    <w:qFormat/>
    <w:rsid w:val="00333114"/>
    <w:rPr>
      <w:sz w:val="24"/>
      <w:szCs w:val="24"/>
      <w:u w:val="single"/>
    </w:rPr>
  </w:style>
  <w:style w:type="character" w:styleId="IntenseReference">
    <w:name w:val="Intense Reference"/>
    <w:basedOn w:val="DefaultParagraphFont"/>
    <w:uiPriority w:val="32"/>
    <w:qFormat/>
    <w:rsid w:val="00333114"/>
    <w:rPr>
      <w:b/>
      <w:sz w:val="24"/>
      <w:u w:val="single"/>
    </w:rPr>
  </w:style>
  <w:style w:type="character" w:styleId="BookTitle">
    <w:name w:val="Book Title"/>
    <w:basedOn w:val="DefaultParagraphFont"/>
    <w:uiPriority w:val="33"/>
    <w:qFormat/>
    <w:rsid w:val="00333114"/>
    <w:rPr>
      <w:rFonts w:asciiTheme="majorHAnsi" w:eastAsiaTheme="majorEastAsia" w:hAnsiTheme="majorHAnsi"/>
      <w:b/>
      <w:i/>
      <w:sz w:val="24"/>
      <w:szCs w:val="24"/>
    </w:rPr>
  </w:style>
  <w:style w:type="paragraph" w:styleId="TOCHeading">
    <w:name w:val="TOC Heading"/>
    <w:basedOn w:val="Heading1"/>
    <w:next w:val="Normal"/>
    <w:uiPriority w:val="39"/>
    <w:qFormat/>
    <w:rsid w:val="00333114"/>
    <w:pPr>
      <w:outlineLvl w:val="9"/>
    </w:pPr>
  </w:style>
  <w:style w:type="paragraph" w:styleId="Caption">
    <w:name w:val="caption"/>
    <w:basedOn w:val="Normal"/>
    <w:next w:val="Normal"/>
    <w:uiPriority w:val="35"/>
    <w:unhideWhenUsed/>
    <w:rsid w:val="004A559B"/>
    <w:pPr>
      <w:jc w:val="right"/>
    </w:pPr>
    <w:rPr>
      <w:sz w:val="48"/>
      <w:szCs w:val="4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27085">
      <w:bodyDiv w:val="1"/>
      <w:marLeft w:val="0"/>
      <w:marRight w:val="0"/>
      <w:marTop w:val="0"/>
      <w:marBottom w:val="0"/>
      <w:divBdr>
        <w:top w:val="none" w:sz="0" w:space="0" w:color="auto"/>
        <w:left w:val="none" w:sz="0" w:space="0" w:color="auto"/>
        <w:bottom w:val="none" w:sz="0" w:space="0" w:color="auto"/>
        <w:right w:val="none" w:sz="0" w:space="0" w:color="auto"/>
      </w:divBdr>
    </w:div>
    <w:div w:id="356583389">
      <w:bodyDiv w:val="1"/>
      <w:marLeft w:val="0"/>
      <w:marRight w:val="0"/>
      <w:marTop w:val="0"/>
      <w:marBottom w:val="0"/>
      <w:divBdr>
        <w:top w:val="none" w:sz="0" w:space="0" w:color="auto"/>
        <w:left w:val="none" w:sz="0" w:space="0" w:color="auto"/>
        <w:bottom w:val="none" w:sz="0" w:space="0" w:color="auto"/>
        <w:right w:val="none" w:sz="0" w:space="0" w:color="auto"/>
      </w:divBdr>
      <w:divsChild>
        <w:div w:id="936131759">
          <w:marLeft w:val="0"/>
          <w:marRight w:val="0"/>
          <w:marTop w:val="257"/>
          <w:marBottom w:val="257"/>
          <w:divBdr>
            <w:top w:val="single" w:sz="6" w:space="0" w:color="222222"/>
            <w:left w:val="single" w:sz="6" w:space="0" w:color="222222"/>
            <w:bottom w:val="single" w:sz="6" w:space="0" w:color="222222"/>
            <w:right w:val="single" w:sz="6" w:space="17" w:color="222222"/>
          </w:divBdr>
          <w:divsChild>
            <w:div w:id="2031297693">
              <w:marLeft w:val="0"/>
              <w:marRight w:val="0"/>
              <w:marTop w:val="0"/>
              <w:marBottom w:val="69"/>
              <w:divBdr>
                <w:top w:val="none" w:sz="0" w:space="0" w:color="auto"/>
                <w:left w:val="none" w:sz="0" w:space="0" w:color="auto"/>
                <w:bottom w:val="none" w:sz="0" w:space="0" w:color="auto"/>
                <w:right w:val="none" w:sz="0" w:space="0" w:color="auto"/>
              </w:divBdr>
              <w:divsChild>
                <w:div w:id="2006200323">
                  <w:marLeft w:val="0"/>
                  <w:marRight w:val="0"/>
                  <w:marTop w:val="0"/>
                  <w:marBottom w:val="69"/>
                  <w:divBdr>
                    <w:top w:val="none" w:sz="0" w:space="0" w:color="auto"/>
                    <w:left w:val="none" w:sz="0" w:space="0" w:color="auto"/>
                    <w:bottom w:val="none" w:sz="0" w:space="0" w:color="auto"/>
                    <w:right w:val="none" w:sz="0" w:space="0" w:color="auto"/>
                  </w:divBdr>
                  <w:divsChild>
                    <w:div w:id="269820747">
                      <w:marLeft w:val="0"/>
                      <w:marRight w:val="0"/>
                      <w:marTop w:val="0"/>
                      <w:marBottom w:val="171"/>
                      <w:divBdr>
                        <w:top w:val="none" w:sz="0" w:space="0" w:color="auto"/>
                        <w:left w:val="none" w:sz="0" w:space="0" w:color="auto"/>
                        <w:bottom w:val="none" w:sz="0" w:space="0" w:color="auto"/>
                        <w:right w:val="none" w:sz="0" w:space="0" w:color="auto"/>
                      </w:divBdr>
                      <w:divsChild>
                        <w:div w:id="1514144345">
                          <w:marLeft w:val="0"/>
                          <w:marRight w:val="0"/>
                          <w:marTop w:val="0"/>
                          <w:marBottom w:val="0"/>
                          <w:divBdr>
                            <w:top w:val="none" w:sz="0" w:space="0" w:color="auto"/>
                            <w:left w:val="none" w:sz="0" w:space="0" w:color="auto"/>
                            <w:bottom w:val="none" w:sz="0" w:space="0" w:color="auto"/>
                            <w:right w:val="none" w:sz="0" w:space="0" w:color="auto"/>
                          </w:divBdr>
                          <w:divsChild>
                            <w:div w:id="10177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369328">
      <w:bodyDiv w:val="1"/>
      <w:marLeft w:val="0"/>
      <w:marRight w:val="0"/>
      <w:marTop w:val="0"/>
      <w:marBottom w:val="0"/>
      <w:divBdr>
        <w:top w:val="none" w:sz="0" w:space="0" w:color="auto"/>
        <w:left w:val="none" w:sz="0" w:space="0" w:color="auto"/>
        <w:bottom w:val="none" w:sz="0" w:space="0" w:color="auto"/>
        <w:right w:val="none" w:sz="0" w:space="0" w:color="auto"/>
      </w:divBdr>
      <w:divsChild>
        <w:div w:id="146022625">
          <w:marLeft w:val="0"/>
          <w:marRight w:val="0"/>
          <w:marTop w:val="0"/>
          <w:marBottom w:val="0"/>
          <w:divBdr>
            <w:top w:val="none" w:sz="0" w:space="0" w:color="auto"/>
            <w:left w:val="none" w:sz="0" w:space="0" w:color="auto"/>
            <w:bottom w:val="none" w:sz="0" w:space="0" w:color="auto"/>
            <w:right w:val="none" w:sz="0" w:space="0" w:color="auto"/>
          </w:divBdr>
          <w:divsChild>
            <w:div w:id="454179811">
              <w:marLeft w:val="0"/>
              <w:marRight w:val="0"/>
              <w:marTop w:val="0"/>
              <w:marBottom w:val="0"/>
              <w:divBdr>
                <w:top w:val="none" w:sz="0" w:space="0" w:color="auto"/>
                <w:left w:val="none" w:sz="0" w:space="0" w:color="auto"/>
                <w:bottom w:val="none" w:sz="0" w:space="0" w:color="auto"/>
                <w:right w:val="none" w:sz="0" w:space="0" w:color="auto"/>
              </w:divBdr>
              <w:divsChild>
                <w:div w:id="67925898">
                  <w:marLeft w:val="0"/>
                  <w:marRight w:val="0"/>
                  <w:marTop w:val="187"/>
                  <w:marBottom w:val="187"/>
                  <w:divBdr>
                    <w:top w:val="none" w:sz="0" w:space="0" w:color="auto"/>
                    <w:left w:val="none" w:sz="0" w:space="0" w:color="auto"/>
                    <w:bottom w:val="none" w:sz="0" w:space="0" w:color="auto"/>
                    <w:right w:val="none" w:sz="0" w:space="0" w:color="auto"/>
                  </w:divBdr>
                  <w:divsChild>
                    <w:div w:id="1888372741">
                      <w:marLeft w:val="0"/>
                      <w:marRight w:val="0"/>
                      <w:marTop w:val="0"/>
                      <w:marBottom w:val="0"/>
                      <w:divBdr>
                        <w:top w:val="none" w:sz="0" w:space="0" w:color="auto"/>
                        <w:left w:val="none" w:sz="0" w:space="0" w:color="auto"/>
                        <w:bottom w:val="none" w:sz="0" w:space="0" w:color="auto"/>
                        <w:right w:val="none" w:sz="0" w:space="0" w:color="auto"/>
                      </w:divBdr>
                      <w:divsChild>
                        <w:div w:id="1942838498">
                          <w:marLeft w:val="0"/>
                          <w:marRight w:val="0"/>
                          <w:marTop w:val="0"/>
                          <w:marBottom w:val="0"/>
                          <w:divBdr>
                            <w:top w:val="none" w:sz="0" w:space="0" w:color="auto"/>
                            <w:left w:val="none" w:sz="0" w:space="0" w:color="auto"/>
                            <w:bottom w:val="none" w:sz="0" w:space="0" w:color="auto"/>
                            <w:right w:val="none" w:sz="0" w:space="0" w:color="auto"/>
                          </w:divBdr>
                          <w:divsChild>
                            <w:div w:id="3727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965098">
      <w:bodyDiv w:val="1"/>
      <w:marLeft w:val="0"/>
      <w:marRight w:val="0"/>
      <w:marTop w:val="0"/>
      <w:marBottom w:val="0"/>
      <w:divBdr>
        <w:top w:val="none" w:sz="0" w:space="0" w:color="auto"/>
        <w:left w:val="none" w:sz="0" w:space="0" w:color="auto"/>
        <w:bottom w:val="none" w:sz="0" w:space="0" w:color="auto"/>
        <w:right w:val="none" w:sz="0" w:space="0" w:color="auto"/>
      </w:divBdr>
    </w:div>
    <w:div w:id="1980262289">
      <w:bodyDiv w:val="1"/>
      <w:marLeft w:val="0"/>
      <w:marRight w:val="0"/>
      <w:marTop w:val="0"/>
      <w:marBottom w:val="0"/>
      <w:divBdr>
        <w:top w:val="none" w:sz="0" w:space="0" w:color="auto"/>
        <w:left w:val="none" w:sz="0" w:space="0" w:color="auto"/>
        <w:bottom w:val="none" w:sz="0" w:space="0" w:color="auto"/>
        <w:right w:val="none" w:sz="0" w:space="0" w:color="auto"/>
      </w:divBdr>
      <w:divsChild>
        <w:div w:id="867446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rossbooks.com/verse.asp?ref=Nu+28%3A26" TargetMode="External"/><Relationship Id="rId18" Type="http://schemas.openxmlformats.org/officeDocument/2006/relationships/hyperlink" Target="http://www.crossbooks.com/verse.asp?ref=Ex+19-20" TargetMode="External"/><Relationship Id="rId26" Type="http://schemas.openxmlformats.org/officeDocument/2006/relationships/hyperlink" Target="http://www.crossbooks.com/verse.asp?ref=2Co+1%3A21-22" TargetMode="External"/><Relationship Id="rId39" Type="http://schemas.openxmlformats.org/officeDocument/2006/relationships/hyperlink" Target="http://www.crossbooks.com/verse.asp?ref=Lev+23%3A43" TargetMode="External"/><Relationship Id="rId3" Type="http://schemas.openxmlformats.org/officeDocument/2006/relationships/styles" Target="styles.xml"/><Relationship Id="rId21" Type="http://schemas.openxmlformats.org/officeDocument/2006/relationships/hyperlink" Target="http://www.crossbooks.com/verse.asp?ref=Ac+2%3A4" TargetMode="External"/><Relationship Id="rId34" Type="http://schemas.openxmlformats.org/officeDocument/2006/relationships/hyperlink" Target="http://www.crossbooks.com/verse.asp?ref=1Co+2%3A14"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crossbooks.com/verse.asp?ref=Nu+28%3A26" TargetMode="External"/><Relationship Id="rId17" Type="http://schemas.openxmlformats.org/officeDocument/2006/relationships/hyperlink" Target="http://www.crossbooks.com/verse.asp?ref=Dt+16%3A12" TargetMode="External"/><Relationship Id="rId25" Type="http://schemas.openxmlformats.org/officeDocument/2006/relationships/hyperlink" Target="http://www.crossbooks.com/verse.asp?ref=2Co+1%3A21-22" TargetMode="External"/><Relationship Id="rId33" Type="http://schemas.openxmlformats.org/officeDocument/2006/relationships/hyperlink" Target="http://www.crossbooks.com/verse.asp?ref=Ro+8%3A14" TargetMode="External"/><Relationship Id="rId38" Type="http://schemas.openxmlformats.org/officeDocument/2006/relationships/hyperlink" Target="http://www.crossbooks.com/verse.asp?ref=Lev+23%3A43" TargetMode="External"/><Relationship Id="rId2" Type="http://schemas.openxmlformats.org/officeDocument/2006/relationships/numbering" Target="numbering.xml"/><Relationship Id="rId16" Type="http://schemas.openxmlformats.org/officeDocument/2006/relationships/hyperlink" Target="http://www.crossbooks.com/verse.asp?ref=Dt+16%3A12" TargetMode="External"/><Relationship Id="rId20" Type="http://schemas.openxmlformats.org/officeDocument/2006/relationships/hyperlink" Target="http://www.crossbooks.com/verse.asp?ref=Ac+2%3A4" TargetMode="External"/><Relationship Id="rId29" Type="http://schemas.openxmlformats.org/officeDocument/2006/relationships/hyperlink" Target="http://www.crossbooks.com/verse.asp?ref=Eph+4%3A30"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udaism.about.com/od/passover/ss/pesach_seder_10.htm" TargetMode="External"/><Relationship Id="rId24" Type="http://schemas.openxmlformats.org/officeDocument/2006/relationships/hyperlink" Target="http://www.crossbooks.com/verse.asp?ref=2Co+3%3A17" TargetMode="External"/><Relationship Id="rId32" Type="http://schemas.openxmlformats.org/officeDocument/2006/relationships/hyperlink" Target="http://www.crossbooks.com/verse.asp?ref=Jn+16%3A13" TargetMode="External"/><Relationship Id="rId37" Type="http://schemas.openxmlformats.org/officeDocument/2006/relationships/hyperlink" Target="http://www.crossbooks.com/verse.asp?ref=Lev+23%3A42"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crossbooks.com/verse.asp?ref=Ex+34%3A22" TargetMode="External"/><Relationship Id="rId23" Type="http://schemas.openxmlformats.org/officeDocument/2006/relationships/hyperlink" Target="http://www.crossbooks.com/verse.asp?ref=2Co+3%3A17" TargetMode="External"/><Relationship Id="rId28" Type="http://schemas.openxmlformats.org/officeDocument/2006/relationships/hyperlink" Target="http://www.crossbooks.com/verse.asp?ref=Eph+1%3A13-14" TargetMode="External"/><Relationship Id="rId36" Type="http://schemas.openxmlformats.org/officeDocument/2006/relationships/hyperlink" Target="http://www.crossbooks.com/verse.asp?ref=Lev+23%3A42" TargetMode="External"/><Relationship Id="rId10" Type="http://schemas.openxmlformats.org/officeDocument/2006/relationships/image" Target="media/image2.jpeg"/><Relationship Id="rId19" Type="http://schemas.openxmlformats.org/officeDocument/2006/relationships/hyperlink" Target="http://www.crossbooks.com/verse.asp?ref=Ex+19-20" TargetMode="External"/><Relationship Id="rId31" Type="http://schemas.openxmlformats.org/officeDocument/2006/relationships/hyperlink" Target="http://www.crossbooks.com/verse.asp?ref=Jn+14%3A26"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crossbooks.com/verse.asp?ref=Ex+34%3A22" TargetMode="External"/><Relationship Id="rId22" Type="http://schemas.openxmlformats.org/officeDocument/2006/relationships/hyperlink" Target="http://www.crossbooks.com/verse.asp?ref=2Co+3%3A17" TargetMode="External"/><Relationship Id="rId27" Type="http://schemas.openxmlformats.org/officeDocument/2006/relationships/hyperlink" Target="http://www.crossbooks.com/verse.asp?ref=Eph+1%3A13-14" TargetMode="External"/><Relationship Id="rId30" Type="http://schemas.openxmlformats.org/officeDocument/2006/relationships/hyperlink" Target="http://www.crossbooks.com/verse.asp?ref=Jn+14%3A26" TargetMode="External"/><Relationship Id="rId35" Type="http://schemas.openxmlformats.org/officeDocument/2006/relationships/hyperlink" Target="http://www.crossbooks.com/verse.asp?ref=1Co+2%3A14"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1BCF4-D865-41F6-8973-371228E58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106</TotalTime>
  <Pages>1</Pages>
  <Words>18202</Words>
  <Characters>103754</Characters>
  <Application>Microsoft Office Word</Application>
  <DocSecurity>0</DocSecurity>
  <Lines>864</Lines>
  <Paragraphs>243</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Genesis</vt:lpstr>
      <vt:lpstr>Introduction to the Feasts of the Lord</vt:lpstr>
      <vt:lpstr/>
      <vt:lpstr>Reasons the Feasts should be Studied</vt:lpstr>
      <vt:lpstr/>
      <vt:lpstr>    The Feasts are in the Bible, and all the Bible is inspired by God. (2 Timothy 3:</vt:lpstr>
      <vt:lpstr>    </vt:lpstr>
      <vt:lpstr>    The Feasts are a shadow of things to come (Hebrews 10:1) and have fulfillment in</vt:lpstr>
      <vt:lpstr>    </vt:lpstr>
      <vt:lpstr>    God gave the Feasts so we could learn and understand His plan of redemption for </vt:lpstr>
      <vt:lpstr>        These feast were to be a time of great Joy for Israel to remember the wonderful </vt:lpstr>
      <vt:lpstr>        I.E., Israel escaped: only death to the firstborn in Egypt. “Passover” (pacach, </vt:lpstr>
      <vt:lpstr>There are Seven Feasts of the Lord found in Leviticus 23.</vt:lpstr>
      <vt:lpstr>Spring Feasts</vt:lpstr>
      <vt:lpstr>Fall Feasts</vt:lpstr>
      <vt:lpstr>The Meaning of the Word “Feast” in the Bible </vt:lpstr>
      <vt:lpstr>    “MO’ED”	- appointment, fixed time or season</vt:lpstr>
      <vt:lpstr>    “CHAG”	- festival, move in a circle</vt:lpstr>
      <vt:lpstr>The Dual Biblical Calendar - Civil &amp; Sacred                                     </vt:lpstr>
      <vt:lpstr>    Passover in the Old Testament: </vt:lpstr>
      <vt:lpstr>    Ex. 12; 34:25; Lev.23:5-6; Num 9: 4-14;  28:16-25; 33:3; Deut 16: 1-6; Jos 5:10-</vt:lpstr>
      <vt:lpstr>    Passover in the New Testament: </vt:lpstr>
      <vt:lpstr>Feast of Passover</vt:lpstr>
      <vt:lpstr>HISTORICAL APPLICATION OF THE FEAST</vt:lpstr>
      <vt:lpstr>    Deliverance from the oppressor, oppression, death and judgment.   </vt:lpstr>
      <vt:lpstr>    </vt:lpstr>
      <vt:lpstr>    Israel’s salvation was through faith in the shed blood of the Lamb of God.</vt:lpstr>
      <vt:lpstr>    </vt:lpstr>
      <vt:lpstr>    Redeemed back to God           </vt:lpstr>
      <vt:lpstr>    (Exod. 13:3,14; Deut. 7:8;13:5; 1Chron. 17:21; Mic 6:4)</vt:lpstr>
      <vt:lpstr>    The First Feast of the Lord is Passover     (The foundational Feast that six fea</vt:lpstr>
      <vt:lpstr>        The Passover lamb must be separated on the "10th day of the Month"  Ex. 12:3 and</vt:lpstr>
      <vt:lpstr>        The lamb was sacrificed, the blood was applied to the door posts and lintel of t</vt:lpstr>
      <vt:lpstr>        The Lord is a Covenant keeping God.</vt:lpstr>
      <vt:lpstr>MESSIANIC APPLICATION OF THE FEAST</vt:lpstr>
      <vt:lpstr>    </vt:lpstr>
      <vt:lpstr>    The Right hand of God is a Messianic , Covenant term and war term</vt:lpstr>
      <vt:lpstr>    Passover Death of Christ on the Cross (tree) is God’s provision of mercy.</vt:lpstr>
      <vt:lpstr>        Jesus was as a lamb slain from the foundation of the world</vt:lpstr>
      <vt:lpstr>        Re 13:8 And all that dwell upon the earth shall worship him, whose names are not</vt:lpstr>
      <vt:lpstr>        Jesus is the Messiah and He came to be the suffering Saviour</vt:lpstr>
      <vt:lpstr>Feast of Unleavened Bread</vt:lpstr>
      <vt:lpstr>Feast of First-Fruits</vt:lpstr>
      <vt:lpstr/>
      <vt:lpstr>INTRODUCTION</vt:lpstr>
      <vt:lpstr>Feast of Weeks/Pentecost</vt:lpstr>
      <vt:lpstr>THREE APPLICATIONS OF THE FEAST</vt:lpstr>
      <vt:lpstr>    HISTORICAL: Giving the Commandments at Mount Sinai </vt:lpstr>
      <vt:lpstr>    MESSIANIC: Pouring out of the Holy Spirit (Acts 2) </vt:lpstr>
      <vt:lpstr>    SPIRITUAL: 	Immersion (baptism) in the Holy Spirit and faith in God </vt:lpstr>
      <vt:lpstr>SIGNIFICANCE IN BRIEF </vt:lpstr>
      <vt:lpstr>13 animal sacrifices were all foreshadowing Christ’s one sacrifice for sin.</vt:lpstr>
      <vt:lpstr>Feast of Trumpets</vt:lpstr>
      <vt:lpstr>Trumpets of Silver                 </vt:lpstr>
      <vt:lpstr>Feast of Atonement</vt:lpstr>
      <vt:lpstr>    The Day of Atonement-The Opened Fountain for all Israel</vt:lpstr>
      <vt:lpstr/>
    </vt:vector>
  </TitlesOfParts>
  <Company/>
  <LinksUpToDate>false</LinksUpToDate>
  <CharactersWithSpaces>121713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Sr.</cp:lastModifiedBy>
  <cp:revision>17</cp:revision>
  <cp:lastPrinted>2011-05-20T01:55:00Z</cp:lastPrinted>
  <dcterms:created xsi:type="dcterms:W3CDTF">2012-05-17T14:42:00Z</dcterms:created>
  <dcterms:modified xsi:type="dcterms:W3CDTF">2012-05-17T16:58:00Z</dcterms:modified>
</cp:coreProperties>
</file>